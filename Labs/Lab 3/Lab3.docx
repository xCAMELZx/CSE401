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09B4" w:rsidRPr="00C209B4" w:rsidRDefault="00C209B4" w:rsidP="00C209B4">
      <w:pPr>
        <w:spacing w:before="62"/>
        <w:rPr>
          <w:szCs w:val="28"/>
        </w:rPr>
      </w:pPr>
      <w:r w:rsidRPr="00C209B4">
        <w:rPr>
          <w:szCs w:val="28"/>
        </w:rPr>
        <w:t xml:space="preserve">Yousef Jarrar &amp; Nicholas Chiodini </w:t>
      </w:r>
    </w:p>
    <w:p w:rsidR="00C209B4" w:rsidRPr="00C209B4" w:rsidRDefault="00C209B4" w:rsidP="00C209B4">
      <w:pPr>
        <w:spacing w:before="62"/>
        <w:rPr>
          <w:szCs w:val="28"/>
        </w:rPr>
      </w:pPr>
      <w:r w:rsidRPr="00C209B4">
        <w:rPr>
          <w:szCs w:val="28"/>
        </w:rPr>
        <w:t xml:space="preserve">CSE 401 – Dr Gomez </w:t>
      </w:r>
    </w:p>
    <w:p w:rsidR="00C209B4" w:rsidRPr="00C209B4" w:rsidRDefault="00C209B4" w:rsidP="00C209B4">
      <w:pPr>
        <w:spacing w:before="62"/>
        <w:rPr>
          <w:szCs w:val="28"/>
        </w:rPr>
      </w:pPr>
      <w:r w:rsidRPr="00C209B4">
        <w:rPr>
          <w:szCs w:val="28"/>
        </w:rPr>
        <w:t xml:space="preserve">Lab 3 </w:t>
      </w:r>
    </w:p>
    <w:p w:rsidR="00C860DE" w:rsidRPr="00C209B4" w:rsidRDefault="00C209B4" w:rsidP="00C209B4">
      <w:pPr>
        <w:spacing w:before="62"/>
        <w:rPr>
          <w:sz w:val="22"/>
          <w:szCs w:val="28"/>
        </w:rPr>
      </w:pPr>
      <w:r>
        <w:rPr>
          <w:b/>
          <w:sz w:val="22"/>
          <w:szCs w:val="28"/>
        </w:rPr>
        <w:br/>
      </w:r>
      <w:r w:rsidR="00195183" w:rsidRPr="00C209B4">
        <w:rPr>
          <w:b/>
          <w:sz w:val="22"/>
          <w:szCs w:val="28"/>
        </w:rPr>
        <w:t xml:space="preserve">1   </w:t>
      </w:r>
      <w:r w:rsidR="00195183" w:rsidRPr="00C209B4">
        <w:rPr>
          <w:b/>
          <w:spacing w:val="63"/>
          <w:sz w:val="22"/>
          <w:szCs w:val="28"/>
        </w:rPr>
        <w:t xml:space="preserve"> </w:t>
      </w:r>
      <w:r w:rsidR="00195183" w:rsidRPr="00C209B4">
        <w:rPr>
          <w:b/>
          <w:spacing w:val="-1"/>
          <w:sz w:val="22"/>
          <w:szCs w:val="28"/>
        </w:rPr>
        <w:t>I</w:t>
      </w:r>
      <w:r w:rsidR="00195183" w:rsidRPr="00C209B4">
        <w:rPr>
          <w:b/>
          <w:sz w:val="22"/>
          <w:szCs w:val="28"/>
        </w:rPr>
        <w:t>n</w:t>
      </w:r>
      <w:r w:rsidR="00195183" w:rsidRPr="00C209B4">
        <w:rPr>
          <w:b/>
          <w:spacing w:val="-1"/>
          <w:sz w:val="22"/>
          <w:szCs w:val="28"/>
        </w:rPr>
        <w:t>t</w:t>
      </w:r>
      <w:r w:rsidR="00195183" w:rsidRPr="00C209B4">
        <w:rPr>
          <w:b/>
          <w:sz w:val="22"/>
          <w:szCs w:val="28"/>
        </w:rPr>
        <w:t>roduc</w:t>
      </w:r>
      <w:r w:rsidR="00195183" w:rsidRPr="00C209B4">
        <w:rPr>
          <w:b/>
          <w:spacing w:val="-1"/>
          <w:sz w:val="22"/>
          <w:szCs w:val="28"/>
        </w:rPr>
        <w:t>t</w:t>
      </w:r>
      <w:r w:rsidR="00195183" w:rsidRPr="00C209B4">
        <w:rPr>
          <w:b/>
          <w:spacing w:val="-2"/>
          <w:sz w:val="22"/>
          <w:szCs w:val="28"/>
        </w:rPr>
        <w:t>i</w:t>
      </w:r>
      <w:r w:rsidR="00195183" w:rsidRPr="00C209B4">
        <w:rPr>
          <w:b/>
          <w:sz w:val="22"/>
          <w:szCs w:val="28"/>
        </w:rPr>
        <w:t>on</w:t>
      </w:r>
    </w:p>
    <w:p w:rsidR="00C860DE" w:rsidRPr="00C209B4" w:rsidRDefault="00C860DE">
      <w:pPr>
        <w:spacing w:before="8" w:line="160" w:lineRule="exact"/>
        <w:rPr>
          <w:sz w:val="14"/>
          <w:szCs w:val="17"/>
        </w:rPr>
      </w:pPr>
    </w:p>
    <w:p w:rsidR="00C860DE" w:rsidRPr="00C209B4" w:rsidRDefault="00195183">
      <w:pPr>
        <w:ind w:left="957" w:right="78"/>
        <w:rPr>
          <w:sz w:val="18"/>
          <w:szCs w:val="22"/>
        </w:rPr>
      </w:pPr>
      <w:r w:rsidRPr="00C209B4">
        <w:rPr>
          <w:spacing w:val="-2"/>
          <w:sz w:val="18"/>
          <w:szCs w:val="22"/>
        </w:rPr>
        <w:t>T</w:t>
      </w:r>
      <w:r w:rsidRPr="00C209B4">
        <w:rPr>
          <w:spacing w:val="2"/>
          <w:sz w:val="18"/>
          <w:szCs w:val="22"/>
        </w:rPr>
        <w:t>h</w:t>
      </w:r>
      <w:r w:rsidRPr="00C209B4">
        <w:rPr>
          <w:sz w:val="18"/>
          <w:szCs w:val="22"/>
        </w:rPr>
        <w:t>e</w:t>
      </w:r>
      <w:r w:rsidRPr="00C209B4">
        <w:rPr>
          <w:spacing w:val="-1"/>
          <w:sz w:val="18"/>
          <w:szCs w:val="22"/>
        </w:rPr>
        <w:t xml:space="preserve"> </w:t>
      </w:r>
      <w:r w:rsidRPr="00C209B4">
        <w:rPr>
          <w:spacing w:val="2"/>
          <w:sz w:val="18"/>
          <w:szCs w:val="22"/>
        </w:rPr>
        <w:t>ob</w:t>
      </w:r>
      <w:r w:rsidRPr="00C209B4">
        <w:rPr>
          <w:spacing w:val="-1"/>
          <w:sz w:val="18"/>
          <w:szCs w:val="22"/>
        </w:rPr>
        <w:t>j</w:t>
      </w:r>
      <w:r w:rsidRPr="00C209B4">
        <w:rPr>
          <w:spacing w:val="-2"/>
          <w:sz w:val="18"/>
          <w:szCs w:val="22"/>
        </w:rPr>
        <w:t>ec</w:t>
      </w:r>
      <w:r w:rsidRPr="00C209B4">
        <w:rPr>
          <w:spacing w:val="-1"/>
          <w:sz w:val="18"/>
          <w:szCs w:val="22"/>
        </w:rPr>
        <w:t>ti</w:t>
      </w:r>
      <w:r w:rsidRPr="00C209B4">
        <w:rPr>
          <w:spacing w:val="2"/>
          <w:sz w:val="18"/>
          <w:szCs w:val="22"/>
        </w:rPr>
        <w:t>v</w:t>
      </w:r>
      <w:r w:rsidRPr="00C209B4">
        <w:rPr>
          <w:sz w:val="18"/>
          <w:szCs w:val="22"/>
        </w:rPr>
        <w:t>e</w:t>
      </w:r>
      <w:r w:rsidRPr="00C209B4">
        <w:rPr>
          <w:spacing w:val="-1"/>
          <w:sz w:val="18"/>
          <w:szCs w:val="22"/>
        </w:rPr>
        <w:t xml:space="preserve"> </w:t>
      </w:r>
      <w:r w:rsidRPr="00C209B4">
        <w:rPr>
          <w:spacing w:val="2"/>
          <w:sz w:val="18"/>
          <w:szCs w:val="22"/>
        </w:rPr>
        <w:t>o</w:t>
      </w:r>
      <w:r w:rsidRPr="00C209B4">
        <w:rPr>
          <w:sz w:val="18"/>
          <w:szCs w:val="22"/>
        </w:rPr>
        <w:t>f</w:t>
      </w:r>
      <w:r w:rsidRPr="00C209B4">
        <w:rPr>
          <w:spacing w:val="3"/>
          <w:sz w:val="18"/>
          <w:szCs w:val="22"/>
        </w:rPr>
        <w:t xml:space="preserve"> </w:t>
      </w:r>
      <w:r w:rsidRPr="00C209B4">
        <w:rPr>
          <w:spacing w:val="-1"/>
          <w:sz w:val="18"/>
          <w:szCs w:val="22"/>
        </w:rPr>
        <w:t>t</w:t>
      </w:r>
      <w:r w:rsidRPr="00C209B4">
        <w:rPr>
          <w:spacing w:val="-2"/>
          <w:sz w:val="18"/>
          <w:szCs w:val="22"/>
        </w:rPr>
        <w:t>h</w:t>
      </w:r>
      <w:r w:rsidRPr="00C209B4">
        <w:rPr>
          <w:spacing w:val="-1"/>
          <w:sz w:val="18"/>
          <w:szCs w:val="22"/>
        </w:rPr>
        <w:t>i</w:t>
      </w:r>
      <w:r w:rsidRPr="00C209B4">
        <w:rPr>
          <w:sz w:val="18"/>
          <w:szCs w:val="22"/>
        </w:rPr>
        <w:t>s</w:t>
      </w:r>
      <w:r w:rsidRPr="00C209B4">
        <w:rPr>
          <w:spacing w:val="-1"/>
          <w:sz w:val="18"/>
          <w:szCs w:val="22"/>
        </w:rPr>
        <w:t xml:space="preserve"> l</w:t>
      </w:r>
      <w:r w:rsidRPr="00C209B4">
        <w:rPr>
          <w:spacing w:val="-2"/>
          <w:sz w:val="18"/>
          <w:szCs w:val="22"/>
        </w:rPr>
        <w:t>a</w:t>
      </w:r>
      <w:r w:rsidRPr="00C209B4">
        <w:rPr>
          <w:sz w:val="18"/>
          <w:szCs w:val="22"/>
        </w:rPr>
        <w:t>b</w:t>
      </w:r>
      <w:r w:rsidRPr="00C209B4">
        <w:rPr>
          <w:spacing w:val="6"/>
          <w:sz w:val="18"/>
          <w:szCs w:val="22"/>
        </w:rPr>
        <w:t xml:space="preserve"> </w:t>
      </w:r>
      <w:r w:rsidRPr="00C209B4">
        <w:rPr>
          <w:spacing w:val="-1"/>
          <w:sz w:val="18"/>
          <w:szCs w:val="22"/>
        </w:rPr>
        <w:t>i</w:t>
      </w:r>
      <w:r w:rsidRPr="00C209B4">
        <w:rPr>
          <w:sz w:val="18"/>
          <w:szCs w:val="22"/>
        </w:rPr>
        <w:t>s</w:t>
      </w:r>
      <w:r w:rsidRPr="00C209B4">
        <w:rPr>
          <w:spacing w:val="-1"/>
          <w:sz w:val="18"/>
          <w:szCs w:val="22"/>
        </w:rPr>
        <w:t xml:space="preserve"> t</w:t>
      </w:r>
      <w:r w:rsidRPr="00C209B4">
        <w:rPr>
          <w:sz w:val="18"/>
          <w:szCs w:val="22"/>
        </w:rPr>
        <w:t>o</w:t>
      </w:r>
      <w:r w:rsidRPr="00C209B4">
        <w:rPr>
          <w:spacing w:val="3"/>
          <w:sz w:val="18"/>
          <w:szCs w:val="22"/>
        </w:rPr>
        <w:t xml:space="preserve"> </w:t>
      </w:r>
      <w:r w:rsidRPr="00C209B4">
        <w:rPr>
          <w:spacing w:val="-1"/>
          <w:sz w:val="18"/>
          <w:szCs w:val="22"/>
        </w:rPr>
        <w:t>i</w:t>
      </w:r>
      <w:r w:rsidRPr="00C209B4">
        <w:rPr>
          <w:spacing w:val="1"/>
          <w:sz w:val="18"/>
          <w:szCs w:val="22"/>
        </w:rPr>
        <w:t>m</w:t>
      </w:r>
      <w:r w:rsidRPr="00C209B4">
        <w:rPr>
          <w:spacing w:val="2"/>
          <w:sz w:val="18"/>
          <w:szCs w:val="22"/>
        </w:rPr>
        <w:t>p</w:t>
      </w:r>
      <w:r w:rsidRPr="00C209B4">
        <w:rPr>
          <w:spacing w:val="-1"/>
          <w:sz w:val="18"/>
          <w:szCs w:val="22"/>
        </w:rPr>
        <w:t>l</w:t>
      </w:r>
      <w:r w:rsidRPr="00C209B4">
        <w:rPr>
          <w:spacing w:val="-2"/>
          <w:sz w:val="18"/>
          <w:szCs w:val="22"/>
        </w:rPr>
        <w:t>e</w:t>
      </w:r>
      <w:r w:rsidRPr="00C209B4">
        <w:rPr>
          <w:spacing w:val="1"/>
          <w:sz w:val="18"/>
          <w:szCs w:val="22"/>
        </w:rPr>
        <w:t>m</w:t>
      </w:r>
      <w:r w:rsidRPr="00C209B4">
        <w:rPr>
          <w:spacing w:val="-2"/>
          <w:sz w:val="18"/>
          <w:szCs w:val="22"/>
        </w:rPr>
        <w:t>e</w:t>
      </w:r>
      <w:r w:rsidRPr="00C209B4">
        <w:rPr>
          <w:spacing w:val="2"/>
          <w:sz w:val="18"/>
          <w:szCs w:val="22"/>
        </w:rPr>
        <w:t>n</w:t>
      </w:r>
      <w:r w:rsidRPr="00C209B4">
        <w:rPr>
          <w:sz w:val="18"/>
          <w:szCs w:val="22"/>
        </w:rPr>
        <w:t xml:space="preserve">t </w:t>
      </w:r>
      <w:r w:rsidRPr="00C209B4">
        <w:rPr>
          <w:spacing w:val="-2"/>
          <w:sz w:val="18"/>
          <w:szCs w:val="22"/>
        </w:rPr>
        <w:t>an</w:t>
      </w:r>
      <w:r w:rsidRPr="00C209B4">
        <w:rPr>
          <w:sz w:val="18"/>
          <w:szCs w:val="22"/>
        </w:rPr>
        <w:t>d</w:t>
      </w:r>
      <w:r w:rsidRPr="00C209B4">
        <w:rPr>
          <w:spacing w:val="3"/>
          <w:sz w:val="18"/>
          <w:szCs w:val="22"/>
        </w:rPr>
        <w:t xml:space="preserve"> t</w:t>
      </w:r>
      <w:r w:rsidRPr="00C209B4">
        <w:rPr>
          <w:spacing w:val="-2"/>
          <w:sz w:val="18"/>
          <w:szCs w:val="22"/>
        </w:rPr>
        <w:t>es</w:t>
      </w:r>
      <w:r w:rsidRPr="00C209B4">
        <w:rPr>
          <w:sz w:val="18"/>
          <w:szCs w:val="22"/>
        </w:rPr>
        <w:t>t</w:t>
      </w:r>
      <w:r w:rsidRPr="00C209B4">
        <w:rPr>
          <w:spacing w:val="2"/>
          <w:sz w:val="18"/>
          <w:szCs w:val="22"/>
        </w:rPr>
        <w:t xml:space="preserve"> </w:t>
      </w:r>
      <w:r w:rsidRPr="00C209B4">
        <w:rPr>
          <w:spacing w:val="3"/>
          <w:sz w:val="18"/>
          <w:szCs w:val="22"/>
        </w:rPr>
        <w:t>t</w:t>
      </w:r>
      <w:r w:rsidRPr="00C209B4">
        <w:rPr>
          <w:spacing w:val="-2"/>
          <w:sz w:val="18"/>
          <w:szCs w:val="22"/>
        </w:rPr>
        <w:t>h</w:t>
      </w:r>
      <w:r w:rsidRPr="00C209B4">
        <w:rPr>
          <w:sz w:val="18"/>
          <w:szCs w:val="22"/>
        </w:rPr>
        <w:t>e</w:t>
      </w:r>
      <w:r w:rsidRPr="00C209B4">
        <w:rPr>
          <w:spacing w:val="-1"/>
          <w:sz w:val="18"/>
          <w:szCs w:val="22"/>
        </w:rPr>
        <w:t xml:space="preserve"> </w:t>
      </w:r>
      <w:r w:rsidRPr="00C209B4">
        <w:rPr>
          <w:spacing w:val="1"/>
          <w:sz w:val="18"/>
          <w:szCs w:val="22"/>
        </w:rPr>
        <w:t>E</w:t>
      </w:r>
      <w:r w:rsidRPr="00C209B4">
        <w:rPr>
          <w:spacing w:val="2"/>
          <w:sz w:val="18"/>
          <w:szCs w:val="22"/>
        </w:rPr>
        <w:t>x</w:t>
      </w:r>
      <w:r w:rsidRPr="00C209B4">
        <w:rPr>
          <w:spacing w:val="-2"/>
          <w:sz w:val="18"/>
          <w:szCs w:val="22"/>
        </w:rPr>
        <w:t>ecu</w:t>
      </w:r>
      <w:r w:rsidRPr="00C209B4">
        <w:rPr>
          <w:spacing w:val="3"/>
          <w:sz w:val="18"/>
          <w:szCs w:val="22"/>
        </w:rPr>
        <w:t>t</w:t>
      </w:r>
      <w:r w:rsidRPr="00C209B4">
        <w:rPr>
          <w:spacing w:val="-1"/>
          <w:sz w:val="18"/>
          <w:szCs w:val="22"/>
        </w:rPr>
        <w:t>i</w:t>
      </w:r>
      <w:r w:rsidRPr="00C209B4">
        <w:rPr>
          <w:spacing w:val="2"/>
          <w:sz w:val="18"/>
          <w:szCs w:val="22"/>
        </w:rPr>
        <w:t>o</w:t>
      </w:r>
      <w:r w:rsidRPr="00C209B4">
        <w:rPr>
          <w:sz w:val="18"/>
          <w:szCs w:val="22"/>
        </w:rPr>
        <w:t>n</w:t>
      </w:r>
      <w:r w:rsidRPr="00C209B4">
        <w:rPr>
          <w:spacing w:val="-1"/>
          <w:sz w:val="18"/>
          <w:szCs w:val="22"/>
        </w:rPr>
        <w:t xml:space="preserve"> (</w:t>
      </w:r>
      <w:r w:rsidRPr="00C209B4">
        <w:rPr>
          <w:spacing w:val="1"/>
          <w:sz w:val="18"/>
          <w:szCs w:val="22"/>
        </w:rPr>
        <w:t>EX</w:t>
      </w:r>
      <w:r w:rsidRPr="00C209B4">
        <w:rPr>
          <w:sz w:val="18"/>
          <w:szCs w:val="22"/>
        </w:rPr>
        <w:t xml:space="preserve">) </w:t>
      </w:r>
      <w:r w:rsidRPr="00C209B4">
        <w:rPr>
          <w:spacing w:val="2"/>
          <w:sz w:val="18"/>
          <w:szCs w:val="22"/>
        </w:rPr>
        <w:t>p</w:t>
      </w:r>
      <w:r w:rsidRPr="00C209B4">
        <w:rPr>
          <w:spacing w:val="-1"/>
          <w:sz w:val="18"/>
          <w:szCs w:val="22"/>
        </w:rPr>
        <w:t>i</w:t>
      </w:r>
      <w:r w:rsidRPr="00C209B4">
        <w:rPr>
          <w:spacing w:val="2"/>
          <w:sz w:val="18"/>
          <w:szCs w:val="22"/>
        </w:rPr>
        <w:t>p</w:t>
      </w:r>
      <w:r w:rsidRPr="00C209B4">
        <w:rPr>
          <w:spacing w:val="-2"/>
          <w:sz w:val="18"/>
          <w:szCs w:val="22"/>
        </w:rPr>
        <w:t>e</w:t>
      </w:r>
      <w:r w:rsidRPr="00C209B4">
        <w:rPr>
          <w:spacing w:val="-1"/>
          <w:sz w:val="18"/>
          <w:szCs w:val="22"/>
        </w:rPr>
        <w:t>li</w:t>
      </w:r>
      <w:r w:rsidRPr="00C209B4">
        <w:rPr>
          <w:spacing w:val="-2"/>
          <w:sz w:val="18"/>
          <w:szCs w:val="22"/>
        </w:rPr>
        <w:t>n</w:t>
      </w:r>
      <w:r w:rsidRPr="00C209B4">
        <w:rPr>
          <w:sz w:val="18"/>
          <w:szCs w:val="22"/>
        </w:rPr>
        <w:t>e</w:t>
      </w:r>
      <w:r w:rsidRPr="00C209B4">
        <w:rPr>
          <w:spacing w:val="3"/>
          <w:sz w:val="18"/>
          <w:szCs w:val="22"/>
        </w:rPr>
        <w:t xml:space="preserve"> </w:t>
      </w:r>
      <w:r w:rsidRPr="00C209B4">
        <w:rPr>
          <w:spacing w:val="-2"/>
          <w:sz w:val="18"/>
          <w:szCs w:val="22"/>
        </w:rPr>
        <w:t>s</w:t>
      </w:r>
      <w:r w:rsidRPr="00C209B4">
        <w:rPr>
          <w:spacing w:val="-1"/>
          <w:sz w:val="18"/>
          <w:szCs w:val="22"/>
        </w:rPr>
        <w:t>t</w:t>
      </w:r>
      <w:r w:rsidRPr="00C209B4">
        <w:rPr>
          <w:spacing w:val="2"/>
          <w:sz w:val="18"/>
          <w:szCs w:val="22"/>
        </w:rPr>
        <w:t>a</w:t>
      </w:r>
      <w:r w:rsidRPr="00C209B4">
        <w:rPr>
          <w:spacing w:val="-2"/>
          <w:sz w:val="18"/>
          <w:szCs w:val="22"/>
        </w:rPr>
        <w:t>g</w:t>
      </w:r>
      <w:r w:rsidRPr="00C209B4">
        <w:rPr>
          <w:sz w:val="18"/>
          <w:szCs w:val="22"/>
        </w:rPr>
        <w:t>e</w:t>
      </w:r>
      <w:r w:rsidRPr="00C209B4">
        <w:rPr>
          <w:spacing w:val="-1"/>
          <w:sz w:val="18"/>
          <w:szCs w:val="22"/>
        </w:rPr>
        <w:t xml:space="preserve"> </w:t>
      </w:r>
      <w:r w:rsidRPr="00C209B4">
        <w:rPr>
          <w:spacing w:val="2"/>
          <w:sz w:val="18"/>
          <w:szCs w:val="22"/>
        </w:rPr>
        <w:t>a</w:t>
      </w:r>
      <w:r w:rsidRPr="00C209B4">
        <w:rPr>
          <w:spacing w:val="-2"/>
          <w:sz w:val="18"/>
          <w:szCs w:val="22"/>
        </w:rPr>
        <w:t>n</w:t>
      </w:r>
      <w:r w:rsidRPr="00C209B4">
        <w:rPr>
          <w:sz w:val="18"/>
          <w:szCs w:val="22"/>
        </w:rPr>
        <w:t xml:space="preserve">d </w:t>
      </w:r>
      <w:r w:rsidRPr="00C209B4">
        <w:rPr>
          <w:spacing w:val="-1"/>
          <w:sz w:val="18"/>
          <w:szCs w:val="22"/>
        </w:rPr>
        <w:t>i</w:t>
      </w:r>
      <w:r w:rsidRPr="00C209B4">
        <w:rPr>
          <w:spacing w:val="-2"/>
          <w:sz w:val="18"/>
          <w:szCs w:val="22"/>
        </w:rPr>
        <w:t>n</w:t>
      </w:r>
      <w:r w:rsidRPr="00C209B4">
        <w:rPr>
          <w:spacing w:val="-1"/>
          <w:sz w:val="18"/>
          <w:szCs w:val="22"/>
        </w:rPr>
        <w:t>t</w:t>
      </w:r>
      <w:r w:rsidRPr="00C209B4">
        <w:rPr>
          <w:spacing w:val="2"/>
          <w:sz w:val="18"/>
          <w:szCs w:val="22"/>
        </w:rPr>
        <w:t>e</w:t>
      </w:r>
      <w:r w:rsidRPr="00C209B4">
        <w:rPr>
          <w:spacing w:val="-2"/>
          <w:sz w:val="18"/>
          <w:szCs w:val="22"/>
        </w:rPr>
        <w:t>g</w:t>
      </w:r>
      <w:r w:rsidRPr="00C209B4">
        <w:rPr>
          <w:spacing w:val="2"/>
          <w:sz w:val="18"/>
          <w:szCs w:val="22"/>
        </w:rPr>
        <w:t>r</w:t>
      </w:r>
      <w:r w:rsidRPr="00C209B4">
        <w:rPr>
          <w:spacing w:val="-2"/>
          <w:sz w:val="18"/>
          <w:szCs w:val="22"/>
        </w:rPr>
        <w:t>a</w:t>
      </w:r>
      <w:r w:rsidRPr="00C209B4">
        <w:rPr>
          <w:spacing w:val="-1"/>
          <w:sz w:val="18"/>
          <w:szCs w:val="22"/>
        </w:rPr>
        <w:t>t</w:t>
      </w:r>
      <w:r w:rsidRPr="00C209B4">
        <w:rPr>
          <w:sz w:val="18"/>
          <w:szCs w:val="22"/>
        </w:rPr>
        <w:t>e</w:t>
      </w:r>
      <w:r w:rsidRPr="00C209B4">
        <w:rPr>
          <w:spacing w:val="-1"/>
          <w:sz w:val="18"/>
          <w:szCs w:val="22"/>
        </w:rPr>
        <w:t xml:space="preserve"> </w:t>
      </w:r>
      <w:r w:rsidRPr="00C209B4">
        <w:rPr>
          <w:spacing w:val="3"/>
          <w:sz w:val="18"/>
          <w:szCs w:val="22"/>
        </w:rPr>
        <w:t>i</w:t>
      </w:r>
      <w:r w:rsidRPr="00C209B4">
        <w:rPr>
          <w:sz w:val="18"/>
          <w:szCs w:val="22"/>
        </w:rPr>
        <w:t xml:space="preserve">t </w:t>
      </w:r>
      <w:r w:rsidRPr="00C209B4">
        <w:rPr>
          <w:spacing w:val="-3"/>
          <w:sz w:val="18"/>
          <w:szCs w:val="22"/>
        </w:rPr>
        <w:t>w</w:t>
      </w:r>
      <w:r w:rsidRPr="00C209B4">
        <w:rPr>
          <w:spacing w:val="3"/>
          <w:sz w:val="18"/>
          <w:szCs w:val="22"/>
        </w:rPr>
        <w:t>i</w:t>
      </w:r>
      <w:r w:rsidRPr="00C209B4">
        <w:rPr>
          <w:spacing w:val="-1"/>
          <w:sz w:val="18"/>
          <w:szCs w:val="22"/>
        </w:rPr>
        <w:t>t</w:t>
      </w:r>
      <w:r w:rsidRPr="00C209B4">
        <w:rPr>
          <w:sz w:val="18"/>
          <w:szCs w:val="22"/>
        </w:rPr>
        <w:t>h</w:t>
      </w:r>
      <w:r w:rsidRPr="00C209B4">
        <w:rPr>
          <w:spacing w:val="-1"/>
          <w:sz w:val="18"/>
          <w:szCs w:val="22"/>
        </w:rPr>
        <w:t xml:space="preserve"> </w:t>
      </w:r>
      <w:r w:rsidRPr="00C209B4">
        <w:rPr>
          <w:spacing w:val="3"/>
          <w:sz w:val="18"/>
          <w:szCs w:val="22"/>
        </w:rPr>
        <w:t>t</w:t>
      </w:r>
      <w:r w:rsidRPr="00C209B4">
        <w:rPr>
          <w:spacing w:val="-2"/>
          <w:sz w:val="18"/>
          <w:szCs w:val="22"/>
        </w:rPr>
        <w:t>h</w:t>
      </w:r>
      <w:r w:rsidRPr="00C209B4">
        <w:rPr>
          <w:sz w:val="18"/>
          <w:szCs w:val="22"/>
        </w:rPr>
        <w:t>e</w:t>
      </w:r>
      <w:r w:rsidRPr="00C209B4">
        <w:rPr>
          <w:spacing w:val="3"/>
          <w:sz w:val="18"/>
          <w:szCs w:val="22"/>
        </w:rPr>
        <w:t xml:space="preserve"> </w:t>
      </w:r>
      <w:r w:rsidRPr="00C209B4">
        <w:rPr>
          <w:spacing w:val="-1"/>
          <w:sz w:val="18"/>
          <w:szCs w:val="22"/>
        </w:rPr>
        <w:t>I</w:t>
      </w:r>
      <w:r w:rsidRPr="00C209B4">
        <w:rPr>
          <w:sz w:val="18"/>
          <w:szCs w:val="22"/>
        </w:rPr>
        <w:t>F</w:t>
      </w:r>
      <w:r w:rsidRPr="00C209B4">
        <w:rPr>
          <w:spacing w:val="-2"/>
          <w:sz w:val="18"/>
          <w:szCs w:val="22"/>
        </w:rPr>
        <w:t xml:space="preserve"> an</w:t>
      </w:r>
      <w:r w:rsidRPr="00C209B4">
        <w:rPr>
          <w:sz w:val="18"/>
          <w:szCs w:val="22"/>
        </w:rPr>
        <w:t>d</w:t>
      </w:r>
      <w:r w:rsidRPr="00C209B4">
        <w:rPr>
          <w:spacing w:val="7"/>
          <w:sz w:val="18"/>
          <w:szCs w:val="22"/>
        </w:rPr>
        <w:t xml:space="preserve"> </w:t>
      </w:r>
      <w:r w:rsidRPr="00C209B4">
        <w:rPr>
          <w:spacing w:val="-5"/>
          <w:sz w:val="18"/>
          <w:szCs w:val="22"/>
        </w:rPr>
        <w:t>I</w:t>
      </w:r>
      <w:r w:rsidRPr="00C209B4">
        <w:rPr>
          <w:sz w:val="18"/>
          <w:szCs w:val="22"/>
        </w:rPr>
        <w:t>D</w:t>
      </w:r>
      <w:r w:rsidRPr="00C209B4">
        <w:rPr>
          <w:spacing w:val="2"/>
          <w:sz w:val="18"/>
          <w:szCs w:val="22"/>
        </w:rPr>
        <w:t xml:space="preserve"> </w:t>
      </w:r>
      <w:r w:rsidRPr="00C209B4">
        <w:rPr>
          <w:spacing w:val="-2"/>
          <w:sz w:val="18"/>
          <w:szCs w:val="22"/>
        </w:rPr>
        <w:t>s</w:t>
      </w:r>
      <w:r w:rsidRPr="00C209B4">
        <w:rPr>
          <w:spacing w:val="3"/>
          <w:sz w:val="18"/>
          <w:szCs w:val="22"/>
        </w:rPr>
        <w:t>t</w:t>
      </w:r>
      <w:r w:rsidRPr="00C209B4">
        <w:rPr>
          <w:spacing w:val="-2"/>
          <w:sz w:val="18"/>
          <w:szCs w:val="22"/>
        </w:rPr>
        <w:t>a</w:t>
      </w:r>
      <w:r w:rsidRPr="00C209B4">
        <w:rPr>
          <w:spacing w:val="2"/>
          <w:sz w:val="18"/>
          <w:szCs w:val="22"/>
        </w:rPr>
        <w:t>g</w:t>
      </w:r>
      <w:r w:rsidRPr="00C209B4">
        <w:rPr>
          <w:spacing w:val="-2"/>
          <w:sz w:val="18"/>
          <w:szCs w:val="22"/>
        </w:rPr>
        <w:t>es</w:t>
      </w:r>
      <w:r w:rsidRPr="00C209B4">
        <w:rPr>
          <w:sz w:val="18"/>
          <w:szCs w:val="22"/>
        </w:rPr>
        <w:t>.</w:t>
      </w:r>
      <w:r w:rsidRPr="00C209B4">
        <w:rPr>
          <w:spacing w:val="2"/>
          <w:sz w:val="18"/>
          <w:szCs w:val="22"/>
        </w:rPr>
        <w:t xml:space="preserve"> </w:t>
      </w:r>
      <w:r w:rsidRPr="00C209B4">
        <w:rPr>
          <w:spacing w:val="1"/>
          <w:sz w:val="18"/>
          <w:szCs w:val="22"/>
        </w:rPr>
        <w:t>T</w:t>
      </w:r>
      <w:r w:rsidRPr="00C209B4">
        <w:rPr>
          <w:spacing w:val="-2"/>
          <w:sz w:val="18"/>
          <w:szCs w:val="22"/>
        </w:rPr>
        <w:t>he</w:t>
      </w:r>
      <w:r w:rsidRPr="00C209B4">
        <w:rPr>
          <w:spacing w:val="2"/>
          <w:sz w:val="18"/>
          <w:szCs w:val="22"/>
        </w:rPr>
        <w:t>r</w:t>
      </w:r>
      <w:r w:rsidRPr="00C209B4">
        <w:rPr>
          <w:sz w:val="18"/>
          <w:szCs w:val="22"/>
        </w:rPr>
        <w:t>e</w:t>
      </w:r>
      <w:r w:rsidRPr="00C209B4">
        <w:rPr>
          <w:spacing w:val="-1"/>
          <w:sz w:val="18"/>
          <w:szCs w:val="22"/>
        </w:rPr>
        <w:t xml:space="preserve"> </w:t>
      </w:r>
      <w:r w:rsidRPr="00C209B4">
        <w:rPr>
          <w:spacing w:val="-2"/>
          <w:sz w:val="18"/>
          <w:szCs w:val="22"/>
        </w:rPr>
        <w:t>a</w:t>
      </w:r>
      <w:r w:rsidRPr="00C209B4">
        <w:rPr>
          <w:spacing w:val="2"/>
          <w:sz w:val="18"/>
          <w:szCs w:val="22"/>
        </w:rPr>
        <w:t>r</w:t>
      </w:r>
      <w:r w:rsidRPr="00C209B4">
        <w:rPr>
          <w:sz w:val="18"/>
          <w:szCs w:val="22"/>
        </w:rPr>
        <w:t>e</w:t>
      </w:r>
      <w:r w:rsidRPr="00C209B4">
        <w:rPr>
          <w:spacing w:val="-1"/>
          <w:sz w:val="18"/>
          <w:szCs w:val="22"/>
        </w:rPr>
        <w:t xml:space="preserve"> </w:t>
      </w:r>
      <w:r w:rsidRPr="00C209B4">
        <w:rPr>
          <w:sz w:val="18"/>
          <w:szCs w:val="22"/>
        </w:rPr>
        <w:t>5</w:t>
      </w:r>
      <w:r w:rsidRPr="00C209B4">
        <w:rPr>
          <w:spacing w:val="9"/>
          <w:sz w:val="18"/>
          <w:szCs w:val="22"/>
        </w:rPr>
        <w:t xml:space="preserve"> </w:t>
      </w:r>
      <w:r w:rsidRPr="00C209B4">
        <w:rPr>
          <w:spacing w:val="-2"/>
          <w:sz w:val="18"/>
          <w:szCs w:val="22"/>
        </w:rPr>
        <w:t>c</w:t>
      </w:r>
      <w:r w:rsidRPr="00C209B4">
        <w:rPr>
          <w:spacing w:val="2"/>
          <w:sz w:val="18"/>
          <w:szCs w:val="22"/>
        </w:rPr>
        <w:t>o</w:t>
      </w:r>
      <w:r w:rsidRPr="00C209B4">
        <w:rPr>
          <w:spacing w:val="1"/>
          <w:sz w:val="18"/>
          <w:szCs w:val="22"/>
        </w:rPr>
        <w:t>m</w:t>
      </w:r>
      <w:r w:rsidRPr="00C209B4">
        <w:rPr>
          <w:spacing w:val="-2"/>
          <w:sz w:val="18"/>
          <w:szCs w:val="22"/>
        </w:rPr>
        <w:t>p</w:t>
      </w:r>
      <w:r w:rsidRPr="00C209B4">
        <w:rPr>
          <w:spacing w:val="2"/>
          <w:sz w:val="18"/>
          <w:szCs w:val="22"/>
        </w:rPr>
        <w:t>o</w:t>
      </w:r>
      <w:r w:rsidRPr="00C209B4">
        <w:rPr>
          <w:spacing w:val="-2"/>
          <w:sz w:val="18"/>
          <w:szCs w:val="22"/>
        </w:rPr>
        <w:t>nen</w:t>
      </w:r>
      <w:r w:rsidRPr="00C209B4">
        <w:rPr>
          <w:spacing w:val="-1"/>
          <w:sz w:val="18"/>
          <w:szCs w:val="22"/>
        </w:rPr>
        <w:t>t</w:t>
      </w:r>
      <w:r w:rsidRPr="00C209B4">
        <w:rPr>
          <w:sz w:val="18"/>
          <w:szCs w:val="22"/>
        </w:rPr>
        <w:t>s</w:t>
      </w:r>
      <w:r w:rsidRPr="00C209B4">
        <w:rPr>
          <w:spacing w:val="-1"/>
          <w:sz w:val="18"/>
          <w:szCs w:val="22"/>
        </w:rPr>
        <w:t xml:space="preserve"> t</w:t>
      </w:r>
      <w:r w:rsidRPr="00C209B4">
        <w:rPr>
          <w:sz w:val="18"/>
          <w:szCs w:val="22"/>
        </w:rPr>
        <w:t>o</w:t>
      </w:r>
      <w:r w:rsidRPr="00C209B4">
        <w:rPr>
          <w:spacing w:val="3"/>
          <w:sz w:val="18"/>
          <w:szCs w:val="22"/>
        </w:rPr>
        <w:t xml:space="preserve"> </w:t>
      </w:r>
      <w:r w:rsidRPr="00C209B4">
        <w:rPr>
          <w:spacing w:val="-1"/>
          <w:sz w:val="18"/>
          <w:szCs w:val="22"/>
        </w:rPr>
        <w:t>i</w:t>
      </w:r>
      <w:r w:rsidRPr="00C209B4">
        <w:rPr>
          <w:spacing w:val="1"/>
          <w:sz w:val="18"/>
          <w:szCs w:val="22"/>
        </w:rPr>
        <w:t>m</w:t>
      </w:r>
      <w:r w:rsidRPr="00C209B4">
        <w:rPr>
          <w:spacing w:val="2"/>
          <w:sz w:val="18"/>
          <w:szCs w:val="22"/>
        </w:rPr>
        <w:t>p</w:t>
      </w:r>
      <w:r w:rsidRPr="00C209B4">
        <w:rPr>
          <w:spacing w:val="-1"/>
          <w:sz w:val="18"/>
          <w:szCs w:val="22"/>
        </w:rPr>
        <w:t>l</w:t>
      </w:r>
      <w:r w:rsidRPr="00C209B4">
        <w:rPr>
          <w:spacing w:val="-2"/>
          <w:sz w:val="18"/>
          <w:szCs w:val="22"/>
        </w:rPr>
        <w:t>e</w:t>
      </w:r>
      <w:r w:rsidRPr="00C209B4">
        <w:rPr>
          <w:spacing w:val="1"/>
          <w:sz w:val="18"/>
          <w:szCs w:val="22"/>
        </w:rPr>
        <w:t>m</w:t>
      </w:r>
      <w:r w:rsidRPr="00C209B4">
        <w:rPr>
          <w:spacing w:val="-2"/>
          <w:sz w:val="18"/>
          <w:szCs w:val="22"/>
        </w:rPr>
        <w:t>e</w:t>
      </w:r>
      <w:r w:rsidRPr="00C209B4">
        <w:rPr>
          <w:spacing w:val="2"/>
          <w:sz w:val="18"/>
          <w:szCs w:val="22"/>
        </w:rPr>
        <w:t>n</w:t>
      </w:r>
      <w:r w:rsidRPr="00C209B4">
        <w:rPr>
          <w:sz w:val="18"/>
          <w:szCs w:val="22"/>
        </w:rPr>
        <w:t xml:space="preserve">t </w:t>
      </w:r>
      <w:r w:rsidRPr="00C209B4">
        <w:rPr>
          <w:spacing w:val="2"/>
          <w:sz w:val="18"/>
          <w:szCs w:val="22"/>
        </w:rPr>
        <w:t>fo</w:t>
      </w:r>
      <w:r w:rsidRPr="00C209B4">
        <w:rPr>
          <w:sz w:val="18"/>
          <w:szCs w:val="22"/>
        </w:rPr>
        <w:t xml:space="preserve">r </w:t>
      </w:r>
      <w:r w:rsidRPr="00C209B4">
        <w:rPr>
          <w:spacing w:val="-1"/>
          <w:sz w:val="18"/>
          <w:szCs w:val="22"/>
        </w:rPr>
        <w:t>t</w:t>
      </w:r>
      <w:r w:rsidRPr="00C209B4">
        <w:rPr>
          <w:spacing w:val="-2"/>
          <w:sz w:val="18"/>
          <w:szCs w:val="22"/>
        </w:rPr>
        <w:t>h</w:t>
      </w:r>
      <w:r w:rsidRPr="00C209B4">
        <w:rPr>
          <w:spacing w:val="-1"/>
          <w:sz w:val="18"/>
          <w:szCs w:val="22"/>
        </w:rPr>
        <w:t>i</w:t>
      </w:r>
      <w:r w:rsidRPr="00C209B4">
        <w:rPr>
          <w:sz w:val="18"/>
          <w:szCs w:val="22"/>
        </w:rPr>
        <w:t xml:space="preserve">s </w:t>
      </w:r>
      <w:r w:rsidRPr="00C209B4">
        <w:rPr>
          <w:spacing w:val="-2"/>
          <w:sz w:val="18"/>
          <w:szCs w:val="22"/>
        </w:rPr>
        <w:t>s</w:t>
      </w:r>
      <w:r w:rsidRPr="00C209B4">
        <w:rPr>
          <w:spacing w:val="-1"/>
          <w:sz w:val="18"/>
          <w:szCs w:val="22"/>
        </w:rPr>
        <w:t>t</w:t>
      </w:r>
      <w:r w:rsidRPr="00C209B4">
        <w:rPr>
          <w:spacing w:val="2"/>
          <w:sz w:val="18"/>
          <w:szCs w:val="22"/>
        </w:rPr>
        <w:t>a</w:t>
      </w:r>
      <w:r w:rsidRPr="00C209B4">
        <w:rPr>
          <w:spacing w:val="-2"/>
          <w:sz w:val="18"/>
          <w:szCs w:val="22"/>
        </w:rPr>
        <w:t>g</w:t>
      </w:r>
      <w:r w:rsidRPr="00C209B4">
        <w:rPr>
          <w:sz w:val="18"/>
          <w:szCs w:val="22"/>
        </w:rPr>
        <w:t>e</w:t>
      </w:r>
      <w:r w:rsidRPr="00C209B4">
        <w:rPr>
          <w:spacing w:val="-1"/>
          <w:sz w:val="18"/>
          <w:szCs w:val="22"/>
        </w:rPr>
        <w:t xml:space="preserve"> </w:t>
      </w:r>
      <w:r w:rsidRPr="00C209B4">
        <w:rPr>
          <w:spacing w:val="1"/>
          <w:sz w:val="18"/>
          <w:szCs w:val="22"/>
        </w:rPr>
        <w:t>w</w:t>
      </w:r>
      <w:r w:rsidRPr="00C209B4">
        <w:rPr>
          <w:spacing w:val="-2"/>
          <w:sz w:val="18"/>
          <w:szCs w:val="22"/>
        </w:rPr>
        <w:t>h</w:t>
      </w:r>
      <w:r w:rsidRPr="00C209B4">
        <w:rPr>
          <w:spacing w:val="3"/>
          <w:sz w:val="18"/>
          <w:szCs w:val="22"/>
        </w:rPr>
        <w:t>i</w:t>
      </w:r>
      <w:r w:rsidRPr="00C209B4">
        <w:rPr>
          <w:spacing w:val="-2"/>
          <w:sz w:val="18"/>
          <w:szCs w:val="22"/>
        </w:rPr>
        <w:t>c</w:t>
      </w:r>
      <w:r w:rsidRPr="00C209B4">
        <w:rPr>
          <w:sz w:val="18"/>
          <w:szCs w:val="22"/>
        </w:rPr>
        <w:t>h</w:t>
      </w:r>
      <w:r w:rsidRPr="00C209B4">
        <w:rPr>
          <w:spacing w:val="-1"/>
          <w:sz w:val="18"/>
          <w:szCs w:val="22"/>
        </w:rPr>
        <w:t xml:space="preserve"> </w:t>
      </w:r>
      <w:r w:rsidRPr="00C209B4">
        <w:rPr>
          <w:spacing w:val="2"/>
          <w:sz w:val="18"/>
          <w:szCs w:val="22"/>
        </w:rPr>
        <w:t>a</w:t>
      </w:r>
      <w:r w:rsidRPr="00C209B4">
        <w:rPr>
          <w:spacing w:val="-1"/>
          <w:sz w:val="18"/>
          <w:szCs w:val="22"/>
        </w:rPr>
        <w:t>r</w:t>
      </w:r>
      <w:r w:rsidRPr="00C209B4">
        <w:rPr>
          <w:spacing w:val="-2"/>
          <w:sz w:val="18"/>
          <w:szCs w:val="22"/>
        </w:rPr>
        <w:t>e</w:t>
      </w:r>
      <w:r w:rsidRPr="00C209B4">
        <w:rPr>
          <w:sz w:val="18"/>
          <w:szCs w:val="22"/>
        </w:rPr>
        <w:t>:</w:t>
      </w:r>
      <w:r w:rsidRPr="00C209B4">
        <w:rPr>
          <w:spacing w:val="4"/>
          <w:sz w:val="18"/>
          <w:szCs w:val="22"/>
        </w:rPr>
        <w:t xml:space="preserve"> </w:t>
      </w:r>
      <w:r w:rsidRPr="00C209B4">
        <w:rPr>
          <w:spacing w:val="-3"/>
          <w:sz w:val="18"/>
          <w:szCs w:val="22"/>
        </w:rPr>
        <w:t>A</w:t>
      </w:r>
      <w:r w:rsidRPr="00C209B4">
        <w:rPr>
          <w:spacing w:val="1"/>
          <w:sz w:val="18"/>
          <w:szCs w:val="22"/>
        </w:rPr>
        <w:t>DDER</w:t>
      </w:r>
      <w:r w:rsidRPr="00C209B4">
        <w:rPr>
          <w:sz w:val="18"/>
          <w:szCs w:val="22"/>
        </w:rPr>
        <w:t>,</w:t>
      </w:r>
      <w:r w:rsidRPr="00C209B4">
        <w:rPr>
          <w:spacing w:val="2"/>
          <w:sz w:val="18"/>
          <w:szCs w:val="22"/>
        </w:rPr>
        <w:t xml:space="preserve"> </w:t>
      </w:r>
      <w:r w:rsidRPr="00C209B4">
        <w:rPr>
          <w:spacing w:val="-2"/>
          <w:sz w:val="18"/>
          <w:szCs w:val="22"/>
        </w:rPr>
        <w:t>T</w:t>
      </w:r>
      <w:r w:rsidRPr="00C209B4">
        <w:rPr>
          <w:spacing w:val="1"/>
          <w:sz w:val="18"/>
          <w:szCs w:val="22"/>
        </w:rPr>
        <w:t>O</w:t>
      </w:r>
      <w:r w:rsidRPr="00C209B4">
        <w:rPr>
          <w:spacing w:val="-2"/>
          <w:sz w:val="18"/>
          <w:szCs w:val="22"/>
        </w:rPr>
        <w:t>P</w:t>
      </w:r>
      <w:r w:rsidRPr="00C209B4">
        <w:rPr>
          <w:spacing w:val="2"/>
          <w:sz w:val="18"/>
          <w:szCs w:val="22"/>
        </w:rPr>
        <w:t>_</w:t>
      </w:r>
      <w:r w:rsidRPr="00C209B4">
        <w:rPr>
          <w:sz w:val="18"/>
          <w:szCs w:val="22"/>
        </w:rPr>
        <w:t>M</w:t>
      </w:r>
      <w:r w:rsidRPr="00C209B4">
        <w:rPr>
          <w:spacing w:val="1"/>
          <w:sz w:val="18"/>
          <w:szCs w:val="22"/>
        </w:rPr>
        <w:t>UX</w:t>
      </w:r>
      <w:r w:rsidRPr="00C209B4">
        <w:rPr>
          <w:sz w:val="18"/>
          <w:szCs w:val="22"/>
        </w:rPr>
        <w:t>,</w:t>
      </w:r>
      <w:r w:rsidRPr="00C209B4">
        <w:rPr>
          <w:spacing w:val="-2"/>
          <w:sz w:val="18"/>
          <w:szCs w:val="22"/>
        </w:rPr>
        <w:t xml:space="preserve"> </w:t>
      </w:r>
      <w:r w:rsidRPr="00C209B4">
        <w:rPr>
          <w:spacing w:val="1"/>
          <w:sz w:val="18"/>
          <w:szCs w:val="22"/>
        </w:rPr>
        <w:t>BO</w:t>
      </w:r>
      <w:r w:rsidRPr="00C209B4">
        <w:rPr>
          <w:spacing w:val="-2"/>
          <w:sz w:val="18"/>
          <w:szCs w:val="22"/>
        </w:rPr>
        <w:t>TT</w:t>
      </w:r>
      <w:r w:rsidRPr="00C209B4">
        <w:rPr>
          <w:spacing w:val="1"/>
          <w:sz w:val="18"/>
          <w:szCs w:val="22"/>
        </w:rPr>
        <w:t>O</w:t>
      </w:r>
      <w:r w:rsidRPr="00C209B4">
        <w:rPr>
          <w:sz w:val="18"/>
          <w:szCs w:val="22"/>
        </w:rPr>
        <w:t>M</w:t>
      </w:r>
      <w:r w:rsidRPr="00C209B4">
        <w:rPr>
          <w:spacing w:val="2"/>
          <w:sz w:val="18"/>
          <w:szCs w:val="22"/>
        </w:rPr>
        <w:t>_</w:t>
      </w:r>
      <w:r w:rsidRPr="00C209B4">
        <w:rPr>
          <w:sz w:val="18"/>
          <w:szCs w:val="22"/>
        </w:rPr>
        <w:t>M</w:t>
      </w:r>
      <w:r w:rsidRPr="00C209B4">
        <w:rPr>
          <w:spacing w:val="-2"/>
          <w:sz w:val="18"/>
          <w:szCs w:val="22"/>
        </w:rPr>
        <w:t>U</w:t>
      </w:r>
      <w:r w:rsidRPr="00C209B4">
        <w:rPr>
          <w:spacing w:val="1"/>
          <w:sz w:val="18"/>
          <w:szCs w:val="22"/>
        </w:rPr>
        <w:t>X</w:t>
      </w:r>
      <w:r w:rsidRPr="00C209B4">
        <w:rPr>
          <w:sz w:val="18"/>
          <w:szCs w:val="22"/>
        </w:rPr>
        <w:t>,</w:t>
      </w:r>
      <w:r w:rsidRPr="00C209B4">
        <w:rPr>
          <w:spacing w:val="2"/>
          <w:sz w:val="18"/>
          <w:szCs w:val="22"/>
        </w:rPr>
        <w:t xml:space="preserve"> </w:t>
      </w:r>
      <w:r w:rsidRPr="00C209B4">
        <w:rPr>
          <w:spacing w:val="-3"/>
          <w:sz w:val="18"/>
          <w:szCs w:val="22"/>
        </w:rPr>
        <w:t>A</w:t>
      </w:r>
      <w:r w:rsidRPr="00C209B4">
        <w:rPr>
          <w:spacing w:val="-2"/>
          <w:sz w:val="18"/>
          <w:szCs w:val="22"/>
        </w:rPr>
        <w:t>L</w:t>
      </w:r>
      <w:r w:rsidRPr="00C209B4">
        <w:rPr>
          <w:spacing w:val="1"/>
          <w:sz w:val="18"/>
          <w:szCs w:val="22"/>
        </w:rPr>
        <w:t>U</w:t>
      </w:r>
      <w:r w:rsidRPr="00C209B4">
        <w:rPr>
          <w:sz w:val="18"/>
          <w:szCs w:val="22"/>
        </w:rPr>
        <w:t>,</w:t>
      </w:r>
      <w:r w:rsidRPr="00C209B4">
        <w:rPr>
          <w:spacing w:val="2"/>
          <w:sz w:val="18"/>
          <w:szCs w:val="22"/>
        </w:rPr>
        <w:t xml:space="preserve"> </w:t>
      </w:r>
      <w:r w:rsidRPr="00C209B4">
        <w:rPr>
          <w:spacing w:val="-3"/>
          <w:sz w:val="18"/>
          <w:szCs w:val="22"/>
        </w:rPr>
        <w:t>A</w:t>
      </w:r>
      <w:r w:rsidRPr="00C209B4">
        <w:rPr>
          <w:spacing w:val="-2"/>
          <w:sz w:val="18"/>
          <w:szCs w:val="22"/>
        </w:rPr>
        <w:t>L</w:t>
      </w:r>
      <w:r w:rsidRPr="00C209B4">
        <w:rPr>
          <w:spacing w:val="1"/>
          <w:sz w:val="18"/>
          <w:szCs w:val="22"/>
        </w:rPr>
        <w:t>U</w:t>
      </w:r>
      <w:r w:rsidRPr="00C209B4">
        <w:rPr>
          <w:spacing w:val="2"/>
          <w:sz w:val="18"/>
          <w:szCs w:val="22"/>
        </w:rPr>
        <w:t>_</w:t>
      </w:r>
      <w:r w:rsidRPr="00C209B4">
        <w:rPr>
          <w:spacing w:val="1"/>
          <w:sz w:val="18"/>
          <w:szCs w:val="22"/>
        </w:rPr>
        <w:t>CON</w:t>
      </w:r>
      <w:r w:rsidRPr="00C209B4">
        <w:rPr>
          <w:spacing w:val="-2"/>
          <w:sz w:val="18"/>
          <w:szCs w:val="22"/>
        </w:rPr>
        <w:t>T</w:t>
      </w:r>
      <w:r w:rsidRPr="00C209B4">
        <w:rPr>
          <w:spacing w:val="1"/>
          <w:sz w:val="18"/>
          <w:szCs w:val="22"/>
        </w:rPr>
        <w:t>RO</w:t>
      </w:r>
      <w:r w:rsidRPr="00C209B4">
        <w:rPr>
          <w:spacing w:val="-2"/>
          <w:sz w:val="18"/>
          <w:szCs w:val="22"/>
        </w:rPr>
        <w:t>L</w:t>
      </w:r>
      <w:r w:rsidRPr="00C209B4">
        <w:rPr>
          <w:sz w:val="18"/>
          <w:szCs w:val="22"/>
        </w:rPr>
        <w:t>.</w:t>
      </w:r>
      <w:r w:rsidRPr="00C209B4">
        <w:rPr>
          <w:spacing w:val="11"/>
          <w:sz w:val="18"/>
          <w:szCs w:val="22"/>
        </w:rPr>
        <w:t xml:space="preserve"> </w:t>
      </w:r>
      <w:r w:rsidRPr="00C209B4">
        <w:rPr>
          <w:sz w:val="18"/>
          <w:szCs w:val="22"/>
        </w:rPr>
        <w:t xml:space="preserve">We </w:t>
      </w:r>
      <w:r w:rsidRPr="00C209B4">
        <w:rPr>
          <w:spacing w:val="-2"/>
          <w:sz w:val="18"/>
          <w:szCs w:val="22"/>
        </w:rPr>
        <w:t>a</w:t>
      </w:r>
      <w:r w:rsidRPr="00C209B4">
        <w:rPr>
          <w:spacing w:val="-1"/>
          <w:sz w:val="18"/>
          <w:szCs w:val="22"/>
        </w:rPr>
        <w:t>l</w:t>
      </w:r>
      <w:r w:rsidRPr="00C209B4">
        <w:rPr>
          <w:spacing w:val="-2"/>
          <w:sz w:val="18"/>
          <w:szCs w:val="22"/>
        </w:rPr>
        <w:t>s</w:t>
      </w:r>
      <w:r w:rsidRPr="00C209B4">
        <w:rPr>
          <w:sz w:val="18"/>
          <w:szCs w:val="22"/>
        </w:rPr>
        <w:t>o</w:t>
      </w:r>
      <w:r w:rsidRPr="00C209B4">
        <w:rPr>
          <w:spacing w:val="3"/>
          <w:sz w:val="18"/>
          <w:szCs w:val="22"/>
        </w:rPr>
        <w:t xml:space="preserve"> </w:t>
      </w:r>
      <w:r w:rsidRPr="00C209B4">
        <w:rPr>
          <w:spacing w:val="-2"/>
          <w:sz w:val="18"/>
          <w:szCs w:val="22"/>
        </w:rPr>
        <w:t>n</w:t>
      </w:r>
      <w:r w:rsidRPr="00C209B4">
        <w:rPr>
          <w:spacing w:val="2"/>
          <w:sz w:val="18"/>
          <w:szCs w:val="22"/>
        </w:rPr>
        <w:t>e</w:t>
      </w:r>
      <w:r w:rsidRPr="00C209B4">
        <w:rPr>
          <w:spacing w:val="-2"/>
          <w:sz w:val="18"/>
          <w:szCs w:val="22"/>
        </w:rPr>
        <w:t>e</w:t>
      </w:r>
      <w:r w:rsidRPr="00C209B4">
        <w:rPr>
          <w:sz w:val="18"/>
          <w:szCs w:val="22"/>
        </w:rPr>
        <w:t>d</w:t>
      </w:r>
      <w:r w:rsidRPr="00C209B4">
        <w:rPr>
          <w:spacing w:val="3"/>
          <w:sz w:val="18"/>
          <w:szCs w:val="22"/>
        </w:rPr>
        <w:t xml:space="preserve"> </w:t>
      </w:r>
      <w:r w:rsidRPr="00C209B4">
        <w:rPr>
          <w:spacing w:val="-1"/>
          <w:sz w:val="18"/>
          <w:szCs w:val="22"/>
        </w:rPr>
        <w:t>t</w:t>
      </w:r>
      <w:r w:rsidRPr="00C209B4">
        <w:rPr>
          <w:sz w:val="18"/>
          <w:szCs w:val="22"/>
        </w:rPr>
        <w:t>o</w:t>
      </w:r>
      <w:r w:rsidRPr="00C209B4">
        <w:rPr>
          <w:spacing w:val="3"/>
          <w:sz w:val="18"/>
          <w:szCs w:val="22"/>
        </w:rPr>
        <w:t xml:space="preserve"> </w:t>
      </w:r>
      <w:r w:rsidRPr="00C209B4">
        <w:rPr>
          <w:spacing w:val="-1"/>
          <w:sz w:val="18"/>
          <w:szCs w:val="22"/>
        </w:rPr>
        <w:t>i</w:t>
      </w:r>
      <w:r w:rsidRPr="00C209B4">
        <w:rPr>
          <w:spacing w:val="1"/>
          <w:sz w:val="18"/>
          <w:szCs w:val="22"/>
        </w:rPr>
        <w:t>m</w:t>
      </w:r>
      <w:r w:rsidRPr="00C209B4">
        <w:rPr>
          <w:spacing w:val="2"/>
          <w:sz w:val="18"/>
          <w:szCs w:val="22"/>
        </w:rPr>
        <w:t>p</w:t>
      </w:r>
      <w:r w:rsidRPr="00C209B4">
        <w:rPr>
          <w:spacing w:val="-1"/>
          <w:sz w:val="18"/>
          <w:szCs w:val="22"/>
        </w:rPr>
        <w:t>l</w:t>
      </w:r>
      <w:r w:rsidRPr="00C209B4">
        <w:rPr>
          <w:spacing w:val="-2"/>
          <w:sz w:val="18"/>
          <w:szCs w:val="22"/>
        </w:rPr>
        <w:t>e</w:t>
      </w:r>
      <w:r w:rsidRPr="00C209B4">
        <w:rPr>
          <w:spacing w:val="1"/>
          <w:sz w:val="18"/>
          <w:szCs w:val="22"/>
        </w:rPr>
        <w:t>m</w:t>
      </w:r>
      <w:r w:rsidRPr="00C209B4">
        <w:rPr>
          <w:spacing w:val="-2"/>
          <w:sz w:val="18"/>
          <w:szCs w:val="22"/>
        </w:rPr>
        <w:t>en</w:t>
      </w:r>
      <w:r w:rsidRPr="00C209B4">
        <w:rPr>
          <w:sz w:val="18"/>
          <w:szCs w:val="22"/>
        </w:rPr>
        <w:t>t a</w:t>
      </w:r>
      <w:r w:rsidRPr="00C209B4">
        <w:rPr>
          <w:spacing w:val="-1"/>
          <w:sz w:val="18"/>
          <w:szCs w:val="22"/>
        </w:rPr>
        <w:t xml:space="preserve"> </w:t>
      </w:r>
      <w:r w:rsidRPr="00C209B4">
        <w:rPr>
          <w:spacing w:val="1"/>
          <w:sz w:val="18"/>
          <w:szCs w:val="22"/>
        </w:rPr>
        <w:t>EX</w:t>
      </w:r>
      <w:r w:rsidRPr="00C209B4">
        <w:rPr>
          <w:spacing w:val="2"/>
          <w:sz w:val="18"/>
          <w:szCs w:val="22"/>
        </w:rPr>
        <w:t>_</w:t>
      </w:r>
      <w:r w:rsidRPr="00C209B4">
        <w:rPr>
          <w:sz w:val="18"/>
          <w:szCs w:val="22"/>
        </w:rPr>
        <w:t>M</w:t>
      </w:r>
      <w:r w:rsidRPr="00C209B4">
        <w:rPr>
          <w:spacing w:val="2"/>
          <w:sz w:val="18"/>
          <w:szCs w:val="22"/>
        </w:rPr>
        <w:t>E</w:t>
      </w:r>
      <w:r w:rsidRPr="00C209B4">
        <w:rPr>
          <w:sz w:val="18"/>
          <w:szCs w:val="22"/>
        </w:rPr>
        <w:t>M</w:t>
      </w:r>
      <w:r w:rsidRPr="00C209B4">
        <w:rPr>
          <w:spacing w:val="-3"/>
          <w:sz w:val="18"/>
          <w:szCs w:val="22"/>
        </w:rPr>
        <w:t xml:space="preserve"> </w:t>
      </w:r>
      <w:r w:rsidRPr="00C209B4">
        <w:rPr>
          <w:spacing w:val="1"/>
          <w:sz w:val="18"/>
          <w:szCs w:val="22"/>
        </w:rPr>
        <w:t>m</w:t>
      </w:r>
      <w:r w:rsidRPr="00C209B4">
        <w:rPr>
          <w:spacing w:val="-2"/>
          <w:sz w:val="18"/>
          <w:szCs w:val="22"/>
        </w:rPr>
        <w:t>o</w:t>
      </w:r>
      <w:r w:rsidRPr="00C209B4">
        <w:rPr>
          <w:spacing w:val="2"/>
          <w:sz w:val="18"/>
          <w:szCs w:val="22"/>
        </w:rPr>
        <w:t>d</w:t>
      </w:r>
      <w:r w:rsidRPr="00C209B4">
        <w:rPr>
          <w:spacing w:val="-2"/>
          <w:sz w:val="18"/>
          <w:szCs w:val="22"/>
        </w:rPr>
        <w:t>u</w:t>
      </w:r>
      <w:r w:rsidRPr="00C209B4">
        <w:rPr>
          <w:spacing w:val="-1"/>
          <w:sz w:val="18"/>
          <w:szCs w:val="22"/>
        </w:rPr>
        <w:t>l</w:t>
      </w:r>
      <w:r w:rsidRPr="00C209B4">
        <w:rPr>
          <w:sz w:val="18"/>
          <w:szCs w:val="22"/>
        </w:rPr>
        <w:t>e</w:t>
      </w:r>
      <w:r w:rsidRPr="00C209B4">
        <w:rPr>
          <w:spacing w:val="-1"/>
          <w:sz w:val="18"/>
          <w:szCs w:val="22"/>
        </w:rPr>
        <w:t xml:space="preserve"> </w:t>
      </w:r>
      <w:r w:rsidRPr="00C209B4">
        <w:rPr>
          <w:spacing w:val="3"/>
          <w:sz w:val="18"/>
          <w:szCs w:val="22"/>
        </w:rPr>
        <w:t>t</w:t>
      </w:r>
      <w:r w:rsidRPr="00C209B4">
        <w:rPr>
          <w:spacing w:val="-2"/>
          <w:sz w:val="18"/>
          <w:szCs w:val="22"/>
        </w:rPr>
        <w:t>ha</w:t>
      </w:r>
      <w:r w:rsidRPr="00C209B4">
        <w:rPr>
          <w:sz w:val="18"/>
          <w:szCs w:val="22"/>
        </w:rPr>
        <w:t>t</w:t>
      </w:r>
      <w:r w:rsidRPr="00C209B4">
        <w:rPr>
          <w:spacing w:val="5"/>
          <w:sz w:val="18"/>
          <w:szCs w:val="22"/>
        </w:rPr>
        <w:t xml:space="preserve"> </w:t>
      </w:r>
      <w:r w:rsidRPr="00C209B4">
        <w:rPr>
          <w:spacing w:val="-2"/>
          <w:sz w:val="18"/>
          <w:szCs w:val="22"/>
        </w:rPr>
        <w:t>c</w:t>
      </w:r>
      <w:r w:rsidRPr="00C209B4">
        <w:rPr>
          <w:spacing w:val="2"/>
          <w:sz w:val="18"/>
          <w:szCs w:val="22"/>
        </w:rPr>
        <w:t>on</w:t>
      </w:r>
      <w:r w:rsidRPr="00C209B4">
        <w:rPr>
          <w:spacing w:val="-2"/>
          <w:sz w:val="18"/>
          <w:szCs w:val="22"/>
        </w:rPr>
        <w:t>n</w:t>
      </w:r>
      <w:r w:rsidRPr="00C209B4">
        <w:rPr>
          <w:spacing w:val="2"/>
          <w:sz w:val="18"/>
          <w:szCs w:val="22"/>
        </w:rPr>
        <w:t>e</w:t>
      </w:r>
      <w:r w:rsidRPr="00C209B4">
        <w:rPr>
          <w:spacing w:val="-2"/>
          <w:sz w:val="18"/>
          <w:szCs w:val="22"/>
        </w:rPr>
        <w:t>c</w:t>
      </w:r>
      <w:r w:rsidRPr="00C209B4">
        <w:rPr>
          <w:spacing w:val="-1"/>
          <w:sz w:val="18"/>
          <w:szCs w:val="22"/>
        </w:rPr>
        <w:t>t</w:t>
      </w:r>
      <w:r w:rsidRPr="00C209B4">
        <w:rPr>
          <w:sz w:val="18"/>
          <w:szCs w:val="22"/>
        </w:rPr>
        <w:t>s</w:t>
      </w:r>
      <w:r w:rsidRPr="00C209B4">
        <w:rPr>
          <w:spacing w:val="-1"/>
          <w:sz w:val="18"/>
          <w:szCs w:val="22"/>
        </w:rPr>
        <w:t xml:space="preserve"> </w:t>
      </w:r>
      <w:r w:rsidRPr="00C209B4">
        <w:rPr>
          <w:spacing w:val="3"/>
          <w:sz w:val="18"/>
          <w:szCs w:val="22"/>
        </w:rPr>
        <w:t>t</w:t>
      </w:r>
      <w:r w:rsidRPr="00C209B4">
        <w:rPr>
          <w:spacing w:val="-2"/>
          <w:sz w:val="18"/>
          <w:szCs w:val="22"/>
        </w:rPr>
        <w:t>h</w:t>
      </w:r>
      <w:r w:rsidRPr="00C209B4">
        <w:rPr>
          <w:sz w:val="18"/>
          <w:szCs w:val="22"/>
        </w:rPr>
        <w:t>e</w:t>
      </w:r>
      <w:r w:rsidRPr="00C209B4">
        <w:rPr>
          <w:spacing w:val="3"/>
          <w:sz w:val="18"/>
          <w:szCs w:val="22"/>
        </w:rPr>
        <w:t xml:space="preserve"> </w:t>
      </w:r>
      <w:r w:rsidRPr="00C209B4">
        <w:rPr>
          <w:spacing w:val="-3"/>
          <w:sz w:val="18"/>
          <w:szCs w:val="22"/>
        </w:rPr>
        <w:t>w</w:t>
      </w:r>
      <w:r w:rsidRPr="00C209B4">
        <w:rPr>
          <w:spacing w:val="-1"/>
          <w:sz w:val="18"/>
          <w:szCs w:val="22"/>
        </w:rPr>
        <w:t>i</w:t>
      </w:r>
      <w:r w:rsidRPr="00C209B4">
        <w:rPr>
          <w:spacing w:val="2"/>
          <w:sz w:val="18"/>
          <w:szCs w:val="22"/>
        </w:rPr>
        <w:t>r</w:t>
      </w:r>
      <w:r w:rsidRPr="00C209B4">
        <w:rPr>
          <w:spacing w:val="-2"/>
          <w:sz w:val="18"/>
          <w:szCs w:val="22"/>
        </w:rPr>
        <w:t>e</w:t>
      </w:r>
      <w:r w:rsidRPr="00C209B4">
        <w:rPr>
          <w:sz w:val="18"/>
          <w:szCs w:val="22"/>
        </w:rPr>
        <w:t>s</w:t>
      </w:r>
      <w:r w:rsidRPr="00C209B4">
        <w:rPr>
          <w:spacing w:val="-1"/>
          <w:sz w:val="18"/>
          <w:szCs w:val="22"/>
        </w:rPr>
        <w:t xml:space="preserve"> </w:t>
      </w:r>
      <w:r w:rsidRPr="00C209B4">
        <w:rPr>
          <w:spacing w:val="2"/>
          <w:sz w:val="18"/>
          <w:szCs w:val="22"/>
        </w:rPr>
        <w:t>f</w:t>
      </w:r>
      <w:r w:rsidRPr="00C209B4">
        <w:rPr>
          <w:spacing w:val="-1"/>
          <w:sz w:val="18"/>
          <w:szCs w:val="22"/>
        </w:rPr>
        <w:t>r</w:t>
      </w:r>
      <w:r w:rsidRPr="00C209B4">
        <w:rPr>
          <w:spacing w:val="2"/>
          <w:sz w:val="18"/>
          <w:szCs w:val="22"/>
        </w:rPr>
        <w:t>o</w:t>
      </w:r>
      <w:r w:rsidRPr="00C209B4">
        <w:rPr>
          <w:sz w:val="18"/>
          <w:szCs w:val="22"/>
        </w:rPr>
        <w:t>m</w:t>
      </w:r>
      <w:r w:rsidRPr="00C209B4">
        <w:rPr>
          <w:spacing w:val="2"/>
          <w:sz w:val="18"/>
          <w:szCs w:val="22"/>
        </w:rPr>
        <w:t xml:space="preserve"> </w:t>
      </w:r>
      <w:r w:rsidRPr="00C209B4">
        <w:rPr>
          <w:spacing w:val="-1"/>
          <w:sz w:val="18"/>
          <w:szCs w:val="22"/>
        </w:rPr>
        <w:t>t</w:t>
      </w:r>
      <w:r w:rsidRPr="00C209B4">
        <w:rPr>
          <w:spacing w:val="-2"/>
          <w:sz w:val="18"/>
          <w:szCs w:val="22"/>
        </w:rPr>
        <w:t>h</w:t>
      </w:r>
      <w:r w:rsidRPr="00C209B4">
        <w:rPr>
          <w:sz w:val="18"/>
          <w:szCs w:val="22"/>
        </w:rPr>
        <w:t>e</w:t>
      </w:r>
      <w:r w:rsidRPr="00C209B4">
        <w:rPr>
          <w:spacing w:val="3"/>
          <w:sz w:val="18"/>
          <w:szCs w:val="22"/>
        </w:rPr>
        <w:t xml:space="preserve"> </w:t>
      </w:r>
      <w:r w:rsidRPr="00C209B4">
        <w:rPr>
          <w:spacing w:val="-5"/>
          <w:sz w:val="18"/>
          <w:szCs w:val="22"/>
        </w:rPr>
        <w:t>I</w:t>
      </w:r>
      <w:r w:rsidRPr="00C209B4">
        <w:rPr>
          <w:spacing w:val="2"/>
          <w:sz w:val="18"/>
          <w:szCs w:val="22"/>
        </w:rPr>
        <w:t>F</w:t>
      </w:r>
      <w:r w:rsidRPr="00C209B4">
        <w:rPr>
          <w:spacing w:val="3"/>
          <w:sz w:val="18"/>
          <w:szCs w:val="22"/>
        </w:rPr>
        <w:t>/</w:t>
      </w:r>
      <w:r w:rsidRPr="00C209B4">
        <w:rPr>
          <w:spacing w:val="-5"/>
          <w:sz w:val="18"/>
          <w:szCs w:val="22"/>
        </w:rPr>
        <w:t>I</w:t>
      </w:r>
      <w:r w:rsidRPr="00C209B4">
        <w:rPr>
          <w:sz w:val="18"/>
          <w:szCs w:val="22"/>
        </w:rPr>
        <w:t xml:space="preserve">D </w:t>
      </w:r>
      <w:r w:rsidRPr="00C209B4">
        <w:rPr>
          <w:spacing w:val="-2"/>
          <w:sz w:val="18"/>
          <w:szCs w:val="22"/>
        </w:rPr>
        <w:t>s</w:t>
      </w:r>
      <w:r w:rsidRPr="00C209B4">
        <w:rPr>
          <w:spacing w:val="-1"/>
          <w:sz w:val="18"/>
          <w:szCs w:val="22"/>
        </w:rPr>
        <w:t>t</w:t>
      </w:r>
      <w:r w:rsidRPr="00C209B4">
        <w:rPr>
          <w:spacing w:val="2"/>
          <w:sz w:val="18"/>
          <w:szCs w:val="22"/>
        </w:rPr>
        <w:t>a</w:t>
      </w:r>
      <w:r w:rsidRPr="00C209B4">
        <w:rPr>
          <w:spacing w:val="-2"/>
          <w:sz w:val="18"/>
          <w:szCs w:val="22"/>
        </w:rPr>
        <w:t>ge</w:t>
      </w:r>
      <w:r w:rsidRPr="00C209B4">
        <w:rPr>
          <w:sz w:val="18"/>
          <w:szCs w:val="22"/>
        </w:rPr>
        <w:t>.</w:t>
      </w:r>
      <w:r w:rsidRPr="00C209B4">
        <w:rPr>
          <w:spacing w:val="2"/>
          <w:sz w:val="18"/>
          <w:szCs w:val="22"/>
        </w:rPr>
        <w:t xml:space="preserve"> </w:t>
      </w:r>
      <w:r w:rsidRPr="00C209B4">
        <w:rPr>
          <w:spacing w:val="1"/>
          <w:sz w:val="18"/>
          <w:szCs w:val="22"/>
        </w:rPr>
        <w:t>T</w:t>
      </w:r>
      <w:r w:rsidRPr="00C209B4">
        <w:rPr>
          <w:spacing w:val="-2"/>
          <w:sz w:val="18"/>
          <w:szCs w:val="22"/>
        </w:rPr>
        <w:t>h</w:t>
      </w:r>
      <w:r w:rsidRPr="00C209B4">
        <w:rPr>
          <w:spacing w:val="2"/>
          <w:sz w:val="18"/>
          <w:szCs w:val="22"/>
        </w:rPr>
        <w:t>e</w:t>
      </w:r>
      <w:r w:rsidRPr="00C209B4">
        <w:rPr>
          <w:sz w:val="18"/>
          <w:szCs w:val="22"/>
        </w:rPr>
        <w:t>n</w:t>
      </w:r>
      <w:r w:rsidRPr="00C209B4">
        <w:rPr>
          <w:spacing w:val="-1"/>
          <w:sz w:val="18"/>
          <w:szCs w:val="22"/>
        </w:rPr>
        <w:t xml:space="preserve"> </w:t>
      </w:r>
      <w:r w:rsidRPr="00C209B4">
        <w:rPr>
          <w:spacing w:val="-3"/>
          <w:sz w:val="18"/>
          <w:szCs w:val="22"/>
        </w:rPr>
        <w:t>w</w:t>
      </w:r>
      <w:r w:rsidRPr="00C209B4">
        <w:rPr>
          <w:sz w:val="18"/>
          <w:szCs w:val="22"/>
        </w:rPr>
        <w:t>e</w:t>
      </w:r>
      <w:r w:rsidRPr="00C209B4">
        <w:rPr>
          <w:spacing w:val="-1"/>
          <w:sz w:val="18"/>
          <w:szCs w:val="22"/>
        </w:rPr>
        <w:t xml:space="preserve"> </w:t>
      </w:r>
      <w:r w:rsidRPr="00C209B4">
        <w:rPr>
          <w:spacing w:val="3"/>
          <w:sz w:val="18"/>
          <w:szCs w:val="22"/>
        </w:rPr>
        <w:t>i</w:t>
      </w:r>
      <w:r w:rsidRPr="00C209B4">
        <w:rPr>
          <w:spacing w:val="-2"/>
          <w:sz w:val="18"/>
          <w:szCs w:val="22"/>
        </w:rPr>
        <w:t>n</w:t>
      </w:r>
      <w:r w:rsidRPr="00C209B4">
        <w:rPr>
          <w:spacing w:val="2"/>
          <w:sz w:val="18"/>
          <w:szCs w:val="22"/>
        </w:rPr>
        <w:t>s</w:t>
      </w:r>
      <w:r w:rsidRPr="00C209B4">
        <w:rPr>
          <w:spacing w:val="-1"/>
          <w:sz w:val="18"/>
          <w:szCs w:val="22"/>
        </w:rPr>
        <w:t>t</w:t>
      </w:r>
      <w:r w:rsidRPr="00C209B4">
        <w:rPr>
          <w:spacing w:val="2"/>
          <w:sz w:val="18"/>
          <w:szCs w:val="22"/>
        </w:rPr>
        <w:t>a</w:t>
      </w:r>
      <w:r w:rsidRPr="00C209B4">
        <w:rPr>
          <w:spacing w:val="-2"/>
          <w:sz w:val="18"/>
          <w:szCs w:val="22"/>
        </w:rPr>
        <w:t>n</w:t>
      </w:r>
      <w:r w:rsidRPr="00C209B4">
        <w:rPr>
          <w:spacing w:val="-1"/>
          <w:sz w:val="18"/>
          <w:szCs w:val="22"/>
        </w:rPr>
        <w:t>ti</w:t>
      </w:r>
      <w:r w:rsidRPr="00C209B4">
        <w:rPr>
          <w:spacing w:val="2"/>
          <w:sz w:val="18"/>
          <w:szCs w:val="22"/>
        </w:rPr>
        <w:t>a</w:t>
      </w:r>
      <w:r w:rsidRPr="00C209B4">
        <w:rPr>
          <w:spacing w:val="-1"/>
          <w:sz w:val="18"/>
          <w:szCs w:val="22"/>
        </w:rPr>
        <w:t>t</w:t>
      </w:r>
      <w:r w:rsidRPr="00C209B4">
        <w:rPr>
          <w:sz w:val="18"/>
          <w:szCs w:val="22"/>
        </w:rPr>
        <w:t>e</w:t>
      </w:r>
      <w:r w:rsidRPr="00C209B4">
        <w:rPr>
          <w:spacing w:val="-1"/>
          <w:sz w:val="18"/>
          <w:szCs w:val="22"/>
        </w:rPr>
        <w:t xml:space="preserve"> </w:t>
      </w:r>
      <w:r w:rsidRPr="00C209B4">
        <w:rPr>
          <w:sz w:val="18"/>
          <w:szCs w:val="22"/>
        </w:rPr>
        <w:t>a</w:t>
      </w:r>
      <w:r w:rsidRPr="00C209B4">
        <w:rPr>
          <w:spacing w:val="3"/>
          <w:sz w:val="18"/>
          <w:szCs w:val="22"/>
        </w:rPr>
        <w:t xml:space="preserve"> </w:t>
      </w:r>
      <w:r w:rsidRPr="00C209B4">
        <w:rPr>
          <w:spacing w:val="-5"/>
          <w:sz w:val="18"/>
          <w:szCs w:val="22"/>
        </w:rPr>
        <w:t>I</w:t>
      </w:r>
      <w:r w:rsidRPr="00C209B4">
        <w:rPr>
          <w:spacing w:val="2"/>
          <w:sz w:val="18"/>
          <w:szCs w:val="22"/>
        </w:rPr>
        <w:t>_</w:t>
      </w:r>
      <w:r w:rsidRPr="00C209B4">
        <w:rPr>
          <w:spacing w:val="1"/>
          <w:sz w:val="18"/>
          <w:szCs w:val="22"/>
        </w:rPr>
        <w:t>EXECU</w:t>
      </w:r>
      <w:r w:rsidRPr="00C209B4">
        <w:rPr>
          <w:spacing w:val="-2"/>
          <w:sz w:val="18"/>
          <w:szCs w:val="22"/>
        </w:rPr>
        <w:t>T</w:t>
      </w:r>
      <w:r w:rsidRPr="00C209B4">
        <w:rPr>
          <w:sz w:val="18"/>
          <w:szCs w:val="22"/>
        </w:rPr>
        <w:t>E</w:t>
      </w:r>
      <w:r w:rsidRPr="00C209B4">
        <w:rPr>
          <w:spacing w:val="2"/>
          <w:sz w:val="18"/>
          <w:szCs w:val="22"/>
        </w:rPr>
        <w:t xml:space="preserve"> </w:t>
      </w:r>
      <w:r w:rsidRPr="00C209B4">
        <w:rPr>
          <w:spacing w:val="-3"/>
          <w:sz w:val="18"/>
          <w:szCs w:val="22"/>
        </w:rPr>
        <w:t>m</w:t>
      </w:r>
      <w:r w:rsidRPr="00C209B4">
        <w:rPr>
          <w:spacing w:val="-2"/>
          <w:sz w:val="18"/>
          <w:szCs w:val="22"/>
        </w:rPr>
        <w:t>o</w:t>
      </w:r>
      <w:r w:rsidRPr="00C209B4">
        <w:rPr>
          <w:spacing w:val="2"/>
          <w:sz w:val="18"/>
          <w:szCs w:val="22"/>
        </w:rPr>
        <w:t>d</w:t>
      </w:r>
      <w:r w:rsidRPr="00C209B4">
        <w:rPr>
          <w:spacing w:val="-2"/>
          <w:sz w:val="18"/>
          <w:szCs w:val="22"/>
        </w:rPr>
        <w:t>u</w:t>
      </w:r>
      <w:r w:rsidRPr="00C209B4">
        <w:rPr>
          <w:spacing w:val="-1"/>
          <w:sz w:val="18"/>
          <w:szCs w:val="22"/>
        </w:rPr>
        <w:t>l</w:t>
      </w:r>
      <w:r w:rsidRPr="00C209B4">
        <w:rPr>
          <w:sz w:val="18"/>
          <w:szCs w:val="22"/>
        </w:rPr>
        <w:t>e</w:t>
      </w:r>
      <w:r w:rsidRPr="00C209B4">
        <w:rPr>
          <w:spacing w:val="4"/>
          <w:sz w:val="18"/>
          <w:szCs w:val="22"/>
        </w:rPr>
        <w:t xml:space="preserve"> </w:t>
      </w:r>
      <w:r w:rsidRPr="00C209B4">
        <w:rPr>
          <w:spacing w:val="-1"/>
          <w:sz w:val="18"/>
          <w:szCs w:val="22"/>
        </w:rPr>
        <w:t>i</w:t>
      </w:r>
      <w:r w:rsidRPr="00C209B4">
        <w:rPr>
          <w:sz w:val="18"/>
          <w:szCs w:val="22"/>
        </w:rPr>
        <w:t>n</w:t>
      </w:r>
      <w:r w:rsidRPr="00C209B4">
        <w:rPr>
          <w:spacing w:val="-1"/>
          <w:sz w:val="18"/>
          <w:szCs w:val="22"/>
        </w:rPr>
        <w:t xml:space="preserve"> </w:t>
      </w:r>
      <w:r w:rsidRPr="00C209B4">
        <w:rPr>
          <w:spacing w:val="3"/>
          <w:sz w:val="18"/>
          <w:szCs w:val="22"/>
        </w:rPr>
        <w:t>t</w:t>
      </w:r>
      <w:r w:rsidRPr="00C209B4">
        <w:rPr>
          <w:spacing w:val="-2"/>
          <w:sz w:val="18"/>
          <w:szCs w:val="22"/>
        </w:rPr>
        <w:t>h</w:t>
      </w:r>
      <w:r w:rsidRPr="00C209B4">
        <w:rPr>
          <w:sz w:val="18"/>
          <w:szCs w:val="22"/>
        </w:rPr>
        <w:t>e</w:t>
      </w:r>
      <w:r w:rsidRPr="00C209B4">
        <w:rPr>
          <w:spacing w:val="-1"/>
          <w:sz w:val="18"/>
          <w:szCs w:val="22"/>
        </w:rPr>
        <w:t xml:space="preserve"> </w:t>
      </w:r>
      <w:r w:rsidRPr="00C209B4">
        <w:rPr>
          <w:spacing w:val="2"/>
          <w:sz w:val="18"/>
          <w:szCs w:val="22"/>
        </w:rPr>
        <w:t>p</w:t>
      </w:r>
      <w:r w:rsidRPr="00C209B4">
        <w:rPr>
          <w:spacing w:val="-1"/>
          <w:sz w:val="18"/>
          <w:szCs w:val="22"/>
        </w:rPr>
        <w:t>i</w:t>
      </w:r>
      <w:r w:rsidRPr="00C209B4">
        <w:rPr>
          <w:spacing w:val="2"/>
          <w:sz w:val="18"/>
          <w:szCs w:val="22"/>
        </w:rPr>
        <w:t>p</w:t>
      </w:r>
      <w:r w:rsidRPr="00C209B4">
        <w:rPr>
          <w:spacing w:val="-2"/>
          <w:sz w:val="18"/>
          <w:szCs w:val="22"/>
        </w:rPr>
        <w:t>e</w:t>
      </w:r>
      <w:r w:rsidRPr="00C209B4">
        <w:rPr>
          <w:spacing w:val="-1"/>
          <w:sz w:val="18"/>
          <w:szCs w:val="22"/>
        </w:rPr>
        <w:t>l</w:t>
      </w:r>
      <w:r w:rsidRPr="00C209B4">
        <w:rPr>
          <w:spacing w:val="3"/>
          <w:sz w:val="18"/>
          <w:szCs w:val="22"/>
        </w:rPr>
        <w:t>i</w:t>
      </w:r>
      <w:r w:rsidRPr="00C209B4">
        <w:rPr>
          <w:spacing w:val="-2"/>
          <w:sz w:val="18"/>
          <w:szCs w:val="22"/>
        </w:rPr>
        <w:t>n</w:t>
      </w:r>
      <w:r w:rsidRPr="00C209B4">
        <w:rPr>
          <w:sz w:val="18"/>
          <w:szCs w:val="22"/>
        </w:rPr>
        <w:t>e</w:t>
      </w:r>
      <w:r w:rsidRPr="00C209B4">
        <w:rPr>
          <w:spacing w:val="5"/>
          <w:sz w:val="18"/>
          <w:szCs w:val="22"/>
        </w:rPr>
        <w:t xml:space="preserve"> </w:t>
      </w:r>
      <w:r w:rsidRPr="00C209B4">
        <w:rPr>
          <w:spacing w:val="-3"/>
          <w:sz w:val="18"/>
          <w:szCs w:val="22"/>
        </w:rPr>
        <w:t>w</w:t>
      </w:r>
      <w:r w:rsidRPr="00C209B4">
        <w:rPr>
          <w:spacing w:val="-2"/>
          <w:sz w:val="18"/>
          <w:szCs w:val="22"/>
        </w:rPr>
        <w:t>h</w:t>
      </w:r>
      <w:r w:rsidRPr="00C209B4">
        <w:rPr>
          <w:spacing w:val="2"/>
          <w:sz w:val="18"/>
          <w:szCs w:val="22"/>
        </w:rPr>
        <w:t>e</w:t>
      </w:r>
      <w:r w:rsidRPr="00C209B4">
        <w:rPr>
          <w:spacing w:val="-1"/>
          <w:sz w:val="18"/>
          <w:szCs w:val="22"/>
        </w:rPr>
        <w:t>r</w:t>
      </w:r>
      <w:r w:rsidRPr="00C209B4">
        <w:rPr>
          <w:sz w:val="18"/>
          <w:szCs w:val="22"/>
        </w:rPr>
        <w:t>e</w:t>
      </w:r>
      <w:r w:rsidRPr="00C209B4">
        <w:rPr>
          <w:spacing w:val="-1"/>
          <w:sz w:val="18"/>
          <w:szCs w:val="22"/>
        </w:rPr>
        <w:t xml:space="preserve"> </w:t>
      </w:r>
      <w:r w:rsidRPr="00C209B4">
        <w:rPr>
          <w:spacing w:val="3"/>
          <w:sz w:val="18"/>
          <w:szCs w:val="22"/>
        </w:rPr>
        <w:t>i</w:t>
      </w:r>
      <w:r w:rsidRPr="00C209B4">
        <w:rPr>
          <w:sz w:val="18"/>
          <w:szCs w:val="22"/>
        </w:rPr>
        <w:t xml:space="preserve">t </w:t>
      </w:r>
      <w:r w:rsidRPr="00C209B4">
        <w:rPr>
          <w:spacing w:val="-3"/>
          <w:sz w:val="18"/>
          <w:szCs w:val="22"/>
        </w:rPr>
        <w:t>w</w:t>
      </w:r>
      <w:r w:rsidRPr="00C209B4">
        <w:rPr>
          <w:spacing w:val="3"/>
          <w:sz w:val="18"/>
          <w:szCs w:val="22"/>
        </w:rPr>
        <w:t>i</w:t>
      </w:r>
      <w:r w:rsidRPr="00C209B4">
        <w:rPr>
          <w:spacing w:val="-1"/>
          <w:sz w:val="18"/>
          <w:szCs w:val="22"/>
        </w:rPr>
        <w:t>l</w:t>
      </w:r>
      <w:r w:rsidRPr="00C209B4">
        <w:rPr>
          <w:sz w:val="18"/>
          <w:szCs w:val="22"/>
        </w:rPr>
        <w:t xml:space="preserve">l </w:t>
      </w:r>
      <w:r w:rsidRPr="00C209B4">
        <w:rPr>
          <w:spacing w:val="-2"/>
          <w:sz w:val="18"/>
          <w:szCs w:val="22"/>
        </w:rPr>
        <w:t>c</w:t>
      </w:r>
      <w:r w:rsidRPr="00C209B4">
        <w:rPr>
          <w:spacing w:val="2"/>
          <w:sz w:val="18"/>
          <w:szCs w:val="22"/>
        </w:rPr>
        <w:t>o</w:t>
      </w:r>
      <w:r w:rsidRPr="00C209B4">
        <w:rPr>
          <w:sz w:val="18"/>
          <w:szCs w:val="22"/>
        </w:rPr>
        <w:t>n</w:t>
      </w:r>
      <w:r w:rsidRPr="00C209B4">
        <w:rPr>
          <w:spacing w:val="2"/>
          <w:sz w:val="18"/>
          <w:szCs w:val="22"/>
        </w:rPr>
        <w:t>n</w:t>
      </w:r>
      <w:r w:rsidRPr="00C209B4">
        <w:rPr>
          <w:spacing w:val="-2"/>
          <w:sz w:val="18"/>
          <w:szCs w:val="22"/>
        </w:rPr>
        <w:t>e</w:t>
      </w:r>
      <w:r w:rsidRPr="00C209B4">
        <w:rPr>
          <w:spacing w:val="2"/>
          <w:sz w:val="18"/>
          <w:szCs w:val="22"/>
        </w:rPr>
        <w:t>c</w:t>
      </w:r>
      <w:r w:rsidRPr="00C209B4">
        <w:rPr>
          <w:sz w:val="18"/>
          <w:szCs w:val="22"/>
        </w:rPr>
        <w:t xml:space="preserve">t </w:t>
      </w:r>
      <w:r w:rsidRPr="00C209B4">
        <w:rPr>
          <w:spacing w:val="-3"/>
          <w:sz w:val="18"/>
          <w:szCs w:val="22"/>
        </w:rPr>
        <w:t>w</w:t>
      </w:r>
      <w:r w:rsidRPr="00C209B4">
        <w:rPr>
          <w:spacing w:val="-1"/>
          <w:sz w:val="18"/>
          <w:szCs w:val="22"/>
        </w:rPr>
        <w:t>i</w:t>
      </w:r>
      <w:r w:rsidRPr="00C209B4">
        <w:rPr>
          <w:spacing w:val="3"/>
          <w:sz w:val="18"/>
          <w:szCs w:val="22"/>
        </w:rPr>
        <w:t>t</w:t>
      </w:r>
      <w:r w:rsidRPr="00C209B4">
        <w:rPr>
          <w:sz w:val="18"/>
          <w:szCs w:val="22"/>
        </w:rPr>
        <w:t>h</w:t>
      </w:r>
      <w:r w:rsidRPr="00C209B4">
        <w:rPr>
          <w:spacing w:val="-1"/>
          <w:sz w:val="18"/>
          <w:szCs w:val="22"/>
        </w:rPr>
        <w:t xml:space="preserve"> t</w:t>
      </w:r>
      <w:r w:rsidRPr="00C209B4">
        <w:rPr>
          <w:spacing w:val="2"/>
          <w:sz w:val="18"/>
          <w:szCs w:val="22"/>
        </w:rPr>
        <w:t>h</w:t>
      </w:r>
      <w:r w:rsidRPr="00C209B4">
        <w:rPr>
          <w:sz w:val="18"/>
          <w:szCs w:val="22"/>
        </w:rPr>
        <w:t>e</w:t>
      </w:r>
      <w:r w:rsidRPr="00C209B4">
        <w:rPr>
          <w:spacing w:val="-1"/>
          <w:sz w:val="18"/>
          <w:szCs w:val="22"/>
        </w:rPr>
        <w:t xml:space="preserve"> </w:t>
      </w:r>
      <w:r w:rsidRPr="00C209B4">
        <w:rPr>
          <w:spacing w:val="2"/>
          <w:sz w:val="18"/>
          <w:szCs w:val="22"/>
        </w:rPr>
        <w:t>o</w:t>
      </w:r>
      <w:r w:rsidRPr="00C209B4">
        <w:rPr>
          <w:spacing w:val="-1"/>
          <w:sz w:val="18"/>
          <w:szCs w:val="22"/>
        </w:rPr>
        <w:t>t</w:t>
      </w:r>
      <w:r w:rsidRPr="00C209B4">
        <w:rPr>
          <w:spacing w:val="-2"/>
          <w:sz w:val="18"/>
          <w:szCs w:val="22"/>
        </w:rPr>
        <w:t>he</w:t>
      </w:r>
      <w:r w:rsidRPr="00C209B4">
        <w:rPr>
          <w:sz w:val="18"/>
          <w:szCs w:val="22"/>
        </w:rPr>
        <w:t>r</w:t>
      </w:r>
      <w:r w:rsidRPr="00C209B4">
        <w:rPr>
          <w:spacing w:val="4"/>
          <w:sz w:val="18"/>
          <w:szCs w:val="22"/>
        </w:rPr>
        <w:t xml:space="preserve"> </w:t>
      </w:r>
      <w:r w:rsidRPr="00C209B4">
        <w:rPr>
          <w:spacing w:val="-2"/>
          <w:sz w:val="18"/>
          <w:szCs w:val="22"/>
        </w:rPr>
        <w:t>s</w:t>
      </w:r>
      <w:r w:rsidRPr="00C209B4">
        <w:rPr>
          <w:spacing w:val="-1"/>
          <w:sz w:val="18"/>
          <w:szCs w:val="22"/>
        </w:rPr>
        <w:t>t</w:t>
      </w:r>
      <w:r w:rsidRPr="00C209B4">
        <w:rPr>
          <w:spacing w:val="2"/>
          <w:sz w:val="18"/>
          <w:szCs w:val="22"/>
        </w:rPr>
        <w:t>a</w:t>
      </w:r>
      <w:r w:rsidRPr="00C209B4">
        <w:rPr>
          <w:spacing w:val="-2"/>
          <w:sz w:val="18"/>
          <w:szCs w:val="22"/>
        </w:rPr>
        <w:t>g</w:t>
      </w:r>
      <w:r w:rsidRPr="00C209B4">
        <w:rPr>
          <w:spacing w:val="2"/>
          <w:sz w:val="18"/>
          <w:szCs w:val="22"/>
        </w:rPr>
        <w:t>e</w:t>
      </w:r>
      <w:r w:rsidRPr="00C209B4">
        <w:rPr>
          <w:spacing w:val="-2"/>
          <w:sz w:val="18"/>
          <w:szCs w:val="22"/>
        </w:rPr>
        <w:t>s</w:t>
      </w:r>
      <w:r w:rsidRPr="00C209B4">
        <w:rPr>
          <w:sz w:val="18"/>
          <w:szCs w:val="22"/>
        </w:rPr>
        <w:t>.</w:t>
      </w:r>
    </w:p>
    <w:p w:rsidR="00C860DE" w:rsidRPr="00C209B4" w:rsidRDefault="00C860DE">
      <w:pPr>
        <w:spacing w:before="3" w:line="140" w:lineRule="exact"/>
        <w:rPr>
          <w:sz w:val="10"/>
          <w:szCs w:val="14"/>
        </w:rPr>
      </w:pPr>
    </w:p>
    <w:p w:rsidR="00C860DE" w:rsidRPr="00C209B4" w:rsidRDefault="00C860DE">
      <w:pPr>
        <w:spacing w:line="200" w:lineRule="exact"/>
        <w:rPr>
          <w:sz w:val="16"/>
        </w:rPr>
      </w:pPr>
    </w:p>
    <w:p w:rsidR="00C860DE" w:rsidRPr="00C209B4" w:rsidRDefault="00195183">
      <w:pPr>
        <w:ind w:left="957"/>
        <w:rPr>
          <w:sz w:val="22"/>
          <w:szCs w:val="28"/>
        </w:rPr>
      </w:pPr>
      <w:r w:rsidRPr="00C209B4">
        <w:rPr>
          <w:b/>
          <w:sz w:val="22"/>
          <w:szCs w:val="28"/>
        </w:rPr>
        <w:t xml:space="preserve">2   </w:t>
      </w:r>
      <w:r w:rsidRPr="00C209B4">
        <w:rPr>
          <w:b/>
          <w:spacing w:val="63"/>
          <w:sz w:val="22"/>
          <w:szCs w:val="28"/>
        </w:rPr>
        <w:t xml:space="preserve"> </w:t>
      </w:r>
      <w:r w:rsidRPr="00C209B4">
        <w:rPr>
          <w:b/>
          <w:spacing w:val="-1"/>
          <w:sz w:val="22"/>
          <w:szCs w:val="28"/>
        </w:rPr>
        <w:t>I</w:t>
      </w:r>
      <w:r w:rsidRPr="00C209B4">
        <w:rPr>
          <w:b/>
          <w:sz w:val="22"/>
          <w:szCs w:val="28"/>
        </w:rPr>
        <w:t>n</w:t>
      </w:r>
      <w:r w:rsidRPr="00C209B4">
        <w:rPr>
          <w:b/>
          <w:spacing w:val="-1"/>
          <w:sz w:val="22"/>
          <w:szCs w:val="28"/>
        </w:rPr>
        <w:t>t</w:t>
      </w:r>
      <w:r w:rsidRPr="00C209B4">
        <w:rPr>
          <w:b/>
          <w:sz w:val="22"/>
          <w:szCs w:val="28"/>
        </w:rPr>
        <w:t>er</w:t>
      </w:r>
      <w:r w:rsidRPr="00C209B4">
        <w:rPr>
          <w:b/>
          <w:spacing w:val="2"/>
          <w:sz w:val="22"/>
          <w:szCs w:val="28"/>
        </w:rPr>
        <w:t>f</w:t>
      </w:r>
      <w:r w:rsidRPr="00C209B4">
        <w:rPr>
          <w:b/>
          <w:sz w:val="22"/>
          <w:szCs w:val="28"/>
        </w:rPr>
        <w:t>ace</w:t>
      </w:r>
    </w:p>
    <w:p w:rsidR="00C860DE" w:rsidRPr="00C209B4" w:rsidRDefault="00C860DE">
      <w:pPr>
        <w:spacing w:before="2" w:line="240" w:lineRule="exact"/>
        <w:rPr>
          <w:szCs w:val="24"/>
        </w:rPr>
      </w:pPr>
    </w:p>
    <w:p w:rsidR="00C860DE" w:rsidRPr="00C209B4" w:rsidRDefault="00195183">
      <w:pPr>
        <w:spacing w:line="240" w:lineRule="exact"/>
        <w:ind w:left="957" w:right="218"/>
        <w:rPr>
          <w:sz w:val="18"/>
          <w:szCs w:val="22"/>
        </w:rPr>
      </w:pPr>
      <w:r w:rsidRPr="00C209B4">
        <w:rPr>
          <w:spacing w:val="-2"/>
          <w:sz w:val="18"/>
          <w:szCs w:val="22"/>
        </w:rPr>
        <w:t>T</w:t>
      </w:r>
      <w:r w:rsidRPr="00C209B4">
        <w:rPr>
          <w:spacing w:val="2"/>
          <w:sz w:val="18"/>
          <w:szCs w:val="22"/>
        </w:rPr>
        <w:t>h</w:t>
      </w:r>
      <w:r w:rsidRPr="00C209B4">
        <w:rPr>
          <w:sz w:val="18"/>
          <w:szCs w:val="22"/>
        </w:rPr>
        <w:t xml:space="preserve">e </w:t>
      </w:r>
      <w:r w:rsidRPr="00C209B4">
        <w:rPr>
          <w:spacing w:val="-3"/>
          <w:sz w:val="18"/>
          <w:szCs w:val="22"/>
        </w:rPr>
        <w:t>A</w:t>
      </w:r>
      <w:r w:rsidRPr="00C209B4">
        <w:rPr>
          <w:spacing w:val="1"/>
          <w:sz w:val="18"/>
          <w:szCs w:val="22"/>
        </w:rPr>
        <w:t>DDE</w:t>
      </w:r>
      <w:r w:rsidRPr="00C209B4">
        <w:rPr>
          <w:sz w:val="18"/>
          <w:szCs w:val="22"/>
        </w:rPr>
        <w:t>R</w:t>
      </w:r>
      <w:r w:rsidRPr="00C209B4">
        <w:rPr>
          <w:spacing w:val="3"/>
          <w:sz w:val="18"/>
          <w:szCs w:val="22"/>
        </w:rPr>
        <w:t xml:space="preserve"> </w:t>
      </w:r>
      <w:r w:rsidRPr="00C209B4">
        <w:rPr>
          <w:spacing w:val="1"/>
          <w:sz w:val="18"/>
          <w:szCs w:val="22"/>
        </w:rPr>
        <w:t>m</w:t>
      </w:r>
      <w:r w:rsidRPr="00C209B4">
        <w:rPr>
          <w:spacing w:val="-2"/>
          <w:sz w:val="18"/>
          <w:szCs w:val="22"/>
        </w:rPr>
        <w:t>o</w:t>
      </w:r>
      <w:r w:rsidRPr="00C209B4">
        <w:rPr>
          <w:spacing w:val="2"/>
          <w:sz w:val="18"/>
          <w:szCs w:val="22"/>
        </w:rPr>
        <w:t>d</w:t>
      </w:r>
      <w:r w:rsidRPr="00C209B4">
        <w:rPr>
          <w:spacing w:val="-2"/>
          <w:sz w:val="18"/>
          <w:szCs w:val="22"/>
        </w:rPr>
        <w:t>u</w:t>
      </w:r>
      <w:r w:rsidRPr="00C209B4">
        <w:rPr>
          <w:spacing w:val="-1"/>
          <w:sz w:val="18"/>
          <w:szCs w:val="22"/>
        </w:rPr>
        <w:t>l</w:t>
      </w:r>
      <w:r w:rsidRPr="00C209B4">
        <w:rPr>
          <w:sz w:val="18"/>
          <w:szCs w:val="22"/>
        </w:rPr>
        <w:t xml:space="preserve">e </w:t>
      </w:r>
      <w:r w:rsidRPr="00C209B4">
        <w:rPr>
          <w:spacing w:val="-3"/>
          <w:sz w:val="18"/>
          <w:szCs w:val="22"/>
        </w:rPr>
        <w:t>w</w:t>
      </w:r>
      <w:r w:rsidRPr="00C209B4">
        <w:rPr>
          <w:spacing w:val="-1"/>
          <w:sz w:val="18"/>
          <w:szCs w:val="22"/>
        </w:rPr>
        <w:t>i</w:t>
      </w:r>
      <w:r w:rsidRPr="00C209B4">
        <w:rPr>
          <w:spacing w:val="3"/>
          <w:sz w:val="18"/>
          <w:szCs w:val="22"/>
        </w:rPr>
        <w:t>l</w:t>
      </w:r>
      <w:r w:rsidRPr="00C209B4">
        <w:rPr>
          <w:sz w:val="18"/>
          <w:szCs w:val="22"/>
        </w:rPr>
        <w:t xml:space="preserve">l </w:t>
      </w:r>
      <w:r w:rsidRPr="00C209B4">
        <w:rPr>
          <w:spacing w:val="-1"/>
          <w:sz w:val="18"/>
          <w:szCs w:val="22"/>
        </w:rPr>
        <w:t>t</w:t>
      </w:r>
      <w:r w:rsidRPr="00C209B4">
        <w:rPr>
          <w:spacing w:val="2"/>
          <w:sz w:val="18"/>
          <w:szCs w:val="22"/>
        </w:rPr>
        <w:t>a</w:t>
      </w:r>
      <w:r w:rsidRPr="00C209B4">
        <w:rPr>
          <w:spacing w:val="-2"/>
          <w:sz w:val="18"/>
          <w:szCs w:val="22"/>
        </w:rPr>
        <w:t>k</w:t>
      </w:r>
      <w:r w:rsidRPr="00C209B4">
        <w:rPr>
          <w:sz w:val="18"/>
          <w:szCs w:val="22"/>
        </w:rPr>
        <w:t>e</w:t>
      </w:r>
      <w:r w:rsidRPr="00C209B4">
        <w:rPr>
          <w:spacing w:val="-1"/>
          <w:sz w:val="18"/>
          <w:szCs w:val="22"/>
        </w:rPr>
        <w:t xml:space="preserve"> </w:t>
      </w:r>
      <w:r w:rsidRPr="00C209B4">
        <w:rPr>
          <w:spacing w:val="3"/>
          <w:sz w:val="18"/>
          <w:szCs w:val="22"/>
        </w:rPr>
        <w:t>i</w:t>
      </w:r>
      <w:r w:rsidRPr="00C209B4">
        <w:rPr>
          <w:sz w:val="18"/>
          <w:szCs w:val="22"/>
        </w:rPr>
        <w:t>n</w:t>
      </w:r>
      <w:r w:rsidRPr="00C209B4">
        <w:rPr>
          <w:spacing w:val="-1"/>
          <w:sz w:val="18"/>
          <w:szCs w:val="22"/>
        </w:rPr>
        <w:t xml:space="preserve"> t</w:t>
      </w:r>
      <w:r w:rsidRPr="00C209B4">
        <w:rPr>
          <w:spacing w:val="-3"/>
          <w:sz w:val="18"/>
          <w:szCs w:val="22"/>
        </w:rPr>
        <w:t>w</w:t>
      </w:r>
      <w:r w:rsidRPr="00C209B4">
        <w:rPr>
          <w:sz w:val="18"/>
          <w:szCs w:val="22"/>
        </w:rPr>
        <w:t>o</w:t>
      </w:r>
      <w:r w:rsidRPr="00C209B4">
        <w:rPr>
          <w:spacing w:val="3"/>
          <w:sz w:val="18"/>
          <w:szCs w:val="22"/>
        </w:rPr>
        <w:t xml:space="preserve"> </w:t>
      </w:r>
      <w:r w:rsidRPr="00C209B4">
        <w:rPr>
          <w:spacing w:val="2"/>
          <w:sz w:val="18"/>
          <w:szCs w:val="22"/>
        </w:rPr>
        <w:t>3</w:t>
      </w:r>
      <w:r w:rsidRPr="00C209B4">
        <w:rPr>
          <w:spacing w:val="4"/>
          <w:sz w:val="18"/>
          <w:szCs w:val="22"/>
        </w:rPr>
        <w:t>2</w:t>
      </w:r>
      <w:r w:rsidRPr="00C209B4">
        <w:rPr>
          <w:spacing w:val="-1"/>
          <w:sz w:val="18"/>
          <w:szCs w:val="22"/>
        </w:rPr>
        <w:t>-</w:t>
      </w:r>
      <w:r w:rsidRPr="00C209B4">
        <w:rPr>
          <w:spacing w:val="2"/>
          <w:sz w:val="18"/>
          <w:szCs w:val="22"/>
        </w:rPr>
        <w:t>b</w:t>
      </w:r>
      <w:r w:rsidRPr="00C209B4">
        <w:rPr>
          <w:spacing w:val="-1"/>
          <w:sz w:val="18"/>
          <w:szCs w:val="22"/>
        </w:rPr>
        <w:t>i</w:t>
      </w:r>
      <w:r w:rsidRPr="00C209B4">
        <w:rPr>
          <w:sz w:val="18"/>
          <w:szCs w:val="22"/>
        </w:rPr>
        <w:t xml:space="preserve">t </w:t>
      </w:r>
      <w:r w:rsidRPr="00C209B4">
        <w:rPr>
          <w:spacing w:val="-2"/>
          <w:sz w:val="18"/>
          <w:szCs w:val="22"/>
        </w:rPr>
        <w:t>a</w:t>
      </w:r>
      <w:r w:rsidRPr="00C209B4">
        <w:rPr>
          <w:spacing w:val="2"/>
          <w:sz w:val="18"/>
          <w:szCs w:val="22"/>
        </w:rPr>
        <w:t>dd</w:t>
      </w:r>
      <w:r w:rsidRPr="00C209B4">
        <w:rPr>
          <w:spacing w:val="-1"/>
          <w:sz w:val="18"/>
          <w:szCs w:val="22"/>
        </w:rPr>
        <w:t>r</w:t>
      </w:r>
      <w:r w:rsidRPr="00C209B4">
        <w:rPr>
          <w:spacing w:val="-2"/>
          <w:sz w:val="18"/>
          <w:szCs w:val="22"/>
        </w:rPr>
        <w:t>esse</w:t>
      </w:r>
      <w:r w:rsidRPr="00C209B4">
        <w:rPr>
          <w:sz w:val="18"/>
          <w:szCs w:val="22"/>
        </w:rPr>
        <w:t>s</w:t>
      </w:r>
      <w:r w:rsidRPr="00C209B4">
        <w:rPr>
          <w:spacing w:val="3"/>
          <w:sz w:val="18"/>
          <w:szCs w:val="22"/>
        </w:rPr>
        <w:t xml:space="preserve"> </w:t>
      </w:r>
      <w:r w:rsidRPr="00C209B4">
        <w:rPr>
          <w:spacing w:val="-3"/>
          <w:sz w:val="18"/>
          <w:szCs w:val="22"/>
        </w:rPr>
        <w:t>w</w:t>
      </w:r>
      <w:r w:rsidRPr="00C209B4">
        <w:rPr>
          <w:spacing w:val="2"/>
          <w:sz w:val="18"/>
          <w:szCs w:val="22"/>
        </w:rPr>
        <w:t>h</w:t>
      </w:r>
      <w:r w:rsidRPr="00C209B4">
        <w:rPr>
          <w:spacing w:val="-1"/>
          <w:sz w:val="18"/>
          <w:szCs w:val="22"/>
        </w:rPr>
        <w:t>i</w:t>
      </w:r>
      <w:r w:rsidRPr="00C209B4">
        <w:rPr>
          <w:spacing w:val="2"/>
          <w:sz w:val="18"/>
          <w:szCs w:val="22"/>
        </w:rPr>
        <w:t>c</w:t>
      </w:r>
      <w:r w:rsidRPr="00C209B4">
        <w:rPr>
          <w:sz w:val="18"/>
          <w:szCs w:val="22"/>
        </w:rPr>
        <w:t>h</w:t>
      </w:r>
      <w:r w:rsidRPr="00C209B4">
        <w:rPr>
          <w:spacing w:val="-1"/>
          <w:sz w:val="18"/>
          <w:szCs w:val="22"/>
        </w:rPr>
        <w:t xml:space="preserve"> </w:t>
      </w:r>
      <w:r w:rsidRPr="00C209B4">
        <w:rPr>
          <w:spacing w:val="-3"/>
          <w:sz w:val="18"/>
          <w:szCs w:val="22"/>
        </w:rPr>
        <w:t>w</w:t>
      </w:r>
      <w:r w:rsidRPr="00C209B4">
        <w:rPr>
          <w:spacing w:val="3"/>
          <w:sz w:val="18"/>
          <w:szCs w:val="22"/>
        </w:rPr>
        <w:t>i</w:t>
      </w:r>
      <w:r w:rsidRPr="00C209B4">
        <w:rPr>
          <w:spacing w:val="-1"/>
          <w:sz w:val="18"/>
          <w:szCs w:val="22"/>
        </w:rPr>
        <w:t>l</w:t>
      </w:r>
      <w:r w:rsidRPr="00C209B4">
        <w:rPr>
          <w:sz w:val="18"/>
          <w:szCs w:val="22"/>
        </w:rPr>
        <w:t xml:space="preserve">l </w:t>
      </w:r>
      <w:r w:rsidRPr="00C209B4">
        <w:rPr>
          <w:spacing w:val="2"/>
          <w:sz w:val="18"/>
          <w:szCs w:val="22"/>
        </w:rPr>
        <w:t>b</w:t>
      </w:r>
      <w:r w:rsidRPr="00C209B4">
        <w:rPr>
          <w:sz w:val="18"/>
          <w:szCs w:val="22"/>
        </w:rPr>
        <w:t>e</w:t>
      </w:r>
      <w:r w:rsidRPr="00C209B4">
        <w:rPr>
          <w:spacing w:val="-1"/>
          <w:sz w:val="18"/>
          <w:szCs w:val="22"/>
        </w:rPr>
        <w:t xml:space="preserve"> </w:t>
      </w:r>
      <w:r w:rsidRPr="00C209B4">
        <w:rPr>
          <w:spacing w:val="-2"/>
          <w:sz w:val="18"/>
          <w:szCs w:val="22"/>
        </w:rPr>
        <w:t>a</w:t>
      </w:r>
      <w:r w:rsidRPr="00C209B4">
        <w:rPr>
          <w:spacing w:val="2"/>
          <w:sz w:val="18"/>
          <w:szCs w:val="22"/>
        </w:rPr>
        <w:t>dd</w:t>
      </w:r>
      <w:r w:rsidRPr="00C209B4">
        <w:rPr>
          <w:spacing w:val="-2"/>
          <w:sz w:val="18"/>
          <w:szCs w:val="22"/>
        </w:rPr>
        <w:t>e</w:t>
      </w:r>
      <w:r w:rsidRPr="00C209B4">
        <w:rPr>
          <w:sz w:val="18"/>
          <w:szCs w:val="22"/>
        </w:rPr>
        <w:t>d</w:t>
      </w:r>
      <w:r w:rsidRPr="00C209B4">
        <w:rPr>
          <w:spacing w:val="3"/>
          <w:sz w:val="18"/>
          <w:szCs w:val="22"/>
        </w:rPr>
        <w:t xml:space="preserve"> </w:t>
      </w:r>
      <w:r w:rsidRPr="00C209B4">
        <w:rPr>
          <w:spacing w:val="-1"/>
          <w:sz w:val="18"/>
          <w:szCs w:val="22"/>
        </w:rPr>
        <w:t>t</w:t>
      </w:r>
      <w:r w:rsidRPr="00C209B4">
        <w:rPr>
          <w:spacing w:val="2"/>
          <w:sz w:val="18"/>
          <w:szCs w:val="22"/>
        </w:rPr>
        <w:t>o</w:t>
      </w:r>
      <w:r w:rsidRPr="00C209B4">
        <w:rPr>
          <w:spacing w:val="-2"/>
          <w:sz w:val="18"/>
          <w:szCs w:val="22"/>
        </w:rPr>
        <w:t>ge</w:t>
      </w:r>
      <w:r w:rsidRPr="00C209B4">
        <w:rPr>
          <w:spacing w:val="-1"/>
          <w:sz w:val="18"/>
          <w:szCs w:val="22"/>
        </w:rPr>
        <w:t>t</w:t>
      </w:r>
      <w:r w:rsidRPr="00C209B4">
        <w:rPr>
          <w:spacing w:val="-2"/>
          <w:sz w:val="18"/>
          <w:szCs w:val="22"/>
        </w:rPr>
        <w:t>h</w:t>
      </w:r>
      <w:r w:rsidRPr="00C209B4">
        <w:rPr>
          <w:spacing w:val="2"/>
          <w:sz w:val="18"/>
          <w:szCs w:val="22"/>
        </w:rPr>
        <w:t>e</w:t>
      </w:r>
      <w:r w:rsidRPr="00C209B4">
        <w:rPr>
          <w:sz w:val="18"/>
          <w:szCs w:val="22"/>
        </w:rPr>
        <w:t xml:space="preserve">r </w:t>
      </w:r>
      <w:r w:rsidRPr="00C209B4">
        <w:rPr>
          <w:spacing w:val="-1"/>
          <w:sz w:val="18"/>
          <w:szCs w:val="22"/>
        </w:rPr>
        <w:t>t</w:t>
      </w:r>
      <w:r w:rsidRPr="00C209B4">
        <w:rPr>
          <w:sz w:val="18"/>
          <w:szCs w:val="22"/>
        </w:rPr>
        <w:t xml:space="preserve">o </w:t>
      </w:r>
      <w:r w:rsidRPr="00C209B4">
        <w:rPr>
          <w:spacing w:val="-2"/>
          <w:sz w:val="18"/>
          <w:szCs w:val="22"/>
        </w:rPr>
        <w:t>c</w:t>
      </w:r>
      <w:r w:rsidRPr="00C209B4">
        <w:rPr>
          <w:spacing w:val="2"/>
          <w:sz w:val="18"/>
          <w:szCs w:val="22"/>
        </w:rPr>
        <w:t>o</w:t>
      </w:r>
      <w:r w:rsidRPr="00C209B4">
        <w:rPr>
          <w:spacing w:val="1"/>
          <w:sz w:val="18"/>
          <w:szCs w:val="22"/>
        </w:rPr>
        <w:t>m</w:t>
      </w:r>
      <w:r w:rsidRPr="00C209B4">
        <w:rPr>
          <w:spacing w:val="2"/>
          <w:sz w:val="18"/>
          <w:szCs w:val="22"/>
        </w:rPr>
        <w:t>p</w:t>
      </w:r>
      <w:r w:rsidRPr="00C209B4">
        <w:rPr>
          <w:spacing w:val="-2"/>
          <w:sz w:val="18"/>
          <w:szCs w:val="22"/>
        </w:rPr>
        <w:t>u</w:t>
      </w:r>
      <w:r w:rsidRPr="00C209B4">
        <w:rPr>
          <w:spacing w:val="-1"/>
          <w:sz w:val="18"/>
          <w:szCs w:val="22"/>
        </w:rPr>
        <w:t>t</w:t>
      </w:r>
      <w:r w:rsidRPr="00C209B4">
        <w:rPr>
          <w:sz w:val="18"/>
          <w:szCs w:val="22"/>
        </w:rPr>
        <w:t>e</w:t>
      </w:r>
      <w:r w:rsidRPr="00C209B4">
        <w:rPr>
          <w:spacing w:val="-1"/>
          <w:sz w:val="18"/>
          <w:szCs w:val="22"/>
        </w:rPr>
        <w:t xml:space="preserve"> t</w:t>
      </w:r>
      <w:r w:rsidRPr="00C209B4">
        <w:rPr>
          <w:spacing w:val="-2"/>
          <w:sz w:val="18"/>
          <w:szCs w:val="22"/>
        </w:rPr>
        <w:t>h</w:t>
      </w:r>
      <w:r w:rsidRPr="00C209B4">
        <w:rPr>
          <w:sz w:val="18"/>
          <w:szCs w:val="22"/>
        </w:rPr>
        <w:t>e</w:t>
      </w:r>
      <w:r w:rsidRPr="00C209B4">
        <w:rPr>
          <w:spacing w:val="-1"/>
          <w:sz w:val="18"/>
          <w:szCs w:val="22"/>
        </w:rPr>
        <w:t xml:space="preserve"> </w:t>
      </w:r>
      <w:r w:rsidRPr="00C209B4">
        <w:rPr>
          <w:spacing w:val="2"/>
          <w:sz w:val="18"/>
          <w:szCs w:val="22"/>
        </w:rPr>
        <w:t>b</w:t>
      </w:r>
      <w:r w:rsidRPr="00C209B4">
        <w:rPr>
          <w:spacing w:val="-1"/>
          <w:sz w:val="18"/>
          <w:szCs w:val="22"/>
        </w:rPr>
        <w:t>r</w:t>
      </w:r>
      <w:r w:rsidRPr="00C209B4">
        <w:rPr>
          <w:spacing w:val="2"/>
          <w:sz w:val="18"/>
          <w:szCs w:val="22"/>
        </w:rPr>
        <w:t>a</w:t>
      </w:r>
      <w:r w:rsidRPr="00C209B4">
        <w:rPr>
          <w:spacing w:val="-2"/>
          <w:sz w:val="18"/>
          <w:szCs w:val="22"/>
        </w:rPr>
        <w:t>n</w:t>
      </w:r>
      <w:r w:rsidRPr="00C209B4">
        <w:rPr>
          <w:spacing w:val="2"/>
          <w:sz w:val="18"/>
          <w:szCs w:val="22"/>
        </w:rPr>
        <w:t>c</w:t>
      </w:r>
      <w:r w:rsidRPr="00C209B4">
        <w:rPr>
          <w:sz w:val="18"/>
          <w:szCs w:val="22"/>
        </w:rPr>
        <w:t>h</w:t>
      </w:r>
      <w:r w:rsidRPr="00C209B4">
        <w:rPr>
          <w:spacing w:val="-1"/>
          <w:sz w:val="18"/>
          <w:szCs w:val="22"/>
        </w:rPr>
        <w:t xml:space="preserve"> t</w:t>
      </w:r>
      <w:r w:rsidRPr="00C209B4">
        <w:rPr>
          <w:spacing w:val="-2"/>
          <w:sz w:val="18"/>
          <w:szCs w:val="22"/>
        </w:rPr>
        <w:t>a</w:t>
      </w:r>
      <w:r w:rsidRPr="00C209B4">
        <w:rPr>
          <w:spacing w:val="2"/>
          <w:sz w:val="18"/>
          <w:szCs w:val="22"/>
        </w:rPr>
        <w:t>r</w:t>
      </w:r>
      <w:r w:rsidRPr="00C209B4">
        <w:rPr>
          <w:spacing w:val="-2"/>
          <w:sz w:val="18"/>
          <w:szCs w:val="22"/>
        </w:rPr>
        <w:t>g</w:t>
      </w:r>
      <w:r w:rsidRPr="00C209B4">
        <w:rPr>
          <w:spacing w:val="2"/>
          <w:sz w:val="18"/>
          <w:szCs w:val="22"/>
        </w:rPr>
        <w:t>e</w:t>
      </w:r>
      <w:r w:rsidRPr="00C209B4">
        <w:rPr>
          <w:sz w:val="18"/>
          <w:szCs w:val="22"/>
        </w:rPr>
        <w:t xml:space="preserve">t </w:t>
      </w:r>
      <w:r w:rsidRPr="00C209B4">
        <w:rPr>
          <w:spacing w:val="-2"/>
          <w:sz w:val="18"/>
          <w:szCs w:val="22"/>
        </w:rPr>
        <w:t>a</w:t>
      </w:r>
      <w:r w:rsidRPr="00C209B4">
        <w:rPr>
          <w:spacing w:val="2"/>
          <w:sz w:val="18"/>
          <w:szCs w:val="22"/>
        </w:rPr>
        <w:t>dd</w:t>
      </w:r>
      <w:r w:rsidRPr="00C209B4">
        <w:rPr>
          <w:spacing w:val="-1"/>
          <w:sz w:val="18"/>
          <w:szCs w:val="22"/>
        </w:rPr>
        <w:t>r</w:t>
      </w:r>
      <w:r w:rsidRPr="00C209B4">
        <w:rPr>
          <w:spacing w:val="-2"/>
          <w:sz w:val="18"/>
          <w:szCs w:val="22"/>
        </w:rPr>
        <w:t>ess</w:t>
      </w:r>
      <w:r w:rsidRPr="00C209B4">
        <w:rPr>
          <w:sz w:val="18"/>
          <w:szCs w:val="22"/>
        </w:rPr>
        <w:t>.</w:t>
      </w:r>
    </w:p>
    <w:p w:rsidR="00C860DE" w:rsidRPr="00C209B4" w:rsidRDefault="00C860DE">
      <w:pPr>
        <w:spacing w:before="15" w:line="220" w:lineRule="exact"/>
        <w:rPr>
          <w:sz w:val="18"/>
          <w:szCs w:val="22"/>
        </w:rPr>
      </w:pPr>
    </w:p>
    <w:p w:rsidR="00C860DE" w:rsidRPr="00C209B4" w:rsidRDefault="00195183">
      <w:pPr>
        <w:spacing w:line="220" w:lineRule="exact"/>
        <w:ind w:left="3567" w:right="3474"/>
        <w:jc w:val="center"/>
        <w:rPr>
          <w:b/>
          <w:sz w:val="16"/>
        </w:rPr>
      </w:pPr>
      <w:r w:rsidRPr="00C209B4">
        <w:rPr>
          <w:b/>
          <w:spacing w:val="2"/>
          <w:position w:val="-1"/>
          <w:sz w:val="16"/>
        </w:rPr>
        <w:t>T</w:t>
      </w:r>
      <w:r w:rsidRPr="00C209B4">
        <w:rPr>
          <w:b/>
          <w:spacing w:val="-1"/>
          <w:position w:val="-1"/>
          <w:sz w:val="16"/>
        </w:rPr>
        <w:t>a</w:t>
      </w:r>
      <w:r w:rsidRPr="00C209B4">
        <w:rPr>
          <w:b/>
          <w:position w:val="-1"/>
          <w:sz w:val="16"/>
        </w:rPr>
        <w:t>b</w:t>
      </w:r>
      <w:r w:rsidRPr="00C209B4">
        <w:rPr>
          <w:b/>
          <w:spacing w:val="-4"/>
          <w:position w:val="-1"/>
          <w:sz w:val="16"/>
        </w:rPr>
        <w:t>l</w:t>
      </w:r>
      <w:r w:rsidRPr="00C209B4">
        <w:rPr>
          <w:b/>
          <w:position w:val="-1"/>
          <w:sz w:val="16"/>
        </w:rPr>
        <w:t>e</w:t>
      </w:r>
      <w:r w:rsidRPr="00C209B4">
        <w:rPr>
          <w:b/>
          <w:spacing w:val="1"/>
          <w:position w:val="-1"/>
          <w:sz w:val="16"/>
        </w:rPr>
        <w:t xml:space="preserve"> </w:t>
      </w:r>
      <w:r w:rsidRPr="00C209B4">
        <w:rPr>
          <w:b/>
          <w:position w:val="-1"/>
          <w:sz w:val="16"/>
        </w:rPr>
        <w:t>1:</w:t>
      </w:r>
      <w:r w:rsidRPr="00C209B4">
        <w:rPr>
          <w:b/>
          <w:spacing w:val="3"/>
          <w:position w:val="-1"/>
          <w:sz w:val="16"/>
        </w:rPr>
        <w:t xml:space="preserve"> </w:t>
      </w:r>
      <w:r w:rsidRPr="00C209B4">
        <w:rPr>
          <w:b/>
          <w:spacing w:val="-1"/>
          <w:position w:val="-1"/>
          <w:sz w:val="16"/>
        </w:rPr>
        <w:t>a</w:t>
      </w:r>
      <w:r w:rsidRPr="00C209B4">
        <w:rPr>
          <w:b/>
          <w:position w:val="-1"/>
          <w:sz w:val="16"/>
        </w:rPr>
        <w:t>dd</w:t>
      </w:r>
      <w:r w:rsidRPr="00C209B4">
        <w:rPr>
          <w:b/>
          <w:spacing w:val="-1"/>
          <w:position w:val="-1"/>
          <w:sz w:val="16"/>
        </w:rPr>
        <w:t>e</w:t>
      </w:r>
      <w:r w:rsidRPr="00C209B4">
        <w:rPr>
          <w:b/>
          <w:position w:val="-1"/>
          <w:sz w:val="16"/>
        </w:rPr>
        <w:t>r</w:t>
      </w:r>
      <w:r w:rsidRPr="00C209B4">
        <w:rPr>
          <w:b/>
          <w:spacing w:val="3"/>
          <w:position w:val="-1"/>
          <w:sz w:val="16"/>
        </w:rPr>
        <w:t xml:space="preserve"> </w:t>
      </w:r>
      <w:r w:rsidRPr="00C209B4">
        <w:rPr>
          <w:b/>
          <w:spacing w:val="1"/>
          <w:position w:val="-1"/>
          <w:sz w:val="16"/>
        </w:rPr>
        <w:t>I</w:t>
      </w:r>
      <w:r w:rsidRPr="00C209B4">
        <w:rPr>
          <w:b/>
          <w:spacing w:val="-4"/>
          <w:position w:val="-1"/>
          <w:sz w:val="16"/>
        </w:rPr>
        <w:t>n</w:t>
      </w:r>
      <w:r w:rsidRPr="00C209B4">
        <w:rPr>
          <w:b/>
          <w:position w:val="-1"/>
          <w:sz w:val="16"/>
        </w:rPr>
        <w:t>pu</w:t>
      </w:r>
      <w:r w:rsidRPr="00C209B4">
        <w:rPr>
          <w:b/>
          <w:spacing w:val="4"/>
          <w:position w:val="-1"/>
          <w:sz w:val="16"/>
        </w:rPr>
        <w:t>t</w:t>
      </w:r>
      <w:r w:rsidRPr="00C209B4">
        <w:rPr>
          <w:b/>
          <w:position w:val="-1"/>
          <w:sz w:val="16"/>
        </w:rPr>
        <w:t>s</w:t>
      </w:r>
    </w:p>
    <w:tbl>
      <w:tblPr>
        <w:tblW w:w="0" w:type="auto"/>
        <w:tblInd w:w="246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28"/>
        <w:gridCol w:w="2441"/>
      </w:tblGrid>
      <w:tr w:rsidR="00C860DE" w:rsidRPr="00C209B4">
        <w:trPr>
          <w:trHeight w:hRule="exact" w:val="368"/>
        </w:trPr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60DE" w:rsidRPr="00C209B4" w:rsidRDefault="00195183">
            <w:pPr>
              <w:ind w:left="103"/>
              <w:rPr>
                <w:sz w:val="16"/>
              </w:rPr>
            </w:pPr>
            <w:r w:rsidRPr="00C209B4">
              <w:rPr>
                <w:sz w:val="16"/>
              </w:rPr>
              <w:t>N</w:t>
            </w:r>
            <w:r w:rsidRPr="00C209B4">
              <w:rPr>
                <w:spacing w:val="3"/>
                <w:sz w:val="16"/>
              </w:rPr>
              <w:t>a</w:t>
            </w:r>
            <w:r w:rsidRPr="00C209B4">
              <w:rPr>
                <w:spacing w:val="-8"/>
                <w:sz w:val="16"/>
              </w:rPr>
              <w:t>m</w:t>
            </w:r>
            <w:r w:rsidRPr="00C209B4">
              <w:rPr>
                <w:sz w:val="16"/>
              </w:rPr>
              <w:t>e</w:t>
            </w:r>
          </w:p>
        </w:tc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60DE" w:rsidRPr="00C209B4" w:rsidRDefault="00195183">
            <w:pPr>
              <w:ind w:left="103"/>
              <w:rPr>
                <w:sz w:val="16"/>
              </w:rPr>
            </w:pPr>
            <w:r w:rsidRPr="00C209B4">
              <w:rPr>
                <w:spacing w:val="-3"/>
                <w:sz w:val="16"/>
              </w:rPr>
              <w:t>F</w:t>
            </w:r>
            <w:r w:rsidRPr="00C209B4">
              <w:rPr>
                <w:spacing w:val="4"/>
                <w:sz w:val="16"/>
              </w:rPr>
              <w:t>u</w:t>
            </w:r>
            <w:r w:rsidRPr="00C209B4">
              <w:rPr>
                <w:spacing w:val="-4"/>
                <w:sz w:val="16"/>
              </w:rPr>
              <w:t>n</w:t>
            </w:r>
            <w:r w:rsidRPr="00C209B4">
              <w:rPr>
                <w:spacing w:val="-1"/>
                <w:sz w:val="16"/>
              </w:rPr>
              <w:t>c</w:t>
            </w:r>
            <w:r w:rsidRPr="00C209B4">
              <w:rPr>
                <w:spacing w:val="8"/>
                <w:sz w:val="16"/>
              </w:rPr>
              <w:t>t</w:t>
            </w:r>
            <w:r w:rsidRPr="00C209B4">
              <w:rPr>
                <w:spacing w:val="-8"/>
                <w:sz w:val="16"/>
              </w:rPr>
              <w:t>i</w:t>
            </w:r>
            <w:r w:rsidRPr="00C209B4">
              <w:rPr>
                <w:spacing w:val="4"/>
                <w:sz w:val="16"/>
              </w:rPr>
              <w:t>o</w:t>
            </w:r>
            <w:r w:rsidRPr="00C209B4">
              <w:rPr>
                <w:sz w:val="16"/>
              </w:rPr>
              <w:t>n</w:t>
            </w:r>
          </w:p>
        </w:tc>
      </w:tr>
      <w:tr w:rsidR="00C860DE" w:rsidRPr="00C209B4">
        <w:trPr>
          <w:trHeight w:hRule="exact" w:val="372"/>
        </w:trPr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60DE" w:rsidRPr="00C209B4" w:rsidRDefault="00195183">
            <w:pPr>
              <w:spacing w:before="4"/>
              <w:ind w:left="103"/>
              <w:rPr>
                <w:sz w:val="16"/>
              </w:rPr>
            </w:pPr>
            <w:r w:rsidRPr="00C209B4">
              <w:rPr>
                <w:spacing w:val="-1"/>
                <w:sz w:val="16"/>
              </w:rPr>
              <w:t>a</w:t>
            </w:r>
            <w:r w:rsidRPr="00C209B4">
              <w:rPr>
                <w:sz w:val="16"/>
              </w:rPr>
              <w:t>dd</w:t>
            </w:r>
            <w:r w:rsidRPr="00C209B4">
              <w:rPr>
                <w:spacing w:val="4"/>
                <w:sz w:val="16"/>
              </w:rPr>
              <w:t>_</w:t>
            </w:r>
            <w:r w:rsidRPr="00C209B4">
              <w:rPr>
                <w:spacing w:val="-4"/>
                <w:sz w:val="16"/>
              </w:rPr>
              <w:t>in</w:t>
            </w:r>
            <w:r w:rsidRPr="00C209B4">
              <w:rPr>
                <w:sz w:val="16"/>
              </w:rPr>
              <w:t>1</w:t>
            </w:r>
          </w:p>
        </w:tc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60DE" w:rsidRPr="00C209B4" w:rsidRDefault="00195183">
            <w:pPr>
              <w:spacing w:before="4"/>
              <w:ind w:left="103"/>
              <w:rPr>
                <w:sz w:val="16"/>
              </w:rPr>
            </w:pPr>
            <w:r w:rsidRPr="00C209B4">
              <w:rPr>
                <w:sz w:val="16"/>
              </w:rPr>
              <w:t>32</w:t>
            </w:r>
            <w:r w:rsidRPr="00C209B4">
              <w:rPr>
                <w:spacing w:val="1"/>
                <w:sz w:val="16"/>
              </w:rPr>
              <w:t>-</w:t>
            </w:r>
            <w:r w:rsidRPr="00C209B4">
              <w:rPr>
                <w:sz w:val="16"/>
              </w:rPr>
              <w:t>b</w:t>
            </w:r>
            <w:r w:rsidRPr="00C209B4">
              <w:rPr>
                <w:spacing w:val="-8"/>
                <w:sz w:val="16"/>
              </w:rPr>
              <w:t>i</w:t>
            </w:r>
            <w:r w:rsidRPr="00C209B4">
              <w:rPr>
                <w:sz w:val="16"/>
              </w:rPr>
              <w:t>t</w:t>
            </w:r>
            <w:r w:rsidRPr="00C209B4">
              <w:rPr>
                <w:spacing w:val="6"/>
                <w:sz w:val="16"/>
              </w:rPr>
              <w:t xml:space="preserve"> </w:t>
            </w:r>
            <w:r w:rsidRPr="00C209B4">
              <w:rPr>
                <w:spacing w:val="-1"/>
                <w:sz w:val="16"/>
              </w:rPr>
              <w:t>a</w:t>
            </w:r>
            <w:r w:rsidRPr="00C209B4">
              <w:rPr>
                <w:sz w:val="16"/>
              </w:rPr>
              <w:t>dd</w:t>
            </w:r>
            <w:r w:rsidRPr="00C209B4">
              <w:rPr>
                <w:spacing w:val="1"/>
                <w:sz w:val="16"/>
              </w:rPr>
              <w:t>r</w:t>
            </w:r>
            <w:r w:rsidRPr="00C209B4">
              <w:rPr>
                <w:spacing w:val="-1"/>
                <w:sz w:val="16"/>
              </w:rPr>
              <w:t>e</w:t>
            </w:r>
            <w:r w:rsidRPr="00C209B4">
              <w:rPr>
                <w:spacing w:val="-2"/>
                <w:sz w:val="16"/>
              </w:rPr>
              <w:t>s</w:t>
            </w:r>
            <w:r w:rsidRPr="00C209B4">
              <w:rPr>
                <w:sz w:val="16"/>
              </w:rPr>
              <w:t>s</w:t>
            </w:r>
          </w:p>
        </w:tc>
      </w:tr>
      <w:tr w:rsidR="00C860DE" w:rsidRPr="00C209B4">
        <w:trPr>
          <w:trHeight w:hRule="exact" w:val="368"/>
        </w:trPr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60DE" w:rsidRPr="00C209B4" w:rsidRDefault="00195183">
            <w:pPr>
              <w:ind w:left="103"/>
              <w:rPr>
                <w:sz w:val="16"/>
              </w:rPr>
            </w:pPr>
            <w:r w:rsidRPr="00C209B4">
              <w:rPr>
                <w:spacing w:val="-1"/>
                <w:sz w:val="16"/>
              </w:rPr>
              <w:t>a</w:t>
            </w:r>
            <w:r w:rsidRPr="00C209B4">
              <w:rPr>
                <w:sz w:val="16"/>
              </w:rPr>
              <w:t>dd</w:t>
            </w:r>
            <w:r w:rsidRPr="00C209B4">
              <w:rPr>
                <w:spacing w:val="4"/>
                <w:sz w:val="16"/>
              </w:rPr>
              <w:t>_</w:t>
            </w:r>
            <w:r w:rsidRPr="00C209B4">
              <w:rPr>
                <w:spacing w:val="-4"/>
                <w:sz w:val="16"/>
              </w:rPr>
              <w:t>in</w:t>
            </w:r>
            <w:r w:rsidRPr="00C209B4">
              <w:rPr>
                <w:sz w:val="16"/>
              </w:rPr>
              <w:t>2</w:t>
            </w:r>
          </w:p>
        </w:tc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60DE" w:rsidRPr="00C209B4" w:rsidRDefault="00195183">
            <w:pPr>
              <w:ind w:left="103"/>
              <w:rPr>
                <w:sz w:val="16"/>
              </w:rPr>
            </w:pPr>
            <w:r w:rsidRPr="00C209B4">
              <w:rPr>
                <w:sz w:val="16"/>
              </w:rPr>
              <w:t>32</w:t>
            </w:r>
            <w:r w:rsidRPr="00C209B4">
              <w:rPr>
                <w:spacing w:val="1"/>
                <w:sz w:val="16"/>
              </w:rPr>
              <w:t>-</w:t>
            </w:r>
            <w:r w:rsidRPr="00C209B4">
              <w:rPr>
                <w:sz w:val="16"/>
              </w:rPr>
              <w:t>b</w:t>
            </w:r>
            <w:r w:rsidRPr="00C209B4">
              <w:rPr>
                <w:spacing w:val="-8"/>
                <w:sz w:val="16"/>
              </w:rPr>
              <w:t>i</w:t>
            </w:r>
            <w:r w:rsidRPr="00C209B4">
              <w:rPr>
                <w:sz w:val="16"/>
              </w:rPr>
              <w:t>t</w:t>
            </w:r>
            <w:r w:rsidRPr="00C209B4">
              <w:rPr>
                <w:spacing w:val="6"/>
                <w:sz w:val="16"/>
              </w:rPr>
              <w:t xml:space="preserve"> </w:t>
            </w:r>
            <w:r w:rsidRPr="00C209B4">
              <w:rPr>
                <w:spacing w:val="-1"/>
                <w:sz w:val="16"/>
              </w:rPr>
              <w:t>a</w:t>
            </w:r>
            <w:r w:rsidRPr="00C209B4">
              <w:rPr>
                <w:sz w:val="16"/>
              </w:rPr>
              <w:t>dd</w:t>
            </w:r>
            <w:r w:rsidRPr="00C209B4">
              <w:rPr>
                <w:spacing w:val="1"/>
                <w:sz w:val="16"/>
              </w:rPr>
              <w:t>r</w:t>
            </w:r>
            <w:r w:rsidRPr="00C209B4">
              <w:rPr>
                <w:spacing w:val="-1"/>
                <w:sz w:val="16"/>
              </w:rPr>
              <w:t>e</w:t>
            </w:r>
            <w:r w:rsidRPr="00C209B4">
              <w:rPr>
                <w:spacing w:val="-2"/>
                <w:sz w:val="16"/>
              </w:rPr>
              <w:t>s</w:t>
            </w:r>
            <w:r w:rsidRPr="00C209B4">
              <w:rPr>
                <w:sz w:val="16"/>
              </w:rPr>
              <w:t>s</w:t>
            </w:r>
          </w:p>
        </w:tc>
      </w:tr>
    </w:tbl>
    <w:p w:rsidR="00C860DE" w:rsidRPr="00C209B4" w:rsidRDefault="00C860DE">
      <w:pPr>
        <w:spacing w:before="2" w:line="200" w:lineRule="exact"/>
        <w:rPr>
          <w:sz w:val="16"/>
        </w:rPr>
      </w:pPr>
    </w:p>
    <w:p w:rsidR="00C860DE" w:rsidRPr="00C209B4" w:rsidRDefault="00195183">
      <w:pPr>
        <w:spacing w:before="34" w:line="220" w:lineRule="exact"/>
        <w:ind w:left="3567" w:right="3324"/>
        <w:jc w:val="center"/>
        <w:rPr>
          <w:b/>
          <w:sz w:val="16"/>
        </w:rPr>
      </w:pPr>
      <w:r w:rsidRPr="00C209B4">
        <w:rPr>
          <w:b/>
          <w:spacing w:val="2"/>
          <w:position w:val="-1"/>
          <w:sz w:val="16"/>
        </w:rPr>
        <w:t>T</w:t>
      </w:r>
      <w:r w:rsidRPr="00C209B4">
        <w:rPr>
          <w:b/>
          <w:spacing w:val="-1"/>
          <w:position w:val="-1"/>
          <w:sz w:val="16"/>
        </w:rPr>
        <w:t>a</w:t>
      </w:r>
      <w:r w:rsidRPr="00C209B4">
        <w:rPr>
          <w:b/>
          <w:position w:val="-1"/>
          <w:sz w:val="16"/>
        </w:rPr>
        <w:t>b</w:t>
      </w:r>
      <w:r w:rsidRPr="00C209B4">
        <w:rPr>
          <w:b/>
          <w:spacing w:val="-4"/>
          <w:position w:val="-1"/>
          <w:sz w:val="16"/>
        </w:rPr>
        <w:t>l</w:t>
      </w:r>
      <w:r w:rsidRPr="00C209B4">
        <w:rPr>
          <w:b/>
          <w:position w:val="-1"/>
          <w:sz w:val="16"/>
        </w:rPr>
        <w:t>e</w:t>
      </w:r>
      <w:r w:rsidRPr="00C209B4">
        <w:rPr>
          <w:b/>
          <w:spacing w:val="1"/>
          <w:position w:val="-1"/>
          <w:sz w:val="16"/>
        </w:rPr>
        <w:t xml:space="preserve"> </w:t>
      </w:r>
      <w:r w:rsidRPr="00C209B4">
        <w:rPr>
          <w:b/>
          <w:position w:val="-1"/>
          <w:sz w:val="16"/>
        </w:rPr>
        <w:t>2:</w:t>
      </w:r>
      <w:r w:rsidRPr="00C209B4">
        <w:rPr>
          <w:b/>
          <w:spacing w:val="3"/>
          <w:position w:val="-1"/>
          <w:sz w:val="16"/>
        </w:rPr>
        <w:t xml:space="preserve"> </w:t>
      </w:r>
      <w:r w:rsidRPr="00C209B4">
        <w:rPr>
          <w:b/>
          <w:spacing w:val="-1"/>
          <w:position w:val="-1"/>
          <w:sz w:val="16"/>
        </w:rPr>
        <w:t>a</w:t>
      </w:r>
      <w:r w:rsidRPr="00C209B4">
        <w:rPr>
          <w:b/>
          <w:position w:val="-1"/>
          <w:sz w:val="16"/>
        </w:rPr>
        <w:t>dd</w:t>
      </w:r>
      <w:r w:rsidRPr="00C209B4">
        <w:rPr>
          <w:b/>
          <w:spacing w:val="-1"/>
          <w:position w:val="-1"/>
          <w:sz w:val="16"/>
        </w:rPr>
        <w:t>e</w:t>
      </w:r>
      <w:r w:rsidRPr="00C209B4">
        <w:rPr>
          <w:b/>
          <w:spacing w:val="1"/>
          <w:position w:val="-1"/>
          <w:sz w:val="16"/>
        </w:rPr>
        <w:t>r</w:t>
      </w:r>
      <w:r w:rsidRPr="00C209B4">
        <w:rPr>
          <w:b/>
          <w:position w:val="-1"/>
          <w:sz w:val="16"/>
        </w:rPr>
        <w:t>2</w:t>
      </w:r>
      <w:r w:rsidRPr="00C209B4">
        <w:rPr>
          <w:b/>
          <w:spacing w:val="2"/>
          <w:position w:val="-1"/>
          <w:sz w:val="16"/>
        </w:rPr>
        <w:t xml:space="preserve"> </w:t>
      </w:r>
      <w:r w:rsidRPr="00C209B4">
        <w:rPr>
          <w:b/>
          <w:position w:val="-1"/>
          <w:sz w:val="16"/>
        </w:rPr>
        <w:t>O</w:t>
      </w:r>
      <w:r w:rsidRPr="00C209B4">
        <w:rPr>
          <w:b/>
          <w:spacing w:val="-4"/>
          <w:position w:val="-1"/>
          <w:sz w:val="16"/>
        </w:rPr>
        <w:t>u</w:t>
      </w:r>
      <w:r w:rsidRPr="00C209B4">
        <w:rPr>
          <w:b/>
          <w:spacing w:val="4"/>
          <w:position w:val="-1"/>
          <w:sz w:val="16"/>
        </w:rPr>
        <w:t>t</w:t>
      </w:r>
      <w:r w:rsidRPr="00C209B4">
        <w:rPr>
          <w:b/>
          <w:position w:val="-1"/>
          <w:sz w:val="16"/>
        </w:rPr>
        <w:t>p</w:t>
      </w:r>
      <w:r w:rsidRPr="00C209B4">
        <w:rPr>
          <w:b/>
          <w:spacing w:val="-4"/>
          <w:position w:val="-1"/>
          <w:sz w:val="16"/>
        </w:rPr>
        <w:t>u</w:t>
      </w:r>
      <w:r w:rsidRPr="00C209B4">
        <w:rPr>
          <w:b/>
          <w:position w:val="-1"/>
          <w:sz w:val="16"/>
        </w:rPr>
        <w:t>t</w:t>
      </w:r>
    </w:p>
    <w:tbl>
      <w:tblPr>
        <w:tblW w:w="0" w:type="auto"/>
        <w:tblInd w:w="237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28"/>
        <w:gridCol w:w="2621"/>
      </w:tblGrid>
      <w:tr w:rsidR="00C860DE" w:rsidRPr="00C209B4">
        <w:trPr>
          <w:trHeight w:hRule="exact" w:val="368"/>
        </w:trPr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60DE" w:rsidRPr="00C209B4" w:rsidRDefault="00195183">
            <w:pPr>
              <w:ind w:left="103"/>
              <w:rPr>
                <w:sz w:val="16"/>
              </w:rPr>
            </w:pPr>
            <w:r w:rsidRPr="00C209B4">
              <w:rPr>
                <w:sz w:val="16"/>
              </w:rPr>
              <w:t>N</w:t>
            </w:r>
            <w:r w:rsidRPr="00C209B4">
              <w:rPr>
                <w:spacing w:val="3"/>
                <w:sz w:val="16"/>
              </w:rPr>
              <w:t>a</w:t>
            </w:r>
            <w:r w:rsidRPr="00C209B4">
              <w:rPr>
                <w:spacing w:val="-8"/>
                <w:sz w:val="16"/>
              </w:rPr>
              <w:t>m</w:t>
            </w:r>
            <w:r w:rsidRPr="00C209B4">
              <w:rPr>
                <w:sz w:val="16"/>
              </w:rPr>
              <w:t>e</w:t>
            </w:r>
          </w:p>
        </w:tc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60DE" w:rsidRPr="00C209B4" w:rsidRDefault="00195183">
            <w:pPr>
              <w:ind w:left="103"/>
              <w:rPr>
                <w:sz w:val="16"/>
              </w:rPr>
            </w:pPr>
            <w:r w:rsidRPr="00C209B4">
              <w:rPr>
                <w:spacing w:val="-3"/>
                <w:sz w:val="16"/>
              </w:rPr>
              <w:t>F</w:t>
            </w:r>
            <w:r w:rsidRPr="00C209B4">
              <w:rPr>
                <w:spacing w:val="4"/>
                <w:sz w:val="16"/>
              </w:rPr>
              <w:t>u</w:t>
            </w:r>
            <w:r w:rsidRPr="00C209B4">
              <w:rPr>
                <w:spacing w:val="-4"/>
                <w:sz w:val="16"/>
              </w:rPr>
              <w:t>n</w:t>
            </w:r>
            <w:r w:rsidRPr="00C209B4">
              <w:rPr>
                <w:spacing w:val="-1"/>
                <w:sz w:val="16"/>
              </w:rPr>
              <w:t>c</w:t>
            </w:r>
            <w:r w:rsidRPr="00C209B4">
              <w:rPr>
                <w:spacing w:val="8"/>
                <w:sz w:val="16"/>
              </w:rPr>
              <w:t>t</w:t>
            </w:r>
            <w:r w:rsidRPr="00C209B4">
              <w:rPr>
                <w:spacing w:val="-8"/>
                <w:sz w:val="16"/>
              </w:rPr>
              <w:t>i</w:t>
            </w:r>
            <w:r w:rsidRPr="00C209B4">
              <w:rPr>
                <w:spacing w:val="4"/>
                <w:sz w:val="16"/>
              </w:rPr>
              <w:t>o</w:t>
            </w:r>
            <w:r w:rsidRPr="00C209B4">
              <w:rPr>
                <w:sz w:val="16"/>
              </w:rPr>
              <w:t>n</w:t>
            </w:r>
          </w:p>
        </w:tc>
      </w:tr>
      <w:tr w:rsidR="00C860DE" w:rsidRPr="00C209B4">
        <w:trPr>
          <w:trHeight w:hRule="exact" w:val="472"/>
        </w:trPr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60DE" w:rsidRPr="00C209B4" w:rsidRDefault="00195183">
            <w:pPr>
              <w:spacing w:before="4"/>
              <w:ind w:left="103"/>
              <w:rPr>
                <w:sz w:val="16"/>
              </w:rPr>
            </w:pPr>
            <w:proofErr w:type="spellStart"/>
            <w:r w:rsidRPr="00C209B4">
              <w:rPr>
                <w:spacing w:val="-1"/>
                <w:sz w:val="16"/>
              </w:rPr>
              <w:t>a</w:t>
            </w:r>
            <w:r w:rsidRPr="00C209B4">
              <w:rPr>
                <w:sz w:val="16"/>
              </w:rPr>
              <w:t>dd_</w:t>
            </w:r>
            <w:r w:rsidRPr="00C209B4">
              <w:rPr>
                <w:spacing w:val="4"/>
                <w:sz w:val="16"/>
              </w:rPr>
              <w:t>o</w:t>
            </w:r>
            <w:r w:rsidRPr="00C209B4">
              <w:rPr>
                <w:spacing w:val="-4"/>
                <w:sz w:val="16"/>
              </w:rPr>
              <w:t>u</w:t>
            </w:r>
            <w:r w:rsidRPr="00C209B4">
              <w:rPr>
                <w:sz w:val="16"/>
              </w:rPr>
              <w:t>t</w:t>
            </w:r>
            <w:proofErr w:type="spellEnd"/>
          </w:p>
        </w:tc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60DE" w:rsidRPr="00C209B4" w:rsidRDefault="00195183">
            <w:pPr>
              <w:spacing w:before="8" w:line="220" w:lineRule="exact"/>
              <w:ind w:left="103" w:right="133"/>
              <w:rPr>
                <w:sz w:val="16"/>
              </w:rPr>
            </w:pPr>
            <w:r w:rsidRPr="00C209B4">
              <w:rPr>
                <w:spacing w:val="2"/>
                <w:sz w:val="16"/>
              </w:rPr>
              <w:t>T</w:t>
            </w:r>
            <w:r w:rsidRPr="00C209B4">
              <w:rPr>
                <w:spacing w:val="-4"/>
                <w:sz w:val="16"/>
              </w:rPr>
              <w:t>h</w:t>
            </w:r>
            <w:r w:rsidRPr="00C209B4">
              <w:rPr>
                <w:sz w:val="16"/>
              </w:rPr>
              <w:t>e</w:t>
            </w:r>
            <w:r w:rsidRPr="00C209B4">
              <w:rPr>
                <w:spacing w:val="1"/>
                <w:sz w:val="16"/>
              </w:rPr>
              <w:t xml:space="preserve"> </w:t>
            </w:r>
            <w:r w:rsidRPr="00C209B4">
              <w:rPr>
                <w:sz w:val="16"/>
              </w:rPr>
              <w:t>32</w:t>
            </w:r>
            <w:r w:rsidRPr="00C209B4">
              <w:rPr>
                <w:spacing w:val="1"/>
                <w:sz w:val="16"/>
              </w:rPr>
              <w:t>-</w:t>
            </w:r>
            <w:r w:rsidRPr="00C209B4">
              <w:rPr>
                <w:sz w:val="16"/>
              </w:rPr>
              <w:t>b</w:t>
            </w:r>
            <w:r w:rsidRPr="00C209B4">
              <w:rPr>
                <w:spacing w:val="-8"/>
                <w:sz w:val="16"/>
              </w:rPr>
              <w:t>i</w:t>
            </w:r>
            <w:r w:rsidRPr="00C209B4">
              <w:rPr>
                <w:sz w:val="16"/>
              </w:rPr>
              <w:t>t</w:t>
            </w:r>
            <w:r w:rsidRPr="00C209B4">
              <w:rPr>
                <w:spacing w:val="6"/>
                <w:sz w:val="16"/>
              </w:rPr>
              <w:t xml:space="preserve"> </w:t>
            </w:r>
            <w:r w:rsidRPr="00C209B4">
              <w:rPr>
                <w:spacing w:val="-1"/>
                <w:sz w:val="16"/>
              </w:rPr>
              <w:t>a</w:t>
            </w:r>
            <w:r w:rsidRPr="00C209B4">
              <w:rPr>
                <w:sz w:val="16"/>
              </w:rPr>
              <w:t>dd</w:t>
            </w:r>
            <w:r w:rsidRPr="00C209B4">
              <w:rPr>
                <w:spacing w:val="1"/>
                <w:sz w:val="16"/>
              </w:rPr>
              <w:t>r</w:t>
            </w:r>
            <w:r w:rsidRPr="00C209B4">
              <w:rPr>
                <w:spacing w:val="-1"/>
                <w:sz w:val="16"/>
              </w:rPr>
              <w:t>e</w:t>
            </w:r>
            <w:r w:rsidRPr="00C209B4">
              <w:rPr>
                <w:spacing w:val="-2"/>
                <w:sz w:val="16"/>
              </w:rPr>
              <w:t>s</w:t>
            </w:r>
            <w:r w:rsidRPr="00C209B4">
              <w:rPr>
                <w:sz w:val="16"/>
              </w:rPr>
              <w:t xml:space="preserve">s </w:t>
            </w:r>
            <w:r w:rsidRPr="00C209B4">
              <w:rPr>
                <w:spacing w:val="3"/>
                <w:sz w:val="16"/>
              </w:rPr>
              <w:t>w</w:t>
            </w:r>
            <w:r w:rsidRPr="00C209B4">
              <w:rPr>
                <w:sz w:val="16"/>
              </w:rPr>
              <w:t>h</w:t>
            </w:r>
            <w:r w:rsidRPr="00C209B4">
              <w:rPr>
                <w:spacing w:val="-4"/>
                <w:sz w:val="16"/>
              </w:rPr>
              <w:t>i</w:t>
            </w:r>
            <w:r w:rsidRPr="00C209B4">
              <w:rPr>
                <w:spacing w:val="3"/>
                <w:sz w:val="16"/>
              </w:rPr>
              <w:t>c</w:t>
            </w:r>
            <w:r w:rsidRPr="00C209B4">
              <w:rPr>
                <w:sz w:val="16"/>
              </w:rPr>
              <w:t>h</w:t>
            </w:r>
            <w:r w:rsidRPr="00C209B4">
              <w:rPr>
                <w:spacing w:val="-2"/>
                <w:sz w:val="16"/>
              </w:rPr>
              <w:t xml:space="preserve"> </w:t>
            </w:r>
            <w:r w:rsidRPr="00C209B4">
              <w:rPr>
                <w:sz w:val="16"/>
              </w:rPr>
              <w:t>h</w:t>
            </w:r>
            <w:r w:rsidRPr="00C209B4">
              <w:rPr>
                <w:spacing w:val="-1"/>
                <w:sz w:val="16"/>
              </w:rPr>
              <w:t>a</w:t>
            </w:r>
            <w:r w:rsidRPr="00C209B4">
              <w:rPr>
                <w:sz w:val="16"/>
              </w:rPr>
              <w:t xml:space="preserve">s </w:t>
            </w:r>
            <w:r w:rsidRPr="00C209B4">
              <w:rPr>
                <w:spacing w:val="4"/>
                <w:sz w:val="16"/>
              </w:rPr>
              <w:t>t</w:t>
            </w:r>
            <w:r w:rsidRPr="00C209B4">
              <w:rPr>
                <w:spacing w:val="-4"/>
                <w:sz w:val="16"/>
              </w:rPr>
              <w:t>h</w:t>
            </w:r>
            <w:r w:rsidRPr="00C209B4">
              <w:rPr>
                <w:sz w:val="16"/>
              </w:rPr>
              <w:t>e</w:t>
            </w:r>
            <w:r w:rsidRPr="00C209B4">
              <w:rPr>
                <w:spacing w:val="1"/>
                <w:sz w:val="16"/>
              </w:rPr>
              <w:t xml:space="preserve"> </w:t>
            </w:r>
            <w:r w:rsidRPr="00C209B4">
              <w:rPr>
                <w:spacing w:val="-4"/>
                <w:sz w:val="16"/>
              </w:rPr>
              <w:t>b</w:t>
            </w:r>
            <w:r w:rsidRPr="00C209B4">
              <w:rPr>
                <w:spacing w:val="1"/>
                <w:sz w:val="16"/>
              </w:rPr>
              <w:t>r</w:t>
            </w:r>
            <w:r w:rsidRPr="00C209B4">
              <w:rPr>
                <w:spacing w:val="-1"/>
                <w:sz w:val="16"/>
              </w:rPr>
              <w:t>a</w:t>
            </w:r>
            <w:r w:rsidRPr="00C209B4">
              <w:rPr>
                <w:sz w:val="16"/>
              </w:rPr>
              <w:t>n</w:t>
            </w:r>
            <w:r w:rsidRPr="00C209B4">
              <w:rPr>
                <w:spacing w:val="3"/>
                <w:sz w:val="16"/>
              </w:rPr>
              <w:t>c</w:t>
            </w:r>
            <w:r w:rsidRPr="00C209B4">
              <w:rPr>
                <w:sz w:val="16"/>
              </w:rPr>
              <w:t>h</w:t>
            </w:r>
            <w:r w:rsidRPr="00C209B4">
              <w:rPr>
                <w:spacing w:val="-2"/>
                <w:sz w:val="16"/>
              </w:rPr>
              <w:t xml:space="preserve"> </w:t>
            </w:r>
            <w:r w:rsidRPr="00C209B4">
              <w:rPr>
                <w:spacing w:val="4"/>
                <w:sz w:val="16"/>
              </w:rPr>
              <w:t>t</w:t>
            </w:r>
            <w:r w:rsidRPr="00C209B4">
              <w:rPr>
                <w:spacing w:val="-1"/>
                <w:sz w:val="16"/>
              </w:rPr>
              <w:t>a</w:t>
            </w:r>
            <w:r w:rsidRPr="00C209B4">
              <w:rPr>
                <w:spacing w:val="1"/>
                <w:sz w:val="16"/>
              </w:rPr>
              <w:t>r</w:t>
            </w:r>
            <w:r w:rsidRPr="00C209B4">
              <w:rPr>
                <w:sz w:val="16"/>
              </w:rPr>
              <w:t>g</w:t>
            </w:r>
            <w:r w:rsidRPr="00C209B4">
              <w:rPr>
                <w:spacing w:val="-5"/>
                <w:sz w:val="16"/>
              </w:rPr>
              <w:t>e</w:t>
            </w:r>
            <w:r w:rsidRPr="00C209B4">
              <w:rPr>
                <w:sz w:val="16"/>
              </w:rPr>
              <w:t>t</w:t>
            </w:r>
            <w:r w:rsidRPr="00C209B4">
              <w:rPr>
                <w:spacing w:val="2"/>
                <w:sz w:val="16"/>
              </w:rPr>
              <w:t xml:space="preserve"> </w:t>
            </w:r>
            <w:r w:rsidRPr="00C209B4">
              <w:rPr>
                <w:spacing w:val="-1"/>
                <w:sz w:val="16"/>
              </w:rPr>
              <w:t>a</w:t>
            </w:r>
            <w:r w:rsidRPr="00C209B4">
              <w:rPr>
                <w:sz w:val="16"/>
              </w:rPr>
              <w:t>dd</w:t>
            </w:r>
            <w:r w:rsidRPr="00C209B4">
              <w:rPr>
                <w:spacing w:val="1"/>
                <w:sz w:val="16"/>
              </w:rPr>
              <w:t>r</w:t>
            </w:r>
            <w:r w:rsidRPr="00C209B4">
              <w:rPr>
                <w:spacing w:val="-1"/>
                <w:sz w:val="16"/>
              </w:rPr>
              <w:t>e</w:t>
            </w:r>
            <w:r w:rsidRPr="00C209B4">
              <w:rPr>
                <w:spacing w:val="-2"/>
                <w:sz w:val="16"/>
              </w:rPr>
              <w:t>s</w:t>
            </w:r>
            <w:r w:rsidRPr="00C209B4">
              <w:rPr>
                <w:sz w:val="16"/>
              </w:rPr>
              <w:t>s</w:t>
            </w:r>
          </w:p>
        </w:tc>
      </w:tr>
    </w:tbl>
    <w:p w:rsidR="00C860DE" w:rsidRPr="00C209B4" w:rsidRDefault="00C860DE">
      <w:pPr>
        <w:spacing w:before="6" w:line="200" w:lineRule="exact"/>
        <w:rPr>
          <w:sz w:val="16"/>
        </w:rPr>
      </w:pPr>
    </w:p>
    <w:p w:rsidR="00C860DE" w:rsidRPr="00C209B4" w:rsidRDefault="00195183">
      <w:pPr>
        <w:spacing w:before="38" w:line="220" w:lineRule="exact"/>
        <w:ind w:left="957" w:right="273"/>
        <w:rPr>
          <w:sz w:val="16"/>
        </w:rPr>
        <w:sectPr w:rsidR="00C860DE" w:rsidRPr="00C209B4">
          <w:footerReference w:type="default" r:id="rId7"/>
          <w:pgSz w:w="12240" w:h="15840"/>
          <w:pgMar w:top="1480" w:right="1700" w:bottom="280" w:left="1720" w:header="0" w:footer="1688" w:gutter="0"/>
          <w:pgNumType w:start="1"/>
          <w:cols w:space="720"/>
        </w:sectPr>
      </w:pPr>
      <w:r w:rsidRPr="00C209B4">
        <w:rPr>
          <w:spacing w:val="2"/>
          <w:sz w:val="16"/>
        </w:rPr>
        <w:t>T</w:t>
      </w:r>
      <w:r w:rsidRPr="00C209B4">
        <w:rPr>
          <w:spacing w:val="-4"/>
          <w:sz w:val="16"/>
        </w:rPr>
        <w:t>h</w:t>
      </w:r>
      <w:r w:rsidRPr="00C209B4">
        <w:rPr>
          <w:sz w:val="16"/>
        </w:rPr>
        <w:t>e</w:t>
      </w:r>
      <w:r w:rsidRPr="00C209B4">
        <w:rPr>
          <w:spacing w:val="1"/>
          <w:sz w:val="16"/>
        </w:rPr>
        <w:t xml:space="preserve"> </w:t>
      </w:r>
      <w:r w:rsidRPr="00C209B4">
        <w:rPr>
          <w:spacing w:val="2"/>
          <w:sz w:val="16"/>
        </w:rPr>
        <w:t>T</w:t>
      </w:r>
      <w:r w:rsidRPr="00C209B4">
        <w:rPr>
          <w:sz w:val="16"/>
        </w:rPr>
        <w:t>OP_</w:t>
      </w:r>
      <w:r w:rsidRPr="00C209B4">
        <w:rPr>
          <w:spacing w:val="-1"/>
          <w:sz w:val="16"/>
        </w:rPr>
        <w:t>M</w:t>
      </w:r>
      <w:r w:rsidRPr="00C209B4">
        <w:rPr>
          <w:sz w:val="16"/>
        </w:rPr>
        <w:t>UX</w:t>
      </w:r>
      <w:r w:rsidRPr="00C209B4">
        <w:rPr>
          <w:spacing w:val="5"/>
          <w:sz w:val="16"/>
        </w:rPr>
        <w:t xml:space="preserve"> </w:t>
      </w:r>
      <w:r w:rsidRPr="00C209B4">
        <w:rPr>
          <w:spacing w:val="-8"/>
          <w:sz w:val="16"/>
        </w:rPr>
        <w:t>m</w:t>
      </w:r>
      <w:r w:rsidRPr="00C209B4">
        <w:rPr>
          <w:spacing w:val="4"/>
          <w:sz w:val="16"/>
        </w:rPr>
        <w:t>o</w:t>
      </w:r>
      <w:r w:rsidRPr="00C209B4">
        <w:rPr>
          <w:sz w:val="16"/>
        </w:rPr>
        <w:t>d</w:t>
      </w:r>
      <w:r w:rsidRPr="00C209B4">
        <w:rPr>
          <w:spacing w:val="4"/>
          <w:sz w:val="16"/>
        </w:rPr>
        <w:t>u</w:t>
      </w:r>
      <w:r w:rsidRPr="00C209B4">
        <w:rPr>
          <w:spacing w:val="-8"/>
          <w:sz w:val="16"/>
        </w:rPr>
        <w:t>l</w:t>
      </w:r>
      <w:r w:rsidRPr="00C209B4">
        <w:rPr>
          <w:sz w:val="16"/>
        </w:rPr>
        <w:t>e</w:t>
      </w:r>
      <w:r w:rsidRPr="00C209B4">
        <w:rPr>
          <w:spacing w:val="1"/>
          <w:sz w:val="16"/>
        </w:rPr>
        <w:t xml:space="preserve"> </w:t>
      </w:r>
      <w:r w:rsidRPr="00C209B4">
        <w:rPr>
          <w:spacing w:val="4"/>
          <w:sz w:val="16"/>
        </w:rPr>
        <w:t>t</w:t>
      </w:r>
      <w:r w:rsidRPr="00C209B4">
        <w:rPr>
          <w:spacing w:val="-1"/>
          <w:sz w:val="16"/>
        </w:rPr>
        <w:t>a</w:t>
      </w:r>
      <w:r w:rsidRPr="00C209B4">
        <w:rPr>
          <w:sz w:val="16"/>
        </w:rPr>
        <w:t>k</w:t>
      </w:r>
      <w:r w:rsidRPr="00C209B4">
        <w:rPr>
          <w:spacing w:val="-1"/>
          <w:sz w:val="16"/>
        </w:rPr>
        <w:t>e</w:t>
      </w:r>
      <w:r w:rsidRPr="00C209B4">
        <w:rPr>
          <w:sz w:val="16"/>
        </w:rPr>
        <w:t xml:space="preserve">s </w:t>
      </w:r>
      <w:r w:rsidRPr="00C209B4">
        <w:rPr>
          <w:spacing w:val="-4"/>
          <w:sz w:val="16"/>
        </w:rPr>
        <w:t>i</w:t>
      </w:r>
      <w:r w:rsidRPr="00C209B4">
        <w:rPr>
          <w:sz w:val="16"/>
        </w:rPr>
        <w:t>n</w:t>
      </w:r>
      <w:r w:rsidRPr="00C209B4">
        <w:rPr>
          <w:spacing w:val="-2"/>
          <w:sz w:val="16"/>
        </w:rPr>
        <w:t xml:space="preserve"> </w:t>
      </w:r>
      <w:r w:rsidRPr="00C209B4">
        <w:rPr>
          <w:spacing w:val="4"/>
          <w:sz w:val="16"/>
        </w:rPr>
        <w:t>t</w:t>
      </w:r>
      <w:r w:rsidRPr="00C209B4">
        <w:rPr>
          <w:sz w:val="16"/>
        </w:rPr>
        <w:t>wo</w:t>
      </w:r>
      <w:r w:rsidRPr="00C209B4">
        <w:rPr>
          <w:spacing w:val="1"/>
          <w:sz w:val="16"/>
        </w:rPr>
        <w:t xml:space="preserve"> </w:t>
      </w:r>
      <w:r w:rsidRPr="00C209B4">
        <w:rPr>
          <w:sz w:val="16"/>
        </w:rPr>
        <w:t>3</w:t>
      </w:r>
      <w:r w:rsidRPr="00C209B4">
        <w:rPr>
          <w:spacing w:val="3"/>
          <w:sz w:val="16"/>
        </w:rPr>
        <w:t>2</w:t>
      </w:r>
      <w:r w:rsidRPr="00C209B4">
        <w:rPr>
          <w:spacing w:val="1"/>
          <w:sz w:val="16"/>
        </w:rPr>
        <w:t>-</w:t>
      </w:r>
      <w:r w:rsidRPr="00C209B4">
        <w:rPr>
          <w:sz w:val="16"/>
        </w:rPr>
        <w:t>b</w:t>
      </w:r>
      <w:r w:rsidRPr="00C209B4">
        <w:rPr>
          <w:spacing w:val="-8"/>
          <w:sz w:val="16"/>
        </w:rPr>
        <w:t>i</w:t>
      </w:r>
      <w:r w:rsidRPr="00C209B4">
        <w:rPr>
          <w:sz w:val="16"/>
        </w:rPr>
        <w:t>t</w:t>
      </w:r>
      <w:r w:rsidRPr="00C209B4">
        <w:rPr>
          <w:spacing w:val="6"/>
          <w:sz w:val="16"/>
        </w:rPr>
        <w:t xml:space="preserve"> </w:t>
      </w:r>
      <w:r w:rsidRPr="00C209B4">
        <w:rPr>
          <w:spacing w:val="-1"/>
          <w:sz w:val="16"/>
        </w:rPr>
        <w:t>a</w:t>
      </w:r>
      <w:r w:rsidRPr="00C209B4">
        <w:rPr>
          <w:sz w:val="16"/>
        </w:rPr>
        <w:t>dd</w:t>
      </w:r>
      <w:r w:rsidRPr="00C209B4">
        <w:rPr>
          <w:spacing w:val="1"/>
          <w:sz w:val="16"/>
        </w:rPr>
        <w:t>r</w:t>
      </w:r>
      <w:r w:rsidRPr="00C209B4">
        <w:rPr>
          <w:spacing w:val="-1"/>
          <w:sz w:val="16"/>
        </w:rPr>
        <w:t>e</w:t>
      </w:r>
      <w:r w:rsidRPr="00C209B4">
        <w:rPr>
          <w:spacing w:val="-2"/>
          <w:sz w:val="16"/>
        </w:rPr>
        <w:t>ss</w:t>
      </w:r>
      <w:r w:rsidRPr="00C209B4">
        <w:rPr>
          <w:spacing w:val="-1"/>
          <w:sz w:val="16"/>
        </w:rPr>
        <w:t>e</w:t>
      </w:r>
      <w:r w:rsidRPr="00C209B4">
        <w:rPr>
          <w:sz w:val="16"/>
        </w:rPr>
        <w:t xml:space="preserve">s </w:t>
      </w:r>
      <w:r w:rsidRPr="00C209B4">
        <w:rPr>
          <w:spacing w:val="3"/>
          <w:sz w:val="16"/>
        </w:rPr>
        <w:t>a</w:t>
      </w:r>
      <w:r w:rsidRPr="00C209B4">
        <w:rPr>
          <w:spacing w:val="-4"/>
          <w:sz w:val="16"/>
        </w:rPr>
        <w:t>n</w:t>
      </w:r>
      <w:r w:rsidRPr="00C209B4">
        <w:rPr>
          <w:sz w:val="16"/>
        </w:rPr>
        <w:t>d</w:t>
      </w:r>
      <w:r w:rsidRPr="00C209B4">
        <w:rPr>
          <w:spacing w:val="2"/>
          <w:sz w:val="16"/>
        </w:rPr>
        <w:t xml:space="preserve"> </w:t>
      </w:r>
      <w:r w:rsidRPr="00C209B4">
        <w:rPr>
          <w:sz w:val="16"/>
        </w:rPr>
        <w:t>a</w:t>
      </w:r>
      <w:r w:rsidRPr="00C209B4">
        <w:rPr>
          <w:spacing w:val="3"/>
          <w:sz w:val="16"/>
        </w:rPr>
        <w:t xml:space="preserve"> </w:t>
      </w:r>
      <w:r w:rsidRPr="00C209B4">
        <w:rPr>
          <w:spacing w:val="-2"/>
          <w:sz w:val="16"/>
        </w:rPr>
        <w:t>s</w:t>
      </w:r>
      <w:r w:rsidRPr="00C209B4">
        <w:rPr>
          <w:spacing w:val="3"/>
          <w:sz w:val="16"/>
        </w:rPr>
        <w:t>e</w:t>
      </w:r>
      <w:r w:rsidRPr="00C209B4">
        <w:rPr>
          <w:spacing w:val="-4"/>
          <w:sz w:val="16"/>
        </w:rPr>
        <w:t>l</w:t>
      </w:r>
      <w:r w:rsidRPr="00C209B4">
        <w:rPr>
          <w:spacing w:val="-1"/>
          <w:sz w:val="16"/>
        </w:rPr>
        <w:t>ec</w:t>
      </w:r>
      <w:r w:rsidRPr="00C209B4">
        <w:rPr>
          <w:sz w:val="16"/>
        </w:rPr>
        <w:t>t</w:t>
      </w:r>
      <w:r w:rsidRPr="00C209B4">
        <w:rPr>
          <w:spacing w:val="6"/>
          <w:sz w:val="16"/>
        </w:rPr>
        <w:t xml:space="preserve"> </w:t>
      </w:r>
      <w:r w:rsidRPr="00C209B4">
        <w:rPr>
          <w:sz w:val="16"/>
        </w:rPr>
        <w:t>w</w:t>
      </w:r>
      <w:r w:rsidRPr="00C209B4">
        <w:rPr>
          <w:spacing w:val="-8"/>
          <w:sz w:val="16"/>
        </w:rPr>
        <w:t>i</w:t>
      </w:r>
      <w:r w:rsidRPr="00C209B4">
        <w:rPr>
          <w:spacing w:val="1"/>
          <w:sz w:val="16"/>
        </w:rPr>
        <w:t>r</w:t>
      </w:r>
      <w:r w:rsidRPr="00C209B4">
        <w:rPr>
          <w:sz w:val="16"/>
        </w:rPr>
        <w:t>e</w:t>
      </w:r>
      <w:r w:rsidRPr="00C209B4">
        <w:rPr>
          <w:spacing w:val="1"/>
          <w:sz w:val="16"/>
        </w:rPr>
        <w:t xml:space="preserve"> </w:t>
      </w:r>
      <w:r w:rsidRPr="00C209B4">
        <w:rPr>
          <w:spacing w:val="4"/>
          <w:sz w:val="16"/>
        </w:rPr>
        <w:t>t</w:t>
      </w:r>
      <w:r w:rsidRPr="00C209B4">
        <w:rPr>
          <w:spacing w:val="-4"/>
          <w:sz w:val="16"/>
        </w:rPr>
        <w:t>h</w:t>
      </w:r>
      <w:r w:rsidRPr="00C209B4">
        <w:rPr>
          <w:spacing w:val="-1"/>
          <w:sz w:val="16"/>
        </w:rPr>
        <w:t>a</w:t>
      </w:r>
      <w:r w:rsidRPr="00C209B4">
        <w:rPr>
          <w:sz w:val="16"/>
        </w:rPr>
        <w:t>t</w:t>
      </w:r>
      <w:r w:rsidRPr="00C209B4">
        <w:rPr>
          <w:spacing w:val="6"/>
          <w:sz w:val="16"/>
        </w:rPr>
        <w:t xml:space="preserve"> </w:t>
      </w:r>
      <w:r w:rsidRPr="00C209B4">
        <w:rPr>
          <w:sz w:val="16"/>
        </w:rPr>
        <w:t>w</w:t>
      </w:r>
      <w:r w:rsidRPr="00C209B4">
        <w:rPr>
          <w:spacing w:val="-4"/>
          <w:sz w:val="16"/>
        </w:rPr>
        <w:t>i</w:t>
      </w:r>
      <w:r w:rsidRPr="00C209B4">
        <w:rPr>
          <w:sz w:val="16"/>
        </w:rPr>
        <w:t>ll</w:t>
      </w:r>
      <w:r w:rsidRPr="00C209B4">
        <w:rPr>
          <w:spacing w:val="-5"/>
          <w:sz w:val="16"/>
        </w:rPr>
        <w:t xml:space="preserve"> </w:t>
      </w:r>
      <w:r w:rsidRPr="00C209B4">
        <w:rPr>
          <w:spacing w:val="4"/>
          <w:sz w:val="16"/>
        </w:rPr>
        <w:t>d</w:t>
      </w:r>
      <w:r w:rsidRPr="00C209B4">
        <w:rPr>
          <w:spacing w:val="-1"/>
          <w:sz w:val="16"/>
        </w:rPr>
        <w:t>e</w:t>
      </w:r>
      <w:r w:rsidRPr="00C209B4">
        <w:rPr>
          <w:spacing w:val="4"/>
          <w:sz w:val="16"/>
        </w:rPr>
        <w:t>t</w:t>
      </w:r>
      <w:r w:rsidRPr="00C209B4">
        <w:rPr>
          <w:spacing w:val="-1"/>
          <w:sz w:val="16"/>
        </w:rPr>
        <w:t>e</w:t>
      </w:r>
      <w:r w:rsidRPr="00C209B4">
        <w:rPr>
          <w:spacing w:val="1"/>
          <w:sz w:val="16"/>
        </w:rPr>
        <w:t>r</w:t>
      </w:r>
      <w:r w:rsidRPr="00C209B4">
        <w:rPr>
          <w:spacing w:val="-4"/>
          <w:sz w:val="16"/>
        </w:rPr>
        <w:t>mi</w:t>
      </w:r>
      <w:r w:rsidRPr="00C209B4">
        <w:rPr>
          <w:sz w:val="16"/>
        </w:rPr>
        <w:t>ne</w:t>
      </w:r>
      <w:r w:rsidRPr="00C209B4">
        <w:rPr>
          <w:spacing w:val="1"/>
          <w:sz w:val="16"/>
        </w:rPr>
        <w:t xml:space="preserve"> </w:t>
      </w:r>
      <w:r w:rsidRPr="00C209B4">
        <w:rPr>
          <w:spacing w:val="4"/>
          <w:sz w:val="16"/>
        </w:rPr>
        <w:t>t</w:t>
      </w:r>
      <w:r w:rsidRPr="00C209B4">
        <w:rPr>
          <w:spacing w:val="-4"/>
          <w:sz w:val="16"/>
        </w:rPr>
        <w:t>h</w:t>
      </w:r>
      <w:r w:rsidRPr="00C209B4">
        <w:rPr>
          <w:sz w:val="16"/>
        </w:rPr>
        <w:t xml:space="preserve">e </w:t>
      </w:r>
      <w:r w:rsidRPr="00C209B4">
        <w:rPr>
          <w:spacing w:val="1"/>
          <w:sz w:val="16"/>
        </w:rPr>
        <w:t>r</w:t>
      </w:r>
      <w:r w:rsidRPr="00C209B4">
        <w:rPr>
          <w:spacing w:val="-1"/>
          <w:sz w:val="16"/>
        </w:rPr>
        <w:t>e</w:t>
      </w:r>
      <w:r w:rsidRPr="00C209B4">
        <w:rPr>
          <w:spacing w:val="-2"/>
          <w:sz w:val="16"/>
        </w:rPr>
        <w:t>s</w:t>
      </w:r>
      <w:r w:rsidRPr="00C209B4">
        <w:rPr>
          <w:spacing w:val="4"/>
          <w:sz w:val="16"/>
        </w:rPr>
        <w:t>u</w:t>
      </w:r>
      <w:r w:rsidRPr="00C209B4">
        <w:rPr>
          <w:spacing w:val="-8"/>
          <w:sz w:val="16"/>
        </w:rPr>
        <w:t>l</w:t>
      </w:r>
      <w:r w:rsidRPr="00C209B4">
        <w:rPr>
          <w:sz w:val="16"/>
        </w:rPr>
        <w:t>t</w:t>
      </w:r>
      <w:r w:rsidRPr="00C209B4">
        <w:rPr>
          <w:spacing w:val="2"/>
          <w:sz w:val="16"/>
        </w:rPr>
        <w:t xml:space="preserve"> </w:t>
      </w:r>
      <w:r w:rsidRPr="00C209B4">
        <w:rPr>
          <w:spacing w:val="4"/>
          <w:sz w:val="16"/>
        </w:rPr>
        <w:t>t</w:t>
      </w:r>
      <w:r w:rsidRPr="00C209B4">
        <w:rPr>
          <w:spacing w:val="-4"/>
          <w:sz w:val="16"/>
        </w:rPr>
        <w:t>h</w:t>
      </w:r>
      <w:r w:rsidRPr="00C209B4">
        <w:rPr>
          <w:spacing w:val="-1"/>
          <w:sz w:val="16"/>
        </w:rPr>
        <w:t>a</w:t>
      </w:r>
      <w:r w:rsidRPr="00C209B4">
        <w:rPr>
          <w:sz w:val="16"/>
        </w:rPr>
        <w:t>t</w:t>
      </w:r>
      <w:r w:rsidRPr="00C209B4">
        <w:rPr>
          <w:spacing w:val="6"/>
          <w:sz w:val="16"/>
        </w:rPr>
        <w:t xml:space="preserve"> </w:t>
      </w:r>
      <w:r w:rsidRPr="00C209B4">
        <w:rPr>
          <w:sz w:val="16"/>
        </w:rPr>
        <w:t>w</w:t>
      </w:r>
      <w:r w:rsidRPr="00C209B4">
        <w:rPr>
          <w:spacing w:val="-4"/>
          <w:sz w:val="16"/>
        </w:rPr>
        <w:t>i</w:t>
      </w:r>
      <w:r w:rsidRPr="00C209B4">
        <w:rPr>
          <w:sz w:val="16"/>
        </w:rPr>
        <w:t>ll</w:t>
      </w:r>
      <w:r w:rsidRPr="00C209B4">
        <w:rPr>
          <w:spacing w:val="-5"/>
          <w:sz w:val="16"/>
        </w:rPr>
        <w:t xml:space="preserve"> </w:t>
      </w:r>
      <w:r w:rsidRPr="00C209B4">
        <w:rPr>
          <w:sz w:val="16"/>
        </w:rPr>
        <w:t>go</w:t>
      </w:r>
      <w:r w:rsidRPr="00C209B4">
        <w:rPr>
          <w:spacing w:val="6"/>
          <w:sz w:val="16"/>
        </w:rPr>
        <w:t xml:space="preserve"> </w:t>
      </w:r>
      <w:r w:rsidRPr="00C209B4">
        <w:rPr>
          <w:spacing w:val="4"/>
          <w:sz w:val="16"/>
        </w:rPr>
        <w:t>t</w:t>
      </w:r>
      <w:r w:rsidRPr="00C209B4">
        <w:rPr>
          <w:spacing w:val="-4"/>
          <w:sz w:val="16"/>
        </w:rPr>
        <w:t>h</w:t>
      </w:r>
      <w:r w:rsidRPr="00C209B4">
        <w:rPr>
          <w:spacing w:val="-3"/>
          <w:sz w:val="16"/>
        </w:rPr>
        <w:t>r</w:t>
      </w:r>
      <w:r w:rsidRPr="00C209B4">
        <w:rPr>
          <w:spacing w:val="4"/>
          <w:sz w:val="16"/>
        </w:rPr>
        <w:t>o</w:t>
      </w:r>
      <w:r w:rsidRPr="00C209B4">
        <w:rPr>
          <w:sz w:val="16"/>
        </w:rPr>
        <w:t>ugh</w:t>
      </w:r>
      <w:r w:rsidRPr="00C209B4">
        <w:rPr>
          <w:spacing w:val="-2"/>
          <w:sz w:val="16"/>
        </w:rPr>
        <w:t xml:space="preserve"> </w:t>
      </w:r>
      <w:r w:rsidRPr="00C209B4">
        <w:rPr>
          <w:spacing w:val="4"/>
          <w:sz w:val="16"/>
        </w:rPr>
        <w:t>t</w:t>
      </w:r>
      <w:r w:rsidRPr="00C209B4">
        <w:rPr>
          <w:spacing w:val="-4"/>
          <w:sz w:val="16"/>
        </w:rPr>
        <w:t>h</w:t>
      </w:r>
      <w:r w:rsidRPr="00C209B4">
        <w:rPr>
          <w:sz w:val="16"/>
        </w:rPr>
        <w:t>e</w:t>
      </w:r>
      <w:r w:rsidRPr="00C209B4">
        <w:rPr>
          <w:spacing w:val="1"/>
          <w:sz w:val="16"/>
        </w:rPr>
        <w:t xml:space="preserve"> </w:t>
      </w:r>
      <w:r w:rsidRPr="00C209B4">
        <w:rPr>
          <w:spacing w:val="-4"/>
          <w:sz w:val="16"/>
        </w:rPr>
        <w:t>A</w:t>
      </w:r>
      <w:r w:rsidRPr="00C209B4">
        <w:rPr>
          <w:spacing w:val="-2"/>
          <w:sz w:val="16"/>
        </w:rPr>
        <w:t>L</w:t>
      </w:r>
      <w:r w:rsidRPr="00C209B4">
        <w:rPr>
          <w:sz w:val="16"/>
        </w:rPr>
        <w:t>U</w:t>
      </w:r>
      <w:r w:rsidRPr="00C209B4">
        <w:rPr>
          <w:spacing w:val="5"/>
          <w:sz w:val="16"/>
        </w:rPr>
        <w:t xml:space="preserve"> </w:t>
      </w:r>
      <w:r w:rsidRPr="00C209B4">
        <w:rPr>
          <w:spacing w:val="-4"/>
          <w:sz w:val="16"/>
        </w:rPr>
        <w:t>i</w:t>
      </w:r>
      <w:r w:rsidRPr="00C209B4">
        <w:rPr>
          <w:sz w:val="16"/>
        </w:rPr>
        <w:t>n</w:t>
      </w:r>
      <w:r w:rsidRPr="00C209B4">
        <w:rPr>
          <w:spacing w:val="-2"/>
          <w:sz w:val="16"/>
        </w:rPr>
        <w:t xml:space="preserve"> </w:t>
      </w:r>
      <w:r w:rsidRPr="00C209B4">
        <w:rPr>
          <w:spacing w:val="3"/>
          <w:sz w:val="16"/>
        </w:rPr>
        <w:t>w</w:t>
      </w:r>
      <w:r w:rsidRPr="00C209B4">
        <w:rPr>
          <w:sz w:val="16"/>
        </w:rPr>
        <w:t>h</w:t>
      </w:r>
      <w:r w:rsidRPr="00C209B4">
        <w:rPr>
          <w:spacing w:val="-4"/>
          <w:sz w:val="16"/>
        </w:rPr>
        <w:t>i</w:t>
      </w:r>
      <w:r w:rsidRPr="00C209B4">
        <w:rPr>
          <w:spacing w:val="3"/>
          <w:sz w:val="16"/>
        </w:rPr>
        <w:t>c</w:t>
      </w:r>
      <w:r w:rsidRPr="00C209B4">
        <w:rPr>
          <w:sz w:val="16"/>
        </w:rPr>
        <w:t>h</w:t>
      </w:r>
      <w:r w:rsidRPr="00C209B4">
        <w:rPr>
          <w:spacing w:val="-2"/>
          <w:sz w:val="16"/>
        </w:rPr>
        <w:t xml:space="preserve"> </w:t>
      </w:r>
      <w:r w:rsidRPr="00C209B4">
        <w:rPr>
          <w:sz w:val="16"/>
        </w:rPr>
        <w:t>a</w:t>
      </w:r>
      <w:r w:rsidRPr="00C209B4">
        <w:rPr>
          <w:spacing w:val="1"/>
          <w:sz w:val="16"/>
        </w:rPr>
        <w:t xml:space="preserve"> </w:t>
      </w:r>
      <w:r w:rsidRPr="00C209B4">
        <w:rPr>
          <w:sz w:val="16"/>
        </w:rPr>
        <w:t>3</w:t>
      </w:r>
      <w:r w:rsidRPr="00C209B4">
        <w:rPr>
          <w:spacing w:val="5"/>
          <w:sz w:val="16"/>
        </w:rPr>
        <w:t>2</w:t>
      </w:r>
      <w:r w:rsidRPr="00C209B4">
        <w:rPr>
          <w:spacing w:val="1"/>
          <w:sz w:val="16"/>
        </w:rPr>
        <w:t>-</w:t>
      </w:r>
      <w:r w:rsidRPr="00C209B4">
        <w:rPr>
          <w:sz w:val="16"/>
        </w:rPr>
        <w:t>b</w:t>
      </w:r>
      <w:r w:rsidRPr="00C209B4">
        <w:rPr>
          <w:spacing w:val="-8"/>
          <w:sz w:val="16"/>
        </w:rPr>
        <w:t>i</w:t>
      </w:r>
      <w:r w:rsidRPr="00C209B4">
        <w:rPr>
          <w:sz w:val="16"/>
        </w:rPr>
        <w:t>t</w:t>
      </w:r>
      <w:r w:rsidRPr="00C209B4">
        <w:rPr>
          <w:spacing w:val="6"/>
          <w:sz w:val="16"/>
        </w:rPr>
        <w:t xml:space="preserve"> </w:t>
      </w:r>
      <w:r w:rsidRPr="00C209B4">
        <w:rPr>
          <w:spacing w:val="-1"/>
          <w:sz w:val="16"/>
        </w:rPr>
        <w:t>a</w:t>
      </w:r>
      <w:r w:rsidRPr="00C209B4">
        <w:rPr>
          <w:sz w:val="16"/>
        </w:rPr>
        <w:t>dd</w:t>
      </w:r>
      <w:r w:rsidRPr="00C209B4">
        <w:rPr>
          <w:spacing w:val="1"/>
          <w:sz w:val="16"/>
        </w:rPr>
        <w:t>r</w:t>
      </w:r>
      <w:r w:rsidRPr="00C209B4">
        <w:rPr>
          <w:spacing w:val="-1"/>
          <w:sz w:val="16"/>
        </w:rPr>
        <w:t>e</w:t>
      </w:r>
      <w:r w:rsidRPr="00C209B4">
        <w:rPr>
          <w:spacing w:val="-2"/>
          <w:sz w:val="16"/>
        </w:rPr>
        <w:t>s</w:t>
      </w:r>
      <w:r w:rsidRPr="00C209B4">
        <w:rPr>
          <w:sz w:val="16"/>
        </w:rPr>
        <w:t xml:space="preserve">s </w:t>
      </w:r>
      <w:r w:rsidRPr="00C209B4">
        <w:rPr>
          <w:spacing w:val="3"/>
          <w:sz w:val="16"/>
        </w:rPr>
        <w:t>w</w:t>
      </w:r>
      <w:r w:rsidRPr="00C209B4">
        <w:rPr>
          <w:sz w:val="16"/>
        </w:rPr>
        <w:t>i</w:t>
      </w:r>
      <w:r w:rsidRPr="00C209B4">
        <w:rPr>
          <w:spacing w:val="1"/>
          <w:sz w:val="16"/>
        </w:rPr>
        <w:t>l</w:t>
      </w:r>
      <w:r w:rsidRPr="00C209B4">
        <w:rPr>
          <w:sz w:val="16"/>
        </w:rPr>
        <w:t>l</w:t>
      </w:r>
      <w:r w:rsidRPr="00C209B4">
        <w:rPr>
          <w:spacing w:val="-2"/>
          <w:sz w:val="16"/>
        </w:rPr>
        <w:t xml:space="preserve"> </w:t>
      </w:r>
      <w:r w:rsidRPr="00C209B4">
        <w:rPr>
          <w:spacing w:val="-4"/>
          <w:sz w:val="16"/>
        </w:rPr>
        <w:t>h</w:t>
      </w:r>
      <w:r w:rsidRPr="00C209B4">
        <w:rPr>
          <w:spacing w:val="3"/>
          <w:sz w:val="16"/>
        </w:rPr>
        <w:t>a</w:t>
      </w:r>
      <w:r w:rsidRPr="00C209B4">
        <w:rPr>
          <w:spacing w:val="-4"/>
          <w:sz w:val="16"/>
        </w:rPr>
        <w:t>v</w:t>
      </w:r>
      <w:r w:rsidRPr="00C209B4">
        <w:rPr>
          <w:sz w:val="16"/>
        </w:rPr>
        <w:t>e</w:t>
      </w:r>
      <w:r w:rsidRPr="00C209B4">
        <w:rPr>
          <w:spacing w:val="1"/>
          <w:sz w:val="16"/>
        </w:rPr>
        <w:t xml:space="preserve"> </w:t>
      </w:r>
      <w:r w:rsidRPr="00C209B4">
        <w:rPr>
          <w:spacing w:val="4"/>
          <w:sz w:val="16"/>
        </w:rPr>
        <w:t>t</w:t>
      </w:r>
      <w:r w:rsidRPr="00C209B4">
        <w:rPr>
          <w:spacing w:val="-4"/>
          <w:sz w:val="16"/>
        </w:rPr>
        <w:t>h</w:t>
      </w:r>
      <w:r w:rsidRPr="00C209B4">
        <w:rPr>
          <w:spacing w:val="-1"/>
          <w:sz w:val="16"/>
        </w:rPr>
        <w:t>a</w:t>
      </w:r>
      <w:r w:rsidRPr="00C209B4">
        <w:rPr>
          <w:sz w:val="16"/>
        </w:rPr>
        <w:t>t</w:t>
      </w:r>
      <w:r w:rsidRPr="00C209B4">
        <w:rPr>
          <w:spacing w:val="6"/>
          <w:sz w:val="16"/>
        </w:rPr>
        <w:t xml:space="preserve"> </w:t>
      </w:r>
      <w:r w:rsidRPr="00C209B4">
        <w:rPr>
          <w:spacing w:val="1"/>
          <w:sz w:val="16"/>
        </w:rPr>
        <w:t>r</w:t>
      </w:r>
      <w:r w:rsidRPr="00C209B4">
        <w:rPr>
          <w:spacing w:val="-1"/>
          <w:sz w:val="16"/>
        </w:rPr>
        <w:t>e</w:t>
      </w:r>
      <w:r w:rsidRPr="00C209B4">
        <w:rPr>
          <w:spacing w:val="-2"/>
          <w:sz w:val="16"/>
        </w:rPr>
        <w:t>s</w:t>
      </w:r>
      <w:r w:rsidRPr="00C209B4">
        <w:rPr>
          <w:spacing w:val="4"/>
          <w:sz w:val="16"/>
        </w:rPr>
        <w:t>u</w:t>
      </w:r>
      <w:r w:rsidRPr="00C209B4">
        <w:rPr>
          <w:spacing w:val="-8"/>
          <w:sz w:val="16"/>
        </w:rPr>
        <w:t>l</w:t>
      </w:r>
      <w:r w:rsidRPr="00C209B4">
        <w:rPr>
          <w:spacing w:val="4"/>
          <w:sz w:val="16"/>
        </w:rPr>
        <w:t>t</w:t>
      </w:r>
      <w:r w:rsidRPr="00C209B4">
        <w:rPr>
          <w:sz w:val="16"/>
        </w:rPr>
        <w:t>.</w:t>
      </w:r>
    </w:p>
    <w:p w:rsidR="00C860DE" w:rsidRPr="00C209B4" w:rsidRDefault="00C860DE">
      <w:pPr>
        <w:spacing w:line="200" w:lineRule="exact"/>
        <w:rPr>
          <w:sz w:val="16"/>
        </w:rPr>
      </w:pPr>
    </w:p>
    <w:p w:rsidR="00C860DE" w:rsidRPr="00C209B4" w:rsidRDefault="00C860DE">
      <w:pPr>
        <w:spacing w:before="11" w:line="240" w:lineRule="exact"/>
        <w:rPr>
          <w:szCs w:val="24"/>
        </w:rPr>
      </w:pPr>
    </w:p>
    <w:p w:rsidR="00C860DE" w:rsidRPr="00C209B4" w:rsidRDefault="00195183">
      <w:pPr>
        <w:spacing w:before="34" w:line="220" w:lineRule="exact"/>
        <w:ind w:left="3567" w:right="3230"/>
        <w:jc w:val="center"/>
        <w:rPr>
          <w:b/>
          <w:sz w:val="16"/>
        </w:rPr>
      </w:pPr>
      <w:r w:rsidRPr="00C209B4">
        <w:rPr>
          <w:b/>
          <w:spacing w:val="2"/>
          <w:position w:val="-1"/>
          <w:sz w:val="16"/>
        </w:rPr>
        <w:t>T</w:t>
      </w:r>
      <w:r w:rsidRPr="00C209B4">
        <w:rPr>
          <w:b/>
          <w:spacing w:val="-1"/>
          <w:position w:val="-1"/>
          <w:sz w:val="16"/>
        </w:rPr>
        <w:t>a</w:t>
      </w:r>
      <w:r w:rsidRPr="00C209B4">
        <w:rPr>
          <w:b/>
          <w:position w:val="-1"/>
          <w:sz w:val="16"/>
        </w:rPr>
        <w:t>b</w:t>
      </w:r>
      <w:r w:rsidRPr="00C209B4">
        <w:rPr>
          <w:b/>
          <w:spacing w:val="-4"/>
          <w:position w:val="-1"/>
          <w:sz w:val="16"/>
        </w:rPr>
        <w:t>l</w:t>
      </w:r>
      <w:r w:rsidRPr="00C209B4">
        <w:rPr>
          <w:b/>
          <w:position w:val="-1"/>
          <w:sz w:val="16"/>
        </w:rPr>
        <w:t>e</w:t>
      </w:r>
      <w:r w:rsidRPr="00C209B4">
        <w:rPr>
          <w:b/>
          <w:spacing w:val="1"/>
          <w:position w:val="-1"/>
          <w:sz w:val="16"/>
        </w:rPr>
        <w:t xml:space="preserve"> </w:t>
      </w:r>
      <w:r w:rsidRPr="00C209B4">
        <w:rPr>
          <w:b/>
          <w:position w:val="-1"/>
          <w:sz w:val="16"/>
        </w:rPr>
        <w:t>3:</w:t>
      </w:r>
      <w:r w:rsidRPr="00C209B4">
        <w:rPr>
          <w:b/>
          <w:spacing w:val="3"/>
          <w:position w:val="-1"/>
          <w:sz w:val="16"/>
        </w:rPr>
        <w:t xml:space="preserve"> </w:t>
      </w:r>
      <w:proofErr w:type="spellStart"/>
      <w:r w:rsidRPr="00C209B4">
        <w:rPr>
          <w:b/>
          <w:position w:val="-1"/>
          <w:sz w:val="16"/>
        </w:rPr>
        <w:t>t</w:t>
      </w:r>
      <w:r w:rsidRPr="00C209B4">
        <w:rPr>
          <w:b/>
          <w:spacing w:val="4"/>
          <w:position w:val="-1"/>
          <w:sz w:val="16"/>
        </w:rPr>
        <w:t>o</w:t>
      </w:r>
      <w:r w:rsidRPr="00C209B4">
        <w:rPr>
          <w:b/>
          <w:position w:val="-1"/>
          <w:sz w:val="16"/>
        </w:rPr>
        <w:t>p_</w:t>
      </w:r>
      <w:r w:rsidRPr="00C209B4">
        <w:rPr>
          <w:b/>
          <w:spacing w:val="-8"/>
          <w:position w:val="-1"/>
          <w:sz w:val="16"/>
        </w:rPr>
        <w:t>m</w:t>
      </w:r>
      <w:r w:rsidRPr="00C209B4">
        <w:rPr>
          <w:b/>
          <w:position w:val="-1"/>
          <w:sz w:val="16"/>
        </w:rPr>
        <w:t>ux</w:t>
      </w:r>
      <w:proofErr w:type="spellEnd"/>
      <w:r w:rsidRPr="00C209B4">
        <w:rPr>
          <w:b/>
          <w:spacing w:val="-2"/>
          <w:position w:val="-1"/>
          <w:sz w:val="16"/>
        </w:rPr>
        <w:t xml:space="preserve"> </w:t>
      </w:r>
      <w:r w:rsidRPr="00C209B4">
        <w:rPr>
          <w:b/>
          <w:spacing w:val="5"/>
          <w:position w:val="-1"/>
          <w:sz w:val="16"/>
        </w:rPr>
        <w:t>I</w:t>
      </w:r>
      <w:r w:rsidRPr="00C209B4">
        <w:rPr>
          <w:b/>
          <w:spacing w:val="-4"/>
          <w:position w:val="-1"/>
          <w:sz w:val="16"/>
        </w:rPr>
        <w:t>n</w:t>
      </w:r>
      <w:r w:rsidRPr="00C209B4">
        <w:rPr>
          <w:b/>
          <w:position w:val="-1"/>
          <w:sz w:val="16"/>
        </w:rPr>
        <w:t>pu</w:t>
      </w:r>
      <w:r w:rsidRPr="00C209B4">
        <w:rPr>
          <w:b/>
          <w:spacing w:val="4"/>
          <w:position w:val="-1"/>
          <w:sz w:val="16"/>
        </w:rPr>
        <w:t>t</w:t>
      </w:r>
      <w:r w:rsidRPr="00C209B4">
        <w:rPr>
          <w:b/>
          <w:position w:val="-1"/>
          <w:sz w:val="16"/>
        </w:rPr>
        <w:t>s</w:t>
      </w:r>
    </w:p>
    <w:tbl>
      <w:tblPr>
        <w:tblW w:w="0" w:type="auto"/>
        <w:tblInd w:w="218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81"/>
        <w:gridCol w:w="2553"/>
      </w:tblGrid>
      <w:tr w:rsidR="00C860DE" w:rsidRPr="00C209B4">
        <w:trPr>
          <w:trHeight w:hRule="exact" w:val="284"/>
        </w:trPr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60DE" w:rsidRPr="00C209B4" w:rsidRDefault="00195183">
            <w:pPr>
              <w:spacing w:before="4"/>
              <w:ind w:left="104"/>
              <w:rPr>
                <w:sz w:val="16"/>
              </w:rPr>
            </w:pPr>
            <w:r w:rsidRPr="00C209B4">
              <w:rPr>
                <w:sz w:val="16"/>
              </w:rPr>
              <w:t>N</w:t>
            </w:r>
            <w:r w:rsidRPr="00C209B4">
              <w:rPr>
                <w:spacing w:val="3"/>
                <w:sz w:val="16"/>
              </w:rPr>
              <w:t>a</w:t>
            </w:r>
            <w:r w:rsidRPr="00C209B4">
              <w:rPr>
                <w:spacing w:val="-8"/>
                <w:sz w:val="16"/>
              </w:rPr>
              <w:t>m</w:t>
            </w:r>
            <w:r w:rsidRPr="00C209B4">
              <w:rPr>
                <w:sz w:val="16"/>
              </w:rPr>
              <w:t>e</w:t>
            </w:r>
          </w:p>
        </w:tc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60DE" w:rsidRPr="00C209B4" w:rsidRDefault="00195183">
            <w:pPr>
              <w:spacing w:before="4"/>
              <w:ind w:left="103"/>
              <w:rPr>
                <w:sz w:val="16"/>
              </w:rPr>
            </w:pPr>
            <w:r w:rsidRPr="00C209B4">
              <w:rPr>
                <w:spacing w:val="-3"/>
                <w:sz w:val="16"/>
              </w:rPr>
              <w:t>F</w:t>
            </w:r>
            <w:r w:rsidRPr="00C209B4">
              <w:rPr>
                <w:spacing w:val="4"/>
                <w:sz w:val="16"/>
              </w:rPr>
              <w:t>u</w:t>
            </w:r>
            <w:r w:rsidRPr="00C209B4">
              <w:rPr>
                <w:spacing w:val="-4"/>
                <w:sz w:val="16"/>
              </w:rPr>
              <w:t>n</w:t>
            </w:r>
            <w:r w:rsidRPr="00C209B4">
              <w:rPr>
                <w:spacing w:val="-1"/>
                <w:sz w:val="16"/>
              </w:rPr>
              <w:t>c</w:t>
            </w:r>
            <w:r w:rsidRPr="00C209B4">
              <w:rPr>
                <w:spacing w:val="8"/>
                <w:sz w:val="16"/>
              </w:rPr>
              <w:t>t</w:t>
            </w:r>
            <w:r w:rsidRPr="00C209B4">
              <w:rPr>
                <w:spacing w:val="-8"/>
                <w:sz w:val="16"/>
              </w:rPr>
              <w:t>i</w:t>
            </w:r>
            <w:r w:rsidRPr="00C209B4">
              <w:rPr>
                <w:spacing w:val="4"/>
                <w:sz w:val="16"/>
              </w:rPr>
              <w:t>o</w:t>
            </w:r>
            <w:r w:rsidRPr="00C209B4">
              <w:rPr>
                <w:sz w:val="16"/>
              </w:rPr>
              <w:t>n</w:t>
            </w:r>
          </w:p>
        </w:tc>
      </w:tr>
      <w:tr w:rsidR="00C860DE" w:rsidRPr="00C209B4">
        <w:trPr>
          <w:trHeight w:hRule="exact" w:val="284"/>
        </w:trPr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60DE" w:rsidRPr="00C209B4" w:rsidRDefault="00195183">
            <w:pPr>
              <w:spacing w:before="4"/>
              <w:ind w:left="104"/>
              <w:rPr>
                <w:sz w:val="16"/>
              </w:rPr>
            </w:pPr>
            <w:r w:rsidRPr="00C209B4">
              <w:rPr>
                <w:sz w:val="16"/>
              </w:rPr>
              <w:t>a</w:t>
            </w:r>
          </w:p>
        </w:tc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60DE" w:rsidRPr="00C209B4" w:rsidRDefault="00195183">
            <w:pPr>
              <w:spacing w:before="4"/>
              <w:ind w:left="103"/>
              <w:rPr>
                <w:sz w:val="16"/>
              </w:rPr>
            </w:pPr>
            <w:r w:rsidRPr="00C209B4">
              <w:rPr>
                <w:spacing w:val="2"/>
                <w:sz w:val="16"/>
              </w:rPr>
              <w:t>T</w:t>
            </w:r>
            <w:r w:rsidRPr="00C209B4">
              <w:rPr>
                <w:spacing w:val="-4"/>
                <w:sz w:val="16"/>
              </w:rPr>
              <w:t>h</w:t>
            </w:r>
            <w:r w:rsidRPr="00C209B4">
              <w:rPr>
                <w:sz w:val="16"/>
              </w:rPr>
              <w:t>e</w:t>
            </w:r>
            <w:r w:rsidRPr="00C209B4">
              <w:rPr>
                <w:spacing w:val="1"/>
                <w:sz w:val="16"/>
              </w:rPr>
              <w:t xml:space="preserve"> </w:t>
            </w:r>
            <w:r w:rsidRPr="00C209B4">
              <w:rPr>
                <w:sz w:val="16"/>
              </w:rPr>
              <w:t>32</w:t>
            </w:r>
            <w:r w:rsidRPr="00C209B4">
              <w:rPr>
                <w:spacing w:val="1"/>
                <w:sz w:val="16"/>
              </w:rPr>
              <w:t>-</w:t>
            </w:r>
            <w:r w:rsidRPr="00C209B4">
              <w:rPr>
                <w:sz w:val="16"/>
              </w:rPr>
              <w:t>b</w:t>
            </w:r>
            <w:r w:rsidRPr="00C209B4">
              <w:rPr>
                <w:spacing w:val="-8"/>
                <w:sz w:val="16"/>
              </w:rPr>
              <w:t>i</w:t>
            </w:r>
            <w:r w:rsidRPr="00C209B4">
              <w:rPr>
                <w:sz w:val="16"/>
              </w:rPr>
              <w:t>t</w:t>
            </w:r>
            <w:r w:rsidRPr="00C209B4">
              <w:rPr>
                <w:spacing w:val="6"/>
                <w:sz w:val="16"/>
              </w:rPr>
              <w:t xml:space="preserve"> </w:t>
            </w:r>
            <w:r w:rsidRPr="00C209B4">
              <w:rPr>
                <w:spacing w:val="-1"/>
                <w:sz w:val="16"/>
              </w:rPr>
              <w:t>a</w:t>
            </w:r>
            <w:r w:rsidRPr="00C209B4">
              <w:rPr>
                <w:sz w:val="16"/>
              </w:rPr>
              <w:t>dd</w:t>
            </w:r>
            <w:r w:rsidRPr="00C209B4">
              <w:rPr>
                <w:spacing w:val="1"/>
                <w:sz w:val="16"/>
              </w:rPr>
              <w:t>r</w:t>
            </w:r>
            <w:r w:rsidRPr="00C209B4">
              <w:rPr>
                <w:spacing w:val="-1"/>
                <w:sz w:val="16"/>
              </w:rPr>
              <w:t>e</w:t>
            </w:r>
            <w:r w:rsidRPr="00C209B4">
              <w:rPr>
                <w:spacing w:val="-2"/>
                <w:sz w:val="16"/>
              </w:rPr>
              <w:t>s</w:t>
            </w:r>
            <w:r w:rsidRPr="00C209B4">
              <w:rPr>
                <w:sz w:val="16"/>
              </w:rPr>
              <w:t xml:space="preserve">s </w:t>
            </w:r>
            <w:r w:rsidRPr="00C209B4">
              <w:rPr>
                <w:spacing w:val="1"/>
                <w:sz w:val="16"/>
              </w:rPr>
              <w:t>(</w:t>
            </w:r>
            <w:r w:rsidRPr="00C209B4">
              <w:rPr>
                <w:spacing w:val="-2"/>
                <w:sz w:val="16"/>
              </w:rPr>
              <w:t>s</w:t>
            </w:r>
            <w:r w:rsidRPr="00C209B4">
              <w:rPr>
                <w:spacing w:val="4"/>
                <w:sz w:val="16"/>
              </w:rPr>
              <w:t>o</w:t>
            </w:r>
            <w:r w:rsidRPr="00C209B4">
              <w:rPr>
                <w:sz w:val="16"/>
              </w:rPr>
              <w:t>u</w:t>
            </w:r>
            <w:r w:rsidRPr="00C209B4">
              <w:rPr>
                <w:spacing w:val="1"/>
                <w:sz w:val="16"/>
              </w:rPr>
              <w:t>r</w:t>
            </w:r>
            <w:r w:rsidRPr="00C209B4">
              <w:rPr>
                <w:spacing w:val="-1"/>
                <w:sz w:val="16"/>
              </w:rPr>
              <w:t>ce</w:t>
            </w:r>
            <w:r w:rsidRPr="00C209B4">
              <w:rPr>
                <w:sz w:val="16"/>
              </w:rPr>
              <w:t>)</w:t>
            </w:r>
          </w:p>
        </w:tc>
      </w:tr>
      <w:tr w:rsidR="00C860DE" w:rsidRPr="00C209B4">
        <w:trPr>
          <w:trHeight w:hRule="exact" w:val="288"/>
        </w:trPr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60DE" w:rsidRPr="00C209B4" w:rsidRDefault="00195183">
            <w:pPr>
              <w:spacing w:before="4"/>
              <w:ind w:left="104"/>
              <w:rPr>
                <w:sz w:val="16"/>
              </w:rPr>
            </w:pPr>
            <w:r w:rsidRPr="00C209B4">
              <w:rPr>
                <w:sz w:val="16"/>
              </w:rPr>
              <w:t>b</w:t>
            </w:r>
          </w:p>
        </w:tc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60DE" w:rsidRPr="00C209B4" w:rsidRDefault="00195183">
            <w:pPr>
              <w:spacing w:before="4"/>
              <w:ind w:left="103"/>
              <w:rPr>
                <w:sz w:val="16"/>
              </w:rPr>
            </w:pPr>
            <w:r w:rsidRPr="00C209B4">
              <w:rPr>
                <w:spacing w:val="2"/>
                <w:sz w:val="16"/>
              </w:rPr>
              <w:t>T</w:t>
            </w:r>
            <w:r w:rsidRPr="00C209B4">
              <w:rPr>
                <w:spacing w:val="-4"/>
                <w:sz w:val="16"/>
              </w:rPr>
              <w:t>h</w:t>
            </w:r>
            <w:r w:rsidRPr="00C209B4">
              <w:rPr>
                <w:sz w:val="16"/>
              </w:rPr>
              <w:t>e</w:t>
            </w:r>
            <w:r w:rsidRPr="00C209B4">
              <w:rPr>
                <w:spacing w:val="1"/>
                <w:sz w:val="16"/>
              </w:rPr>
              <w:t xml:space="preserve"> </w:t>
            </w:r>
            <w:r w:rsidRPr="00C209B4">
              <w:rPr>
                <w:sz w:val="16"/>
              </w:rPr>
              <w:t>32</w:t>
            </w:r>
            <w:r w:rsidRPr="00C209B4">
              <w:rPr>
                <w:spacing w:val="1"/>
                <w:sz w:val="16"/>
              </w:rPr>
              <w:t>-</w:t>
            </w:r>
            <w:r w:rsidRPr="00C209B4">
              <w:rPr>
                <w:sz w:val="16"/>
              </w:rPr>
              <w:t>b</w:t>
            </w:r>
            <w:r w:rsidRPr="00C209B4">
              <w:rPr>
                <w:spacing w:val="-8"/>
                <w:sz w:val="16"/>
              </w:rPr>
              <w:t>i</w:t>
            </w:r>
            <w:r w:rsidRPr="00C209B4">
              <w:rPr>
                <w:sz w:val="16"/>
              </w:rPr>
              <w:t>t</w:t>
            </w:r>
            <w:r w:rsidRPr="00C209B4">
              <w:rPr>
                <w:spacing w:val="6"/>
                <w:sz w:val="16"/>
              </w:rPr>
              <w:t xml:space="preserve"> </w:t>
            </w:r>
            <w:r w:rsidRPr="00C209B4">
              <w:rPr>
                <w:spacing w:val="-1"/>
                <w:sz w:val="16"/>
              </w:rPr>
              <w:t>a</w:t>
            </w:r>
            <w:r w:rsidRPr="00C209B4">
              <w:rPr>
                <w:sz w:val="16"/>
              </w:rPr>
              <w:t>dd</w:t>
            </w:r>
            <w:r w:rsidRPr="00C209B4">
              <w:rPr>
                <w:spacing w:val="1"/>
                <w:sz w:val="16"/>
              </w:rPr>
              <w:t>r</w:t>
            </w:r>
            <w:r w:rsidRPr="00C209B4">
              <w:rPr>
                <w:spacing w:val="-1"/>
                <w:sz w:val="16"/>
              </w:rPr>
              <w:t>e</w:t>
            </w:r>
            <w:r w:rsidRPr="00C209B4">
              <w:rPr>
                <w:spacing w:val="-2"/>
                <w:sz w:val="16"/>
              </w:rPr>
              <w:t>s</w:t>
            </w:r>
            <w:r w:rsidRPr="00C209B4">
              <w:rPr>
                <w:sz w:val="16"/>
              </w:rPr>
              <w:t xml:space="preserve">s </w:t>
            </w:r>
            <w:r w:rsidRPr="00C209B4">
              <w:rPr>
                <w:spacing w:val="1"/>
                <w:sz w:val="16"/>
              </w:rPr>
              <w:t>(</w:t>
            </w:r>
            <w:r w:rsidRPr="00C209B4">
              <w:rPr>
                <w:spacing w:val="4"/>
                <w:sz w:val="16"/>
              </w:rPr>
              <w:t>t</w:t>
            </w:r>
            <w:r w:rsidRPr="00C209B4">
              <w:rPr>
                <w:spacing w:val="-1"/>
                <w:sz w:val="16"/>
              </w:rPr>
              <w:t>a</w:t>
            </w:r>
            <w:r w:rsidRPr="00C209B4">
              <w:rPr>
                <w:spacing w:val="1"/>
                <w:sz w:val="16"/>
              </w:rPr>
              <w:t>r</w:t>
            </w:r>
            <w:r w:rsidRPr="00C209B4">
              <w:rPr>
                <w:sz w:val="16"/>
              </w:rPr>
              <w:t>g</w:t>
            </w:r>
            <w:r w:rsidRPr="00C209B4">
              <w:rPr>
                <w:spacing w:val="-5"/>
                <w:sz w:val="16"/>
              </w:rPr>
              <w:t>e</w:t>
            </w:r>
            <w:r w:rsidRPr="00C209B4">
              <w:rPr>
                <w:spacing w:val="4"/>
                <w:sz w:val="16"/>
              </w:rPr>
              <w:t>t</w:t>
            </w:r>
            <w:r w:rsidRPr="00C209B4">
              <w:rPr>
                <w:sz w:val="16"/>
              </w:rPr>
              <w:t>)</w:t>
            </w:r>
          </w:p>
        </w:tc>
      </w:tr>
      <w:tr w:rsidR="00C860DE" w:rsidRPr="00C209B4">
        <w:trPr>
          <w:trHeight w:hRule="exact" w:val="308"/>
        </w:trPr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60DE" w:rsidRPr="00C209B4" w:rsidRDefault="00195183">
            <w:pPr>
              <w:ind w:left="104"/>
              <w:rPr>
                <w:sz w:val="16"/>
              </w:rPr>
            </w:pPr>
            <w:proofErr w:type="spellStart"/>
            <w:r w:rsidRPr="00C209B4">
              <w:rPr>
                <w:spacing w:val="3"/>
                <w:sz w:val="16"/>
              </w:rPr>
              <w:t>a</w:t>
            </w:r>
            <w:r w:rsidRPr="00C209B4">
              <w:rPr>
                <w:spacing w:val="-8"/>
                <w:sz w:val="16"/>
              </w:rPr>
              <w:t>l</w:t>
            </w:r>
            <w:r w:rsidRPr="00C209B4">
              <w:rPr>
                <w:spacing w:val="4"/>
                <w:sz w:val="16"/>
              </w:rPr>
              <w:t>u</w:t>
            </w:r>
            <w:r w:rsidRPr="00C209B4">
              <w:rPr>
                <w:spacing w:val="-2"/>
                <w:sz w:val="16"/>
              </w:rPr>
              <w:t>s</w:t>
            </w:r>
            <w:r w:rsidRPr="00C209B4">
              <w:rPr>
                <w:spacing w:val="1"/>
                <w:sz w:val="16"/>
              </w:rPr>
              <w:t>r</w:t>
            </w:r>
            <w:r w:rsidRPr="00C209B4">
              <w:rPr>
                <w:sz w:val="16"/>
              </w:rPr>
              <w:t>c</w:t>
            </w:r>
            <w:proofErr w:type="spellEnd"/>
          </w:p>
        </w:tc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60DE" w:rsidRPr="00C209B4" w:rsidRDefault="00195183">
            <w:pPr>
              <w:ind w:left="103"/>
              <w:rPr>
                <w:sz w:val="16"/>
              </w:rPr>
            </w:pPr>
            <w:r w:rsidRPr="00C209B4">
              <w:rPr>
                <w:spacing w:val="2"/>
                <w:sz w:val="16"/>
              </w:rPr>
              <w:t>T</w:t>
            </w:r>
            <w:r w:rsidRPr="00C209B4">
              <w:rPr>
                <w:spacing w:val="-4"/>
                <w:sz w:val="16"/>
              </w:rPr>
              <w:t>h</w:t>
            </w:r>
            <w:r w:rsidRPr="00C209B4">
              <w:rPr>
                <w:sz w:val="16"/>
              </w:rPr>
              <w:t>e</w:t>
            </w:r>
            <w:r w:rsidRPr="00C209B4">
              <w:rPr>
                <w:spacing w:val="1"/>
                <w:sz w:val="16"/>
              </w:rPr>
              <w:t xml:space="preserve"> </w:t>
            </w:r>
            <w:r w:rsidRPr="00C209B4">
              <w:rPr>
                <w:sz w:val="16"/>
              </w:rPr>
              <w:t>1</w:t>
            </w:r>
            <w:r w:rsidRPr="00C209B4">
              <w:rPr>
                <w:spacing w:val="1"/>
                <w:sz w:val="16"/>
              </w:rPr>
              <w:t>-</w:t>
            </w:r>
            <w:r w:rsidRPr="00C209B4">
              <w:rPr>
                <w:sz w:val="16"/>
              </w:rPr>
              <w:t>b</w:t>
            </w:r>
            <w:r w:rsidRPr="00C209B4">
              <w:rPr>
                <w:spacing w:val="-8"/>
                <w:sz w:val="16"/>
              </w:rPr>
              <w:t>i</w:t>
            </w:r>
            <w:r w:rsidRPr="00C209B4">
              <w:rPr>
                <w:sz w:val="16"/>
              </w:rPr>
              <w:t>t</w:t>
            </w:r>
            <w:r w:rsidRPr="00C209B4">
              <w:rPr>
                <w:spacing w:val="6"/>
                <w:sz w:val="16"/>
              </w:rPr>
              <w:t xml:space="preserve"> </w:t>
            </w:r>
            <w:r w:rsidRPr="00C209B4">
              <w:rPr>
                <w:spacing w:val="-2"/>
                <w:sz w:val="16"/>
              </w:rPr>
              <w:t>s</w:t>
            </w:r>
            <w:r w:rsidRPr="00C209B4">
              <w:rPr>
                <w:spacing w:val="3"/>
                <w:sz w:val="16"/>
              </w:rPr>
              <w:t>e</w:t>
            </w:r>
            <w:r w:rsidRPr="00C209B4">
              <w:rPr>
                <w:spacing w:val="-4"/>
                <w:sz w:val="16"/>
              </w:rPr>
              <w:t>l</w:t>
            </w:r>
            <w:r w:rsidRPr="00C209B4">
              <w:rPr>
                <w:spacing w:val="-1"/>
                <w:sz w:val="16"/>
              </w:rPr>
              <w:t>ec</w:t>
            </w:r>
            <w:r w:rsidRPr="00C209B4">
              <w:rPr>
                <w:sz w:val="16"/>
              </w:rPr>
              <w:t>t</w:t>
            </w:r>
            <w:r w:rsidRPr="00C209B4">
              <w:rPr>
                <w:spacing w:val="6"/>
                <w:sz w:val="16"/>
              </w:rPr>
              <w:t xml:space="preserve"> </w:t>
            </w:r>
            <w:r w:rsidRPr="00C209B4">
              <w:rPr>
                <w:sz w:val="16"/>
              </w:rPr>
              <w:t>w</w:t>
            </w:r>
            <w:r w:rsidRPr="00C209B4">
              <w:rPr>
                <w:spacing w:val="-8"/>
                <w:sz w:val="16"/>
              </w:rPr>
              <w:t>i</w:t>
            </w:r>
            <w:r w:rsidRPr="00C209B4">
              <w:rPr>
                <w:spacing w:val="1"/>
                <w:sz w:val="16"/>
              </w:rPr>
              <w:t>r</w:t>
            </w:r>
            <w:r w:rsidRPr="00C209B4">
              <w:rPr>
                <w:sz w:val="16"/>
              </w:rPr>
              <w:t>e</w:t>
            </w:r>
          </w:p>
        </w:tc>
      </w:tr>
    </w:tbl>
    <w:p w:rsidR="00C860DE" w:rsidRPr="00C209B4" w:rsidRDefault="00C860DE">
      <w:pPr>
        <w:spacing w:before="2" w:line="200" w:lineRule="exact"/>
        <w:rPr>
          <w:sz w:val="16"/>
        </w:rPr>
      </w:pPr>
    </w:p>
    <w:p w:rsidR="00C860DE" w:rsidRPr="00C209B4" w:rsidRDefault="00195183">
      <w:pPr>
        <w:spacing w:before="34" w:line="220" w:lineRule="exact"/>
        <w:ind w:left="3567" w:right="3176"/>
        <w:jc w:val="center"/>
        <w:rPr>
          <w:b/>
          <w:sz w:val="16"/>
        </w:rPr>
      </w:pPr>
      <w:r w:rsidRPr="00C209B4">
        <w:rPr>
          <w:b/>
          <w:spacing w:val="2"/>
          <w:position w:val="-1"/>
          <w:sz w:val="16"/>
        </w:rPr>
        <w:t>T</w:t>
      </w:r>
      <w:r w:rsidRPr="00C209B4">
        <w:rPr>
          <w:b/>
          <w:spacing w:val="-1"/>
          <w:position w:val="-1"/>
          <w:sz w:val="16"/>
        </w:rPr>
        <w:t>a</w:t>
      </w:r>
      <w:r w:rsidRPr="00C209B4">
        <w:rPr>
          <w:b/>
          <w:position w:val="-1"/>
          <w:sz w:val="16"/>
        </w:rPr>
        <w:t>b</w:t>
      </w:r>
      <w:r w:rsidRPr="00C209B4">
        <w:rPr>
          <w:b/>
          <w:spacing w:val="-4"/>
          <w:position w:val="-1"/>
          <w:sz w:val="16"/>
        </w:rPr>
        <w:t>l</w:t>
      </w:r>
      <w:r w:rsidRPr="00C209B4">
        <w:rPr>
          <w:b/>
          <w:position w:val="-1"/>
          <w:sz w:val="16"/>
        </w:rPr>
        <w:t>e</w:t>
      </w:r>
      <w:r w:rsidRPr="00C209B4">
        <w:rPr>
          <w:b/>
          <w:spacing w:val="1"/>
          <w:position w:val="-1"/>
          <w:sz w:val="16"/>
        </w:rPr>
        <w:t xml:space="preserve"> </w:t>
      </w:r>
      <w:r w:rsidRPr="00C209B4">
        <w:rPr>
          <w:b/>
          <w:position w:val="-1"/>
          <w:sz w:val="16"/>
        </w:rPr>
        <w:t>4:</w:t>
      </w:r>
      <w:r w:rsidRPr="00C209B4">
        <w:rPr>
          <w:b/>
          <w:spacing w:val="3"/>
          <w:position w:val="-1"/>
          <w:sz w:val="16"/>
        </w:rPr>
        <w:t xml:space="preserve"> </w:t>
      </w:r>
      <w:proofErr w:type="spellStart"/>
      <w:r w:rsidRPr="00C209B4">
        <w:rPr>
          <w:b/>
          <w:position w:val="-1"/>
          <w:sz w:val="16"/>
        </w:rPr>
        <w:t>t</w:t>
      </w:r>
      <w:r w:rsidRPr="00C209B4">
        <w:rPr>
          <w:b/>
          <w:spacing w:val="4"/>
          <w:position w:val="-1"/>
          <w:sz w:val="16"/>
        </w:rPr>
        <w:t>o</w:t>
      </w:r>
      <w:r w:rsidRPr="00C209B4">
        <w:rPr>
          <w:b/>
          <w:position w:val="-1"/>
          <w:sz w:val="16"/>
        </w:rPr>
        <w:t>p_</w:t>
      </w:r>
      <w:r w:rsidRPr="00C209B4">
        <w:rPr>
          <w:b/>
          <w:spacing w:val="-8"/>
          <w:position w:val="-1"/>
          <w:sz w:val="16"/>
        </w:rPr>
        <w:t>m</w:t>
      </w:r>
      <w:r w:rsidRPr="00C209B4">
        <w:rPr>
          <w:b/>
          <w:position w:val="-1"/>
          <w:sz w:val="16"/>
        </w:rPr>
        <w:t>ux</w:t>
      </w:r>
      <w:proofErr w:type="spellEnd"/>
      <w:r w:rsidRPr="00C209B4">
        <w:rPr>
          <w:b/>
          <w:spacing w:val="-2"/>
          <w:position w:val="-1"/>
          <w:sz w:val="16"/>
        </w:rPr>
        <w:t xml:space="preserve"> </w:t>
      </w:r>
      <w:r w:rsidRPr="00C209B4">
        <w:rPr>
          <w:b/>
          <w:position w:val="-1"/>
          <w:sz w:val="16"/>
        </w:rPr>
        <w:t>Ou</w:t>
      </w:r>
      <w:r w:rsidRPr="00C209B4">
        <w:rPr>
          <w:b/>
          <w:spacing w:val="4"/>
          <w:position w:val="-1"/>
          <w:sz w:val="16"/>
        </w:rPr>
        <w:t>t</w:t>
      </w:r>
      <w:r w:rsidRPr="00C209B4">
        <w:rPr>
          <w:b/>
          <w:position w:val="-1"/>
          <w:sz w:val="16"/>
        </w:rPr>
        <w:t>put</w:t>
      </w:r>
    </w:p>
    <w:tbl>
      <w:tblPr>
        <w:tblW w:w="0" w:type="auto"/>
        <w:tblInd w:w="204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09"/>
        <w:gridCol w:w="3905"/>
      </w:tblGrid>
      <w:tr w:rsidR="00C860DE" w:rsidRPr="00C209B4">
        <w:trPr>
          <w:trHeight w:hRule="exact" w:val="336"/>
        </w:trPr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60DE" w:rsidRPr="00C209B4" w:rsidRDefault="00195183">
            <w:pPr>
              <w:spacing w:before="4"/>
              <w:ind w:left="103"/>
              <w:rPr>
                <w:sz w:val="16"/>
              </w:rPr>
            </w:pPr>
            <w:r w:rsidRPr="00C209B4">
              <w:rPr>
                <w:sz w:val="16"/>
              </w:rPr>
              <w:t>N</w:t>
            </w:r>
            <w:r w:rsidRPr="00C209B4">
              <w:rPr>
                <w:spacing w:val="3"/>
                <w:sz w:val="16"/>
              </w:rPr>
              <w:t>a</w:t>
            </w:r>
            <w:r w:rsidRPr="00C209B4">
              <w:rPr>
                <w:spacing w:val="-8"/>
                <w:sz w:val="16"/>
              </w:rPr>
              <w:t>m</w:t>
            </w:r>
            <w:r w:rsidRPr="00C209B4">
              <w:rPr>
                <w:sz w:val="16"/>
              </w:rPr>
              <w:t>e</w:t>
            </w:r>
          </w:p>
        </w:tc>
        <w:tc>
          <w:tcPr>
            <w:tcW w:w="3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60DE" w:rsidRPr="00C209B4" w:rsidRDefault="00195183">
            <w:pPr>
              <w:spacing w:before="4"/>
              <w:ind w:left="103"/>
              <w:rPr>
                <w:sz w:val="16"/>
              </w:rPr>
            </w:pPr>
            <w:r w:rsidRPr="00C209B4">
              <w:rPr>
                <w:spacing w:val="-3"/>
                <w:sz w:val="16"/>
              </w:rPr>
              <w:t>F</w:t>
            </w:r>
            <w:r w:rsidRPr="00C209B4">
              <w:rPr>
                <w:spacing w:val="4"/>
                <w:sz w:val="16"/>
              </w:rPr>
              <w:t>u</w:t>
            </w:r>
            <w:r w:rsidRPr="00C209B4">
              <w:rPr>
                <w:spacing w:val="-4"/>
                <w:sz w:val="16"/>
              </w:rPr>
              <w:t>n</w:t>
            </w:r>
            <w:r w:rsidRPr="00C209B4">
              <w:rPr>
                <w:spacing w:val="-1"/>
                <w:sz w:val="16"/>
              </w:rPr>
              <w:t>c</w:t>
            </w:r>
            <w:r w:rsidRPr="00C209B4">
              <w:rPr>
                <w:spacing w:val="8"/>
                <w:sz w:val="16"/>
              </w:rPr>
              <w:t>t</w:t>
            </w:r>
            <w:r w:rsidRPr="00C209B4">
              <w:rPr>
                <w:spacing w:val="-8"/>
                <w:sz w:val="16"/>
              </w:rPr>
              <w:t>i</w:t>
            </w:r>
            <w:r w:rsidRPr="00C209B4">
              <w:rPr>
                <w:spacing w:val="4"/>
                <w:sz w:val="16"/>
              </w:rPr>
              <w:t>o</w:t>
            </w:r>
            <w:r w:rsidRPr="00C209B4">
              <w:rPr>
                <w:sz w:val="16"/>
              </w:rPr>
              <w:t>n</w:t>
            </w:r>
          </w:p>
        </w:tc>
      </w:tr>
      <w:tr w:rsidR="00C860DE" w:rsidRPr="00C209B4">
        <w:trPr>
          <w:trHeight w:hRule="exact" w:val="472"/>
        </w:trPr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60DE" w:rsidRPr="00C209B4" w:rsidRDefault="00195183">
            <w:pPr>
              <w:spacing w:before="4"/>
              <w:ind w:left="103"/>
              <w:rPr>
                <w:sz w:val="16"/>
              </w:rPr>
            </w:pPr>
            <w:r w:rsidRPr="00C209B4">
              <w:rPr>
                <w:sz w:val="16"/>
              </w:rPr>
              <w:t>y</w:t>
            </w:r>
          </w:p>
        </w:tc>
        <w:tc>
          <w:tcPr>
            <w:tcW w:w="3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60DE" w:rsidRPr="00C209B4" w:rsidRDefault="00195183">
            <w:pPr>
              <w:spacing w:before="8" w:line="220" w:lineRule="exact"/>
              <w:ind w:left="103" w:right="417"/>
              <w:rPr>
                <w:sz w:val="16"/>
              </w:rPr>
            </w:pPr>
            <w:r w:rsidRPr="00C209B4">
              <w:rPr>
                <w:spacing w:val="2"/>
                <w:sz w:val="16"/>
              </w:rPr>
              <w:t>T</w:t>
            </w:r>
            <w:r w:rsidRPr="00C209B4">
              <w:rPr>
                <w:spacing w:val="-4"/>
                <w:sz w:val="16"/>
              </w:rPr>
              <w:t>h</w:t>
            </w:r>
            <w:r w:rsidRPr="00C209B4">
              <w:rPr>
                <w:sz w:val="16"/>
              </w:rPr>
              <w:t>e</w:t>
            </w:r>
            <w:r w:rsidRPr="00C209B4">
              <w:rPr>
                <w:spacing w:val="1"/>
                <w:sz w:val="16"/>
              </w:rPr>
              <w:t xml:space="preserve"> </w:t>
            </w:r>
            <w:r w:rsidRPr="00C209B4">
              <w:rPr>
                <w:sz w:val="16"/>
              </w:rPr>
              <w:t>32</w:t>
            </w:r>
            <w:r w:rsidRPr="00C209B4">
              <w:rPr>
                <w:spacing w:val="2"/>
                <w:sz w:val="16"/>
              </w:rPr>
              <w:t>-</w:t>
            </w:r>
            <w:r w:rsidRPr="00C209B4">
              <w:rPr>
                <w:sz w:val="16"/>
              </w:rPr>
              <w:t>b</w:t>
            </w:r>
            <w:r w:rsidRPr="00C209B4">
              <w:rPr>
                <w:spacing w:val="-8"/>
                <w:sz w:val="16"/>
              </w:rPr>
              <w:t>i</w:t>
            </w:r>
            <w:r w:rsidRPr="00C209B4">
              <w:rPr>
                <w:sz w:val="16"/>
              </w:rPr>
              <w:t>t</w:t>
            </w:r>
            <w:r w:rsidRPr="00C209B4">
              <w:rPr>
                <w:spacing w:val="7"/>
                <w:sz w:val="16"/>
              </w:rPr>
              <w:t xml:space="preserve"> </w:t>
            </w:r>
            <w:r w:rsidRPr="00C209B4">
              <w:rPr>
                <w:spacing w:val="-1"/>
                <w:sz w:val="16"/>
              </w:rPr>
              <w:t>a</w:t>
            </w:r>
            <w:r w:rsidRPr="00C209B4">
              <w:rPr>
                <w:sz w:val="16"/>
              </w:rPr>
              <w:t>dd</w:t>
            </w:r>
            <w:r w:rsidRPr="00C209B4">
              <w:rPr>
                <w:spacing w:val="1"/>
                <w:sz w:val="16"/>
              </w:rPr>
              <w:t>r</w:t>
            </w:r>
            <w:r w:rsidRPr="00C209B4">
              <w:rPr>
                <w:spacing w:val="-1"/>
                <w:sz w:val="16"/>
              </w:rPr>
              <w:t>e</w:t>
            </w:r>
            <w:r w:rsidRPr="00C209B4">
              <w:rPr>
                <w:spacing w:val="-2"/>
                <w:sz w:val="16"/>
              </w:rPr>
              <w:t>s</w:t>
            </w:r>
            <w:r w:rsidRPr="00C209B4">
              <w:rPr>
                <w:sz w:val="16"/>
              </w:rPr>
              <w:t xml:space="preserve">s </w:t>
            </w:r>
            <w:r w:rsidRPr="00C209B4">
              <w:rPr>
                <w:spacing w:val="4"/>
                <w:sz w:val="16"/>
              </w:rPr>
              <w:t>t</w:t>
            </w:r>
            <w:r w:rsidRPr="00C209B4">
              <w:rPr>
                <w:spacing w:val="-4"/>
                <w:sz w:val="16"/>
              </w:rPr>
              <w:t>h</w:t>
            </w:r>
            <w:r w:rsidRPr="00C209B4">
              <w:rPr>
                <w:spacing w:val="-1"/>
                <w:sz w:val="16"/>
              </w:rPr>
              <w:t>a</w:t>
            </w:r>
            <w:r w:rsidRPr="00C209B4">
              <w:rPr>
                <w:sz w:val="16"/>
              </w:rPr>
              <w:t>t</w:t>
            </w:r>
            <w:r w:rsidRPr="00C209B4">
              <w:rPr>
                <w:spacing w:val="6"/>
                <w:sz w:val="16"/>
              </w:rPr>
              <w:t xml:space="preserve"> </w:t>
            </w:r>
            <w:r w:rsidRPr="00C209B4">
              <w:rPr>
                <w:spacing w:val="-5"/>
                <w:sz w:val="16"/>
              </w:rPr>
              <w:t>c</w:t>
            </w:r>
            <w:r w:rsidRPr="00C209B4">
              <w:rPr>
                <w:spacing w:val="4"/>
                <w:sz w:val="16"/>
              </w:rPr>
              <w:t>o</w:t>
            </w:r>
            <w:r w:rsidRPr="00C209B4">
              <w:rPr>
                <w:spacing w:val="-4"/>
                <w:sz w:val="16"/>
              </w:rPr>
              <w:t>n</w:t>
            </w:r>
            <w:r w:rsidRPr="00C209B4">
              <w:rPr>
                <w:spacing w:val="4"/>
                <w:sz w:val="16"/>
              </w:rPr>
              <w:t>t</w:t>
            </w:r>
            <w:r w:rsidRPr="00C209B4">
              <w:rPr>
                <w:spacing w:val="-1"/>
                <w:sz w:val="16"/>
              </w:rPr>
              <w:t>a</w:t>
            </w:r>
            <w:r w:rsidRPr="00C209B4">
              <w:rPr>
                <w:spacing w:val="-4"/>
                <w:sz w:val="16"/>
              </w:rPr>
              <w:t>i</w:t>
            </w:r>
            <w:r w:rsidRPr="00C209B4">
              <w:rPr>
                <w:sz w:val="16"/>
              </w:rPr>
              <w:t xml:space="preserve">ns </w:t>
            </w:r>
            <w:r w:rsidRPr="00C209B4">
              <w:rPr>
                <w:spacing w:val="4"/>
                <w:sz w:val="16"/>
              </w:rPr>
              <w:t>t</w:t>
            </w:r>
            <w:r w:rsidRPr="00C209B4">
              <w:rPr>
                <w:spacing w:val="-4"/>
                <w:sz w:val="16"/>
              </w:rPr>
              <w:t>h</w:t>
            </w:r>
            <w:r w:rsidRPr="00C209B4">
              <w:rPr>
                <w:sz w:val="16"/>
              </w:rPr>
              <w:t>e</w:t>
            </w:r>
            <w:r w:rsidRPr="00C209B4">
              <w:rPr>
                <w:spacing w:val="4"/>
                <w:sz w:val="16"/>
              </w:rPr>
              <w:t xml:space="preserve"> </w:t>
            </w:r>
            <w:r w:rsidRPr="00C209B4">
              <w:rPr>
                <w:spacing w:val="1"/>
                <w:sz w:val="16"/>
              </w:rPr>
              <w:t>r</w:t>
            </w:r>
            <w:r w:rsidRPr="00C209B4">
              <w:rPr>
                <w:spacing w:val="-1"/>
                <w:sz w:val="16"/>
              </w:rPr>
              <w:t>e</w:t>
            </w:r>
            <w:r w:rsidRPr="00C209B4">
              <w:rPr>
                <w:spacing w:val="-2"/>
                <w:sz w:val="16"/>
              </w:rPr>
              <w:t>s</w:t>
            </w:r>
            <w:r w:rsidRPr="00C209B4">
              <w:rPr>
                <w:spacing w:val="4"/>
                <w:sz w:val="16"/>
              </w:rPr>
              <w:t>u</w:t>
            </w:r>
            <w:r w:rsidRPr="00C209B4">
              <w:rPr>
                <w:spacing w:val="-8"/>
                <w:sz w:val="16"/>
              </w:rPr>
              <w:t>l</w:t>
            </w:r>
            <w:r w:rsidRPr="00C209B4">
              <w:rPr>
                <w:sz w:val="16"/>
              </w:rPr>
              <w:t xml:space="preserve">t </w:t>
            </w:r>
            <w:r w:rsidRPr="00C209B4">
              <w:rPr>
                <w:spacing w:val="4"/>
                <w:sz w:val="16"/>
              </w:rPr>
              <w:t>t</w:t>
            </w:r>
            <w:r w:rsidRPr="00C209B4">
              <w:rPr>
                <w:spacing w:val="-4"/>
                <w:sz w:val="16"/>
              </w:rPr>
              <w:t>h</w:t>
            </w:r>
            <w:r w:rsidRPr="00C209B4">
              <w:rPr>
                <w:spacing w:val="-1"/>
                <w:sz w:val="16"/>
              </w:rPr>
              <w:t>a</w:t>
            </w:r>
            <w:r w:rsidRPr="00C209B4">
              <w:rPr>
                <w:sz w:val="16"/>
              </w:rPr>
              <w:t>t</w:t>
            </w:r>
            <w:r w:rsidRPr="00C209B4">
              <w:rPr>
                <w:spacing w:val="2"/>
                <w:sz w:val="16"/>
              </w:rPr>
              <w:t xml:space="preserve"> </w:t>
            </w:r>
            <w:r w:rsidRPr="00C209B4">
              <w:rPr>
                <w:spacing w:val="-4"/>
                <w:sz w:val="16"/>
              </w:rPr>
              <w:t>g</w:t>
            </w:r>
            <w:r w:rsidRPr="00C209B4">
              <w:rPr>
                <w:spacing w:val="4"/>
                <w:sz w:val="16"/>
              </w:rPr>
              <w:t>o</w:t>
            </w:r>
            <w:r w:rsidRPr="00C209B4">
              <w:rPr>
                <w:spacing w:val="-1"/>
                <w:sz w:val="16"/>
              </w:rPr>
              <w:t>e</w:t>
            </w:r>
            <w:r w:rsidRPr="00C209B4">
              <w:rPr>
                <w:sz w:val="16"/>
              </w:rPr>
              <w:t>s to</w:t>
            </w:r>
            <w:r w:rsidRPr="00C209B4">
              <w:rPr>
                <w:spacing w:val="-2"/>
                <w:sz w:val="16"/>
              </w:rPr>
              <w:t xml:space="preserve"> </w:t>
            </w:r>
            <w:r w:rsidRPr="00C209B4">
              <w:rPr>
                <w:spacing w:val="4"/>
                <w:sz w:val="16"/>
              </w:rPr>
              <w:t>t</w:t>
            </w:r>
            <w:r w:rsidRPr="00C209B4">
              <w:rPr>
                <w:spacing w:val="-4"/>
                <w:sz w:val="16"/>
              </w:rPr>
              <w:t>h</w:t>
            </w:r>
            <w:r w:rsidRPr="00C209B4">
              <w:rPr>
                <w:sz w:val="16"/>
              </w:rPr>
              <w:t>e</w:t>
            </w:r>
            <w:r w:rsidRPr="00C209B4">
              <w:rPr>
                <w:spacing w:val="1"/>
                <w:sz w:val="16"/>
              </w:rPr>
              <w:t xml:space="preserve"> </w:t>
            </w:r>
            <w:r w:rsidRPr="00C209B4">
              <w:rPr>
                <w:spacing w:val="-4"/>
                <w:sz w:val="16"/>
              </w:rPr>
              <w:t>A</w:t>
            </w:r>
            <w:r w:rsidRPr="00C209B4">
              <w:rPr>
                <w:spacing w:val="-2"/>
                <w:sz w:val="16"/>
              </w:rPr>
              <w:t>L</w:t>
            </w:r>
            <w:r w:rsidRPr="00C209B4">
              <w:rPr>
                <w:sz w:val="16"/>
              </w:rPr>
              <w:t>U</w:t>
            </w:r>
          </w:p>
        </w:tc>
      </w:tr>
    </w:tbl>
    <w:p w:rsidR="00C860DE" w:rsidRPr="00C209B4" w:rsidRDefault="00C860DE">
      <w:pPr>
        <w:spacing w:before="2" w:line="200" w:lineRule="exact"/>
        <w:rPr>
          <w:sz w:val="16"/>
        </w:rPr>
      </w:pPr>
    </w:p>
    <w:p w:rsidR="00C860DE" w:rsidRPr="00C209B4" w:rsidRDefault="00195183">
      <w:pPr>
        <w:spacing w:before="38" w:line="220" w:lineRule="exact"/>
        <w:ind w:left="957" w:right="296"/>
        <w:rPr>
          <w:sz w:val="16"/>
        </w:rPr>
      </w:pPr>
      <w:r w:rsidRPr="00C209B4">
        <w:rPr>
          <w:spacing w:val="2"/>
          <w:sz w:val="16"/>
        </w:rPr>
        <w:t>T</w:t>
      </w:r>
      <w:r w:rsidRPr="00C209B4">
        <w:rPr>
          <w:spacing w:val="-4"/>
          <w:sz w:val="16"/>
        </w:rPr>
        <w:t>h</w:t>
      </w:r>
      <w:r w:rsidRPr="00C209B4">
        <w:rPr>
          <w:sz w:val="16"/>
        </w:rPr>
        <w:t>e</w:t>
      </w:r>
      <w:r w:rsidRPr="00C209B4">
        <w:rPr>
          <w:spacing w:val="1"/>
          <w:sz w:val="16"/>
        </w:rPr>
        <w:t xml:space="preserve"> </w:t>
      </w:r>
      <w:r w:rsidRPr="00C209B4">
        <w:rPr>
          <w:spacing w:val="-1"/>
          <w:sz w:val="16"/>
        </w:rPr>
        <w:t>B</w:t>
      </w:r>
      <w:r w:rsidRPr="00C209B4">
        <w:rPr>
          <w:sz w:val="16"/>
        </w:rPr>
        <w:t>O</w:t>
      </w:r>
      <w:r w:rsidRPr="00C209B4">
        <w:rPr>
          <w:spacing w:val="1"/>
          <w:sz w:val="16"/>
        </w:rPr>
        <w:t>T</w:t>
      </w:r>
      <w:r w:rsidRPr="00C209B4">
        <w:rPr>
          <w:spacing w:val="2"/>
          <w:sz w:val="16"/>
        </w:rPr>
        <w:t>T</w:t>
      </w:r>
      <w:r w:rsidRPr="00C209B4">
        <w:rPr>
          <w:sz w:val="16"/>
        </w:rPr>
        <w:t>O</w:t>
      </w:r>
      <w:r w:rsidRPr="00C209B4">
        <w:rPr>
          <w:spacing w:val="-2"/>
          <w:sz w:val="16"/>
        </w:rPr>
        <w:t>M</w:t>
      </w:r>
      <w:r w:rsidRPr="00C209B4">
        <w:rPr>
          <w:sz w:val="16"/>
        </w:rPr>
        <w:t>_</w:t>
      </w:r>
      <w:r w:rsidRPr="00C209B4">
        <w:rPr>
          <w:spacing w:val="-2"/>
          <w:sz w:val="16"/>
        </w:rPr>
        <w:t>M</w:t>
      </w:r>
      <w:r w:rsidRPr="00C209B4">
        <w:rPr>
          <w:sz w:val="16"/>
        </w:rPr>
        <w:t>UX</w:t>
      </w:r>
      <w:r w:rsidRPr="00C209B4">
        <w:rPr>
          <w:spacing w:val="5"/>
          <w:sz w:val="16"/>
        </w:rPr>
        <w:t xml:space="preserve"> </w:t>
      </w:r>
      <w:r w:rsidRPr="00C209B4">
        <w:rPr>
          <w:spacing w:val="-8"/>
          <w:sz w:val="16"/>
        </w:rPr>
        <w:t>m</w:t>
      </w:r>
      <w:r w:rsidRPr="00C209B4">
        <w:rPr>
          <w:spacing w:val="4"/>
          <w:sz w:val="16"/>
        </w:rPr>
        <w:t>o</w:t>
      </w:r>
      <w:r w:rsidRPr="00C209B4">
        <w:rPr>
          <w:sz w:val="16"/>
        </w:rPr>
        <w:t>d</w:t>
      </w:r>
      <w:r w:rsidRPr="00C209B4">
        <w:rPr>
          <w:spacing w:val="4"/>
          <w:sz w:val="16"/>
        </w:rPr>
        <w:t>u</w:t>
      </w:r>
      <w:r w:rsidRPr="00C209B4">
        <w:rPr>
          <w:spacing w:val="-8"/>
          <w:sz w:val="16"/>
        </w:rPr>
        <w:t>l</w:t>
      </w:r>
      <w:r w:rsidRPr="00C209B4">
        <w:rPr>
          <w:sz w:val="16"/>
        </w:rPr>
        <w:t>e</w:t>
      </w:r>
      <w:r w:rsidRPr="00C209B4">
        <w:rPr>
          <w:spacing w:val="1"/>
          <w:sz w:val="16"/>
        </w:rPr>
        <w:t xml:space="preserve"> </w:t>
      </w:r>
      <w:r w:rsidRPr="00C209B4">
        <w:rPr>
          <w:sz w:val="16"/>
        </w:rPr>
        <w:t>w</w:t>
      </w:r>
      <w:r w:rsidRPr="00C209B4">
        <w:rPr>
          <w:spacing w:val="3"/>
          <w:sz w:val="16"/>
        </w:rPr>
        <w:t>o</w:t>
      </w:r>
      <w:r w:rsidRPr="00C209B4">
        <w:rPr>
          <w:spacing w:val="1"/>
          <w:sz w:val="16"/>
        </w:rPr>
        <w:t>r</w:t>
      </w:r>
      <w:r w:rsidRPr="00C209B4">
        <w:rPr>
          <w:sz w:val="16"/>
        </w:rPr>
        <w:t xml:space="preserve">ks </w:t>
      </w:r>
      <w:r w:rsidRPr="00C209B4">
        <w:rPr>
          <w:spacing w:val="2"/>
          <w:sz w:val="16"/>
        </w:rPr>
        <w:t>s</w:t>
      </w:r>
      <w:r w:rsidRPr="00C209B4">
        <w:rPr>
          <w:spacing w:val="-4"/>
          <w:sz w:val="16"/>
        </w:rPr>
        <w:t>i</w:t>
      </w:r>
      <w:r w:rsidRPr="00C209B4">
        <w:rPr>
          <w:sz w:val="16"/>
        </w:rPr>
        <w:t>m</w:t>
      </w:r>
      <w:r w:rsidRPr="00C209B4">
        <w:rPr>
          <w:spacing w:val="1"/>
          <w:sz w:val="16"/>
        </w:rPr>
        <w:t>i</w:t>
      </w:r>
      <w:r w:rsidRPr="00C209B4">
        <w:rPr>
          <w:spacing w:val="-4"/>
          <w:sz w:val="16"/>
        </w:rPr>
        <w:t>l</w:t>
      </w:r>
      <w:r w:rsidRPr="00C209B4">
        <w:rPr>
          <w:spacing w:val="-1"/>
          <w:sz w:val="16"/>
        </w:rPr>
        <w:t>a</w:t>
      </w:r>
      <w:r w:rsidRPr="00C209B4">
        <w:rPr>
          <w:spacing w:val="5"/>
          <w:sz w:val="16"/>
        </w:rPr>
        <w:t>r</w:t>
      </w:r>
      <w:r w:rsidRPr="00C209B4">
        <w:rPr>
          <w:spacing w:val="-4"/>
          <w:sz w:val="16"/>
        </w:rPr>
        <w:t>l</w:t>
      </w:r>
      <w:r w:rsidRPr="00C209B4">
        <w:rPr>
          <w:sz w:val="16"/>
        </w:rPr>
        <w:t>y</w:t>
      </w:r>
      <w:r w:rsidRPr="00C209B4">
        <w:rPr>
          <w:spacing w:val="-2"/>
          <w:sz w:val="16"/>
        </w:rPr>
        <w:t xml:space="preserve"> </w:t>
      </w:r>
      <w:r w:rsidRPr="00C209B4">
        <w:rPr>
          <w:spacing w:val="4"/>
          <w:sz w:val="16"/>
        </w:rPr>
        <w:t>t</w:t>
      </w:r>
      <w:r w:rsidRPr="00C209B4">
        <w:rPr>
          <w:sz w:val="16"/>
        </w:rPr>
        <w:t>o</w:t>
      </w:r>
      <w:r w:rsidRPr="00C209B4">
        <w:rPr>
          <w:spacing w:val="-2"/>
          <w:sz w:val="16"/>
        </w:rPr>
        <w:t xml:space="preserve"> </w:t>
      </w:r>
      <w:r w:rsidRPr="00C209B4">
        <w:rPr>
          <w:sz w:val="16"/>
        </w:rPr>
        <w:t>t</w:t>
      </w:r>
      <w:r w:rsidRPr="00C209B4">
        <w:rPr>
          <w:spacing w:val="-4"/>
          <w:sz w:val="16"/>
        </w:rPr>
        <w:t>h</w:t>
      </w:r>
      <w:r w:rsidRPr="00C209B4">
        <w:rPr>
          <w:sz w:val="16"/>
        </w:rPr>
        <w:t>e</w:t>
      </w:r>
      <w:r w:rsidRPr="00C209B4">
        <w:rPr>
          <w:spacing w:val="1"/>
          <w:sz w:val="16"/>
        </w:rPr>
        <w:t xml:space="preserve"> </w:t>
      </w:r>
      <w:r w:rsidRPr="00C209B4">
        <w:rPr>
          <w:spacing w:val="2"/>
          <w:sz w:val="16"/>
        </w:rPr>
        <w:t>T</w:t>
      </w:r>
      <w:r w:rsidRPr="00C209B4">
        <w:rPr>
          <w:sz w:val="16"/>
        </w:rPr>
        <w:t>OP_</w:t>
      </w:r>
      <w:r w:rsidRPr="00C209B4">
        <w:rPr>
          <w:spacing w:val="-1"/>
          <w:sz w:val="16"/>
        </w:rPr>
        <w:t>M</w:t>
      </w:r>
      <w:r w:rsidRPr="00C209B4">
        <w:rPr>
          <w:sz w:val="16"/>
        </w:rPr>
        <w:t>UX</w:t>
      </w:r>
      <w:r w:rsidRPr="00C209B4">
        <w:rPr>
          <w:spacing w:val="5"/>
          <w:sz w:val="16"/>
        </w:rPr>
        <w:t xml:space="preserve"> </w:t>
      </w:r>
      <w:r w:rsidRPr="00C209B4">
        <w:rPr>
          <w:spacing w:val="-8"/>
          <w:sz w:val="16"/>
        </w:rPr>
        <w:t>m</w:t>
      </w:r>
      <w:r w:rsidRPr="00C209B4">
        <w:rPr>
          <w:spacing w:val="4"/>
          <w:sz w:val="16"/>
        </w:rPr>
        <w:t>o</w:t>
      </w:r>
      <w:r w:rsidRPr="00C209B4">
        <w:rPr>
          <w:sz w:val="16"/>
        </w:rPr>
        <w:t>d</w:t>
      </w:r>
      <w:r w:rsidRPr="00C209B4">
        <w:rPr>
          <w:spacing w:val="4"/>
          <w:sz w:val="16"/>
        </w:rPr>
        <w:t>u</w:t>
      </w:r>
      <w:r w:rsidRPr="00C209B4">
        <w:rPr>
          <w:spacing w:val="-8"/>
          <w:sz w:val="16"/>
        </w:rPr>
        <w:t>l</w:t>
      </w:r>
      <w:r w:rsidRPr="00C209B4">
        <w:rPr>
          <w:spacing w:val="-1"/>
          <w:sz w:val="16"/>
        </w:rPr>
        <w:t>e</w:t>
      </w:r>
      <w:r w:rsidRPr="00C209B4">
        <w:rPr>
          <w:sz w:val="16"/>
        </w:rPr>
        <w:t>,</w:t>
      </w:r>
      <w:r w:rsidRPr="00C209B4">
        <w:rPr>
          <w:spacing w:val="4"/>
          <w:sz w:val="16"/>
        </w:rPr>
        <w:t xml:space="preserve"> </w:t>
      </w:r>
      <w:r w:rsidRPr="00C209B4">
        <w:rPr>
          <w:spacing w:val="-4"/>
          <w:sz w:val="16"/>
        </w:rPr>
        <w:t>b</w:t>
      </w:r>
      <w:r w:rsidRPr="00C209B4">
        <w:rPr>
          <w:sz w:val="16"/>
        </w:rPr>
        <w:t>ut</w:t>
      </w:r>
      <w:r w:rsidRPr="00C209B4">
        <w:rPr>
          <w:spacing w:val="6"/>
          <w:sz w:val="16"/>
        </w:rPr>
        <w:t xml:space="preserve"> </w:t>
      </w:r>
      <w:r w:rsidRPr="00C209B4">
        <w:rPr>
          <w:spacing w:val="4"/>
          <w:sz w:val="16"/>
        </w:rPr>
        <w:t>t</w:t>
      </w:r>
      <w:r w:rsidRPr="00C209B4">
        <w:rPr>
          <w:spacing w:val="-4"/>
          <w:sz w:val="16"/>
        </w:rPr>
        <w:t>h</w:t>
      </w:r>
      <w:r w:rsidRPr="00C209B4">
        <w:rPr>
          <w:sz w:val="16"/>
        </w:rPr>
        <w:t>e</w:t>
      </w:r>
      <w:r w:rsidRPr="00C209B4">
        <w:rPr>
          <w:spacing w:val="1"/>
          <w:sz w:val="16"/>
        </w:rPr>
        <w:t xml:space="preserve"> </w:t>
      </w:r>
      <w:r w:rsidRPr="00C209B4">
        <w:rPr>
          <w:sz w:val="16"/>
        </w:rPr>
        <w:t>d</w:t>
      </w:r>
      <w:r w:rsidRPr="00C209B4">
        <w:rPr>
          <w:spacing w:val="-4"/>
          <w:sz w:val="16"/>
        </w:rPr>
        <w:t>i</w:t>
      </w:r>
      <w:r w:rsidRPr="00C209B4">
        <w:rPr>
          <w:spacing w:val="-3"/>
          <w:sz w:val="16"/>
        </w:rPr>
        <w:t>ff</w:t>
      </w:r>
      <w:r w:rsidRPr="00C209B4">
        <w:rPr>
          <w:spacing w:val="-1"/>
          <w:sz w:val="16"/>
        </w:rPr>
        <w:t>e</w:t>
      </w:r>
      <w:r w:rsidRPr="00C209B4">
        <w:rPr>
          <w:spacing w:val="5"/>
          <w:sz w:val="16"/>
        </w:rPr>
        <w:t>r</w:t>
      </w:r>
      <w:r w:rsidRPr="00C209B4">
        <w:rPr>
          <w:spacing w:val="3"/>
          <w:sz w:val="16"/>
        </w:rPr>
        <w:t>e</w:t>
      </w:r>
      <w:r w:rsidRPr="00C209B4">
        <w:rPr>
          <w:spacing w:val="-4"/>
          <w:sz w:val="16"/>
        </w:rPr>
        <w:t>n</w:t>
      </w:r>
      <w:r w:rsidRPr="00C209B4">
        <w:rPr>
          <w:spacing w:val="-1"/>
          <w:sz w:val="16"/>
        </w:rPr>
        <w:t>c</w:t>
      </w:r>
      <w:r w:rsidRPr="00C209B4">
        <w:rPr>
          <w:sz w:val="16"/>
        </w:rPr>
        <w:t>e</w:t>
      </w:r>
      <w:r w:rsidRPr="00C209B4">
        <w:rPr>
          <w:spacing w:val="5"/>
          <w:sz w:val="16"/>
        </w:rPr>
        <w:t xml:space="preserve"> </w:t>
      </w:r>
      <w:r w:rsidRPr="00C209B4">
        <w:rPr>
          <w:spacing w:val="-4"/>
          <w:sz w:val="16"/>
        </w:rPr>
        <w:t>i</w:t>
      </w:r>
      <w:r w:rsidRPr="00C209B4">
        <w:rPr>
          <w:sz w:val="16"/>
        </w:rPr>
        <w:t xml:space="preserve">s </w:t>
      </w:r>
      <w:r w:rsidRPr="00C209B4">
        <w:rPr>
          <w:spacing w:val="4"/>
          <w:sz w:val="16"/>
        </w:rPr>
        <w:t>t</w:t>
      </w:r>
      <w:r w:rsidRPr="00C209B4">
        <w:rPr>
          <w:spacing w:val="-4"/>
          <w:sz w:val="16"/>
        </w:rPr>
        <w:t>h</w:t>
      </w:r>
      <w:r w:rsidRPr="00C209B4">
        <w:rPr>
          <w:spacing w:val="-1"/>
          <w:sz w:val="16"/>
        </w:rPr>
        <w:t>a</w:t>
      </w:r>
      <w:r w:rsidRPr="00C209B4">
        <w:rPr>
          <w:sz w:val="16"/>
        </w:rPr>
        <w:t>t</w:t>
      </w:r>
      <w:r w:rsidRPr="00C209B4">
        <w:rPr>
          <w:spacing w:val="2"/>
          <w:sz w:val="16"/>
        </w:rPr>
        <w:t xml:space="preserve"> </w:t>
      </w:r>
      <w:r w:rsidRPr="00C209B4">
        <w:rPr>
          <w:spacing w:val="-8"/>
          <w:sz w:val="16"/>
        </w:rPr>
        <w:t>i</w:t>
      </w:r>
      <w:r w:rsidRPr="00C209B4">
        <w:rPr>
          <w:sz w:val="16"/>
        </w:rPr>
        <w:t>t</w:t>
      </w:r>
      <w:r w:rsidRPr="00C209B4">
        <w:rPr>
          <w:spacing w:val="6"/>
          <w:sz w:val="16"/>
        </w:rPr>
        <w:t xml:space="preserve"> </w:t>
      </w:r>
      <w:r w:rsidRPr="00C209B4">
        <w:rPr>
          <w:spacing w:val="4"/>
          <w:sz w:val="16"/>
        </w:rPr>
        <w:t>t</w:t>
      </w:r>
      <w:r w:rsidRPr="00C209B4">
        <w:rPr>
          <w:spacing w:val="-1"/>
          <w:sz w:val="16"/>
        </w:rPr>
        <w:t>a</w:t>
      </w:r>
      <w:r w:rsidRPr="00C209B4">
        <w:rPr>
          <w:sz w:val="16"/>
        </w:rPr>
        <w:t>k</w:t>
      </w:r>
      <w:r w:rsidRPr="00C209B4">
        <w:rPr>
          <w:spacing w:val="-1"/>
          <w:sz w:val="16"/>
        </w:rPr>
        <w:t>e</w:t>
      </w:r>
      <w:r w:rsidRPr="00C209B4">
        <w:rPr>
          <w:sz w:val="16"/>
        </w:rPr>
        <w:t xml:space="preserve">s </w:t>
      </w:r>
      <w:r w:rsidRPr="00C209B4">
        <w:rPr>
          <w:spacing w:val="-4"/>
          <w:sz w:val="16"/>
        </w:rPr>
        <w:t>i</w:t>
      </w:r>
      <w:r w:rsidRPr="00C209B4">
        <w:rPr>
          <w:sz w:val="16"/>
        </w:rPr>
        <w:t>n</w:t>
      </w:r>
      <w:r w:rsidRPr="00C209B4">
        <w:rPr>
          <w:spacing w:val="-2"/>
          <w:sz w:val="16"/>
        </w:rPr>
        <w:t xml:space="preserve"> </w:t>
      </w:r>
      <w:r w:rsidRPr="00C209B4">
        <w:rPr>
          <w:spacing w:val="4"/>
          <w:sz w:val="16"/>
        </w:rPr>
        <w:t>t</w:t>
      </w:r>
      <w:r w:rsidRPr="00C209B4">
        <w:rPr>
          <w:spacing w:val="-4"/>
          <w:sz w:val="16"/>
        </w:rPr>
        <w:t>w</w:t>
      </w:r>
      <w:r w:rsidRPr="00C209B4">
        <w:rPr>
          <w:sz w:val="16"/>
        </w:rPr>
        <w:t>o</w:t>
      </w:r>
      <w:r w:rsidRPr="00C209B4">
        <w:rPr>
          <w:spacing w:val="6"/>
          <w:sz w:val="16"/>
        </w:rPr>
        <w:t xml:space="preserve"> </w:t>
      </w:r>
      <w:r w:rsidRPr="00C209B4">
        <w:rPr>
          <w:spacing w:val="3"/>
          <w:sz w:val="16"/>
        </w:rPr>
        <w:t>5</w:t>
      </w:r>
      <w:r w:rsidRPr="00C209B4">
        <w:rPr>
          <w:spacing w:val="1"/>
          <w:sz w:val="16"/>
        </w:rPr>
        <w:t>-</w:t>
      </w:r>
      <w:r w:rsidRPr="00C209B4">
        <w:rPr>
          <w:spacing w:val="-4"/>
          <w:sz w:val="16"/>
        </w:rPr>
        <w:t>b</w:t>
      </w:r>
      <w:r w:rsidRPr="00C209B4">
        <w:rPr>
          <w:spacing w:val="-8"/>
          <w:sz w:val="16"/>
        </w:rPr>
        <w:t>i</w:t>
      </w:r>
      <w:r w:rsidRPr="00C209B4">
        <w:rPr>
          <w:sz w:val="16"/>
        </w:rPr>
        <w:t>t</w:t>
      </w:r>
      <w:r w:rsidRPr="00C209B4">
        <w:rPr>
          <w:spacing w:val="6"/>
          <w:sz w:val="16"/>
        </w:rPr>
        <w:t xml:space="preserve"> </w:t>
      </w:r>
      <w:r w:rsidRPr="00C209B4">
        <w:rPr>
          <w:spacing w:val="3"/>
          <w:sz w:val="16"/>
        </w:rPr>
        <w:t>w</w:t>
      </w:r>
      <w:r w:rsidRPr="00C209B4">
        <w:rPr>
          <w:spacing w:val="-8"/>
          <w:sz w:val="16"/>
        </w:rPr>
        <w:t>i</w:t>
      </w:r>
      <w:r w:rsidRPr="00C209B4">
        <w:rPr>
          <w:spacing w:val="1"/>
          <w:sz w:val="16"/>
        </w:rPr>
        <w:t>r</w:t>
      </w:r>
      <w:r w:rsidRPr="00C209B4">
        <w:rPr>
          <w:spacing w:val="-1"/>
          <w:sz w:val="16"/>
        </w:rPr>
        <w:t>e</w:t>
      </w:r>
      <w:r w:rsidRPr="00C209B4">
        <w:rPr>
          <w:sz w:val="16"/>
        </w:rPr>
        <w:t>s</w:t>
      </w:r>
      <w:r w:rsidRPr="00C209B4">
        <w:rPr>
          <w:spacing w:val="4"/>
          <w:sz w:val="16"/>
        </w:rPr>
        <w:t xml:space="preserve"> </w:t>
      </w:r>
      <w:r w:rsidRPr="00C209B4">
        <w:rPr>
          <w:spacing w:val="-4"/>
          <w:sz w:val="16"/>
        </w:rPr>
        <w:t>i</w:t>
      </w:r>
      <w:r w:rsidRPr="00C209B4">
        <w:rPr>
          <w:sz w:val="16"/>
        </w:rPr>
        <w:t>n</w:t>
      </w:r>
      <w:r w:rsidRPr="00C209B4">
        <w:rPr>
          <w:spacing w:val="-2"/>
          <w:sz w:val="16"/>
        </w:rPr>
        <w:t>s</w:t>
      </w:r>
      <w:r w:rsidRPr="00C209B4">
        <w:rPr>
          <w:spacing w:val="4"/>
          <w:sz w:val="16"/>
        </w:rPr>
        <w:t>t</w:t>
      </w:r>
      <w:r w:rsidRPr="00C209B4">
        <w:rPr>
          <w:spacing w:val="-1"/>
          <w:sz w:val="16"/>
        </w:rPr>
        <w:t>ea</w:t>
      </w:r>
      <w:r w:rsidRPr="00C209B4">
        <w:rPr>
          <w:sz w:val="16"/>
        </w:rPr>
        <w:t>d</w:t>
      </w:r>
      <w:r w:rsidRPr="00C209B4">
        <w:rPr>
          <w:spacing w:val="2"/>
          <w:sz w:val="16"/>
        </w:rPr>
        <w:t xml:space="preserve"> </w:t>
      </w:r>
      <w:r w:rsidRPr="00C209B4">
        <w:rPr>
          <w:spacing w:val="4"/>
          <w:sz w:val="16"/>
        </w:rPr>
        <w:t>o</w:t>
      </w:r>
      <w:r w:rsidRPr="00C209B4">
        <w:rPr>
          <w:sz w:val="16"/>
        </w:rPr>
        <w:t>f</w:t>
      </w:r>
      <w:r w:rsidRPr="00C209B4">
        <w:rPr>
          <w:spacing w:val="-5"/>
          <w:sz w:val="16"/>
        </w:rPr>
        <w:t xml:space="preserve"> </w:t>
      </w:r>
      <w:r w:rsidRPr="00C209B4">
        <w:rPr>
          <w:sz w:val="16"/>
        </w:rPr>
        <w:t>a</w:t>
      </w:r>
      <w:r w:rsidRPr="00C209B4">
        <w:rPr>
          <w:spacing w:val="1"/>
          <w:sz w:val="16"/>
        </w:rPr>
        <w:t xml:space="preserve"> </w:t>
      </w:r>
      <w:r w:rsidRPr="00C209B4">
        <w:rPr>
          <w:sz w:val="16"/>
        </w:rPr>
        <w:t>3</w:t>
      </w:r>
      <w:r w:rsidRPr="00C209B4">
        <w:rPr>
          <w:spacing w:val="2"/>
          <w:sz w:val="16"/>
        </w:rPr>
        <w:t>2</w:t>
      </w:r>
      <w:r w:rsidRPr="00C209B4">
        <w:rPr>
          <w:spacing w:val="1"/>
          <w:sz w:val="16"/>
        </w:rPr>
        <w:t>-</w:t>
      </w:r>
      <w:r w:rsidRPr="00C209B4">
        <w:rPr>
          <w:sz w:val="16"/>
        </w:rPr>
        <w:t>b</w:t>
      </w:r>
      <w:r w:rsidRPr="00C209B4">
        <w:rPr>
          <w:spacing w:val="-8"/>
          <w:sz w:val="16"/>
        </w:rPr>
        <w:t>i</w:t>
      </w:r>
      <w:r w:rsidRPr="00C209B4">
        <w:rPr>
          <w:sz w:val="16"/>
        </w:rPr>
        <w:t>t</w:t>
      </w:r>
      <w:r w:rsidRPr="00C209B4">
        <w:rPr>
          <w:spacing w:val="6"/>
          <w:sz w:val="16"/>
        </w:rPr>
        <w:t xml:space="preserve"> </w:t>
      </w:r>
      <w:r w:rsidRPr="00C209B4">
        <w:rPr>
          <w:sz w:val="16"/>
        </w:rPr>
        <w:t>w</w:t>
      </w:r>
      <w:r w:rsidRPr="00C209B4">
        <w:rPr>
          <w:spacing w:val="-4"/>
          <w:sz w:val="16"/>
        </w:rPr>
        <w:t>i</w:t>
      </w:r>
      <w:r w:rsidRPr="00C209B4">
        <w:rPr>
          <w:spacing w:val="1"/>
          <w:sz w:val="16"/>
        </w:rPr>
        <w:t>r</w:t>
      </w:r>
      <w:r w:rsidRPr="00C209B4">
        <w:rPr>
          <w:spacing w:val="-1"/>
          <w:sz w:val="16"/>
        </w:rPr>
        <w:t>e</w:t>
      </w:r>
      <w:r w:rsidRPr="00C209B4">
        <w:rPr>
          <w:sz w:val="16"/>
        </w:rPr>
        <w:t>.</w:t>
      </w:r>
    </w:p>
    <w:p w:rsidR="00C860DE" w:rsidRPr="00C209B4" w:rsidRDefault="00C860DE">
      <w:pPr>
        <w:spacing w:before="16" w:line="220" w:lineRule="exact"/>
        <w:rPr>
          <w:sz w:val="18"/>
          <w:szCs w:val="22"/>
        </w:rPr>
      </w:pPr>
    </w:p>
    <w:p w:rsidR="00C860DE" w:rsidRPr="00C209B4" w:rsidRDefault="00195183">
      <w:pPr>
        <w:spacing w:line="220" w:lineRule="exact"/>
        <w:ind w:left="3567" w:right="2922"/>
        <w:jc w:val="center"/>
        <w:rPr>
          <w:b/>
          <w:sz w:val="16"/>
        </w:rPr>
      </w:pPr>
      <w:r w:rsidRPr="00C209B4">
        <w:rPr>
          <w:b/>
          <w:spacing w:val="2"/>
          <w:position w:val="-1"/>
          <w:sz w:val="16"/>
        </w:rPr>
        <w:t>T</w:t>
      </w:r>
      <w:r w:rsidRPr="00C209B4">
        <w:rPr>
          <w:b/>
          <w:spacing w:val="-1"/>
          <w:position w:val="-1"/>
          <w:sz w:val="16"/>
        </w:rPr>
        <w:t>a</w:t>
      </w:r>
      <w:r w:rsidRPr="00C209B4">
        <w:rPr>
          <w:b/>
          <w:position w:val="-1"/>
          <w:sz w:val="16"/>
        </w:rPr>
        <w:t>b</w:t>
      </w:r>
      <w:r w:rsidRPr="00C209B4">
        <w:rPr>
          <w:b/>
          <w:spacing w:val="-4"/>
          <w:position w:val="-1"/>
          <w:sz w:val="16"/>
        </w:rPr>
        <w:t>l</w:t>
      </w:r>
      <w:r w:rsidRPr="00C209B4">
        <w:rPr>
          <w:b/>
          <w:position w:val="-1"/>
          <w:sz w:val="16"/>
        </w:rPr>
        <w:t>e</w:t>
      </w:r>
      <w:r w:rsidRPr="00C209B4">
        <w:rPr>
          <w:b/>
          <w:spacing w:val="1"/>
          <w:position w:val="-1"/>
          <w:sz w:val="16"/>
        </w:rPr>
        <w:t xml:space="preserve"> </w:t>
      </w:r>
      <w:r w:rsidRPr="00C209B4">
        <w:rPr>
          <w:b/>
          <w:position w:val="-1"/>
          <w:sz w:val="16"/>
        </w:rPr>
        <w:t>5:</w:t>
      </w:r>
      <w:r w:rsidRPr="00C209B4">
        <w:rPr>
          <w:b/>
          <w:spacing w:val="3"/>
          <w:position w:val="-1"/>
          <w:sz w:val="16"/>
        </w:rPr>
        <w:t xml:space="preserve"> </w:t>
      </w:r>
      <w:proofErr w:type="spellStart"/>
      <w:r w:rsidRPr="00C209B4">
        <w:rPr>
          <w:b/>
          <w:spacing w:val="-4"/>
          <w:position w:val="-1"/>
          <w:sz w:val="16"/>
        </w:rPr>
        <w:t>b</w:t>
      </w:r>
      <w:r w:rsidRPr="00C209B4">
        <w:rPr>
          <w:b/>
          <w:spacing w:val="4"/>
          <w:position w:val="-1"/>
          <w:sz w:val="16"/>
        </w:rPr>
        <w:t>o</w:t>
      </w:r>
      <w:r w:rsidRPr="00C209B4">
        <w:rPr>
          <w:b/>
          <w:position w:val="-1"/>
          <w:sz w:val="16"/>
        </w:rPr>
        <w:t>t</w:t>
      </w:r>
      <w:r w:rsidRPr="00C209B4">
        <w:rPr>
          <w:b/>
          <w:spacing w:val="1"/>
          <w:position w:val="-1"/>
          <w:sz w:val="16"/>
        </w:rPr>
        <w:t>t</w:t>
      </w:r>
      <w:r w:rsidRPr="00C209B4">
        <w:rPr>
          <w:b/>
          <w:spacing w:val="4"/>
          <w:position w:val="-1"/>
          <w:sz w:val="16"/>
        </w:rPr>
        <w:t>o</w:t>
      </w:r>
      <w:r w:rsidRPr="00C209B4">
        <w:rPr>
          <w:b/>
          <w:spacing w:val="-8"/>
          <w:position w:val="-1"/>
          <w:sz w:val="16"/>
        </w:rPr>
        <w:t>m</w:t>
      </w:r>
      <w:r w:rsidRPr="00C209B4">
        <w:rPr>
          <w:b/>
          <w:spacing w:val="4"/>
          <w:position w:val="-1"/>
          <w:sz w:val="16"/>
        </w:rPr>
        <w:t>_</w:t>
      </w:r>
      <w:r w:rsidRPr="00C209B4">
        <w:rPr>
          <w:b/>
          <w:spacing w:val="-8"/>
          <w:position w:val="-1"/>
          <w:sz w:val="16"/>
        </w:rPr>
        <w:t>m</w:t>
      </w:r>
      <w:r w:rsidRPr="00C209B4">
        <w:rPr>
          <w:b/>
          <w:spacing w:val="4"/>
          <w:position w:val="-1"/>
          <w:sz w:val="16"/>
        </w:rPr>
        <w:t>u</w:t>
      </w:r>
      <w:r w:rsidRPr="00C209B4">
        <w:rPr>
          <w:b/>
          <w:position w:val="-1"/>
          <w:sz w:val="16"/>
        </w:rPr>
        <w:t>x</w:t>
      </w:r>
      <w:proofErr w:type="spellEnd"/>
      <w:r w:rsidRPr="00C209B4">
        <w:rPr>
          <w:b/>
          <w:spacing w:val="-1"/>
          <w:position w:val="-1"/>
          <w:sz w:val="16"/>
        </w:rPr>
        <w:t xml:space="preserve"> </w:t>
      </w:r>
      <w:r w:rsidRPr="00C209B4">
        <w:rPr>
          <w:b/>
          <w:spacing w:val="1"/>
          <w:position w:val="-1"/>
          <w:sz w:val="16"/>
        </w:rPr>
        <w:t>I</w:t>
      </w:r>
      <w:r w:rsidRPr="00C209B4">
        <w:rPr>
          <w:b/>
          <w:spacing w:val="-4"/>
          <w:position w:val="-1"/>
          <w:sz w:val="16"/>
        </w:rPr>
        <w:t>n</w:t>
      </w:r>
      <w:r w:rsidRPr="00C209B4">
        <w:rPr>
          <w:b/>
          <w:position w:val="-1"/>
          <w:sz w:val="16"/>
        </w:rPr>
        <w:t>pu</w:t>
      </w:r>
      <w:r w:rsidRPr="00C209B4">
        <w:rPr>
          <w:b/>
          <w:spacing w:val="4"/>
          <w:position w:val="-1"/>
          <w:sz w:val="16"/>
        </w:rPr>
        <w:t>t</w:t>
      </w:r>
      <w:r w:rsidRPr="00C209B4">
        <w:rPr>
          <w:b/>
          <w:position w:val="-1"/>
          <w:sz w:val="16"/>
        </w:rPr>
        <w:t>s</w:t>
      </w:r>
    </w:p>
    <w:tbl>
      <w:tblPr>
        <w:tblW w:w="0" w:type="auto"/>
        <w:tblInd w:w="210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7"/>
        <w:gridCol w:w="3593"/>
      </w:tblGrid>
      <w:tr w:rsidR="00C860DE" w:rsidRPr="00C209B4">
        <w:trPr>
          <w:trHeight w:hRule="exact" w:val="252"/>
        </w:trPr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60DE" w:rsidRPr="00C209B4" w:rsidRDefault="00195183">
            <w:pPr>
              <w:ind w:left="103"/>
              <w:rPr>
                <w:sz w:val="16"/>
              </w:rPr>
            </w:pPr>
            <w:r w:rsidRPr="00C209B4">
              <w:rPr>
                <w:sz w:val="16"/>
              </w:rPr>
              <w:t>N</w:t>
            </w:r>
            <w:r w:rsidRPr="00C209B4">
              <w:rPr>
                <w:spacing w:val="3"/>
                <w:sz w:val="16"/>
              </w:rPr>
              <w:t>a</w:t>
            </w:r>
            <w:r w:rsidRPr="00C209B4">
              <w:rPr>
                <w:spacing w:val="-8"/>
                <w:sz w:val="16"/>
              </w:rPr>
              <w:t>m</w:t>
            </w:r>
            <w:r w:rsidRPr="00C209B4">
              <w:rPr>
                <w:sz w:val="16"/>
              </w:rPr>
              <w:t>e</w:t>
            </w:r>
          </w:p>
        </w:tc>
        <w:tc>
          <w:tcPr>
            <w:tcW w:w="3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60DE" w:rsidRPr="00C209B4" w:rsidRDefault="00195183">
            <w:pPr>
              <w:ind w:left="99"/>
              <w:rPr>
                <w:sz w:val="16"/>
              </w:rPr>
            </w:pPr>
            <w:r w:rsidRPr="00C209B4">
              <w:rPr>
                <w:spacing w:val="-3"/>
                <w:sz w:val="16"/>
              </w:rPr>
              <w:t>F</w:t>
            </w:r>
            <w:r w:rsidRPr="00C209B4">
              <w:rPr>
                <w:spacing w:val="4"/>
                <w:sz w:val="16"/>
              </w:rPr>
              <w:t>u</w:t>
            </w:r>
            <w:r w:rsidRPr="00C209B4">
              <w:rPr>
                <w:spacing w:val="-4"/>
                <w:sz w:val="16"/>
              </w:rPr>
              <w:t>n</w:t>
            </w:r>
            <w:r w:rsidRPr="00C209B4">
              <w:rPr>
                <w:spacing w:val="-1"/>
                <w:sz w:val="16"/>
              </w:rPr>
              <w:t>c</w:t>
            </w:r>
            <w:r w:rsidRPr="00C209B4">
              <w:rPr>
                <w:spacing w:val="8"/>
                <w:sz w:val="16"/>
              </w:rPr>
              <w:t>t</w:t>
            </w:r>
            <w:r w:rsidRPr="00C209B4">
              <w:rPr>
                <w:spacing w:val="-8"/>
                <w:sz w:val="16"/>
              </w:rPr>
              <w:t>i</w:t>
            </w:r>
            <w:r w:rsidRPr="00C209B4">
              <w:rPr>
                <w:spacing w:val="4"/>
                <w:sz w:val="16"/>
              </w:rPr>
              <w:t>o</w:t>
            </w:r>
            <w:r w:rsidRPr="00C209B4">
              <w:rPr>
                <w:sz w:val="16"/>
              </w:rPr>
              <w:t>n</w:t>
            </w:r>
          </w:p>
        </w:tc>
      </w:tr>
      <w:tr w:rsidR="00C860DE" w:rsidRPr="00C209B4">
        <w:trPr>
          <w:trHeight w:hRule="exact" w:val="476"/>
        </w:trPr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60DE" w:rsidRPr="00C209B4" w:rsidRDefault="00195183">
            <w:pPr>
              <w:spacing w:before="4"/>
              <w:ind w:left="103"/>
              <w:rPr>
                <w:sz w:val="16"/>
              </w:rPr>
            </w:pPr>
            <w:r w:rsidRPr="00C209B4">
              <w:rPr>
                <w:sz w:val="16"/>
              </w:rPr>
              <w:t>a</w:t>
            </w:r>
          </w:p>
        </w:tc>
        <w:tc>
          <w:tcPr>
            <w:tcW w:w="3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60DE" w:rsidRPr="00C209B4" w:rsidRDefault="00195183">
            <w:pPr>
              <w:spacing w:before="8" w:line="220" w:lineRule="exact"/>
              <w:ind w:left="99" w:right="998"/>
              <w:rPr>
                <w:sz w:val="16"/>
              </w:rPr>
            </w:pPr>
            <w:r w:rsidRPr="00C209B4">
              <w:rPr>
                <w:spacing w:val="2"/>
                <w:sz w:val="16"/>
              </w:rPr>
              <w:t>T</w:t>
            </w:r>
            <w:r w:rsidRPr="00C209B4">
              <w:rPr>
                <w:spacing w:val="-4"/>
                <w:sz w:val="16"/>
              </w:rPr>
              <w:t>h</w:t>
            </w:r>
            <w:r w:rsidRPr="00C209B4">
              <w:rPr>
                <w:sz w:val="16"/>
              </w:rPr>
              <w:t>e</w:t>
            </w:r>
            <w:r w:rsidRPr="00C209B4">
              <w:rPr>
                <w:spacing w:val="1"/>
                <w:sz w:val="16"/>
              </w:rPr>
              <w:t xml:space="preserve"> 5-</w:t>
            </w:r>
            <w:r w:rsidRPr="00C209B4">
              <w:rPr>
                <w:sz w:val="16"/>
              </w:rPr>
              <w:t>b</w:t>
            </w:r>
            <w:r w:rsidRPr="00C209B4">
              <w:rPr>
                <w:spacing w:val="-8"/>
                <w:sz w:val="16"/>
              </w:rPr>
              <w:t>i</w:t>
            </w:r>
            <w:r w:rsidRPr="00C209B4">
              <w:rPr>
                <w:sz w:val="16"/>
              </w:rPr>
              <w:t>t</w:t>
            </w:r>
            <w:r w:rsidRPr="00C209B4">
              <w:rPr>
                <w:spacing w:val="6"/>
                <w:sz w:val="16"/>
              </w:rPr>
              <w:t xml:space="preserve"> </w:t>
            </w:r>
            <w:r w:rsidRPr="00C209B4">
              <w:rPr>
                <w:spacing w:val="3"/>
                <w:sz w:val="16"/>
              </w:rPr>
              <w:t>w</w:t>
            </w:r>
            <w:r w:rsidRPr="00C209B4">
              <w:rPr>
                <w:spacing w:val="-8"/>
                <w:sz w:val="16"/>
              </w:rPr>
              <w:t>i</w:t>
            </w:r>
            <w:r w:rsidRPr="00C209B4">
              <w:rPr>
                <w:spacing w:val="1"/>
                <w:sz w:val="16"/>
              </w:rPr>
              <w:t>r</w:t>
            </w:r>
            <w:r w:rsidRPr="00C209B4">
              <w:rPr>
                <w:sz w:val="16"/>
              </w:rPr>
              <w:t>e</w:t>
            </w:r>
            <w:r w:rsidRPr="00C209B4">
              <w:rPr>
                <w:spacing w:val="1"/>
                <w:sz w:val="16"/>
              </w:rPr>
              <w:t xml:space="preserve"> </w:t>
            </w:r>
            <w:r w:rsidRPr="00C209B4">
              <w:rPr>
                <w:spacing w:val="4"/>
                <w:sz w:val="16"/>
              </w:rPr>
              <w:t>t</w:t>
            </w:r>
            <w:r w:rsidRPr="00C209B4">
              <w:rPr>
                <w:spacing w:val="-4"/>
                <w:sz w:val="16"/>
              </w:rPr>
              <w:t>h</w:t>
            </w:r>
            <w:r w:rsidRPr="00C209B4">
              <w:rPr>
                <w:spacing w:val="-1"/>
                <w:sz w:val="16"/>
              </w:rPr>
              <w:t>a</w:t>
            </w:r>
            <w:r w:rsidRPr="00C209B4">
              <w:rPr>
                <w:sz w:val="16"/>
              </w:rPr>
              <w:t>t</w:t>
            </w:r>
            <w:r w:rsidRPr="00C209B4">
              <w:rPr>
                <w:spacing w:val="6"/>
                <w:sz w:val="16"/>
              </w:rPr>
              <w:t xml:space="preserve"> </w:t>
            </w:r>
            <w:r w:rsidRPr="00C209B4">
              <w:rPr>
                <w:sz w:val="16"/>
              </w:rPr>
              <w:t>w</w:t>
            </w:r>
            <w:r w:rsidRPr="00C209B4">
              <w:rPr>
                <w:spacing w:val="-4"/>
                <w:sz w:val="16"/>
              </w:rPr>
              <w:t>i</w:t>
            </w:r>
            <w:r w:rsidRPr="00C209B4">
              <w:rPr>
                <w:sz w:val="16"/>
              </w:rPr>
              <w:t>ll</w:t>
            </w:r>
            <w:r w:rsidRPr="00C209B4">
              <w:rPr>
                <w:spacing w:val="-3"/>
                <w:sz w:val="16"/>
              </w:rPr>
              <w:t xml:space="preserve"> </w:t>
            </w:r>
            <w:r w:rsidRPr="00C209B4">
              <w:rPr>
                <w:sz w:val="16"/>
              </w:rPr>
              <w:t>p</w:t>
            </w:r>
            <w:r w:rsidRPr="00C209B4">
              <w:rPr>
                <w:spacing w:val="3"/>
                <w:sz w:val="16"/>
              </w:rPr>
              <w:t>a</w:t>
            </w:r>
            <w:r w:rsidRPr="00C209B4">
              <w:rPr>
                <w:spacing w:val="-2"/>
                <w:sz w:val="16"/>
              </w:rPr>
              <w:t>s</w:t>
            </w:r>
            <w:r w:rsidRPr="00C209B4">
              <w:rPr>
                <w:sz w:val="16"/>
              </w:rPr>
              <w:t>s</w:t>
            </w:r>
            <w:r w:rsidRPr="00C209B4">
              <w:rPr>
                <w:spacing w:val="4"/>
                <w:sz w:val="16"/>
              </w:rPr>
              <w:t xml:space="preserve"> </w:t>
            </w:r>
            <w:r w:rsidRPr="00C209B4">
              <w:rPr>
                <w:spacing w:val="-4"/>
                <w:sz w:val="16"/>
              </w:rPr>
              <w:t>i</w:t>
            </w:r>
            <w:r w:rsidRPr="00C209B4">
              <w:rPr>
                <w:sz w:val="16"/>
              </w:rPr>
              <w:t xml:space="preserve">n </w:t>
            </w:r>
            <w:proofErr w:type="spellStart"/>
            <w:proofErr w:type="gramStart"/>
            <w:r w:rsidRPr="00C209B4">
              <w:rPr>
                <w:spacing w:val="-4"/>
                <w:sz w:val="16"/>
              </w:rPr>
              <w:t>i</w:t>
            </w:r>
            <w:r w:rsidRPr="00C209B4">
              <w:rPr>
                <w:sz w:val="16"/>
              </w:rPr>
              <w:t>n</w:t>
            </w:r>
            <w:r w:rsidRPr="00C209B4">
              <w:rPr>
                <w:spacing w:val="-2"/>
                <w:sz w:val="16"/>
              </w:rPr>
              <w:t>s</w:t>
            </w:r>
            <w:r w:rsidRPr="00C209B4">
              <w:rPr>
                <w:spacing w:val="4"/>
                <w:sz w:val="16"/>
              </w:rPr>
              <w:t>t</w:t>
            </w:r>
            <w:r w:rsidRPr="00C209B4">
              <w:rPr>
                <w:spacing w:val="1"/>
                <w:sz w:val="16"/>
              </w:rPr>
              <w:t>r</w:t>
            </w:r>
            <w:proofErr w:type="spellEnd"/>
            <w:r w:rsidRPr="00C209B4">
              <w:rPr>
                <w:spacing w:val="1"/>
                <w:sz w:val="16"/>
              </w:rPr>
              <w:t>[</w:t>
            </w:r>
            <w:proofErr w:type="gramEnd"/>
            <w:r w:rsidRPr="00C209B4">
              <w:rPr>
                <w:sz w:val="16"/>
              </w:rPr>
              <w:t>20:16]</w:t>
            </w:r>
          </w:p>
        </w:tc>
      </w:tr>
      <w:tr w:rsidR="00C860DE" w:rsidRPr="00C209B4">
        <w:trPr>
          <w:trHeight w:hRule="exact" w:val="472"/>
        </w:trPr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60DE" w:rsidRPr="00C209B4" w:rsidRDefault="00195183">
            <w:pPr>
              <w:ind w:left="103"/>
              <w:rPr>
                <w:sz w:val="16"/>
              </w:rPr>
            </w:pPr>
            <w:r w:rsidRPr="00C209B4">
              <w:rPr>
                <w:sz w:val="16"/>
              </w:rPr>
              <w:t>b</w:t>
            </w:r>
          </w:p>
        </w:tc>
        <w:tc>
          <w:tcPr>
            <w:tcW w:w="3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60DE" w:rsidRPr="00C209B4" w:rsidRDefault="00195183">
            <w:pPr>
              <w:spacing w:line="242" w:lineRule="auto"/>
              <w:ind w:left="99" w:right="998"/>
              <w:rPr>
                <w:sz w:val="16"/>
              </w:rPr>
            </w:pPr>
            <w:r w:rsidRPr="00C209B4">
              <w:rPr>
                <w:spacing w:val="2"/>
                <w:sz w:val="16"/>
              </w:rPr>
              <w:t>T</w:t>
            </w:r>
            <w:r w:rsidRPr="00C209B4">
              <w:rPr>
                <w:spacing w:val="-4"/>
                <w:sz w:val="16"/>
              </w:rPr>
              <w:t>h</w:t>
            </w:r>
            <w:r w:rsidRPr="00C209B4">
              <w:rPr>
                <w:sz w:val="16"/>
              </w:rPr>
              <w:t>e</w:t>
            </w:r>
            <w:r w:rsidRPr="00C209B4">
              <w:rPr>
                <w:spacing w:val="1"/>
                <w:sz w:val="16"/>
              </w:rPr>
              <w:t xml:space="preserve"> 5-</w:t>
            </w:r>
            <w:r w:rsidRPr="00C209B4">
              <w:rPr>
                <w:sz w:val="16"/>
              </w:rPr>
              <w:t>b</w:t>
            </w:r>
            <w:r w:rsidRPr="00C209B4">
              <w:rPr>
                <w:spacing w:val="-8"/>
                <w:sz w:val="16"/>
              </w:rPr>
              <w:t>i</w:t>
            </w:r>
            <w:r w:rsidRPr="00C209B4">
              <w:rPr>
                <w:sz w:val="16"/>
              </w:rPr>
              <w:t>t</w:t>
            </w:r>
            <w:r w:rsidRPr="00C209B4">
              <w:rPr>
                <w:spacing w:val="6"/>
                <w:sz w:val="16"/>
              </w:rPr>
              <w:t xml:space="preserve"> </w:t>
            </w:r>
            <w:r w:rsidRPr="00C209B4">
              <w:rPr>
                <w:spacing w:val="3"/>
                <w:sz w:val="16"/>
              </w:rPr>
              <w:t>w</w:t>
            </w:r>
            <w:r w:rsidRPr="00C209B4">
              <w:rPr>
                <w:spacing w:val="-8"/>
                <w:sz w:val="16"/>
              </w:rPr>
              <w:t>i</w:t>
            </w:r>
            <w:r w:rsidRPr="00C209B4">
              <w:rPr>
                <w:spacing w:val="1"/>
                <w:sz w:val="16"/>
              </w:rPr>
              <w:t>r</w:t>
            </w:r>
            <w:r w:rsidRPr="00C209B4">
              <w:rPr>
                <w:sz w:val="16"/>
              </w:rPr>
              <w:t>e</w:t>
            </w:r>
            <w:r w:rsidRPr="00C209B4">
              <w:rPr>
                <w:spacing w:val="1"/>
                <w:sz w:val="16"/>
              </w:rPr>
              <w:t xml:space="preserve"> </w:t>
            </w:r>
            <w:r w:rsidRPr="00C209B4">
              <w:rPr>
                <w:spacing w:val="4"/>
                <w:sz w:val="16"/>
              </w:rPr>
              <w:t>t</w:t>
            </w:r>
            <w:r w:rsidRPr="00C209B4">
              <w:rPr>
                <w:spacing w:val="-4"/>
                <w:sz w:val="16"/>
              </w:rPr>
              <w:t>h</w:t>
            </w:r>
            <w:r w:rsidRPr="00C209B4">
              <w:rPr>
                <w:spacing w:val="-1"/>
                <w:sz w:val="16"/>
              </w:rPr>
              <w:t>a</w:t>
            </w:r>
            <w:r w:rsidRPr="00C209B4">
              <w:rPr>
                <w:sz w:val="16"/>
              </w:rPr>
              <w:t>t</w:t>
            </w:r>
            <w:r w:rsidRPr="00C209B4">
              <w:rPr>
                <w:spacing w:val="8"/>
                <w:sz w:val="16"/>
              </w:rPr>
              <w:t xml:space="preserve"> </w:t>
            </w:r>
            <w:r w:rsidRPr="00C209B4">
              <w:rPr>
                <w:sz w:val="16"/>
              </w:rPr>
              <w:t>w</w:t>
            </w:r>
            <w:r w:rsidRPr="00C209B4">
              <w:rPr>
                <w:spacing w:val="-4"/>
                <w:sz w:val="16"/>
              </w:rPr>
              <w:t>i</w:t>
            </w:r>
            <w:r w:rsidRPr="00C209B4">
              <w:rPr>
                <w:sz w:val="16"/>
              </w:rPr>
              <w:t>ll</w:t>
            </w:r>
            <w:r w:rsidRPr="00C209B4">
              <w:rPr>
                <w:spacing w:val="-5"/>
                <w:sz w:val="16"/>
              </w:rPr>
              <w:t xml:space="preserve"> </w:t>
            </w:r>
            <w:r w:rsidRPr="00C209B4">
              <w:rPr>
                <w:sz w:val="16"/>
              </w:rPr>
              <w:t>p</w:t>
            </w:r>
            <w:r w:rsidRPr="00C209B4">
              <w:rPr>
                <w:spacing w:val="3"/>
                <w:sz w:val="16"/>
              </w:rPr>
              <w:t>a</w:t>
            </w:r>
            <w:r w:rsidRPr="00C209B4">
              <w:rPr>
                <w:spacing w:val="-2"/>
                <w:sz w:val="16"/>
              </w:rPr>
              <w:t>s</w:t>
            </w:r>
            <w:r w:rsidRPr="00C209B4">
              <w:rPr>
                <w:sz w:val="16"/>
              </w:rPr>
              <w:t>s</w:t>
            </w:r>
            <w:r w:rsidRPr="00C209B4">
              <w:rPr>
                <w:spacing w:val="4"/>
                <w:sz w:val="16"/>
              </w:rPr>
              <w:t xml:space="preserve"> </w:t>
            </w:r>
            <w:r w:rsidRPr="00C209B4">
              <w:rPr>
                <w:spacing w:val="-4"/>
                <w:sz w:val="16"/>
              </w:rPr>
              <w:t>i</w:t>
            </w:r>
            <w:r w:rsidRPr="00C209B4">
              <w:rPr>
                <w:sz w:val="16"/>
              </w:rPr>
              <w:t xml:space="preserve">n </w:t>
            </w:r>
            <w:proofErr w:type="spellStart"/>
            <w:proofErr w:type="gramStart"/>
            <w:r w:rsidRPr="00C209B4">
              <w:rPr>
                <w:spacing w:val="-4"/>
                <w:sz w:val="16"/>
              </w:rPr>
              <w:t>i</w:t>
            </w:r>
            <w:r w:rsidRPr="00C209B4">
              <w:rPr>
                <w:sz w:val="16"/>
              </w:rPr>
              <w:t>n</w:t>
            </w:r>
            <w:r w:rsidRPr="00C209B4">
              <w:rPr>
                <w:spacing w:val="-2"/>
                <w:sz w:val="16"/>
              </w:rPr>
              <w:t>s</w:t>
            </w:r>
            <w:r w:rsidRPr="00C209B4">
              <w:rPr>
                <w:spacing w:val="4"/>
                <w:sz w:val="16"/>
              </w:rPr>
              <w:t>t</w:t>
            </w:r>
            <w:r w:rsidRPr="00C209B4">
              <w:rPr>
                <w:spacing w:val="1"/>
                <w:sz w:val="16"/>
              </w:rPr>
              <w:t>r</w:t>
            </w:r>
            <w:proofErr w:type="spellEnd"/>
            <w:r w:rsidRPr="00C209B4">
              <w:rPr>
                <w:spacing w:val="1"/>
                <w:sz w:val="16"/>
              </w:rPr>
              <w:t>[</w:t>
            </w:r>
            <w:proofErr w:type="gramEnd"/>
            <w:r w:rsidRPr="00C209B4">
              <w:rPr>
                <w:sz w:val="16"/>
              </w:rPr>
              <w:t>15:11]</w:t>
            </w:r>
          </w:p>
        </w:tc>
      </w:tr>
      <w:tr w:rsidR="00C860DE" w:rsidRPr="00C209B4">
        <w:trPr>
          <w:trHeight w:hRule="exact" w:val="473"/>
        </w:trPr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60DE" w:rsidRPr="00C209B4" w:rsidRDefault="00195183">
            <w:pPr>
              <w:spacing w:before="4"/>
              <w:ind w:left="103"/>
              <w:rPr>
                <w:sz w:val="16"/>
              </w:rPr>
            </w:pPr>
            <w:proofErr w:type="spellStart"/>
            <w:r w:rsidRPr="00C209B4">
              <w:rPr>
                <w:spacing w:val="-2"/>
                <w:sz w:val="16"/>
              </w:rPr>
              <w:t>s</w:t>
            </w:r>
            <w:r w:rsidRPr="00C209B4">
              <w:rPr>
                <w:spacing w:val="3"/>
                <w:sz w:val="16"/>
              </w:rPr>
              <w:t>e</w:t>
            </w:r>
            <w:r w:rsidRPr="00C209B4">
              <w:rPr>
                <w:sz w:val="16"/>
              </w:rPr>
              <w:t>l</w:t>
            </w:r>
            <w:proofErr w:type="spellEnd"/>
          </w:p>
        </w:tc>
        <w:tc>
          <w:tcPr>
            <w:tcW w:w="3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60DE" w:rsidRPr="00C209B4" w:rsidRDefault="00195183">
            <w:pPr>
              <w:spacing w:before="8" w:line="220" w:lineRule="exact"/>
              <w:ind w:left="99" w:right="247"/>
              <w:rPr>
                <w:sz w:val="16"/>
              </w:rPr>
            </w:pPr>
            <w:r w:rsidRPr="00C209B4">
              <w:rPr>
                <w:spacing w:val="2"/>
                <w:sz w:val="16"/>
              </w:rPr>
              <w:t>T</w:t>
            </w:r>
            <w:r w:rsidRPr="00C209B4">
              <w:rPr>
                <w:spacing w:val="-4"/>
                <w:sz w:val="16"/>
              </w:rPr>
              <w:t>h</w:t>
            </w:r>
            <w:r w:rsidRPr="00C209B4">
              <w:rPr>
                <w:sz w:val="16"/>
              </w:rPr>
              <w:t>e</w:t>
            </w:r>
            <w:r w:rsidRPr="00C209B4">
              <w:rPr>
                <w:spacing w:val="1"/>
                <w:sz w:val="16"/>
              </w:rPr>
              <w:t xml:space="preserve"> 1-</w:t>
            </w:r>
            <w:r w:rsidRPr="00C209B4">
              <w:rPr>
                <w:sz w:val="16"/>
              </w:rPr>
              <w:t>b</w:t>
            </w:r>
            <w:r w:rsidRPr="00C209B4">
              <w:rPr>
                <w:spacing w:val="-8"/>
                <w:sz w:val="16"/>
              </w:rPr>
              <w:t>i</w:t>
            </w:r>
            <w:r w:rsidRPr="00C209B4">
              <w:rPr>
                <w:sz w:val="16"/>
              </w:rPr>
              <w:t>t</w:t>
            </w:r>
            <w:r w:rsidRPr="00C209B4">
              <w:rPr>
                <w:spacing w:val="6"/>
                <w:sz w:val="16"/>
              </w:rPr>
              <w:t xml:space="preserve"> </w:t>
            </w:r>
            <w:r w:rsidRPr="00C209B4">
              <w:rPr>
                <w:spacing w:val="-2"/>
                <w:sz w:val="16"/>
              </w:rPr>
              <w:t>s</w:t>
            </w:r>
            <w:r w:rsidRPr="00C209B4">
              <w:rPr>
                <w:spacing w:val="3"/>
                <w:sz w:val="16"/>
              </w:rPr>
              <w:t>e</w:t>
            </w:r>
            <w:r w:rsidRPr="00C209B4">
              <w:rPr>
                <w:spacing w:val="-4"/>
                <w:sz w:val="16"/>
              </w:rPr>
              <w:t>l</w:t>
            </w:r>
            <w:r w:rsidRPr="00C209B4">
              <w:rPr>
                <w:spacing w:val="-1"/>
                <w:sz w:val="16"/>
              </w:rPr>
              <w:t>ec</w:t>
            </w:r>
            <w:r w:rsidRPr="00C209B4">
              <w:rPr>
                <w:sz w:val="16"/>
              </w:rPr>
              <w:t>t</w:t>
            </w:r>
            <w:r w:rsidRPr="00C209B4">
              <w:rPr>
                <w:spacing w:val="6"/>
                <w:sz w:val="16"/>
              </w:rPr>
              <w:t xml:space="preserve"> </w:t>
            </w:r>
            <w:r w:rsidRPr="00C209B4">
              <w:rPr>
                <w:sz w:val="16"/>
              </w:rPr>
              <w:t>w</w:t>
            </w:r>
            <w:r w:rsidRPr="00C209B4">
              <w:rPr>
                <w:spacing w:val="-8"/>
                <w:sz w:val="16"/>
              </w:rPr>
              <w:t>i</w:t>
            </w:r>
            <w:r w:rsidRPr="00C209B4">
              <w:rPr>
                <w:spacing w:val="1"/>
                <w:sz w:val="16"/>
              </w:rPr>
              <w:t>r</w:t>
            </w:r>
            <w:r w:rsidRPr="00C209B4">
              <w:rPr>
                <w:sz w:val="16"/>
              </w:rPr>
              <w:t>e</w:t>
            </w:r>
            <w:r w:rsidRPr="00C209B4">
              <w:rPr>
                <w:spacing w:val="1"/>
                <w:sz w:val="16"/>
              </w:rPr>
              <w:t xml:space="preserve"> </w:t>
            </w:r>
            <w:r w:rsidRPr="00C209B4">
              <w:rPr>
                <w:spacing w:val="4"/>
                <w:sz w:val="16"/>
              </w:rPr>
              <w:t>t</w:t>
            </w:r>
            <w:r w:rsidRPr="00C209B4">
              <w:rPr>
                <w:spacing w:val="-4"/>
                <w:sz w:val="16"/>
              </w:rPr>
              <w:t>h</w:t>
            </w:r>
            <w:r w:rsidRPr="00C209B4">
              <w:rPr>
                <w:spacing w:val="-1"/>
                <w:sz w:val="16"/>
              </w:rPr>
              <w:t>a</w:t>
            </w:r>
            <w:r w:rsidRPr="00C209B4">
              <w:rPr>
                <w:sz w:val="16"/>
              </w:rPr>
              <w:t>t</w:t>
            </w:r>
            <w:r w:rsidRPr="00C209B4">
              <w:rPr>
                <w:spacing w:val="6"/>
                <w:sz w:val="16"/>
              </w:rPr>
              <w:t xml:space="preserve"> </w:t>
            </w:r>
            <w:r w:rsidRPr="00C209B4">
              <w:rPr>
                <w:sz w:val="16"/>
              </w:rPr>
              <w:t>w</w:t>
            </w:r>
            <w:r w:rsidRPr="00C209B4">
              <w:rPr>
                <w:spacing w:val="-4"/>
                <w:sz w:val="16"/>
              </w:rPr>
              <w:t>i</w:t>
            </w:r>
            <w:r w:rsidRPr="00C209B4">
              <w:rPr>
                <w:sz w:val="16"/>
              </w:rPr>
              <w:t>ll</w:t>
            </w:r>
            <w:r w:rsidRPr="00C209B4">
              <w:rPr>
                <w:spacing w:val="-1"/>
                <w:sz w:val="16"/>
              </w:rPr>
              <w:t xml:space="preserve"> </w:t>
            </w:r>
            <w:r w:rsidRPr="00C209B4">
              <w:rPr>
                <w:sz w:val="16"/>
              </w:rPr>
              <w:t>d</w:t>
            </w:r>
            <w:r w:rsidRPr="00C209B4">
              <w:rPr>
                <w:spacing w:val="-1"/>
                <w:sz w:val="16"/>
              </w:rPr>
              <w:t>e</w:t>
            </w:r>
            <w:r w:rsidRPr="00C209B4">
              <w:rPr>
                <w:spacing w:val="4"/>
                <w:sz w:val="16"/>
              </w:rPr>
              <w:t>t</w:t>
            </w:r>
            <w:r w:rsidRPr="00C209B4">
              <w:rPr>
                <w:spacing w:val="-1"/>
                <w:sz w:val="16"/>
              </w:rPr>
              <w:t>e</w:t>
            </w:r>
            <w:r w:rsidRPr="00C209B4">
              <w:rPr>
                <w:spacing w:val="1"/>
                <w:sz w:val="16"/>
              </w:rPr>
              <w:t>r</w:t>
            </w:r>
            <w:r w:rsidRPr="00C209B4">
              <w:rPr>
                <w:spacing w:val="-4"/>
                <w:sz w:val="16"/>
              </w:rPr>
              <w:t>mi</w:t>
            </w:r>
            <w:r w:rsidRPr="00C209B4">
              <w:rPr>
                <w:sz w:val="16"/>
              </w:rPr>
              <w:t>ne to</w:t>
            </w:r>
            <w:r w:rsidRPr="00C209B4">
              <w:rPr>
                <w:spacing w:val="2"/>
                <w:sz w:val="16"/>
              </w:rPr>
              <w:t xml:space="preserve"> </w:t>
            </w:r>
            <w:r w:rsidRPr="00C209B4">
              <w:rPr>
                <w:sz w:val="16"/>
              </w:rPr>
              <w:t>u</w:t>
            </w:r>
            <w:r w:rsidRPr="00C209B4">
              <w:rPr>
                <w:spacing w:val="-2"/>
                <w:sz w:val="16"/>
              </w:rPr>
              <w:t>s</w:t>
            </w:r>
            <w:r w:rsidRPr="00C209B4">
              <w:rPr>
                <w:sz w:val="16"/>
              </w:rPr>
              <w:t>e</w:t>
            </w:r>
            <w:r w:rsidRPr="00C209B4">
              <w:rPr>
                <w:spacing w:val="1"/>
                <w:sz w:val="16"/>
              </w:rPr>
              <w:t xml:space="preserve"> </w:t>
            </w:r>
            <w:r w:rsidRPr="00C209B4">
              <w:rPr>
                <w:spacing w:val="3"/>
                <w:sz w:val="16"/>
              </w:rPr>
              <w:t>e</w:t>
            </w:r>
            <w:r w:rsidRPr="00C209B4">
              <w:rPr>
                <w:spacing w:val="-8"/>
                <w:sz w:val="16"/>
              </w:rPr>
              <w:t>i</w:t>
            </w:r>
            <w:r w:rsidRPr="00C209B4">
              <w:rPr>
                <w:spacing w:val="4"/>
                <w:sz w:val="16"/>
              </w:rPr>
              <w:t>t</w:t>
            </w:r>
            <w:r w:rsidRPr="00C209B4">
              <w:rPr>
                <w:spacing w:val="-4"/>
                <w:sz w:val="16"/>
              </w:rPr>
              <w:t>h</w:t>
            </w:r>
            <w:r w:rsidRPr="00C209B4">
              <w:rPr>
                <w:spacing w:val="-1"/>
                <w:sz w:val="16"/>
              </w:rPr>
              <w:t>e</w:t>
            </w:r>
            <w:r w:rsidRPr="00C209B4">
              <w:rPr>
                <w:sz w:val="16"/>
              </w:rPr>
              <w:t>r</w:t>
            </w:r>
            <w:r w:rsidRPr="00C209B4">
              <w:rPr>
                <w:spacing w:val="3"/>
                <w:sz w:val="16"/>
              </w:rPr>
              <w:t xml:space="preserve"> </w:t>
            </w:r>
            <w:r w:rsidRPr="00C209B4">
              <w:rPr>
                <w:sz w:val="16"/>
              </w:rPr>
              <w:t>a</w:t>
            </w:r>
            <w:r w:rsidRPr="00C209B4">
              <w:rPr>
                <w:spacing w:val="1"/>
                <w:sz w:val="16"/>
              </w:rPr>
              <w:t xml:space="preserve"> </w:t>
            </w:r>
            <w:r w:rsidRPr="00C209B4">
              <w:rPr>
                <w:sz w:val="16"/>
              </w:rPr>
              <w:t>or</w:t>
            </w:r>
            <w:r w:rsidRPr="00C209B4">
              <w:rPr>
                <w:spacing w:val="3"/>
                <w:sz w:val="16"/>
              </w:rPr>
              <w:t xml:space="preserve"> </w:t>
            </w:r>
            <w:r w:rsidRPr="00C209B4">
              <w:rPr>
                <w:sz w:val="16"/>
              </w:rPr>
              <w:t>b</w:t>
            </w:r>
          </w:p>
        </w:tc>
      </w:tr>
    </w:tbl>
    <w:p w:rsidR="00C860DE" w:rsidRPr="00C209B4" w:rsidRDefault="00C860DE">
      <w:pPr>
        <w:spacing w:before="6" w:line="200" w:lineRule="exact"/>
        <w:rPr>
          <w:sz w:val="16"/>
        </w:rPr>
      </w:pPr>
    </w:p>
    <w:p w:rsidR="00C860DE" w:rsidRPr="00C209B4" w:rsidRDefault="00195183">
      <w:pPr>
        <w:spacing w:before="34" w:line="220" w:lineRule="exact"/>
        <w:ind w:left="3602"/>
        <w:rPr>
          <w:b/>
          <w:sz w:val="16"/>
        </w:rPr>
      </w:pPr>
      <w:r w:rsidRPr="00C209B4">
        <w:rPr>
          <w:b/>
          <w:spacing w:val="2"/>
          <w:position w:val="-1"/>
          <w:sz w:val="16"/>
        </w:rPr>
        <w:t>T</w:t>
      </w:r>
      <w:r w:rsidRPr="00C209B4">
        <w:rPr>
          <w:b/>
          <w:spacing w:val="-1"/>
          <w:position w:val="-1"/>
          <w:sz w:val="16"/>
        </w:rPr>
        <w:t>a</w:t>
      </w:r>
      <w:r w:rsidRPr="00C209B4">
        <w:rPr>
          <w:b/>
          <w:position w:val="-1"/>
          <w:sz w:val="16"/>
        </w:rPr>
        <w:t>b</w:t>
      </w:r>
      <w:r w:rsidRPr="00C209B4">
        <w:rPr>
          <w:b/>
          <w:spacing w:val="-4"/>
          <w:position w:val="-1"/>
          <w:sz w:val="16"/>
        </w:rPr>
        <w:t>l</w:t>
      </w:r>
      <w:r w:rsidRPr="00C209B4">
        <w:rPr>
          <w:b/>
          <w:position w:val="-1"/>
          <w:sz w:val="16"/>
        </w:rPr>
        <w:t>e</w:t>
      </w:r>
      <w:r w:rsidRPr="00C209B4">
        <w:rPr>
          <w:b/>
          <w:spacing w:val="1"/>
          <w:position w:val="-1"/>
          <w:sz w:val="16"/>
        </w:rPr>
        <w:t xml:space="preserve"> </w:t>
      </w:r>
      <w:r w:rsidRPr="00C209B4">
        <w:rPr>
          <w:b/>
          <w:position w:val="-1"/>
          <w:sz w:val="16"/>
        </w:rPr>
        <w:t>6:</w:t>
      </w:r>
      <w:r w:rsidRPr="00C209B4">
        <w:rPr>
          <w:b/>
          <w:spacing w:val="3"/>
          <w:position w:val="-1"/>
          <w:sz w:val="16"/>
        </w:rPr>
        <w:t xml:space="preserve"> </w:t>
      </w:r>
      <w:proofErr w:type="spellStart"/>
      <w:r w:rsidRPr="00C209B4">
        <w:rPr>
          <w:b/>
          <w:spacing w:val="-4"/>
          <w:position w:val="-1"/>
          <w:sz w:val="16"/>
        </w:rPr>
        <w:t>b</w:t>
      </w:r>
      <w:r w:rsidRPr="00C209B4">
        <w:rPr>
          <w:b/>
          <w:spacing w:val="4"/>
          <w:position w:val="-1"/>
          <w:sz w:val="16"/>
        </w:rPr>
        <w:t>o</w:t>
      </w:r>
      <w:r w:rsidRPr="00C209B4">
        <w:rPr>
          <w:b/>
          <w:position w:val="-1"/>
          <w:sz w:val="16"/>
        </w:rPr>
        <w:t>t</w:t>
      </w:r>
      <w:r w:rsidRPr="00C209B4">
        <w:rPr>
          <w:b/>
          <w:spacing w:val="1"/>
          <w:position w:val="-1"/>
          <w:sz w:val="16"/>
        </w:rPr>
        <w:t>t</w:t>
      </w:r>
      <w:r w:rsidRPr="00C209B4">
        <w:rPr>
          <w:b/>
          <w:spacing w:val="4"/>
          <w:position w:val="-1"/>
          <w:sz w:val="16"/>
        </w:rPr>
        <w:t>o</w:t>
      </w:r>
      <w:r w:rsidRPr="00C209B4">
        <w:rPr>
          <w:b/>
          <w:spacing w:val="-8"/>
          <w:position w:val="-1"/>
          <w:sz w:val="16"/>
        </w:rPr>
        <w:t>m</w:t>
      </w:r>
      <w:r w:rsidRPr="00C209B4">
        <w:rPr>
          <w:b/>
          <w:spacing w:val="4"/>
          <w:position w:val="-1"/>
          <w:sz w:val="16"/>
        </w:rPr>
        <w:t>_</w:t>
      </w:r>
      <w:r w:rsidRPr="00C209B4">
        <w:rPr>
          <w:b/>
          <w:spacing w:val="-8"/>
          <w:position w:val="-1"/>
          <w:sz w:val="16"/>
        </w:rPr>
        <w:t>m</w:t>
      </w:r>
      <w:r w:rsidRPr="00C209B4">
        <w:rPr>
          <w:b/>
          <w:spacing w:val="4"/>
          <w:position w:val="-1"/>
          <w:sz w:val="16"/>
        </w:rPr>
        <w:t>u</w:t>
      </w:r>
      <w:r w:rsidRPr="00C209B4">
        <w:rPr>
          <w:b/>
          <w:position w:val="-1"/>
          <w:sz w:val="16"/>
        </w:rPr>
        <w:t>x</w:t>
      </w:r>
      <w:proofErr w:type="spellEnd"/>
      <w:r w:rsidRPr="00C209B4">
        <w:rPr>
          <w:b/>
          <w:spacing w:val="-1"/>
          <w:position w:val="-1"/>
          <w:sz w:val="16"/>
        </w:rPr>
        <w:t xml:space="preserve"> </w:t>
      </w:r>
      <w:r w:rsidRPr="00C209B4">
        <w:rPr>
          <w:b/>
          <w:position w:val="-1"/>
          <w:sz w:val="16"/>
        </w:rPr>
        <w:t>Ou</w:t>
      </w:r>
      <w:r w:rsidRPr="00C209B4">
        <w:rPr>
          <w:b/>
          <w:spacing w:val="4"/>
          <w:position w:val="-1"/>
          <w:sz w:val="16"/>
        </w:rPr>
        <w:t>t</w:t>
      </w:r>
      <w:r w:rsidRPr="00C209B4">
        <w:rPr>
          <w:b/>
          <w:position w:val="-1"/>
          <w:sz w:val="16"/>
        </w:rPr>
        <w:t>pu</w:t>
      </w:r>
      <w:r w:rsidRPr="00C209B4">
        <w:rPr>
          <w:b/>
          <w:spacing w:val="4"/>
          <w:position w:val="-1"/>
          <w:sz w:val="16"/>
        </w:rPr>
        <w:t>t</w:t>
      </w:r>
      <w:r w:rsidRPr="00C209B4">
        <w:rPr>
          <w:b/>
          <w:position w:val="-1"/>
          <w:sz w:val="16"/>
        </w:rPr>
        <w:t>s</w:t>
      </w:r>
    </w:p>
    <w:tbl>
      <w:tblPr>
        <w:tblW w:w="0" w:type="auto"/>
        <w:tblInd w:w="2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9"/>
        <w:gridCol w:w="3785"/>
      </w:tblGrid>
      <w:tr w:rsidR="00C860DE" w:rsidRPr="00C209B4">
        <w:trPr>
          <w:trHeight w:hRule="exact" w:val="356"/>
        </w:trPr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60DE" w:rsidRPr="00C209B4" w:rsidRDefault="00195183">
            <w:pPr>
              <w:spacing w:before="4"/>
              <w:ind w:left="103"/>
              <w:rPr>
                <w:sz w:val="16"/>
              </w:rPr>
            </w:pPr>
            <w:r w:rsidRPr="00C209B4">
              <w:rPr>
                <w:sz w:val="16"/>
              </w:rPr>
              <w:t>N</w:t>
            </w:r>
            <w:r w:rsidRPr="00C209B4">
              <w:rPr>
                <w:spacing w:val="3"/>
                <w:sz w:val="16"/>
              </w:rPr>
              <w:t>a</w:t>
            </w:r>
            <w:r w:rsidRPr="00C209B4">
              <w:rPr>
                <w:spacing w:val="-8"/>
                <w:sz w:val="16"/>
              </w:rPr>
              <w:t>m</w:t>
            </w:r>
            <w:r w:rsidRPr="00C209B4">
              <w:rPr>
                <w:sz w:val="16"/>
              </w:rPr>
              <w:t>e</w:t>
            </w:r>
          </w:p>
        </w:tc>
        <w:tc>
          <w:tcPr>
            <w:tcW w:w="3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60DE" w:rsidRPr="00C209B4" w:rsidRDefault="00195183">
            <w:pPr>
              <w:spacing w:before="4"/>
              <w:ind w:left="103"/>
              <w:rPr>
                <w:sz w:val="16"/>
              </w:rPr>
            </w:pPr>
            <w:r w:rsidRPr="00C209B4">
              <w:rPr>
                <w:spacing w:val="-3"/>
                <w:sz w:val="16"/>
              </w:rPr>
              <w:t>F</w:t>
            </w:r>
            <w:r w:rsidRPr="00C209B4">
              <w:rPr>
                <w:spacing w:val="4"/>
                <w:sz w:val="16"/>
              </w:rPr>
              <w:t>u</w:t>
            </w:r>
            <w:r w:rsidRPr="00C209B4">
              <w:rPr>
                <w:spacing w:val="-4"/>
                <w:sz w:val="16"/>
              </w:rPr>
              <w:t>n</w:t>
            </w:r>
            <w:r w:rsidRPr="00C209B4">
              <w:rPr>
                <w:spacing w:val="-1"/>
                <w:sz w:val="16"/>
              </w:rPr>
              <w:t>c</w:t>
            </w:r>
            <w:r w:rsidRPr="00C209B4">
              <w:rPr>
                <w:spacing w:val="8"/>
                <w:sz w:val="16"/>
              </w:rPr>
              <w:t>t</w:t>
            </w:r>
            <w:r w:rsidRPr="00C209B4">
              <w:rPr>
                <w:spacing w:val="-8"/>
                <w:sz w:val="16"/>
              </w:rPr>
              <w:t>i</w:t>
            </w:r>
            <w:r w:rsidRPr="00C209B4">
              <w:rPr>
                <w:spacing w:val="4"/>
                <w:sz w:val="16"/>
              </w:rPr>
              <w:t>o</w:t>
            </w:r>
            <w:r w:rsidRPr="00C209B4">
              <w:rPr>
                <w:sz w:val="16"/>
              </w:rPr>
              <w:t>n</w:t>
            </w:r>
          </w:p>
        </w:tc>
      </w:tr>
      <w:tr w:rsidR="00C860DE" w:rsidRPr="00C209B4">
        <w:trPr>
          <w:trHeight w:hRule="exact" w:val="472"/>
        </w:trPr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60DE" w:rsidRPr="00C209B4" w:rsidRDefault="00195183">
            <w:pPr>
              <w:ind w:left="103"/>
              <w:rPr>
                <w:sz w:val="16"/>
              </w:rPr>
            </w:pPr>
            <w:r w:rsidRPr="00C209B4">
              <w:rPr>
                <w:sz w:val="16"/>
              </w:rPr>
              <w:t>y</w:t>
            </w:r>
          </w:p>
        </w:tc>
        <w:tc>
          <w:tcPr>
            <w:tcW w:w="3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60DE" w:rsidRPr="00C209B4" w:rsidRDefault="00195183">
            <w:pPr>
              <w:ind w:left="103" w:right="129"/>
              <w:rPr>
                <w:sz w:val="16"/>
              </w:rPr>
            </w:pPr>
            <w:r w:rsidRPr="00C209B4">
              <w:rPr>
                <w:spacing w:val="2"/>
                <w:sz w:val="16"/>
              </w:rPr>
              <w:t>T</w:t>
            </w:r>
            <w:r w:rsidRPr="00C209B4">
              <w:rPr>
                <w:spacing w:val="-4"/>
                <w:sz w:val="16"/>
              </w:rPr>
              <w:t>h</w:t>
            </w:r>
            <w:r w:rsidRPr="00C209B4">
              <w:rPr>
                <w:sz w:val="16"/>
              </w:rPr>
              <w:t>e</w:t>
            </w:r>
            <w:r w:rsidRPr="00C209B4">
              <w:rPr>
                <w:spacing w:val="1"/>
                <w:sz w:val="16"/>
              </w:rPr>
              <w:t xml:space="preserve"> 5-</w:t>
            </w:r>
            <w:r w:rsidRPr="00C209B4">
              <w:rPr>
                <w:sz w:val="16"/>
              </w:rPr>
              <w:t>b</w:t>
            </w:r>
            <w:r w:rsidRPr="00C209B4">
              <w:rPr>
                <w:spacing w:val="-8"/>
                <w:sz w:val="16"/>
              </w:rPr>
              <w:t>i</w:t>
            </w:r>
            <w:r w:rsidRPr="00C209B4">
              <w:rPr>
                <w:sz w:val="16"/>
              </w:rPr>
              <w:t>t</w:t>
            </w:r>
            <w:r w:rsidRPr="00C209B4">
              <w:rPr>
                <w:spacing w:val="6"/>
                <w:sz w:val="16"/>
              </w:rPr>
              <w:t xml:space="preserve"> </w:t>
            </w:r>
            <w:r w:rsidRPr="00C209B4">
              <w:rPr>
                <w:spacing w:val="3"/>
                <w:sz w:val="16"/>
              </w:rPr>
              <w:t>w</w:t>
            </w:r>
            <w:r w:rsidRPr="00C209B4">
              <w:rPr>
                <w:spacing w:val="-8"/>
                <w:sz w:val="16"/>
              </w:rPr>
              <w:t>i</w:t>
            </w:r>
            <w:r w:rsidRPr="00C209B4">
              <w:rPr>
                <w:spacing w:val="1"/>
                <w:sz w:val="16"/>
              </w:rPr>
              <w:t>r</w:t>
            </w:r>
            <w:r w:rsidRPr="00C209B4">
              <w:rPr>
                <w:sz w:val="16"/>
              </w:rPr>
              <w:t>e</w:t>
            </w:r>
            <w:r w:rsidRPr="00C209B4">
              <w:rPr>
                <w:spacing w:val="1"/>
                <w:sz w:val="16"/>
              </w:rPr>
              <w:t xml:space="preserve"> </w:t>
            </w:r>
            <w:r w:rsidRPr="00C209B4">
              <w:rPr>
                <w:spacing w:val="4"/>
                <w:sz w:val="16"/>
              </w:rPr>
              <w:t>t</w:t>
            </w:r>
            <w:r w:rsidRPr="00C209B4">
              <w:rPr>
                <w:spacing w:val="-4"/>
                <w:sz w:val="16"/>
              </w:rPr>
              <w:t>h</w:t>
            </w:r>
            <w:r w:rsidRPr="00C209B4">
              <w:rPr>
                <w:spacing w:val="-1"/>
                <w:sz w:val="16"/>
              </w:rPr>
              <w:t>a</w:t>
            </w:r>
            <w:r w:rsidRPr="00C209B4">
              <w:rPr>
                <w:sz w:val="16"/>
              </w:rPr>
              <w:t>t</w:t>
            </w:r>
            <w:r w:rsidRPr="00C209B4">
              <w:rPr>
                <w:spacing w:val="6"/>
                <w:sz w:val="16"/>
              </w:rPr>
              <w:t xml:space="preserve"> </w:t>
            </w:r>
            <w:r w:rsidRPr="00C209B4">
              <w:rPr>
                <w:sz w:val="16"/>
              </w:rPr>
              <w:t>w</w:t>
            </w:r>
            <w:r w:rsidRPr="00C209B4">
              <w:rPr>
                <w:spacing w:val="-4"/>
                <w:sz w:val="16"/>
              </w:rPr>
              <w:t>i</w:t>
            </w:r>
            <w:r w:rsidRPr="00C209B4">
              <w:rPr>
                <w:sz w:val="16"/>
              </w:rPr>
              <w:t>ll</w:t>
            </w:r>
            <w:r w:rsidRPr="00C209B4">
              <w:rPr>
                <w:spacing w:val="-5"/>
                <w:sz w:val="16"/>
              </w:rPr>
              <w:t xml:space="preserve"> </w:t>
            </w:r>
            <w:r w:rsidRPr="00C209B4">
              <w:rPr>
                <w:spacing w:val="-1"/>
                <w:sz w:val="16"/>
              </w:rPr>
              <w:t>c</w:t>
            </w:r>
            <w:r w:rsidRPr="00C209B4">
              <w:rPr>
                <w:spacing w:val="4"/>
                <w:sz w:val="16"/>
              </w:rPr>
              <w:t>o</w:t>
            </w:r>
            <w:r w:rsidRPr="00C209B4">
              <w:rPr>
                <w:spacing w:val="-4"/>
                <w:sz w:val="16"/>
              </w:rPr>
              <w:t>n</w:t>
            </w:r>
            <w:r w:rsidRPr="00C209B4">
              <w:rPr>
                <w:spacing w:val="4"/>
                <w:sz w:val="16"/>
              </w:rPr>
              <w:t>t</w:t>
            </w:r>
            <w:r w:rsidRPr="00C209B4">
              <w:rPr>
                <w:spacing w:val="3"/>
                <w:sz w:val="16"/>
              </w:rPr>
              <w:t>a</w:t>
            </w:r>
            <w:r w:rsidRPr="00C209B4">
              <w:rPr>
                <w:spacing w:val="-4"/>
                <w:sz w:val="16"/>
              </w:rPr>
              <w:t>i</w:t>
            </w:r>
            <w:r w:rsidRPr="00C209B4">
              <w:rPr>
                <w:sz w:val="16"/>
              </w:rPr>
              <w:t>n</w:t>
            </w:r>
            <w:r w:rsidRPr="00C209B4">
              <w:rPr>
                <w:spacing w:val="-2"/>
                <w:sz w:val="16"/>
              </w:rPr>
              <w:t xml:space="preserve"> </w:t>
            </w:r>
            <w:r w:rsidRPr="00C209B4">
              <w:rPr>
                <w:spacing w:val="3"/>
                <w:sz w:val="16"/>
              </w:rPr>
              <w:t>e</w:t>
            </w:r>
            <w:r w:rsidRPr="00C209B4">
              <w:rPr>
                <w:spacing w:val="-8"/>
                <w:sz w:val="16"/>
              </w:rPr>
              <w:t>i</w:t>
            </w:r>
            <w:r w:rsidRPr="00C209B4">
              <w:rPr>
                <w:spacing w:val="8"/>
                <w:sz w:val="16"/>
              </w:rPr>
              <w:t>t</w:t>
            </w:r>
            <w:r w:rsidRPr="00C209B4">
              <w:rPr>
                <w:spacing w:val="-4"/>
                <w:sz w:val="16"/>
              </w:rPr>
              <w:t>h</w:t>
            </w:r>
            <w:r w:rsidRPr="00C209B4">
              <w:rPr>
                <w:spacing w:val="-1"/>
                <w:sz w:val="16"/>
              </w:rPr>
              <w:t>e</w:t>
            </w:r>
            <w:r w:rsidRPr="00C209B4">
              <w:rPr>
                <w:sz w:val="16"/>
              </w:rPr>
              <w:t>r</w:t>
            </w:r>
            <w:r w:rsidRPr="00C209B4">
              <w:rPr>
                <w:spacing w:val="3"/>
                <w:sz w:val="16"/>
              </w:rPr>
              <w:t xml:space="preserve"> </w:t>
            </w:r>
            <w:r w:rsidRPr="00C209B4">
              <w:rPr>
                <w:sz w:val="16"/>
              </w:rPr>
              <w:t>a</w:t>
            </w:r>
            <w:r w:rsidRPr="00C209B4">
              <w:rPr>
                <w:spacing w:val="1"/>
                <w:sz w:val="16"/>
              </w:rPr>
              <w:t xml:space="preserve"> </w:t>
            </w:r>
            <w:r w:rsidRPr="00C209B4">
              <w:rPr>
                <w:spacing w:val="4"/>
                <w:sz w:val="16"/>
              </w:rPr>
              <w:t>o</w:t>
            </w:r>
            <w:r w:rsidRPr="00C209B4">
              <w:rPr>
                <w:sz w:val="16"/>
              </w:rPr>
              <w:t>r</w:t>
            </w:r>
            <w:r w:rsidRPr="00C209B4">
              <w:rPr>
                <w:spacing w:val="4"/>
                <w:sz w:val="16"/>
              </w:rPr>
              <w:t xml:space="preserve"> </w:t>
            </w:r>
            <w:r w:rsidRPr="00C209B4">
              <w:rPr>
                <w:sz w:val="16"/>
              </w:rPr>
              <w:t xml:space="preserve">b </w:t>
            </w:r>
            <w:r w:rsidRPr="00C209B4">
              <w:rPr>
                <w:spacing w:val="4"/>
                <w:sz w:val="16"/>
              </w:rPr>
              <w:t>t</w:t>
            </w:r>
            <w:r w:rsidRPr="00C209B4">
              <w:rPr>
                <w:spacing w:val="-4"/>
                <w:sz w:val="16"/>
              </w:rPr>
              <w:t>h</w:t>
            </w:r>
            <w:r w:rsidRPr="00C209B4">
              <w:rPr>
                <w:spacing w:val="-1"/>
                <w:sz w:val="16"/>
              </w:rPr>
              <w:t>a</w:t>
            </w:r>
            <w:r w:rsidRPr="00C209B4">
              <w:rPr>
                <w:sz w:val="16"/>
              </w:rPr>
              <w:t>t</w:t>
            </w:r>
            <w:r w:rsidRPr="00C209B4">
              <w:rPr>
                <w:spacing w:val="2"/>
                <w:sz w:val="16"/>
              </w:rPr>
              <w:t xml:space="preserve"> </w:t>
            </w:r>
            <w:r w:rsidRPr="00C209B4">
              <w:rPr>
                <w:spacing w:val="-4"/>
                <w:sz w:val="16"/>
              </w:rPr>
              <w:t>g</w:t>
            </w:r>
            <w:r w:rsidRPr="00C209B4">
              <w:rPr>
                <w:spacing w:val="4"/>
                <w:sz w:val="16"/>
              </w:rPr>
              <w:t>o</w:t>
            </w:r>
            <w:r w:rsidRPr="00C209B4">
              <w:rPr>
                <w:spacing w:val="-1"/>
                <w:sz w:val="16"/>
              </w:rPr>
              <w:t>e</w:t>
            </w:r>
            <w:r w:rsidRPr="00C209B4">
              <w:rPr>
                <w:sz w:val="16"/>
              </w:rPr>
              <w:t xml:space="preserve">s </w:t>
            </w:r>
            <w:r w:rsidRPr="00C209B4">
              <w:rPr>
                <w:spacing w:val="4"/>
                <w:sz w:val="16"/>
              </w:rPr>
              <w:t>t</w:t>
            </w:r>
            <w:r w:rsidRPr="00C209B4">
              <w:rPr>
                <w:spacing w:val="-4"/>
                <w:sz w:val="16"/>
              </w:rPr>
              <w:t>h</w:t>
            </w:r>
            <w:r w:rsidRPr="00C209B4">
              <w:rPr>
                <w:spacing w:val="-3"/>
                <w:sz w:val="16"/>
              </w:rPr>
              <w:t>r</w:t>
            </w:r>
            <w:r w:rsidRPr="00C209B4">
              <w:rPr>
                <w:spacing w:val="4"/>
                <w:sz w:val="16"/>
              </w:rPr>
              <w:t>o</w:t>
            </w:r>
            <w:r w:rsidRPr="00C209B4">
              <w:rPr>
                <w:sz w:val="16"/>
              </w:rPr>
              <w:t>ugh</w:t>
            </w:r>
            <w:r w:rsidRPr="00C209B4">
              <w:rPr>
                <w:spacing w:val="-2"/>
                <w:sz w:val="16"/>
              </w:rPr>
              <w:t xml:space="preserve"> </w:t>
            </w:r>
            <w:r w:rsidRPr="00C209B4">
              <w:rPr>
                <w:sz w:val="16"/>
              </w:rPr>
              <w:t>to</w:t>
            </w:r>
            <w:r w:rsidRPr="00C209B4">
              <w:rPr>
                <w:spacing w:val="-2"/>
                <w:sz w:val="16"/>
              </w:rPr>
              <w:t xml:space="preserve"> </w:t>
            </w:r>
            <w:r w:rsidRPr="00C209B4">
              <w:rPr>
                <w:spacing w:val="4"/>
                <w:sz w:val="16"/>
              </w:rPr>
              <w:t>t</w:t>
            </w:r>
            <w:r w:rsidRPr="00C209B4">
              <w:rPr>
                <w:spacing w:val="-4"/>
                <w:sz w:val="16"/>
              </w:rPr>
              <w:t>h</w:t>
            </w:r>
            <w:r w:rsidRPr="00C209B4">
              <w:rPr>
                <w:sz w:val="16"/>
              </w:rPr>
              <w:t>e</w:t>
            </w:r>
            <w:r w:rsidRPr="00C209B4">
              <w:rPr>
                <w:spacing w:val="1"/>
                <w:sz w:val="16"/>
              </w:rPr>
              <w:t xml:space="preserve"> </w:t>
            </w:r>
            <w:r w:rsidRPr="00C209B4">
              <w:rPr>
                <w:spacing w:val="-4"/>
                <w:sz w:val="16"/>
              </w:rPr>
              <w:t>n</w:t>
            </w:r>
            <w:r w:rsidRPr="00C209B4">
              <w:rPr>
                <w:spacing w:val="3"/>
                <w:sz w:val="16"/>
              </w:rPr>
              <w:t>e</w:t>
            </w:r>
            <w:r w:rsidRPr="00C209B4">
              <w:rPr>
                <w:spacing w:val="-4"/>
                <w:sz w:val="16"/>
              </w:rPr>
              <w:t>x</w:t>
            </w:r>
            <w:r w:rsidRPr="00C209B4">
              <w:rPr>
                <w:sz w:val="16"/>
              </w:rPr>
              <w:t>t</w:t>
            </w:r>
            <w:r w:rsidRPr="00C209B4">
              <w:rPr>
                <w:spacing w:val="6"/>
                <w:sz w:val="16"/>
              </w:rPr>
              <w:t xml:space="preserve"> </w:t>
            </w:r>
            <w:r w:rsidRPr="00C209B4">
              <w:rPr>
                <w:spacing w:val="-2"/>
                <w:sz w:val="16"/>
              </w:rPr>
              <w:t>s</w:t>
            </w:r>
            <w:r w:rsidRPr="00C209B4">
              <w:rPr>
                <w:spacing w:val="4"/>
                <w:sz w:val="16"/>
              </w:rPr>
              <w:t>t</w:t>
            </w:r>
            <w:r w:rsidRPr="00C209B4">
              <w:rPr>
                <w:spacing w:val="-1"/>
                <w:sz w:val="16"/>
              </w:rPr>
              <w:t>a</w:t>
            </w:r>
            <w:r w:rsidRPr="00C209B4">
              <w:rPr>
                <w:sz w:val="16"/>
              </w:rPr>
              <w:t>ge</w:t>
            </w:r>
            <w:r w:rsidRPr="00C209B4">
              <w:rPr>
                <w:spacing w:val="-3"/>
                <w:sz w:val="16"/>
              </w:rPr>
              <w:t xml:space="preserve"> </w:t>
            </w:r>
            <w:r w:rsidRPr="00C209B4">
              <w:rPr>
                <w:spacing w:val="1"/>
                <w:sz w:val="16"/>
              </w:rPr>
              <w:t>(</w:t>
            </w:r>
            <w:r w:rsidRPr="00C209B4">
              <w:rPr>
                <w:spacing w:val="-2"/>
                <w:sz w:val="16"/>
              </w:rPr>
              <w:t>M</w:t>
            </w:r>
            <w:r w:rsidRPr="00C209B4">
              <w:rPr>
                <w:spacing w:val="2"/>
                <w:sz w:val="16"/>
              </w:rPr>
              <w:t>E</w:t>
            </w:r>
            <w:r w:rsidRPr="00C209B4">
              <w:rPr>
                <w:spacing w:val="-2"/>
                <w:sz w:val="16"/>
              </w:rPr>
              <w:t>M</w:t>
            </w:r>
            <w:r w:rsidRPr="00C209B4">
              <w:rPr>
                <w:sz w:val="16"/>
              </w:rPr>
              <w:t>)</w:t>
            </w:r>
          </w:p>
        </w:tc>
      </w:tr>
    </w:tbl>
    <w:p w:rsidR="00C860DE" w:rsidRPr="00C209B4" w:rsidRDefault="00C860DE">
      <w:pPr>
        <w:spacing w:before="8" w:line="180" w:lineRule="exact"/>
        <w:rPr>
          <w:sz w:val="16"/>
          <w:szCs w:val="19"/>
        </w:rPr>
      </w:pPr>
    </w:p>
    <w:p w:rsidR="00C860DE" w:rsidRPr="00C209B4" w:rsidRDefault="00195183">
      <w:pPr>
        <w:spacing w:before="34"/>
        <w:ind w:left="957" w:right="66"/>
        <w:rPr>
          <w:sz w:val="16"/>
        </w:rPr>
      </w:pPr>
      <w:r w:rsidRPr="00C209B4">
        <w:rPr>
          <w:spacing w:val="2"/>
          <w:sz w:val="16"/>
        </w:rPr>
        <w:t>T</w:t>
      </w:r>
      <w:r w:rsidRPr="00C209B4">
        <w:rPr>
          <w:spacing w:val="-4"/>
          <w:sz w:val="16"/>
        </w:rPr>
        <w:t>h</w:t>
      </w:r>
      <w:r w:rsidRPr="00C209B4">
        <w:rPr>
          <w:sz w:val="16"/>
        </w:rPr>
        <w:t>e</w:t>
      </w:r>
      <w:r w:rsidRPr="00C209B4">
        <w:rPr>
          <w:spacing w:val="1"/>
          <w:sz w:val="16"/>
        </w:rPr>
        <w:t xml:space="preserve"> </w:t>
      </w:r>
      <w:r w:rsidRPr="00C209B4">
        <w:rPr>
          <w:sz w:val="16"/>
        </w:rPr>
        <w:t>A</w:t>
      </w:r>
      <w:r w:rsidRPr="00C209B4">
        <w:rPr>
          <w:spacing w:val="-3"/>
          <w:sz w:val="16"/>
        </w:rPr>
        <w:t>L</w:t>
      </w:r>
      <w:r w:rsidRPr="00C209B4">
        <w:rPr>
          <w:sz w:val="16"/>
        </w:rPr>
        <w:t>U</w:t>
      </w:r>
      <w:r w:rsidRPr="00C209B4">
        <w:rPr>
          <w:spacing w:val="6"/>
          <w:sz w:val="16"/>
        </w:rPr>
        <w:t xml:space="preserve"> </w:t>
      </w:r>
      <w:r w:rsidRPr="00C209B4">
        <w:rPr>
          <w:spacing w:val="-8"/>
          <w:sz w:val="16"/>
        </w:rPr>
        <w:t>m</w:t>
      </w:r>
      <w:r w:rsidRPr="00C209B4">
        <w:rPr>
          <w:spacing w:val="4"/>
          <w:sz w:val="16"/>
        </w:rPr>
        <w:t>o</w:t>
      </w:r>
      <w:r w:rsidRPr="00C209B4">
        <w:rPr>
          <w:sz w:val="16"/>
        </w:rPr>
        <w:t>d</w:t>
      </w:r>
      <w:r w:rsidRPr="00C209B4">
        <w:rPr>
          <w:spacing w:val="4"/>
          <w:sz w:val="16"/>
        </w:rPr>
        <w:t>u</w:t>
      </w:r>
      <w:r w:rsidRPr="00C209B4">
        <w:rPr>
          <w:spacing w:val="-8"/>
          <w:sz w:val="16"/>
        </w:rPr>
        <w:t>l</w:t>
      </w:r>
      <w:r w:rsidRPr="00C209B4">
        <w:rPr>
          <w:sz w:val="16"/>
        </w:rPr>
        <w:t>e</w:t>
      </w:r>
      <w:r w:rsidRPr="00C209B4">
        <w:rPr>
          <w:spacing w:val="2"/>
          <w:sz w:val="16"/>
        </w:rPr>
        <w:t xml:space="preserve"> </w:t>
      </w:r>
      <w:r w:rsidRPr="00C209B4">
        <w:rPr>
          <w:spacing w:val="4"/>
          <w:sz w:val="16"/>
        </w:rPr>
        <w:t>t</w:t>
      </w:r>
      <w:r w:rsidRPr="00C209B4">
        <w:rPr>
          <w:spacing w:val="-1"/>
          <w:sz w:val="16"/>
        </w:rPr>
        <w:t>a</w:t>
      </w:r>
      <w:r w:rsidRPr="00C209B4">
        <w:rPr>
          <w:sz w:val="16"/>
        </w:rPr>
        <w:t>k</w:t>
      </w:r>
      <w:r w:rsidRPr="00C209B4">
        <w:rPr>
          <w:spacing w:val="-1"/>
          <w:sz w:val="16"/>
        </w:rPr>
        <w:t>e</w:t>
      </w:r>
      <w:r w:rsidRPr="00C209B4">
        <w:rPr>
          <w:sz w:val="16"/>
        </w:rPr>
        <w:t>s</w:t>
      </w:r>
      <w:r w:rsidRPr="00C209B4">
        <w:rPr>
          <w:spacing w:val="4"/>
          <w:sz w:val="16"/>
        </w:rPr>
        <w:t xml:space="preserve"> </w:t>
      </w:r>
      <w:r w:rsidRPr="00C209B4">
        <w:rPr>
          <w:spacing w:val="-4"/>
          <w:sz w:val="16"/>
        </w:rPr>
        <w:t>i</w:t>
      </w:r>
      <w:r w:rsidRPr="00C209B4">
        <w:rPr>
          <w:sz w:val="16"/>
        </w:rPr>
        <w:t>n</w:t>
      </w:r>
      <w:r w:rsidRPr="00C209B4">
        <w:rPr>
          <w:spacing w:val="-2"/>
          <w:sz w:val="16"/>
        </w:rPr>
        <w:t xml:space="preserve"> </w:t>
      </w:r>
      <w:r w:rsidRPr="00C209B4">
        <w:rPr>
          <w:spacing w:val="4"/>
          <w:sz w:val="16"/>
        </w:rPr>
        <w:t>t</w:t>
      </w:r>
      <w:r w:rsidRPr="00C209B4">
        <w:rPr>
          <w:sz w:val="16"/>
        </w:rPr>
        <w:t>wo</w:t>
      </w:r>
      <w:r w:rsidRPr="00C209B4">
        <w:rPr>
          <w:spacing w:val="1"/>
          <w:sz w:val="16"/>
        </w:rPr>
        <w:t xml:space="preserve"> </w:t>
      </w:r>
      <w:r w:rsidRPr="00C209B4">
        <w:rPr>
          <w:sz w:val="16"/>
        </w:rPr>
        <w:t>3</w:t>
      </w:r>
      <w:r w:rsidRPr="00C209B4">
        <w:rPr>
          <w:spacing w:val="1"/>
          <w:sz w:val="16"/>
        </w:rPr>
        <w:t>2-</w:t>
      </w:r>
      <w:r w:rsidRPr="00C209B4">
        <w:rPr>
          <w:sz w:val="16"/>
        </w:rPr>
        <w:t>b</w:t>
      </w:r>
      <w:r w:rsidRPr="00C209B4">
        <w:rPr>
          <w:spacing w:val="-8"/>
          <w:sz w:val="16"/>
        </w:rPr>
        <w:t>i</w:t>
      </w:r>
      <w:r w:rsidRPr="00C209B4">
        <w:rPr>
          <w:sz w:val="16"/>
        </w:rPr>
        <w:t>t</w:t>
      </w:r>
      <w:r w:rsidRPr="00C209B4">
        <w:rPr>
          <w:spacing w:val="6"/>
          <w:sz w:val="16"/>
        </w:rPr>
        <w:t xml:space="preserve"> </w:t>
      </w:r>
      <w:r w:rsidRPr="00C209B4">
        <w:rPr>
          <w:sz w:val="16"/>
        </w:rPr>
        <w:t>w</w:t>
      </w:r>
      <w:r w:rsidRPr="00C209B4">
        <w:rPr>
          <w:spacing w:val="-8"/>
          <w:sz w:val="16"/>
        </w:rPr>
        <w:t>i</w:t>
      </w:r>
      <w:r w:rsidRPr="00C209B4">
        <w:rPr>
          <w:spacing w:val="1"/>
          <w:sz w:val="16"/>
        </w:rPr>
        <w:t>r</w:t>
      </w:r>
      <w:r w:rsidRPr="00C209B4">
        <w:rPr>
          <w:spacing w:val="-1"/>
          <w:sz w:val="16"/>
        </w:rPr>
        <w:t>e</w:t>
      </w:r>
      <w:r w:rsidRPr="00C209B4">
        <w:rPr>
          <w:sz w:val="16"/>
        </w:rPr>
        <w:t xml:space="preserve">s </w:t>
      </w:r>
      <w:r w:rsidRPr="00C209B4">
        <w:rPr>
          <w:spacing w:val="4"/>
          <w:sz w:val="16"/>
        </w:rPr>
        <w:t>t</w:t>
      </w:r>
      <w:r w:rsidRPr="00C209B4">
        <w:rPr>
          <w:spacing w:val="-4"/>
          <w:sz w:val="16"/>
        </w:rPr>
        <w:t>h</w:t>
      </w:r>
      <w:r w:rsidRPr="00C209B4">
        <w:rPr>
          <w:spacing w:val="-1"/>
          <w:sz w:val="16"/>
        </w:rPr>
        <w:t>a</w:t>
      </w:r>
      <w:r w:rsidRPr="00C209B4">
        <w:rPr>
          <w:sz w:val="16"/>
        </w:rPr>
        <w:t>t</w:t>
      </w:r>
      <w:r w:rsidRPr="00C209B4">
        <w:rPr>
          <w:spacing w:val="6"/>
          <w:sz w:val="16"/>
        </w:rPr>
        <w:t xml:space="preserve"> </w:t>
      </w:r>
      <w:r w:rsidRPr="00C209B4">
        <w:rPr>
          <w:sz w:val="16"/>
        </w:rPr>
        <w:t>w</w:t>
      </w:r>
      <w:r w:rsidRPr="00C209B4">
        <w:rPr>
          <w:spacing w:val="-4"/>
          <w:sz w:val="16"/>
        </w:rPr>
        <w:t>i</w:t>
      </w:r>
      <w:r w:rsidRPr="00C209B4">
        <w:rPr>
          <w:sz w:val="16"/>
        </w:rPr>
        <w:t>ll</w:t>
      </w:r>
      <w:r w:rsidRPr="00C209B4">
        <w:rPr>
          <w:spacing w:val="-1"/>
          <w:sz w:val="16"/>
        </w:rPr>
        <w:t xml:space="preserve"> </w:t>
      </w:r>
      <w:r w:rsidRPr="00C209B4">
        <w:rPr>
          <w:spacing w:val="-4"/>
          <w:sz w:val="16"/>
        </w:rPr>
        <w:t>b</w:t>
      </w:r>
      <w:r w:rsidRPr="00C209B4">
        <w:rPr>
          <w:sz w:val="16"/>
        </w:rPr>
        <w:t>e</w:t>
      </w:r>
      <w:r w:rsidRPr="00C209B4">
        <w:rPr>
          <w:spacing w:val="1"/>
          <w:sz w:val="16"/>
        </w:rPr>
        <w:t xml:space="preserve"> </w:t>
      </w:r>
      <w:r w:rsidRPr="00C209B4">
        <w:rPr>
          <w:sz w:val="16"/>
        </w:rPr>
        <w:t>u</w:t>
      </w:r>
      <w:r w:rsidRPr="00C209B4">
        <w:rPr>
          <w:spacing w:val="2"/>
          <w:sz w:val="16"/>
        </w:rPr>
        <w:t>s</w:t>
      </w:r>
      <w:r w:rsidRPr="00C209B4">
        <w:rPr>
          <w:spacing w:val="-1"/>
          <w:sz w:val="16"/>
        </w:rPr>
        <w:t>e</w:t>
      </w:r>
      <w:r w:rsidRPr="00C209B4">
        <w:rPr>
          <w:sz w:val="16"/>
        </w:rPr>
        <w:t>d</w:t>
      </w:r>
      <w:r w:rsidRPr="00C209B4">
        <w:rPr>
          <w:spacing w:val="2"/>
          <w:sz w:val="16"/>
        </w:rPr>
        <w:t xml:space="preserve"> </w:t>
      </w:r>
      <w:r w:rsidRPr="00C209B4">
        <w:rPr>
          <w:sz w:val="16"/>
        </w:rPr>
        <w:t>to</w:t>
      </w:r>
      <w:r w:rsidRPr="00C209B4">
        <w:rPr>
          <w:spacing w:val="6"/>
          <w:sz w:val="16"/>
        </w:rPr>
        <w:t xml:space="preserve"> </w:t>
      </w:r>
      <w:r w:rsidRPr="00C209B4">
        <w:rPr>
          <w:spacing w:val="-5"/>
          <w:sz w:val="16"/>
        </w:rPr>
        <w:t>c</w:t>
      </w:r>
      <w:r w:rsidRPr="00C209B4">
        <w:rPr>
          <w:spacing w:val="4"/>
          <w:sz w:val="16"/>
        </w:rPr>
        <w:t>o</w:t>
      </w:r>
      <w:r w:rsidRPr="00C209B4">
        <w:rPr>
          <w:spacing w:val="-8"/>
          <w:sz w:val="16"/>
        </w:rPr>
        <w:t>m</w:t>
      </w:r>
      <w:r w:rsidRPr="00C209B4">
        <w:rPr>
          <w:sz w:val="16"/>
        </w:rPr>
        <w:t>pu</w:t>
      </w:r>
      <w:r w:rsidRPr="00C209B4">
        <w:rPr>
          <w:spacing w:val="4"/>
          <w:sz w:val="16"/>
        </w:rPr>
        <w:t>t</w:t>
      </w:r>
      <w:r w:rsidRPr="00C209B4">
        <w:rPr>
          <w:sz w:val="16"/>
        </w:rPr>
        <w:t>e</w:t>
      </w:r>
      <w:r w:rsidRPr="00C209B4">
        <w:rPr>
          <w:spacing w:val="-3"/>
          <w:sz w:val="16"/>
        </w:rPr>
        <w:t xml:space="preserve"> </w:t>
      </w:r>
      <w:r w:rsidRPr="00C209B4">
        <w:rPr>
          <w:spacing w:val="4"/>
          <w:sz w:val="16"/>
        </w:rPr>
        <w:t>t</w:t>
      </w:r>
      <w:r w:rsidRPr="00C209B4">
        <w:rPr>
          <w:spacing w:val="-4"/>
          <w:sz w:val="16"/>
        </w:rPr>
        <w:t>h</w:t>
      </w:r>
      <w:r w:rsidRPr="00C209B4">
        <w:rPr>
          <w:sz w:val="16"/>
        </w:rPr>
        <w:t>e</w:t>
      </w:r>
      <w:r w:rsidRPr="00C209B4">
        <w:rPr>
          <w:spacing w:val="1"/>
          <w:sz w:val="16"/>
        </w:rPr>
        <w:t xml:space="preserve"> r</w:t>
      </w:r>
      <w:r w:rsidRPr="00C209B4">
        <w:rPr>
          <w:spacing w:val="-1"/>
          <w:sz w:val="16"/>
        </w:rPr>
        <w:t>e</w:t>
      </w:r>
      <w:r w:rsidRPr="00C209B4">
        <w:rPr>
          <w:spacing w:val="-2"/>
          <w:sz w:val="16"/>
        </w:rPr>
        <w:t>s</w:t>
      </w:r>
      <w:r w:rsidRPr="00C209B4">
        <w:rPr>
          <w:spacing w:val="4"/>
          <w:sz w:val="16"/>
        </w:rPr>
        <w:t>u</w:t>
      </w:r>
      <w:r w:rsidRPr="00C209B4">
        <w:rPr>
          <w:spacing w:val="-8"/>
          <w:sz w:val="16"/>
        </w:rPr>
        <w:t>l</w:t>
      </w:r>
      <w:r w:rsidRPr="00C209B4">
        <w:rPr>
          <w:sz w:val="16"/>
        </w:rPr>
        <w:t>t</w:t>
      </w:r>
      <w:r w:rsidRPr="00C209B4">
        <w:rPr>
          <w:spacing w:val="2"/>
          <w:sz w:val="16"/>
        </w:rPr>
        <w:t xml:space="preserve"> </w:t>
      </w:r>
      <w:r w:rsidRPr="00C209B4">
        <w:rPr>
          <w:spacing w:val="4"/>
          <w:sz w:val="16"/>
        </w:rPr>
        <w:t>o</w:t>
      </w:r>
      <w:r w:rsidRPr="00C209B4">
        <w:rPr>
          <w:sz w:val="16"/>
        </w:rPr>
        <w:t>f</w:t>
      </w:r>
      <w:r w:rsidRPr="00C209B4">
        <w:rPr>
          <w:spacing w:val="-5"/>
          <w:sz w:val="16"/>
        </w:rPr>
        <w:t xml:space="preserve"> </w:t>
      </w:r>
      <w:r w:rsidRPr="00C209B4">
        <w:rPr>
          <w:spacing w:val="4"/>
          <w:sz w:val="16"/>
        </w:rPr>
        <w:t>t</w:t>
      </w:r>
      <w:r w:rsidRPr="00C209B4">
        <w:rPr>
          <w:spacing w:val="-4"/>
          <w:sz w:val="16"/>
        </w:rPr>
        <w:t>h</w:t>
      </w:r>
      <w:r w:rsidRPr="00C209B4">
        <w:rPr>
          <w:sz w:val="16"/>
        </w:rPr>
        <w:t>e</w:t>
      </w:r>
      <w:r w:rsidRPr="00C209B4">
        <w:rPr>
          <w:spacing w:val="1"/>
          <w:sz w:val="16"/>
        </w:rPr>
        <w:t xml:space="preserve"> </w:t>
      </w:r>
      <w:r w:rsidRPr="00C209B4">
        <w:rPr>
          <w:sz w:val="16"/>
        </w:rPr>
        <w:t>A</w:t>
      </w:r>
      <w:r w:rsidRPr="00C209B4">
        <w:rPr>
          <w:spacing w:val="-3"/>
          <w:sz w:val="16"/>
        </w:rPr>
        <w:t>L</w:t>
      </w:r>
      <w:r w:rsidRPr="00C209B4">
        <w:rPr>
          <w:sz w:val="16"/>
        </w:rPr>
        <w:t>U d</w:t>
      </w:r>
      <w:r w:rsidRPr="00C209B4">
        <w:rPr>
          <w:spacing w:val="-1"/>
          <w:sz w:val="16"/>
        </w:rPr>
        <w:t>e</w:t>
      </w:r>
      <w:r w:rsidRPr="00C209B4">
        <w:rPr>
          <w:sz w:val="16"/>
        </w:rPr>
        <w:t>p</w:t>
      </w:r>
      <w:r w:rsidRPr="00C209B4">
        <w:rPr>
          <w:spacing w:val="-1"/>
          <w:sz w:val="16"/>
        </w:rPr>
        <w:t>e</w:t>
      </w:r>
      <w:r w:rsidRPr="00C209B4">
        <w:rPr>
          <w:spacing w:val="-4"/>
          <w:sz w:val="16"/>
        </w:rPr>
        <w:t>n</w:t>
      </w:r>
      <w:r w:rsidRPr="00C209B4">
        <w:rPr>
          <w:spacing w:val="4"/>
          <w:sz w:val="16"/>
        </w:rPr>
        <w:t>d</w:t>
      </w:r>
      <w:r w:rsidRPr="00C209B4">
        <w:rPr>
          <w:spacing w:val="-4"/>
          <w:sz w:val="16"/>
        </w:rPr>
        <w:t>i</w:t>
      </w:r>
      <w:r w:rsidRPr="00C209B4">
        <w:rPr>
          <w:sz w:val="16"/>
        </w:rPr>
        <w:t>ng</w:t>
      </w:r>
      <w:r w:rsidRPr="00C209B4">
        <w:rPr>
          <w:spacing w:val="2"/>
          <w:sz w:val="16"/>
        </w:rPr>
        <w:t xml:space="preserve"> </w:t>
      </w:r>
      <w:r w:rsidRPr="00C209B4">
        <w:rPr>
          <w:spacing w:val="3"/>
          <w:sz w:val="16"/>
        </w:rPr>
        <w:t>w</w:t>
      </w:r>
      <w:r w:rsidRPr="00C209B4">
        <w:rPr>
          <w:spacing w:val="-4"/>
          <w:sz w:val="16"/>
        </w:rPr>
        <w:t>h</w:t>
      </w:r>
      <w:r w:rsidRPr="00C209B4">
        <w:rPr>
          <w:spacing w:val="-1"/>
          <w:sz w:val="16"/>
        </w:rPr>
        <w:t>a</w:t>
      </w:r>
      <w:r w:rsidRPr="00C209B4">
        <w:rPr>
          <w:sz w:val="16"/>
        </w:rPr>
        <w:t>t</w:t>
      </w:r>
      <w:r w:rsidRPr="00C209B4">
        <w:rPr>
          <w:spacing w:val="2"/>
          <w:sz w:val="16"/>
        </w:rPr>
        <w:t xml:space="preserve"> </w:t>
      </w:r>
      <w:r w:rsidRPr="00C209B4">
        <w:rPr>
          <w:spacing w:val="4"/>
          <w:sz w:val="16"/>
        </w:rPr>
        <w:t>t</w:t>
      </w:r>
      <w:r w:rsidRPr="00C209B4">
        <w:rPr>
          <w:spacing w:val="-4"/>
          <w:sz w:val="16"/>
        </w:rPr>
        <w:t>h</w:t>
      </w:r>
      <w:r w:rsidRPr="00C209B4">
        <w:rPr>
          <w:sz w:val="16"/>
        </w:rPr>
        <w:t>e</w:t>
      </w:r>
      <w:r w:rsidRPr="00C209B4">
        <w:rPr>
          <w:spacing w:val="1"/>
          <w:sz w:val="16"/>
        </w:rPr>
        <w:t xml:space="preserve"> </w:t>
      </w:r>
      <w:r w:rsidRPr="00C209B4">
        <w:rPr>
          <w:sz w:val="16"/>
        </w:rPr>
        <w:t>3</w:t>
      </w:r>
      <w:r w:rsidRPr="00C209B4">
        <w:rPr>
          <w:spacing w:val="2"/>
          <w:sz w:val="16"/>
        </w:rPr>
        <w:t xml:space="preserve"> </w:t>
      </w:r>
      <w:r w:rsidRPr="00C209B4">
        <w:rPr>
          <w:spacing w:val="-1"/>
          <w:sz w:val="16"/>
        </w:rPr>
        <w:t>c</w:t>
      </w:r>
      <w:r w:rsidRPr="00C209B4">
        <w:rPr>
          <w:spacing w:val="4"/>
          <w:sz w:val="16"/>
        </w:rPr>
        <w:t>o</w:t>
      </w:r>
      <w:r w:rsidRPr="00C209B4">
        <w:rPr>
          <w:spacing w:val="-4"/>
          <w:sz w:val="16"/>
        </w:rPr>
        <w:t>n</w:t>
      </w:r>
      <w:r w:rsidRPr="00C209B4">
        <w:rPr>
          <w:sz w:val="16"/>
        </w:rPr>
        <w:t>t</w:t>
      </w:r>
      <w:r w:rsidRPr="00C209B4">
        <w:rPr>
          <w:spacing w:val="-2"/>
          <w:sz w:val="16"/>
        </w:rPr>
        <w:t>r</w:t>
      </w:r>
      <w:r w:rsidRPr="00C209B4">
        <w:rPr>
          <w:spacing w:val="4"/>
          <w:sz w:val="16"/>
        </w:rPr>
        <w:t>o</w:t>
      </w:r>
      <w:r w:rsidRPr="00C209B4">
        <w:rPr>
          <w:sz w:val="16"/>
        </w:rPr>
        <w:t>l</w:t>
      </w:r>
      <w:r w:rsidRPr="00C209B4">
        <w:rPr>
          <w:spacing w:val="-2"/>
          <w:sz w:val="16"/>
        </w:rPr>
        <w:t xml:space="preserve"> </w:t>
      </w:r>
      <w:r w:rsidRPr="00C209B4">
        <w:rPr>
          <w:sz w:val="16"/>
        </w:rPr>
        <w:t>b</w:t>
      </w:r>
      <w:r w:rsidRPr="00C209B4">
        <w:rPr>
          <w:spacing w:val="-8"/>
          <w:sz w:val="16"/>
        </w:rPr>
        <w:t>i</w:t>
      </w:r>
      <w:r w:rsidRPr="00C209B4">
        <w:rPr>
          <w:spacing w:val="4"/>
          <w:sz w:val="16"/>
        </w:rPr>
        <w:t>t</w:t>
      </w:r>
      <w:r w:rsidRPr="00C209B4">
        <w:rPr>
          <w:sz w:val="16"/>
        </w:rPr>
        <w:t xml:space="preserve">s </w:t>
      </w:r>
      <w:r w:rsidRPr="00C209B4">
        <w:rPr>
          <w:spacing w:val="4"/>
          <w:sz w:val="16"/>
        </w:rPr>
        <w:t>t</w:t>
      </w:r>
      <w:r w:rsidRPr="00C209B4">
        <w:rPr>
          <w:spacing w:val="-4"/>
          <w:sz w:val="16"/>
        </w:rPr>
        <w:t>h</w:t>
      </w:r>
      <w:r w:rsidRPr="00C209B4">
        <w:rPr>
          <w:spacing w:val="-1"/>
          <w:sz w:val="16"/>
        </w:rPr>
        <w:t>a</w:t>
      </w:r>
      <w:r w:rsidRPr="00C209B4">
        <w:rPr>
          <w:sz w:val="16"/>
        </w:rPr>
        <w:t>t</w:t>
      </w:r>
      <w:r w:rsidRPr="00C209B4">
        <w:rPr>
          <w:spacing w:val="6"/>
          <w:sz w:val="16"/>
        </w:rPr>
        <w:t xml:space="preserve"> </w:t>
      </w:r>
      <w:r w:rsidRPr="00C209B4">
        <w:rPr>
          <w:sz w:val="16"/>
        </w:rPr>
        <w:t>d</w:t>
      </w:r>
      <w:r w:rsidRPr="00C209B4">
        <w:rPr>
          <w:spacing w:val="-5"/>
          <w:sz w:val="16"/>
        </w:rPr>
        <w:t>e</w:t>
      </w:r>
      <w:r w:rsidRPr="00C209B4">
        <w:rPr>
          <w:spacing w:val="4"/>
          <w:sz w:val="16"/>
        </w:rPr>
        <w:t>t</w:t>
      </w:r>
      <w:r w:rsidRPr="00C209B4">
        <w:rPr>
          <w:spacing w:val="-1"/>
          <w:sz w:val="16"/>
        </w:rPr>
        <w:t>e</w:t>
      </w:r>
      <w:r w:rsidRPr="00C209B4">
        <w:rPr>
          <w:spacing w:val="1"/>
          <w:sz w:val="16"/>
        </w:rPr>
        <w:t>r</w:t>
      </w:r>
      <w:r w:rsidRPr="00C209B4">
        <w:rPr>
          <w:spacing w:val="-4"/>
          <w:sz w:val="16"/>
        </w:rPr>
        <w:t>mi</w:t>
      </w:r>
      <w:r w:rsidRPr="00C209B4">
        <w:rPr>
          <w:sz w:val="16"/>
        </w:rPr>
        <w:t>n</w:t>
      </w:r>
      <w:r w:rsidRPr="00C209B4">
        <w:rPr>
          <w:spacing w:val="-1"/>
          <w:sz w:val="16"/>
        </w:rPr>
        <w:t>e</w:t>
      </w:r>
      <w:r w:rsidRPr="00C209B4">
        <w:rPr>
          <w:sz w:val="16"/>
        </w:rPr>
        <w:t xml:space="preserve">s </w:t>
      </w:r>
      <w:r w:rsidRPr="00C209B4">
        <w:rPr>
          <w:spacing w:val="4"/>
          <w:sz w:val="16"/>
        </w:rPr>
        <w:t>t</w:t>
      </w:r>
      <w:r w:rsidRPr="00C209B4">
        <w:rPr>
          <w:sz w:val="16"/>
        </w:rPr>
        <w:t>o</w:t>
      </w:r>
      <w:r w:rsidRPr="00C209B4">
        <w:rPr>
          <w:spacing w:val="6"/>
          <w:sz w:val="16"/>
        </w:rPr>
        <w:t xml:space="preserve"> </w:t>
      </w:r>
      <w:r w:rsidRPr="00C209B4">
        <w:rPr>
          <w:sz w:val="16"/>
        </w:rPr>
        <w:t>p</w:t>
      </w:r>
      <w:r w:rsidRPr="00C209B4">
        <w:rPr>
          <w:spacing w:val="-5"/>
          <w:sz w:val="16"/>
        </w:rPr>
        <w:t>e</w:t>
      </w:r>
      <w:r w:rsidRPr="00C209B4">
        <w:rPr>
          <w:spacing w:val="1"/>
          <w:sz w:val="16"/>
        </w:rPr>
        <w:t>r</w:t>
      </w:r>
      <w:r w:rsidRPr="00C209B4">
        <w:rPr>
          <w:spacing w:val="-7"/>
          <w:sz w:val="16"/>
        </w:rPr>
        <w:t>f</w:t>
      </w:r>
      <w:r w:rsidRPr="00C209B4">
        <w:rPr>
          <w:spacing w:val="4"/>
          <w:sz w:val="16"/>
        </w:rPr>
        <w:t>o</w:t>
      </w:r>
      <w:r w:rsidRPr="00C209B4">
        <w:rPr>
          <w:spacing w:val="5"/>
          <w:sz w:val="16"/>
        </w:rPr>
        <w:t>r</w:t>
      </w:r>
      <w:r w:rsidRPr="00C209B4">
        <w:rPr>
          <w:sz w:val="16"/>
        </w:rPr>
        <w:t>m</w:t>
      </w:r>
      <w:r w:rsidRPr="00C209B4">
        <w:rPr>
          <w:spacing w:val="-6"/>
          <w:sz w:val="16"/>
        </w:rPr>
        <w:t xml:space="preserve"> </w:t>
      </w:r>
      <w:r w:rsidRPr="00C209B4">
        <w:rPr>
          <w:spacing w:val="4"/>
          <w:sz w:val="16"/>
        </w:rPr>
        <w:t>t</w:t>
      </w:r>
      <w:r w:rsidRPr="00C209B4">
        <w:rPr>
          <w:spacing w:val="-4"/>
          <w:sz w:val="16"/>
        </w:rPr>
        <w:t>h</w:t>
      </w:r>
      <w:r w:rsidRPr="00C209B4">
        <w:rPr>
          <w:sz w:val="16"/>
        </w:rPr>
        <w:t>e</w:t>
      </w:r>
      <w:r w:rsidRPr="00C209B4">
        <w:rPr>
          <w:spacing w:val="1"/>
          <w:sz w:val="16"/>
        </w:rPr>
        <w:t xml:space="preserve"> </w:t>
      </w:r>
      <w:r w:rsidRPr="00C209B4">
        <w:rPr>
          <w:spacing w:val="4"/>
          <w:sz w:val="16"/>
        </w:rPr>
        <w:t>o</w:t>
      </w:r>
      <w:r w:rsidRPr="00C209B4">
        <w:rPr>
          <w:sz w:val="16"/>
        </w:rPr>
        <w:t>p</w:t>
      </w:r>
      <w:r w:rsidRPr="00C209B4">
        <w:rPr>
          <w:spacing w:val="-5"/>
          <w:sz w:val="16"/>
        </w:rPr>
        <w:t>e</w:t>
      </w:r>
      <w:r w:rsidRPr="00C209B4">
        <w:rPr>
          <w:spacing w:val="1"/>
          <w:sz w:val="16"/>
        </w:rPr>
        <w:t>r</w:t>
      </w:r>
      <w:r w:rsidRPr="00C209B4">
        <w:rPr>
          <w:spacing w:val="-1"/>
          <w:sz w:val="16"/>
        </w:rPr>
        <w:t>a</w:t>
      </w:r>
      <w:r w:rsidRPr="00C209B4">
        <w:rPr>
          <w:spacing w:val="4"/>
          <w:sz w:val="16"/>
        </w:rPr>
        <w:t>t</w:t>
      </w:r>
      <w:r w:rsidRPr="00C209B4">
        <w:rPr>
          <w:spacing w:val="-8"/>
          <w:sz w:val="16"/>
        </w:rPr>
        <w:t>i</w:t>
      </w:r>
      <w:r w:rsidRPr="00C209B4">
        <w:rPr>
          <w:spacing w:val="4"/>
          <w:sz w:val="16"/>
        </w:rPr>
        <w:t>o</w:t>
      </w:r>
      <w:r w:rsidRPr="00C209B4">
        <w:rPr>
          <w:spacing w:val="-4"/>
          <w:sz w:val="16"/>
        </w:rPr>
        <w:t>n</w:t>
      </w:r>
      <w:r w:rsidRPr="00C209B4">
        <w:rPr>
          <w:sz w:val="16"/>
        </w:rPr>
        <w:t xml:space="preserve">s </w:t>
      </w:r>
      <w:r w:rsidRPr="00C209B4">
        <w:rPr>
          <w:spacing w:val="4"/>
          <w:sz w:val="16"/>
        </w:rPr>
        <w:t>o</w:t>
      </w:r>
      <w:r w:rsidRPr="00C209B4">
        <w:rPr>
          <w:sz w:val="16"/>
        </w:rPr>
        <w:t>f</w:t>
      </w:r>
      <w:r w:rsidRPr="00C209B4">
        <w:rPr>
          <w:spacing w:val="-5"/>
          <w:sz w:val="16"/>
        </w:rPr>
        <w:t xml:space="preserve"> </w:t>
      </w:r>
      <w:r w:rsidRPr="00C209B4">
        <w:rPr>
          <w:spacing w:val="-1"/>
          <w:sz w:val="16"/>
        </w:rPr>
        <w:t>a</w:t>
      </w:r>
      <w:r w:rsidRPr="00C209B4">
        <w:rPr>
          <w:sz w:val="16"/>
        </w:rPr>
        <w:t>d</w:t>
      </w:r>
      <w:r w:rsidRPr="00C209B4">
        <w:rPr>
          <w:spacing w:val="4"/>
          <w:sz w:val="16"/>
        </w:rPr>
        <w:t>d</w:t>
      </w:r>
      <w:r w:rsidRPr="00C209B4">
        <w:rPr>
          <w:spacing w:val="-8"/>
          <w:sz w:val="16"/>
        </w:rPr>
        <w:t>i</w:t>
      </w:r>
      <w:r w:rsidRPr="00C209B4">
        <w:rPr>
          <w:spacing w:val="8"/>
          <w:sz w:val="16"/>
        </w:rPr>
        <w:t>t</w:t>
      </w:r>
      <w:r w:rsidRPr="00C209B4">
        <w:rPr>
          <w:spacing w:val="-8"/>
          <w:sz w:val="16"/>
        </w:rPr>
        <w:t>i</w:t>
      </w:r>
      <w:r w:rsidRPr="00C209B4">
        <w:rPr>
          <w:spacing w:val="4"/>
          <w:sz w:val="16"/>
        </w:rPr>
        <w:t>o</w:t>
      </w:r>
      <w:r w:rsidRPr="00C209B4">
        <w:rPr>
          <w:spacing w:val="-4"/>
          <w:sz w:val="16"/>
        </w:rPr>
        <w:t>n</w:t>
      </w:r>
      <w:r w:rsidRPr="00C209B4">
        <w:rPr>
          <w:sz w:val="16"/>
        </w:rPr>
        <w:t xml:space="preserve">, </w:t>
      </w:r>
      <w:r w:rsidRPr="00C209B4">
        <w:rPr>
          <w:spacing w:val="-2"/>
          <w:sz w:val="16"/>
        </w:rPr>
        <w:t>s</w:t>
      </w:r>
      <w:r w:rsidRPr="00C209B4">
        <w:rPr>
          <w:sz w:val="16"/>
        </w:rPr>
        <w:t>u</w:t>
      </w:r>
      <w:r w:rsidRPr="00C209B4">
        <w:rPr>
          <w:spacing w:val="-4"/>
          <w:sz w:val="16"/>
        </w:rPr>
        <w:t>b</w:t>
      </w:r>
      <w:r w:rsidRPr="00C209B4">
        <w:rPr>
          <w:spacing w:val="4"/>
          <w:sz w:val="16"/>
        </w:rPr>
        <w:t>t</w:t>
      </w:r>
      <w:r w:rsidRPr="00C209B4">
        <w:rPr>
          <w:spacing w:val="1"/>
          <w:sz w:val="16"/>
        </w:rPr>
        <w:t>r</w:t>
      </w:r>
      <w:r w:rsidRPr="00C209B4">
        <w:rPr>
          <w:spacing w:val="-1"/>
          <w:sz w:val="16"/>
        </w:rPr>
        <w:t>ac</w:t>
      </w:r>
      <w:r w:rsidRPr="00C209B4">
        <w:rPr>
          <w:spacing w:val="4"/>
          <w:sz w:val="16"/>
        </w:rPr>
        <w:t>t</w:t>
      </w:r>
      <w:r w:rsidRPr="00C209B4">
        <w:rPr>
          <w:spacing w:val="-8"/>
          <w:sz w:val="16"/>
        </w:rPr>
        <w:t>i</w:t>
      </w:r>
      <w:r w:rsidRPr="00C209B4">
        <w:rPr>
          <w:spacing w:val="4"/>
          <w:sz w:val="16"/>
        </w:rPr>
        <w:t>o</w:t>
      </w:r>
      <w:r w:rsidRPr="00C209B4">
        <w:rPr>
          <w:spacing w:val="-4"/>
          <w:sz w:val="16"/>
        </w:rPr>
        <w:t>n</w:t>
      </w:r>
      <w:r w:rsidRPr="00C209B4">
        <w:rPr>
          <w:sz w:val="16"/>
        </w:rPr>
        <w:t>,</w:t>
      </w:r>
      <w:r w:rsidRPr="00C209B4">
        <w:rPr>
          <w:spacing w:val="4"/>
          <w:sz w:val="16"/>
        </w:rPr>
        <w:t xml:space="preserve"> </w:t>
      </w:r>
      <w:r w:rsidRPr="00C209B4">
        <w:rPr>
          <w:spacing w:val="-1"/>
          <w:sz w:val="16"/>
        </w:rPr>
        <w:t>a</w:t>
      </w:r>
      <w:r w:rsidRPr="00C209B4">
        <w:rPr>
          <w:spacing w:val="-4"/>
          <w:sz w:val="16"/>
        </w:rPr>
        <w:t>n</w:t>
      </w:r>
      <w:r w:rsidRPr="00C209B4">
        <w:rPr>
          <w:sz w:val="16"/>
        </w:rPr>
        <w:t>d,</w:t>
      </w:r>
      <w:r w:rsidRPr="00C209B4">
        <w:rPr>
          <w:spacing w:val="4"/>
          <w:sz w:val="16"/>
        </w:rPr>
        <w:t xml:space="preserve"> o</w:t>
      </w:r>
      <w:r w:rsidRPr="00C209B4">
        <w:rPr>
          <w:spacing w:val="1"/>
          <w:sz w:val="16"/>
        </w:rPr>
        <w:t>r</w:t>
      </w:r>
      <w:r w:rsidRPr="00C209B4">
        <w:rPr>
          <w:sz w:val="16"/>
        </w:rPr>
        <w:t xml:space="preserve">, </w:t>
      </w:r>
      <w:r w:rsidRPr="00C209B4">
        <w:rPr>
          <w:spacing w:val="-1"/>
          <w:sz w:val="16"/>
        </w:rPr>
        <w:t>a</w:t>
      </w:r>
      <w:r w:rsidRPr="00C209B4">
        <w:rPr>
          <w:spacing w:val="-4"/>
          <w:sz w:val="16"/>
        </w:rPr>
        <w:t>n</w:t>
      </w:r>
      <w:r w:rsidRPr="00C209B4">
        <w:rPr>
          <w:sz w:val="16"/>
        </w:rPr>
        <w:t>d</w:t>
      </w:r>
      <w:r w:rsidRPr="00C209B4">
        <w:rPr>
          <w:spacing w:val="2"/>
          <w:sz w:val="16"/>
        </w:rPr>
        <w:t xml:space="preserve"> </w:t>
      </w:r>
      <w:proofErr w:type="spellStart"/>
      <w:r w:rsidRPr="00C209B4">
        <w:rPr>
          <w:spacing w:val="2"/>
          <w:sz w:val="16"/>
        </w:rPr>
        <w:t>s</w:t>
      </w:r>
      <w:r w:rsidRPr="00C209B4">
        <w:rPr>
          <w:spacing w:val="-8"/>
          <w:sz w:val="16"/>
        </w:rPr>
        <w:t>l</w:t>
      </w:r>
      <w:r w:rsidRPr="00C209B4">
        <w:rPr>
          <w:spacing w:val="8"/>
          <w:sz w:val="16"/>
        </w:rPr>
        <w:t>t</w:t>
      </w:r>
      <w:proofErr w:type="spellEnd"/>
      <w:r w:rsidRPr="00C209B4">
        <w:rPr>
          <w:sz w:val="16"/>
        </w:rPr>
        <w:t>.</w:t>
      </w:r>
      <w:r w:rsidRPr="00C209B4">
        <w:rPr>
          <w:spacing w:val="4"/>
          <w:sz w:val="16"/>
        </w:rPr>
        <w:t xml:space="preserve"> </w:t>
      </w:r>
      <w:r w:rsidRPr="00C209B4">
        <w:rPr>
          <w:spacing w:val="1"/>
          <w:sz w:val="16"/>
        </w:rPr>
        <w:t>I</w:t>
      </w:r>
      <w:r w:rsidRPr="00C209B4">
        <w:rPr>
          <w:sz w:val="16"/>
        </w:rPr>
        <w:t>f</w:t>
      </w:r>
      <w:r w:rsidRPr="00C209B4">
        <w:rPr>
          <w:spacing w:val="-5"/>
          <w:sz w:val="16"/>
        </w:rPr>
        <w:t xml:space="preserve"> </w:t>
      </w:r>
      <w:r w:rsidRPr="00C209B4">
        <w:rPr>
          <w:spacing w:val="4"/>
          <w:sz w:val="16"/>
        </w:rPr>
        <w:t>t</w:t>
      </w:r>
      <w:r w:rsidRPr="00C209B4">
        <w:rPr>
          <w:spacing w:val="-4"/>
          <w:sz w:val="16"/>
        </w:rPr>
        <w:t>h</w:t>
      </w:r>
      <w:r w:rsidRPr="00C209B4">
        <w:rPr>
          <w:sz w:val="16"/>
        </w:rPr>
        <w:t>e</w:t>
      </w:r>
      <w:r w:rsidRPr="00C209B4">
        <w:rPr>
          <w:spacing w:val="1"/>
          <w:sz w:val="16"/>
        </w:rPr>
        <w:t xml:space="preserve"> r</w:t>
      </w:r>
      <w:r w:rsidRPr="00C209B4">
        <w:rPr>
          <w:spacing w:val="-1"/>
          <w:sz w:val="16"/>
        </w:rPr>
        <w:t>e</w:t>
      </w:r>
      <w:r w:rsidRPr="00C209B4">
        <w:rPr>
          <w:spacing w:val="-2"/>
          <w:sz w:val="16"/>
        </w:rPr>
        <w:t>s</w:t>
      </w:r>
      <w:r w:rsidRPr="00C209B4">
        <w:rPr>
          <w:spacing w:val="4"/>
          <w:sz w:val="16"/>
        </w:rPr>
        <w:t>u</w:t>
      </w:r>
      <w:r w:rsidRPr="00C209B4">
        <w:rPr>
          <w:spacing w:val="-8"/>
          <w:sz w:val="16"/>
        </w:rPr>
        <w:t>l</w:t>
      </w:r>
      <w:r w:rsidRPr="00C209B4">
        <w:rPr>
          <w:sz w:val="16"/>
        </w:rPr>
        <w:t>t</w:t>
      </w:r>
      <w:r w:rsidRPr="00C209B4">
        <w:rPr>
          <w:spacing w:val="6"/>
          <w:sz w:val="16"/>
        </w:rPr>
        <w:t xml:space="preserve"> </w:t>
      </w:r>
      <w:r w:rsidRPr="00C209B4">
        <w:rPr>
          <w:spacing w:val="-8"/>
          <w:sz w:val="16"/>
        </w:rPr>
        <w:t>i</w:t>
      </w:r>
      <w:r w:rsidRPr="00C209B4">
        <w:rPr>
          <w:sz w:val="16"/>
        </w:rPr>
        <w:t>s 0,</w:t>
      </w:r>
      <w:r w:rsidRPr="00C209B4">
        <w:rPr>
          <w:spacing w:val="4"/>
          <w:sz w:val="16"/>
        </w:rPr>
        <w:t xml:space="preserve"> t</w:t>
      </w:r>
      <w:r w:rsidRPr="00C209B4">
        <w:rPr>
          <w:spacing w:val="-4"/>
          <w:sz w:val="16"/>
        </w:rPr>
        <w:t>h</w:t>
      </w:r>
      <w:r w:rsidRPr="00C209B4">
        <w:rPr>
          <w:spacing w:val="-1"/>
          <w:sz w:val="16"/>
        </w:rPr>
        <w:t>e</w:t>
      </w:r>
      <w:r w:rsidRPr="00C209B4">
        <w:rPr>
          <w:sz w:val="16"/>
        </w:rPr>
        <w:t>n</w:t>
      </w:r>
      <w:r w:rsidRPr="00C209B4">
        <w:rPr>
          <w:spacing w:val="-2"/>
          <w:sz w:val="16"/>
        </w:rPr>
        <w:t xml:space="preserve"> </w:t>
      </w:r>
      <w:r w:rsidRPr="00C209B4">
        <w:rPr>
          <w:sz w:val="16"/>
        </w:rPr>
        <w:t>we</w:t>
      </w:r>
      <w:r w:rsidRPr="00C209B4">
        <w:rPr>
          <w:spacing w:val="1"/>
          <w:sz w:val="16"/>
        </w:rPr>
        <w:t xml:space="preserve"> </w:t>
      </w:r>
      <w:r w:rsidRPr="00C209B4">
        <w:rPr>
          <w:spacing w:val="-1"/>
          <w:sz w:val="16"/>
        </w:rPr>
        <w:t>a</w:t>
      </w:r>
      <w:r w:rsidRPr="00C209B4">
        <w:rPr>
          <w:spacing w:val="-2"/>
          <w:sz w:val="16"/>
        </w:rPr>
        <w:t>s</w:t>
      </w:r>
      <w:r w:rsidRPr="00C209B4">
        <w:rPr>
          <w:spacing w:val="2"/>
          <w:sz w:val="16"/>
        </w:rPr>
        <w:t>s</w:t>
      </w:r>
      <w:r w:rsidRPr="00C209B4">
        <w:rPr>
          <w:spacing w:val="-4"/>
          <w:sz w:val="16"/>
        </w:rPr>
        <w:t>i</w:t>
      </w:r>
      <w:r w:rsidRPr="00C209B4">
        <w:rPr>
          <w:spacing w:val="4"/>
          <w:sz w:val="16"/>
        </w:rPr>
        <w:t>g</w:t>
      </w:r>
      <w:r w:rsidRPr="00C209B4">
        <w:rPr>
          <w:sz w:val="16"/>
        </w:rPr>
        <w:t>n</w:t>
      </w:r>
      <w:r w:rsidRPr="00C209B4">
        <w:rPr>
          <w:spacing w:val="-2"/>
          <w:sz w:val="16"/>
        </w:rPr>
        <w:t xml:space="preserve"> </w:t>
      </w:r>
      <w:r w:rsidRPr="00C209B4">
        <w:rPr>
          <w:sz w:val="16"/>
        </w:rPr>
        <w:t>a</w:t>
      </w:r>
      <w:r w:rsidRPr="00C209B4">
        <w:rPr>
          <w:spacing w:val="6"/>
          <w:sz w:val="16"/>
        </w:rPr>
        <w:t xml:space="preserve"> </w:t>
      </w:r>
      <w:r w:rsidRPr="00C209B4">
        <w:rPr>
          <w:sz w:val="16"/>
        </w:rPr>
        <w:t>1</w:t>
      </w:r>
      <w:r w:rsidRPr="00C209B4">
        <w:rPr>
          <w:spacing w:val="-2"/>
          <w:sz w:val="16"/>
        </w:rPr>
        <w:t xml:space="preserve"> </w:t>
      </w:r>
      <w:r w:rsidRPr="00C209B4">
        <w:rPr>
          <w:sz w:val="16"/>
        </w:rPr>
        <w:t>to</w:t>
      </w:r>
      <w:r w:rsidRPr="00C209B4">
        <w:rPr>
          <w:spacing w:val="6"/>
          <w:sz w:val="16"/>
        </w:rPr>
        <w:t xml:space="preserve"> </w:t>
      </w:r>
      <w:r w:rsidRPr="00C209B4">
        <w:rPr>
          <w:spacing w:val="-8"/>
          <w:sz w:val="16"/>
        </w:rPr>
        <w:t>m</w:t>
      </w:r>
      <w:r w:rsidRPr="00C209B4">
        <w:rPr>
          <w:spacing w:val="-1"/>
          <w:sz w:val="16"/>
        </w:rPr>
        <w:t>a</w:t>
      </w:r>
      <w:r w:rsidRPr="00C209B4">
        <w:rPr>
          <w:sz w:val="16"/>
        </w:rPr>
        <w:t>ke</w:t>
      </w:r>
      <w:r w:rsidRPr="00C209B4">
        <w:rPr>
          <w:spacing w:val="5"/>
          <w:sz w:val="16"/>
        </w:rPr>
        <w:t xml:space="preserve"> </w:t>
      </w:r>
      <w:r w:rsidRPr="00C209B4">
        <w:rPr>
          <w:spacing w:val="-8"/>
          <w:sz w:val="16"/>
        </w:rPr>
        <w:t>i</w:t>
      </w:r>
      <w:r w:rsidRPr="00C209B4">
        <w:rPr>
          <w:sz w:val="16"/>
        </w:rPr>
        <w:t>t</w:t>
      </w:r>
      <w:r w:rsidRPr="00C209B4">
        <w:rPr>
          <w:spacing w:val="6"/>
          <w:sz w:val="16"/>
        </w:rPr>
        <w:t xml:space="preserve"> </w:t>
      </w:r>
      <w:r w:rsidRPr="00C209B4">
        <w:rPr>
          <w:sz w:val="16"/>
        </w:rPr>
        <w:t>t</w:t>
      </w:r>
      <w:r w:rsidRPr="00C209B4">
        <w:rPr>
          <w:spacing w:val="2"/>
          <w:sz w:val="16"/>
        </w:rPr>
        <w:t>r</w:t>
      </w:r>
      <w:r w:rsidRPr="00C209B4">
        <w:rPr>
          <w:sz w:val="16"/>
        </w:rPr>
        <w:t>u</w:t>
      </w:r>
      <w:r w:rsidRPr="00C209B4">
        <w:rPr>
          <w:spacing w:val="-1"/>
          <w:sz w:val="16"/>
        </w:rPr>
        <w:t>e</w:t>
      </w:r>
      <w:r w:rsidRPr="00C209B4">
        <w:rPr>
          <w:sz w:val="16"/>
        </w:rPr>
        <w:t>;</w:t>
      </w:r>
      <w:r w:rsidRPr="00C209B4">
        <w:rPr>
          <w:spacing w:val="-2"/>
          <w:sz w:val="16"/>
        </w:rPr>
        <w:t xml:space="preserve"> </w:t>
      </w:r>
      <w:r w:rsidRPr="00C209B4">
        <w:rPr>
          <w:sz w:val="16"/>
        </w:rPr>
        <w:t>o</w:t>
      </w:r>
      <w:r w:rsidRPr="00C209B4">
        <w:rPr>
          <w:spacing w:val="4"/>
          <w:sz w:val="16"/>
        </w:rPr>
        <w:t>t</w:t>
      </w:r>
      <w:r w:rsidRPr="00C209B4">
        <w:rPr>
          <w:spacing w:val="-4"/>
          <w:sz w:val="16"/>
        </w:rPr>
        <w:t>h</w:t>
      </w:r>
      <w:r w:rsidRPr="00C209B4">
        <w:rPr>
          <w:spacing w:val="-1"/>
          <w:sz w:val="16"/>
        </w:rPr>
        <w:t>e</w:t>
      </w:r>
      <w:r w:rsidRPr="00C209B4">
        <w:rPr>
          <w:spacing w:val="1"/>
          <w:sz w:val="16"/>
        </w:rPr>
        <w:t>r</w:t>
      </w:r>
      <w:r w:rsidRPr="00C209B4">
        <w:rPr>
          <w:spacing w:val="3"/>
          <w:sz w:val="16"/>
        </w:rPr>
        <w:t>w</w:t>
      </w:r>
      <w:r w:rsidRPr="00C209B4">
        <w:rPr>
          <w:spacing w:val="-8"/>
          <w:sz w:val="16"/>
        </w:rPr>
        <w:t>i</w:t>
      </w:r>
      <w:r w:rsidRPr="00C209B4">
        <w:rPr>
          <w:spacing w:val="-2"/>
          <w:sz w:val="16"/>
        </w:rPr>
        <w:t>s</w:t>
      </w:r>
      <w:r w:rsidRPr="00C209B4">
        <w:rPr>
          <w:spacing w:val="-1"/>
          <w:sz w:val="16"/>
        </w:rPr>
        <w:t>e</w:t>
      </w:r>
      <w:r w:rsidRPr="00C209B4">
        <w:rPr>
          <w:sz w:val="16"/>
        </w:rPr>
        <w:t>,</w:t>
      </w:r>
      <w:r w:rsidRPr="00C209B4">
        <w:rPr>
          <w:spacing w:val="4"/>
          <w:sz w:val="16"/>
        </w:rPr>
        <w:t xml:space="preserve"> </w:t>
      </w:r>
      <w:r w:rsidRPr="00C209B4">
        <w:rPr>
          <w:spacing w:val="-1"/>
          <w:sz w:val="16"/>
        </w:rPr>
        <w:t>a</w:t>
      </w:r>
      <w:r w:rsidRPr="00C209B4">
        <w:rPr>
          <w:spacing w:val="2"/>
          <w:sz w:val="16"/>
        </w:rPr>
        <w:t>ss</w:t>
      </w:r>
      <w:r w:rsidRPr="00C209B4">
        <w:rPr>
          <w:spacing w:val="-8"/>
          <w:sz w:val="16"/>
        </w:rPr>
        <w:t>i</w:t>
      </w:r>
      <w:r w:rsidRPr="00C209B4">
        <w:rPr>
          <w:spacing w:val="4"/>
          <w:sz w:val="16"/>
        </w:rPr>
        <w:t>g</w:t>
      </w:r>
      <w:r w:rsidRPr="00C209B4">
        <w:rPr>
          <w:sz w:val="16"/>
        </w:rPr>
        <w:t xml:space="preserve">n </w:t>
      </w:r>
      <w:r w:rsidRPr="00C209B4">
        <w:rPr>
          <w:spacing w:val="-8"/>
          <w:sz w:val="16"/>
        </w:rPr>
        <w:t>i</w:t>
      </w:r>
      <w:r w:rsidRPr="00C209B4">
        <w:rPr>
          <w:sz w:val="16"/>
        </w:rPr>
        <w:t>t</w:t>
      </w:r>
      <w:r w:rsidRPr="00C209B4">
        <w:rPr>
          <w:spacing w:val="6"/>
          <w:sz w:val="16"/>
        </w:rPr>
        <w:t xml:space="preserve"> </w:t>
      </w:r>
      <w:r w:rsidRPr="00C209B4">
        <w:rPr>
          <w:sz w:val="16"/>
        </w:rPr>
        <w:t>0</w:t>
      </w:r>
      <w:r w:rsidRPr="00C209B4">
        <w:rPr>
          <w:spacing w:val="6"/>
          <w:sz w:val="16"/>
        </w:rPr>
        <w:t xml:space="preserve"> </w:t>
      </w:r>
      <w:r w:rsidRPr="00C209B4">
        <w:rPr>
          <w:spacing w:val="-4"/>
          <w:sz w:val="16"/>
        </w:rPr>
        <w:t>i</w:t>
      </w:r>
      <w:r w:rsidRPr="00C209B4">
        <w:rPr>
          <w:sz w:val="16"/>
        </w:rPr>
        <w:t>f</w:t>
      </w:r>
      <w:r w:rsidRPr="00C209B4">
        <w:rPr>
          <w:spacing w:val="-1"/>
          <w:sz w:val="16"/>
        </w:rPr>
        <w:t xml:space="preserve"> </w:t>
      </w:r>
      <w:r w:rsidRPr="00C209B4">
        <w:rPr>
          <w:spacing w:val="-8"/>
          <w:sz w:val="16"/>
        </w:rPr>
        <w:t>i</w:t>
      </w:r>
      <w:r w:rsidRPr="00C209B4">
        <w:rPr>
          <w:spacing w:val="8"/>
          <w:sz w:val="16"/>
        </w:rPr>
        <w:t>t</w:t>
      </w:r>
      <w:r w:rsidRPr="00C209B4">
        <w:rPr>
          <w:spacing w:val="-4"/>
          <w:sz w:val="16"/>
        </w:rPr>
        <w:t>'</w:t>
      </w:r>
      <w:r w:rsidRPr="00C209B4">
        <w:rPr>
          <w:sz w:val="16"/>
        </w:rPr>
        <w:t>s a</w:t>
      </w:r>
      <w:r w:rsidRPr="00C209B4">
        <w:rPr>
          <w:spacing w:val="1"/>
          <w:sz w:val="16"/>
        </w:rPr>
        <w:t xml:space="preserve"> </w:t>
      </w:r>
      <w:r w:rsidRPr="00C209B4">
        <w:rPr>
          <w:spacing w:val="-4"/>
          <w:sz w:val="16"/>
        </w:rPr>
        <w:t>n</w:t>
      </w:r>
      <w:r w:rsidRPr="00C209B4">
        <w:rPr>
          <w:spacing w:val="4"/>
          <w:sz w:val="16"/>
        </w:rPr>
        <w:t>o</w:t>
      </w:r>
      <w:r w:rsidRPr="00C209B4">
        <w:rPr>
          <w:spacing w:val="-4"/>
          <w:sz w:val="16"/>
        </w:rPr>
        <w:t>n</w:t>
      </w:r>
      <w:r w:rsidRPr="00C209B4">
        <w:rPr>
          <w:spacing w:val="3"/>
          <w:sz w:val="16"/>
        </w:rPr>
        <w:t>z</w:t>
      </w:r>
      <w:r w:rsidRPr="00C209B4">
        <w:rPr>
          <w:spacing w:val="-1"/>
          <w:sz w:val="16"/>
        </w:rPr>
        <w:t>e</w:t>
      </w:r>
      <w:r w:rsidRPr="00C209B4">
        <w:rPr>
          <w:spacing w:val="1"/>
          <w:sz w:val="16"/>
        </w:rPr>
        <w:t>r</w:t>
      </w:r>
      <w:r w:rsidRPr="00C209B4">
        <w:rPr>
          <w:sz w:val="16"/>
        </w:rPr>
        <w:t>o</w:t>
      </w:r>
      <w:r w:rsidRPr="00C209B4">
        <w:rPr>
          <w:spacing w:val="6"/>
          <w:sz w:val="16"/>
        </w:rPr>
        <w:t xml:space="preserve"> </w:t>
      </w:r>
      <w:r w:rsidRPr="00C209B4">
        <w:rPr>
          <w:spacing w:val="-4"/>
          <w:sz w:val="16"/>
        </w:rPr>
        <w:t>n</w:t>
      </w:r>
      <w:r w:rsidRPr="00C209B4">
        <w:rPr>
          <w:spacing w:val="4"/>
          <w:sz w:val="16"/>
        </w:rPr>
        <w:t>u</w:t>
      </w:r>
      <w:r w:rsidRPr="00C209B4">
        <w:rPr>
          <w:spacing w:val="-4"/>
          <w:sz w:val="16"/>
        </w:rPr>
        <w:t>mb</w:t>
      </w:r>
      <w:r w:rsidRPr="00C209B4">
        <w:rPr>
          <w:spacing w:val="-1"/>
          <w:sz w:val="16"/>
        </w:rPr>
        <w:t>e</w:t>
      </w:r>
      <w:r w:rsidRPr="00C209B4">
        <w:rPr>
          <w:spacing w:val="1"/>
          <w:sz w:val="16"/>
        </w:rPr>
        <w:t>r</w:t>
      </w:r>
      <w:r w:rsidRPr="00C209B4">
        <w:rPr>
          <w:sz w:val="16"/>
        </w:rPr>
        <w:t>.</w:t>
      </w:r>
    </w:p>
    <w:p w:rsidR="00C860DE" w:rsidRPr="00C209B4" w:rsidRDefault="00C860DE">
      <w:pPr>
        <w:spacing w:before="17" w:line="220" w:lineRule="exact"/>
        <w:rPr>
          <w:sz w:val="18"/>
          <w:szCs w:val="22"/>
        </w:rPr>
      </w:pPr>
    </w:p>
    <w:p w:rsidR="00C860DE" w:rsidRPr="00C209B4" w:rsidRDefault="00A84F9D">
      <w:pPr>
        <w:ind w:left="3567" w:right="3698"/>
        <w:jc w:val="center"/>
        <w:rPr>
          <w:b/>
          <w:sz w:val="16"/>
        </w:rPr>
        <w:sectPr w:rsidR="00C860DE" w:rsidRPr="00C209B4">
          <w:pgSz w:w="12240" w:h="15840"/>
          <w:pgMar w:top="1480" w:right="1680" w:bottom="280" w:left="1720" w:header="0" w:footer="1688" w:gutter="0"/>
          <w:cols w:space="720"/>
        </w:sectPr>
      </w:pPr>
      <w:r w:rsidRPr="00C209B4">
        <w:rPr>
          <w:b/>
          <w:sz w:val="16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5" type="#_x0000_t202" style="position:absolute;left:0;text-align:left;margin-left:191.6pt;margin-top:11.3pt;width:229.45pt;height:88.9pt;z-index:-1171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153"/>
                    <w:gridCol w:w="3421"/>
                  </w:tblGrid>
                  <w:tr w:rsidR="00C860DE">
                    <w:trPr>
                      <w:trHeight w:hRule="exact" w:val="340"/>
                    </w:trPr>
                    <w:tc>
                      <w:tcPr>
                        <w:tcW w:w="115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C860DE" w:rsidRDefault="00195183">
                        <w:pPr>
                          <w:spacing w:before="4"/>
                          <w:ind w:left="103"/>
                        </w:pPr>
                        <w:r>
                          <w:t>N</w:t>
                        </w:r>
                        <w:r>
                          <w:rPr>
                            <w:spacing w:val="3"/>
                          </w:rPr>
                          <w:t>a</w:t>
                        </w:r>
                        <w:r>
                          <w:rPr>
                            <w:spacing w:val="-8"/>
                          </w:rPr>
                          <w:t>m</w:t>
                        </w:r>
                        <w:r>
                          <w:t>e</w:t>
                        </w:r>
                      </w:p>
                    </w:tc>
                    <w:tc>
                      <w:tcPr>
                        <w:tcW w:w="342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C860DE" w:rsidRDefault="00195183">
                        <w:pPr>
                          <w:spacing w:before="4"/>
                          <w:ind w:left="99"/>
                        </w:pPr>
                        <w:r>
                          <w:rPr>
                            <w:spacing w:val="-3"/>
                          </w:rPr>
                          <w:t>F</w:t>
                        </w:r>
                        <w:r>
                          <w:rPr>
                            <w:spacing w:val="4"/>
                          </w:rPr>
                          <w:t>u</w:t>
                        </w:r>
                        <w:r>
                          <w:rPr>
                            <w:spacing w:val="-4"/>
                          </w:rPr>
                          <w:t>n</w:t>
                        </w:r>
                        <w:r>
                          <w:rPr>
                            <w:spacing w:val="-1"/>
                          </w:rPr>
                          <w:t>c</w:t>
                        </w:r>
                        <w:r>
                          <w:rPr>
                            <w:spacing w:val="8"/>
                          </w:rPr>
                          <w:t>t</w:t>
                        </w:r>
                        <w:r>
                          <w:rPr>
                            <w:spacing w:val="-8"/>
                          </w:rPr>
                          <w:t>i</w:t>
                        </w:r>
                        <w:r>
                          <w:rPr>
                            <w:spacing w:val="4"/>
                          </w:rPr>
                          <w:t>o</w:t>
                        </w:r>
                        <w:r>
                          <w:t>n</w:t>
                        </w:r>
                      </w:p>
                    </w:tc>
                  </w:tr>
                  <w:tr w:rsidR="00C860DE">
                    <w:trPr>
                      <w:trHeight w:hRule="exact" w:val="476"/>
                    </w:trPr>
                    <w:tc>
                      <w:tcPr>
                        <w:tcW w:w="115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C860DE" w:rsidRDefault="00195183">
                        <w:pPr>
                          <w:spacing w:before="4"/>
                          <w:ind w:left="103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w="342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C860DE" w:rsidRDefault="00195183">
                        <w:pPr>
                          <w:spacing w:before="4"/>
                          <w:ind w:left="99"/>
                        </w:pPr>
                        <w:r>
                          <w:rPr>
                            <w:spacing w:val="2"/>
                          </w:rPr>
                          <w:t>T</w:t>
                        </w:r>
                        <w:r>
                          <w:rPr>
                            <w:spacing w:val="-4"/>
                          </w:rPr>
                          <w:t>h</w:t>
                        </w:r>
                        <w:r>
                          <w:t>e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3</w:t>
                        </w:r>
                        <w:r>
                          <w:rPr>
                            <w:spacing w:val="1"/>
                          </w:rPr>
                          <w:t>2-</w:t>
                        </w:r>
                        <w:r>
                          <w:t>b</w:t>
                        </w:r>
                        <w:r>
                          <w:rPr>
                            <w:spacing w:val="-8"/>
                          </w:rPr>
                          <w:t>i</w:t>
                        </w:r>
                        <w:r>
                          <w:t>t</w:t>
                        </w:r>
                        <w:r>
                          <w:rPr>
                            <w:spacing w:val="6"/>
                          </w:rPr>
                          <w:t xml:space="preserve"> </w:t>
                        </w:r>
                        <w:r>
                          <w:rPr>
                            <w:spacing w:val="3"/>
                          </w:rPr>
                          <w:t>w</w:t>
                        </w:r>
                        <w:r>
                          <w:rPr>
                            <w:spacing w:val="-8"/>
                          </w:rPr>
                          <w:t>i</w:t>
                        </w:r>
                        <w:r>
                          <w:rPr>
                            <w:spacing w:val="1"/>
                          </w:rPr>
                          <w:t>r</w:t>
                        </w:r>
                        <w:r>
                          <w:t>e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rPr>
                            <w:spacing w:val="4"/>
                          </w:rPr>
                          <w:t>t</w:t>
                        </w:r>
                        <w:r>
                          <w:rPr>
                            <w:spacing w:val="-4"/>
                          </w:rPr>
                          <w:t>h</w:t>
                        </w:r>
                        <w:r>
                          <w:rPr>
                            <w:spacing w:val="-1"/>
                          </w:rPr>
                          <w:t>a</w:t>
                        </w:r>
                        <w:r>
                          <w:t>t</w:t>
                        </w:r>
                        <w:r>
                          <w:rPr>
                            <w:spacing w:val="6"/>
                          </w:rPr>
                          <w:t xml:space="preserve"> </w:t>
                        </w:r>
                        <w:r>
                          <w:rPr>
                            <w:spacing w:val="-5"/>
                          </w:rPr>
                          <w:t>c</w:t>
                        </w:r>
                        <w:r>
                          <w:rPr>
                            <w:spacing w:val="4"/>
                          </w:rPr>
                          <w:t>o</w:t>
                        </w:r>
                        <w:r>
                          <w:rPr>
                            <w:spacing w:val="-8"/>
                          </w:rPr>
                          <w:t>m</w:t>
                        </w:r>
                        <w:r>
                          <w:rPr>
                            <w:spacing w:val="3"/>
                          </w:rPr>
                          <w:t>e</w:t>
                        </w:r>
                        <w:r>
                          <w:t>s</w:t>
                        </w:r>
                        <w:r>
                          <w:rPr>
                            <w:spacing w:val="4"/>
                          </w:rPr>
                          <w:t xml:space="preserve"> </w:t>
                        </w:r>
                        <w:r>
                          <w:rPr>
                            <w:spacing w:val="-7"/>
                          </w:rPr>
                          <w:t>f</w:t>
                        </w:r>
                        <w:r>
                          <w:rPr>
                            <w:spacing w:val="1"/>
                          </w:rPr>
                          <w:t>r</w:t>
                        </w:r>
                        <w:r>
                          <w:rPr>
                            <w:spacing w:val="4"/>
                          </w:rPr>
                          <w:t>o</w:t>
                        </w:r>
                        <w:r>
                          <w:t>m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rPr>
                            <w:spacing w:val="4"/>
                          </w:rPr>
                          <w:t>t</w:t>
                        </w:r>
                        <w:r>
                          <w:rPr>
                            <w:spacing w:val="-4"/>
                          </w:rPr>
                          <w:t>h</w:t>
                        </w:r>
                        <w:r>
                          <w:t>e</w:t>
                        </w:r>
                      </w:p>
                      <w:p w:rsidR="00C860DE" w:rsidRDefault="00195183">
                        <w:pPr>
                          <w:spacing w:line="220" w:lineRule="exact"/>
                          <w:ind w:left="99"/>
                        </w:pPr>
                        <w:r>
                          <w:rPr>
                            <w:spacing w:val="1"/>
                          </w:rPr>
                          <w:t>I</w:t>
                        </w:r>
                        <w:r>
                          <w:t>D/</w:t>
                        </w:r>
                        <w:r>
                          <w:rPr>
                            <w:spacing w:val="2"/>
                          </w:rPr>
                          <w:t>E</w:t>
                        </w:r>
                        <w:r>
                          <w:t>X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rPr>
                            <w:spacing w:val="-8"/>
                          </w:rPr>
                          <w:t>l</w:t>
                        </w:r>
                        <w:r>
                          <w:rPr>
                            <w:spacing w:val="-1"/>
                          </w:rPr>
                          <w:t>a</w:t>
                        </w:r>
                        <w:r>
                          <w:rPr>
                            <w:spacing w:val="4"/>
                          </w:rPr>
                          <w:t>t</w:t>
                        </w:r>
                        <w:r>
                          <w:rPr>
                            <w:spacing w:val="-1"/>
                          </w:rPr>
                          <w:t>c</w:t>
                        </w:r>
                        <w:r>
                          <w:t>h</w:t>
                        </w:r>
                      </w:p>
                    </w:tc>
                  </w:tr>
                  <w:tr w:rsidR="00C860DE">
                    <w:trPr>
                      <w:trHeight w:hRule="exact" w:val="472"/>
                    </w:trPr>
                    <w:tc>
                      <w:tcPr>
                        <w:tcW w:w="115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C860DE" w:rsidRDefault="00195183">
                        <w:pPr>
                          <w:ind w:left="103"/>
                        </w:pPr>
                        <w:r>
                          <w:t>b</w:t>
                        </w:r>
                      </w:p>
                    </w:tc>
                    <w:tc>
                      <w:tcPr>
                        <w:tcW w:w="342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C860DE" w:rsidRDefault="00195183">
                        <w:pPr>
                          <w:ind w:left="99"/>
                        </w:pPr>
                        <w:r>
                          <w:rPr>
                            <w:spacing w:val="2"/>
                          </w:rPr>
                          <w:t>T</w:t>
                        </w:r>
                        <w:r>
                          <w:rPr>
                            <w:spacing w:val="-4"/>
                          </w:rPr>
                          <w:t>h</w:t>
                        </w:r>
                        <w:r>
                          <w:t>e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3</w:t>
                        </w:r>
                        <w:r>
                          <w:rPr>
                            <w:spacing w:val="1"/>
                          </w:rPr>
                          <w:t>2-</w:t>
                        </w:r>
                        <w:r>
                          <w:t>b</w:t>
                        </w:r>
                        <w:r>
                          <w:rPr>
                            <w:spacing w:val="-8"/>
                          </w:rPr>
                          <w:t>i</w:t>
                        </w:r>
                        <w:r>
                          <w:t>t</w:t>
                        </w:r>
                        <w:r>
                          <w:rPr>
                            <w:spacing w:val="6"/>
                          </w:rPr>
                          <w:t xml:space="preserve"> </w:t>
                        </w:r>
                        <w:r>
                          <w:rPr>
                            <w:spacing w:val="3"/>
                          </w:rPr>
                          <w:t>w</w:t>
                        </w:r>
                        <w:r>
                          <w:rPr>
                            <w:spacing w:val="-8"/>
                          </w:rPr>
                          <w:t>i</w:t>
                        </w:r>
                        <w:r>
                          <w:rPr>
                            <w:spacing w:val="1"/>
                          </w:rPr>
                          <w:t>r</w:t>
                        </w:r>
                        <w:r>
                          <w:t>e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rPr>
                            <w:spacing w:val="4"/>
                          </w:rPr>
                          <w:t>t</w:t>
                        </w:r>
                        <w:r>
                          <w:rPr>
                            <w:spacing w:val="-4"/>
                          </w:rPr>
                          <w:t>h</w:t>
                        </w:r>
                        <w:r>
                          <w:rPr>
                            <w:spacing w:val="-1"/>
                          </w:rPr>
                          <w:t>a</w:t>
                        </w:r>
                        <w:r>
                          <w:t>t</w:t>
                        </w:r>
                        <w:r>
                          <w:rPr>
                            <w:spacing w:val="6"/>
                          </w:rPr>
                          <w:t xml:space="preserve"> </w:t>
                        </w:r>
                        <w:r>
                          <w:rPr>
                            <w:spacing w:val="-5"/>
                          </w:rPr>
                          <w:t>c</w:t>
                        </w:r>
                        <w:r>
                          <w:rPr>
                            <w:spacing w:val="4"/>
                          </w:rPr>
                          <w:t>o</w:t>
                        </w:r>
                        <w:r>
                          <w:rPr>
                            <w:spacing w:val="-8"/>
                          </w:rPr>
                          <w:t>m</w:t>
                        </w:r>
                        <w:r>
                          <w:rPr>
                            <w:spacing w:val="3"/>
                          </w:rPr>
                          <w:t>e</w:t>
                        </w:r>
                        <w:r>
                          <w:t>s</w:t>
                        </w:r>
                        <w:r>
                          <w:rPr>
                            <w:spacing w:val="4"/>
                          </w:rPr>
                          <w:t xml:space="preserve"> </w:t>
                        </w:r>
                        <w:r>
                          <w:rPr>
                            <w:spacing w:val="-7"/>
                          </w:rPr>
                          <w:t>f</w:t>
                        </w:r>
                        <w:r>
                          <w:rPr>
                            <w:spacing w:val="1"/>
                          </w:rPr>
                          <w:t>r</w:t>
                        </w:r>
                        <w:r>
                          <w:rPr>
                            <w:spacing w:val="4"/>
                          </w:rPr>
                          <w:t>o</w:t>
                        </w:r>
                        <w:r>
                          <w:t>m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rPr>
                            <w:spacing w:val="4"/>
                          </w:rPr>
                          <w:t>t</w:t>
                        </w:r>
                        <w:r>
                          <w:rPr>
                            <w:spacing w:val="-4"/>
                          </w:rPr>
                          <w:t>h</w:t>
                        </w:r>
                        <w:r>
                          <w:t>e</w:t>
                        </w:r>
                      </w:p>
                      <w:p w:rsidR="00C860DE" w:rsidRDefault="00195183">
                        <w:pPr>
                          <w:spacing w:before="2" w:line="220" w:lineRule="exact"/>
                          <w:ind w:left="99"/>
                        </w:pPr>
                        <w:r>
                          <w:rPr>
                            <w:spacing w:val="1"/>
                          </w:rPr>
                          <w:t>I</w:t>
                        </w:r>
                        <w:r>
                          <w:t>D_</w:t>
                        </w:r>
                        <w:r>
                          <w:rPr>
                            <w:spacing w:val="1"/>
                          </w:rPr>
                          <w:t>E</w:t>
                        </w:r>
                        <w:r>
                          <w:t>X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rPr>
                            <w:spacing w:val="-8"/>
                          </w:rPr>
                          <w:t>l</w:t>
                        </w:r>
                        <w:r>
                          <w:rPr>
                            <w:spacing w:val="-1"/>
                          </w:rPr>
                          <w:t>a</w:t>
                        </w:r>
                        <w:r>
                          <w:rPr>
                            <w:spacing w:val="4"/>
                          </w:rPr>
                          <w:t>t</w:t>
                        </w:r>
                        <w:r>
                          <w:rPr>
                            <w:spacing w:val="-1"/>
                          </w:rPr>
                          <w:t>c</w:t>
                        </w:r>
                        <w:r>
                          <w:t>h</w:t>
                        </w:r>
                      </w:p>
                    </w:tc>
                  </w:tr>
                  <w:tr w:rsidR="00C860DE">
                    <w:trPr>
                      <w:trHeight w:hRule="exact" w:val="472"/>
                    </w:trPr>
                    <w:tc>
                      <w:tcPr>
                        <w:tcW w:w="115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C860DE" w:rsidRDefault="00195183">
                        <w:pPr>
                          <w:spacing w:before="4"/>
                          <w:ind w:left="103"/>
                        </w:pPr>
                        <w:r>
                          <w:rPr>
                            <w:spacing w:val="-1"/>
                          </w:rPr>
                          <w:t>c</w:t>
                        </w:r>
                        <w:r>
                          <w:rPr>
                            <w:spacing w:val="4"/>
                          </w:rPr>
                          <w:t>o</w:t>
                        </w:r>
                        <w:r>
                          <w:rPr>
                            <w:spacing w:val="-4"/>
                          </w:rPr>
                          <w:t>n</w:t>
                        </w:r>
                        <w:r>
                          <w:rPr>
                            <w:spacing w:val="4"/>
                          </w:rPr>
                          <w:t>t</w:t>
                        </w:r>
                        <w:r>
                          <w:rPr>
                            <w:spacing w:val="-3"/>
                          </w:rPr>
                          <w:t>r</w:t>
                        </w:r>
                        <w:r>
                          <w:rPr>
                            <w:spacing w:val="4"/>
                          </w:rPr>
                          <w:t>o</w:t>
                        </w:r>
                        <w:r>
                          <w:t>l</w:t>
                        </w:r>
                      </w:p>
                    </w:tc>
                    <w:tc>
                      <w:tcPr>
                        <w:tcW w:w="342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C860DE" w:rsidRDefault="00195183">
                        <w:pPr>
                          <w:spacing w:before="8" w:line="220" w:lineRule="exact"/>
                          <w:ind w:left="99" w:right="153"/>
                        </w:pPr>
                        <w:r>
                          <w:rPr>
                            <w:spacing w:val="2"/>
                          </w:rPr>
                          <w:t>T</w:t>
                        </w:r>
                        <w:r>
                          <w:rPr>
                            <w:spacing w:val="-4"/>
                          </w:rPr>
                          <w:t>h</w:t>
                        </w:r>
                        <w:r>
                          <w:t>e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4</w:t>
                        </w:r>
                        <w:r>
                          <w:rPr>
                            <w:spacing w:val="2"/>
                          </w:rPr>
                          <w:t xml:space="preserve"> </w:t>
                        </w:r>
                        <w:r>
                          <w:rPr>
                            <w:spacing w:val="-1"/>
                          </w:rPr>
                          <w:t>c</w:t>
                        </w:r>
                        <w:r>
                          <w:rPr>
                            <w:spacing w:val="4"/>
                          </w:rPr>
                          <w:t>o</w:t>
                        </w:r>
                        <w:r>
                          <w:rPr>
                            <w:spacing w:val="-4"/>
                          </w:rPr>
                          <w:t>n</w:t>
                        </w:r>
                        <w:r>
                          <w:t>t</w:t>
                        </w:r>
                        <w:r>
                          <w:rPr>
                            <w:spacing w:val="-2"/>
                          </w:rPr>
                          <w:t>r</w:t>
                        </w:r>
                        <w:r>
                          <w:rPr>
                            <w:spacing w:val="4"/>
                          </w:rPr>
                          <w:t>o</w:t>
                        </w:r>
                        <w:r>
                          <w:t>l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b</w:t>
                        </w:r>
                        <w:r>
                          <w:rPr>
                            <w:spacing w:val="-8"/>
                          </w:rPr>
                          <w:t>i</w:t>
                        </w:r>
                        <w:r>
                          <w:rPr>
                            <w:spacing w:val="4"/>
                          </w:rPr>
                          <w:t>t</w:t>
                        </w:r>
                        <w:r>
                          <w:t xml:space="preserve">s </w:t>
                        </w:r>
                        <w:r>
                          <w:rPr>
                            <w:spacing w:val="4"/>
                          </w:rPr>
                          <w:t>t</w:t>
                        </w:r>
                        <w:r>
                          <w:rPr>
                            <w:spacing w:val="-4"/>
                          </w:rPr>
                          <w:t>h</w:t>
                        </w:r>
                        <w:r>
                          <w:rPr>
                            <w:spacing w:val="-1"/>
                          </w:rPr>
                          <w:t>a</w:t>
                        </w:r>
                        <w:r>
                          <w:t>t</w:t>
                        </w:r>
                        <w:r>
                          <w:rPr>
                            <w:spacing w:val="6"/>
                          </w:rPr>
                          <w:t xml:space="preserve"> </w:t>
                        </w:r>
                        <w:r>
                          <w:t>d</w:t>
                        </w:r>
                        <w:r>
                          <w:rPr>
                            <w:spacing w:val="-5"/>
                          </w:rPr>
                          <w:t>e</w:t>
                        </w:r>
                        <w:r>
                          <w:rPr>
                            <w:spacing w:val="4"/>
                          </w:rPr>
                          <w:t>t</w:t>
                        </w:r>
                        <w:r>
                          <w:rPr>
                            <w:spacing w:val="-1"/>
                          </w:rPr>
                          <w:t>e</w:t>
                        </w:r>
                        <w:r>
                          <w:rPr>
                            <w:spacing w:val="1"/>
                          </w:rPr>
                          <w:t>r</w:t>
                        </w:r>
                        <w:r>
                          <w:rPr>
                            <w:spacing w:val="-4"/>
                          </w:rPr>
                          <w:t>mi</w:t>
                        </w:r>
                        <w:r>
                          <w:t>n</w:t>
                        </w:r>
                        <w:r>
                          <w:rPr>
                            <w:spacing w:val="-1"/>
                          </w:rPr>
                          <w:t>e</w:t>
                        </w:r>
                        <w:r>
                          <w:t xml:space="preserve">s </w:t>
                        </w:r>
                        <w:r>
                          <w:rPr>
                            <w:spacing w:val="3"/>
                          </w:rPr>
                          <w:t>w</w:t>
                        </w:r>
                        <w:r>
                          <w:rPr>
                            <w:spacing w:val="-4"/>
                          </w:rPr>
                          <w:t>h</w:t>
                        </w:r>
                        <w:r>
                          <w:rPr>
                            <w:spacing w:val="-1"/>
                          </w:rPr>
                          <w:t>a</w:t>
                        </w:r>
                        <w:r>
                          <w:t xml:space="preserve">t </w:t>
                        </w:r>
                        <w:r>
                          <w:rPr>
                            <w:spacing w:val="4"/>
                          </w:rPr>
                          <w:t>o</w:t>
                        </w:r>
                        <w:r>
                          <w:t>p</w:t>
                        </w:r>
                        <w:r>
                          <w:rPr>
                            <w:spacing w:val="-1"/>
                          </w:rPr>
                          <w:t>e</w:t>
                        </w:r>
                        <w:r>
                          <w:rPr>
                            <w:spacing w:val="1"/>
                          </w:rPr>
                          <w:t>r</w:t>
                        </w:r>
                        <w:r>
                          <w:rPr>
                            <w:spacing w:val="-5"/>
                          </w:rPr>
                          <w:t>a</w:t>
                        </w:r>
                        <w:r>
                          <w:rPr>
                            <w:spacing w:val="4"/>
                          </w:rPr>
                          <w:t>t</w:t>
                        </w:r>
                        <w:r>
                          <w:rPr>
                            <w:spacing w:val="-8"/>
                          </w:rPr>
                          <w:t>i</w:t>
                        </w:r>
                        <w:r>
                          <w:rPr>
                            <w:spacing w:val="4"/>
                          </w:rPr>
                          <w:t>o</w:t>
                        </w:r>
                        <w:r>
                          <w:t>n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to</w:t>
                        </w:r>
                        <w:r>
                          <w:rPr>
                            <w:spacing w:val="6"/>
                          </w:rPr>
                          <w:t xml:space="preserve"> </w:t>
                        </w:r>
                        <w:r>
                          <w:t>u</w:t>
                        </w:r>
                        <w:r>
                          <w:rPr>
                            <w:spacing w:val="-2"/>
                          </w:rPr>
                          <w:t>s</w:t>
                        </w:r>
                        <w:r>
                          <w:t>e</w:t>
                        </w:r>
                      </w:p>
                    </w:tc>
                  </w:tr>
                </w:tbl>
                <w:p w:rsidR="00C860DE" w:rsidRDefault="00C860DE"/>
              </w:txbxContent>
            </v:textbox>
            <w10:wrap anchorx="page"/>
          </v:shape>
        </w:pict>
      </w:r>
      <w:r w:rsidR="00195183" w:rsidRPr="00C209B4">
        <w:rPr>
          <w:b/>
          <w:spacing w:val="2"/>
          <w:sz w:val="16"/>
        </w:rPr>
        <w:t>T</w:t>
      </w:r>
      <w:r w:rsidR="00195183" w:rsidRPr="00C209B4">
        <w:rPr>
          <w:b/>
          <w:spacing w:val="-1"/>
          <w:sz w:val="16"/>
        </w:rPr>
        <w:t>a</w:t>
      </w:r>
      <w:r w:rsidR="00195183" w:rsidRPr="00C209B4">
        <w:rPr>
          <w:b/>
          <w:sz w:val="16"/>
        </w:rPr>
        <w:t>b</w:t>
      </w:r>
      <w:r w:rsidR="00195183" w:rsidRPr="00C209B4">
        <w:rPr>
          <w:b/>
          <w:spacing w:val="-4"/>
          <w:sz w:val="16"/>
        </w:rPr>
        <w:t>l</w:t>
      </w:r>
      <w:r w:rsidR="00195183" w:rsidRPr="00C209B4">
        <w:rPr>
          <w:b/>
          <w:sz w:val="16"/>
        </w:rPr>
        <w:t>e</w:t>
      </w:r>
      <w:r w:rsidR="00195183" w:rsidRPr="00C209B4">
        <w:rPr>
          <w:b/>
          <w:spacing w:val="1"/>
          <w:sz w:val="16"/>
        </w:rPr>
        <w:t xml:space="preserve"> </w:t>
      </w:r>
      <w:r w:rsidR="00195183" w:rsidRPr="00C209B4">
        <w:rPr>
          <w:b/>
          <w:sz w:val="16"/>
        </w:rPr>
        <w:t>7:</w:t>
      </w:r>
      <w:r w:rsidR="00195183" w:rsidRPr="00C209B4">
        <w:rPr>
          <w:b/>
          <w:spacing w:val="3"/>
          <w:sz w:val="16"/>
        </w:rPr>
        <w:t xml:space="preserve"> </w:t>
      </w:r>
      <w:proofErr w:type="spellStart"/>
      <w:r w:rsidR="00195183" w:rsidRPr="00C209B4">
        <w:rPr>
          <w:b/>
          <w:spacing w:val="3"/>
          <w:sz w:val="16"/>
        </w:rPr>
        <w:t>a</w:t>
      </w:r>
      <w:r w:rsidR="00195183" w:rsidRPr="00C209B4">
        <w:rPr>
          <w:b/>
          <w:spacing w:val="-8"/>
          <w:sz w:val="16"/>
        </w:rPr>
        <w:t>l</w:t>
      </w:r>
      <w:r w:rsidR="00195183" w:rsidRPr="00C209B4">
        <w:rPr>
          <w:b/>
          <w:sz w:val="16"/>
        </w:rPr>
        <w:t>u</w:t>
      </w:r>
      <w:proofErr w:type="spellEnd"/>
      <w:r w:rsidR="00195183" w:rsidRPr="00C209B4">
        <w:rPr>
          <w:b/>
          <w:spacing w:val="2"/>
          <w:sz w:val="16"/>
        </w:rPr>
        <w:t xml:space="preserve"> </w:t>
      </w:r>
      <w:r w:rsidR="00195183" w:rsidRPr="00C209B4">
        <w:rPr>
          <w:b/>
          <w:spacing w:val="1"/>
          <w:sz w:val="16"/>
        </w:rPr>
        <w:t>I</w:t>
      </w:r>
      <w:r w:rsidR="00195183" w:rsidRPr="00C209B4">
        <w:rPr>
          <w:b/>
          <w:spacing w:val="-4"/>
          <w:sz w:val="16"/>
        </w:rPr>
        <w:t>n</w:t>
      </w:r>
      <w:r w:rsidR="00195183" w:rsidRPr="00C209B4">
        <w:rPr>
          <w:b/>
          <w:sz w:val="16"/>
        </w:rPr>
        <w:t>pu</w:t>
      </w:r>
      <w:r w:rsidR="00195183" w:rsidRPr="00C209B4">
        <w:rPr>
          <w:b/>
          <w:spacing w:val="4"/>
          <w:sz w:val="16"/>
        </w:rPr>
        <w:t>t</w:t>
      </w:r>
      <w:r w:rsidR="00195183" w:rsidRPr="00C209B4">
        <w:rPr>
          <w:b/>
          <w:sz w:val="16"/>
        </w:rPr>
        <w:t>s</w:t>
      </w:r>
    </w:p>
    <w:p w:rsidR="00C860DE" w:rsidRPr="00C209B4" w:rsidRDefault="00C860DE">
      <w:pPr>
        <w:spacing w:before="16" w:line="200" w:lineRule="exact"/>
        <w:rPr>
          <w:sz w:val="16"/>
        </w:rPr>
      </w:pPr>
    </w:p>
    <w:p w:rsidR="00C860DE" w:rsidRPr="00C209B4" w:rsidRDefault="00195183">
      <w:pPr>
        <w:spacing w:before="34" w:line="220" w:lineRule="exact"/>
        <w:ind w:left="3567" w:right="3642"/>
        <w:jc w:val="center"/>
        <w:rPr>
          <w:b/>
          <w:sz w:val="16"/>
        </w:rPr>
      </w:pPr>
      <w:r w:rsidRPr="00C209B4">
        <w:rPr>
          <w:b/>
          <w:spacing w:val="2"/>
          <w:position w:val="-1"/>
          <w:sz w:val="16"/>
        </w:rPr>
        <w:t>T</w:t>
      </w:r>
      <w:r w:rsidRPr="00C209B4">
        <w:rPr>
          <w:b/>
          <w:spacing w:val="-1"/>
          <w:position w:val="-1"/>
          <w:sz w:val="16"/>
        </w:rPr>
        <w:t>a</w:t>
      </w:r>
      <w:r w:rsidRPr="00C209B4">
        <w:rPr>
          <w:b/>
          <w:position w:val="-1"/>
          <w:sz w:val="16"/>
        </w:rPr>
        <w:t>b</w:t>
      </w:r>
      <w:r w:rsidRPr="00C209B4">
        <w:rPr>
          <w:b/>
          <w:spacing w:val="-4"/>
          <w:position w:val="-1"/>
          <w:sz w:val="16"/>
        </w:rPr>
        <w:t>l</w:t>
      </w:r>
      <w:r w:rsidRPr="00C209B4">
        <w:rPr>
          <w:b/>
          <w:position w:val="-1"/>
          <w:sz w:val="16"/>
        </w:rPr>
        <w:t>e</w:t>
      </w:r>
      <w:r w:rsidRPr="00C209B4">
        <w:rPr>
          <w:b/>
          <w:spacing w:val="1"/>
          <w:position w:val="-1"/>
          <w:sz w:val="16"/>
        </w:rPr>
        <w:t xml:space="preserve"> </w:t>
      </w:r>
      <w:r w:rsidRPr="00C209B4">
        <w:rPr>
          <w:b/>
          <w:position w:val="-1"/>
          <w:sz w:val="16"/>
        </w:rPr>
        <w:t>8:</w:t>
      </w:r>
      <w:r w:rsidRPr="00C209B4">
        <w:rPr>
          <w:b/>
          <w:spacing w:val="3"/>
          <w:position w:val="-1"/>
          <w:sz w:val="16"/>
        </w:rPr>
        <w:t xml:space="preserve"> </w:t>
      </w:r>
      <w:proofErr w:type="spellStart"/>
      <w:r w:rsidRPr="00C209B4">
        <w:rPr>
          <w:b/>
          <w:spacing w:val="3"/>
          <w:position w:val="-1"/>
          <w:sz w:val="16"/>
        </w:rPr>
        <w:t>a</w:t>
      </w:r>
      <w:r w:rsidRPr="00C209B4">
        <w:rPr>
          <w:b/>
          <w:spacing w:val="-8"/>
          <w:position w:val="-1"/>
          <w:sz w:val="16"/>
        </w:rPr>
        <w:t>l</w:t>
      </w:r>
      <w:r w:rsidRPr="00C209B4">
        <w:rPr>
          <w:b/>
          <w:position w:val="-1"/>
          <w:sz w:val="16"/>
        </w:rPr>
        <w:t>u</w:t>
      </w:r>
      <w:proofErr w:type="spellEnd"/>
      <w:r w:rsidRPr="00C209B4">
        <w:rPr>
          <w:b/>
          <w:spacing w:val="2"/>
          <w:position w:val="-1"/>
          <w:sz w:val="16"/>
        </w:rPr>
        <w:t xml:space="preserve"> </w:t>
      </w:r>
      <w:r w:rsidRPr="00C209B4">
        <w:rPr>
          <w:b/>
          <w:position w:val="-1"/>
          <w:sz w:val="16"/>
        </w:rPr>
        <w:t>Ou</w:t>
      </w:r>
      <w:r w:rsidRPr="00C209B4">
        <w:rPr>
          <w:b/>
          <w:spacing w:val="4"/>
          <w:position w:val="-1"/>
          <w:sz w:val="16"/>
        </w:rPr>
        <w:t>t</w:t>
      </w:r>
      <w:r w:rsidRPr="00C209B4">
        <w:rPr>
          <w:b/>
          <w:position w:val="-1"/>
          <w:sz w:val="16"/>
        </w:rPr>
        <w:t>p</w:t>
      </w:r>
      <w:r w:rsidRPr="00C209B4">
        <w:rPr>
          <w:b/>
          <w:spacing w:val="-4"/>
          <w:position w:val="-1"/>
          <w:sz w:val="16"/>
        </w:rPr>
        <w:t>u</w:t>
      </w:r>
      <w:r w:rsidRPr="00C209B4">
        <w:rPr>
          <w:b/>
          <w:spacing w:val="4"/>
          <w:position w:val="-1"/>
          <w:sz w:val="16"/>
        </w:rPr>
        <w:t>t</w:t>
      </w:r>
      <w:r w:rsidRPr="00C209B4">
        <w:rPr>
          <w:b/>
          <w:position w:val="-1"/>
          <w:sz w:val="16"/>
        </w:rPr>
        <w:t>s</w:t>
      </w:r>
    </w:p>
    <w:tbl>
      <w:tblPr>
        <w:tblW w:w="0" w:type="auto"/>
        <w:tblInd w:w="197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9"/>
        <w:gridCol w:w="3513"/>
      </w:tblGrid>
      <w:tr w:rsidR="00C860DE" w:rsidRPr="00C209B4">
        <w:trPr>
          <w:trHeight w:hRule="exact" w:val="368"/>
        </w:trPr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60DE" w:rsidRPr="00C209B4" w:rsidRDefault="00195183">
            <w:pPr>
              <w:ind w:left="103"/>
              <w:rPr>
                <w:sz w:val="16"/>
              </w:rPr>
            </w:pPr>
            <w:r w:rsidRPr="00C209B4">
              <w:rPr>
                <w:sz w:val="16"/>
              </w:rPr>
              <w:t>N</w:t>
            </w:r>
            <w:r w:rsidRPr="00C209B4">
              <w:rPr>
                <w:spacing w:val="3"/>
                <w:sz w:val="16"/>
              </w:rPr>
              <w:t>a</w:t>
            </w:r>
            <w:r w:rsidRPr="00C209B4">
              <w:rPr>
                <w:spacing w:val="-8"/>
                <w:sz w:val="16"/>
              </w:rPr>
              <w:t>m</w:t>
            </w:r>
            <w:r w:rsidRPr="00C209B4">
              <w:rPr>
                <w:sz w:val="16"/>
              </w:rPr>
              <w:t>e</w:t>
            </w:r>
          </w:p>
        </w:tc>
        <w:tc>
          <w:tcPr>
            <w:tcW w:w="3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60DE" w:rsidRPr="00C209B4" w:rsidRDefault="00195183">
            <w:pPr>
              <w:ind w:left="103"/>
              <w:rPr>
                <w:sz w:val="16"/>
              </w:rPr>
            </w:pPr>
            <w:r w:rsidRPr="00C209B4">
              <w:rPr>
                <w:spacing w:val="-3"/>
                <w:sz w:val="16"/>
              </w:rPr>
              <w:t>F</w:t>
            </w:r>
            <w:r w:rsidRPr="00C209B4">
              <w:rPr>
                <w:spacing w:val="4"/>
                <w:sz w:val="16"/>
              </w:rPr>
              <w:t>u</w:t>
            </w:r>
            <w:r w:rsidRPr="00C209B4">
              <w:rPr>
                <w:spacing w:val="-4"/>
                <w:sz w:val="16"/>
              </w:rPr>
              <w:t>n</w:t>
            </w:r>
            <w:r w:rsidRPr="00C209B4">
              <w:rPr>
                <w:spacing w:val="-1"/>
                <w:sz w:val="16"/>
              </w:rPr>
              <w:t>c</w:t>
            </w:r>
            <w:r w:rsidRPr="00C209B4">
              <w:rPr>
                <w:spacing w:val="8"/>
                <w:sz w:val="16"/>
              </w:rPr>
              <w:t>t</w:t>
            </w:r>
            <w:r w:rsidRPr="00C209B4">
              <w:rPr>
                <w:spacing w:val="-8"/>
                <w:sz w:val="16"/>
              </w:rPr>
              <w:t>i</w:t>
            </w:r>
            <w:r w:rsidRPr="00C209B4">
              <w:rPr>
                <w:spacing w:val="4"/>
                <w:sz w:val="16"/>
              </w:rPr>
              <w:t>o</w:t>
            </w:r>
            <w:r w:rsidRPr="00C209B4">
              <w:rPr>
                <w:sz w:val="16"/>
              </w:rPr>
              <w:t>n</w:t>
            </w:r>
          </w:p>
        </w:tc>
      </w:tr>
      <w:tr w:rsidR="00C860DE" w:rsidRPr="00C209B4">
        <w:trPr>
          <w:trHeight w:hRule="exact" w:val="476"/>
        </w:trPr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60DE" w:rsidRPr="00C209B4" w:rsidRDefault="00195183">
            <w:pPr>
              <w:spacing w:before="4"/>
              <w:ind w:left="103"/>
              <w:rPr>
                <w:sz w:val="16"/>
              </w:rPr>
            </w:pPr>
            <w:r w:rsidRPr="00C209B4">
              <w:rPr>
                <w:spacing w:val="1"/>
                <w:sz w:val="16"/>
              </w:rPr>
              <w:t>r</w:t>
            </w:r>
            <w:r w:rsidRPr="00C209B4">
              <w:rPr>
                <w:spacing w:val="-1"/>
                <w:sz w:val="16"/>
              </w:rPr>
              <w:t>e</w:t>
            </w:r>
            <w:r w:rsidRPr="00C209B4">
              <w:rPr>
                <w:spacing w:val="-2"/>
                <w:sz w:val="16"/>
              </w:rPr>
              <w:t>s</w:t>
            </w:r>
            <w:r w:rsidRPr="00C209B4">
              <w:rPr>
                <w:spacing w:val="4"/>
                <w:sz w:val="16"/>
              </w:rPr>
              <w:t>u</w:t>
            </w:r>
            <w:r w:rsidRPr="00C209B4">
              <w:rPr>
                <w:spacing w:val="-8"/>
                <w:sz w:val="16"/>
              </w:rPr>
              <w:t>l</w:t>
            </w:r>
            <w:r w:rsidRPr="00C209B4">
              <w:rPr>
                <w:sz w:val="16"/>
              </w:rPr>
              <w:t>t</w:t>
            </w:r>
          </w:p>
        </w:tc>
        <w:tc>
          <w:tcPr>
            <w:tcW w:w="3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60DE" w:rsidRPr="00C209B4" w:rsidRDefault="00195183">
            <w:pPr>
              <w:spacing w:before="8" w:line="220" w:lineRule="exact"/>
              <w:ind w:left="103" w:right="519"/>
              <w:rPr>
                <w:sz w:val="16"/>
              </w:rPr>
            </w:pPr>
            <w:r w:rsidRPr="00C209B4">
              <w:rPr>
                <w:spacing w:val="2"/>
                <w:sz w:val="16"/>
              </w:rPr>
              <w:t>T</w:t>
            </w:r>
            <w:r w:rsidRPr="00C209B4">
              <w:rPr>
                <w:spacing w:val="-4"/>
                <w:sz w:val="16"/>
              </w:rPr>
              <w:t>h</w:t>
            </w:r>
            <w:r w:rsidRPr="00C209B4">
              <w:rPr>
                <w:sz w:val="16"/>
              </w:rPr>
              <w:t>e</w:t>
            </w:r>
            <w:r w:rsidRPr="00C209B4">
              <w:rPr>
                <w:spacing w:val="1"/>
                <w:sz w:val="16"/>
              </w:rPr>
              <w:t xml:space="preserve"> </w:t>
            </w:r>
            <w:r w:rsidRPr="00C209B4">
              <w:rPr>
                <w:sz w:val="16"/>
              </w:rPr>
              <w:t>32</w:t>
            </w:r>
            <w:r w:rsidRPr="00C209B4">
              <w:rPr>
                <w:spacing w:val="1"/>
                <w:sz w:val="16"/>
              </w:rPr>
              <w:t>-</w:t>
            </w:r>
            <w:r w:rsidRPr="00C209B4">
              <w:rPr>
                <w:sz w:val="16"/>
              </w:rPr>
              <w:t>b</w:t>
            </w:r>
            <w:r w:rsidRPr="00C209B4">
              <w:rPr>
                <w:spacing w:val="-8"/>
                <w:sz w:val="16"/>
              </w:rPr>
              <w:t>i</w:t>
            </w:r>
            <w:r w:rsidRPr="00C209B4">
              <w:rPr>
                <w:sz w:val="16"/>
              </w:rPr>
              <w:t>t</w:t>
            </w:r>
            <w:r w:rsidRPr="00C209B4">
              <w:rPr>
                <w:spacing w:val="6"/>
                <w:sz w:val="16"/>
              </w:rPr>
              <w:t xml:space="preserve"> </w:t>
            </w:r>
            <w:r w:rsidRPr="00C209B4">
              <w:rPr>
                <w:spacing w:val="1"/>
                <w:sz w:val="16"/>
              </w:rPr>
              <w:t>r</w:t>
            </w:r>
            <w:r w:rsidRPr="00C209B4">
              <w:rPr>
                <w:spacing w:val="-1"/>
                <w:sz w:val="16"/>
              </w:rPr>
              <w:t>e</w:t>
            </w:r>
            <w:r w:rsidRPr="00C209B4">
              <w:rPr>
                <w:spacing w:val="4"/>
                <w:sz w:val="16"/>
              </w:rPr>
              <w:t>g</w:t>
            </w:r>
            <w:r w:rsidRPr="00C209B4">
              <w:rPr>
                <w:spacing w:val="-8"/>
                <w:sz w:val="16"/>
              </w:rPr>
              <w:t>i</w:t>
            </w:r>
            <w:r w:rsidRPr="00C209B4">
              <w:rPr>
                <w:spacing w:val="-2"/>
                <w:sz w:val="16"/>
              </w:rPr>
              <w:t>s</w:t>
            </w:r>
            <w:r w:rsidRPr="00C209B4">
              <w:rPr>
                <w:spacing w:val="4"/>
                <w:sz w:val="16"/>
              </w:rPr>
              <w:t>t</w:t>
            </w:r>
            <w:r w:rsidRPr="00C209B4">
              <w:rPr>
                <w:spacing w:val="-1"/>
                <w:sz w:val="16"/>
              </w:rPr>
              <w:t>e</w:t>
            </w:r>
            <w:r w:rsidRPr="00C209B4">
              <w:rPr>
                <w:sz w:val="16"/>
              </w:rPr>
              <w:t>r</w:t>
            </w:r>
            <w:r w:rsidRPr="00C209B4">
              <w:rPr>
                <w:spacing w:val="-1"/>
                <w:sz w:val="16"/>
              </w:rPr>
              <w:t xml:space="preserve"> </w:t>
            </w:r>
            <w:r w:rsidRPr="00C209B4">
              <w:rPr>
                <w:spacing w:val="4"/>
                <w:sz w:val="16"/>
              </w:rPr>
              <w:t>t</w:t>
            </w:r>
            <w:r w:rsidRPr="00C209B4">
              <w:rPr>
                <w:spacing w:val="-4"/>
                <w:sz w:val="16"/>
              </w:rPr>
              <w:t>h</w:t>
            </w:r>
            <w:r w:rsidRPr="00C209B4">
              <w:rPr>
                <w:spacing w:val="-1"/>
                <w:sz w:val="16"/>
              </w:rPr>
              <w:t>a</w:t>
            </w:r>
            <w:r w:rsidRPr="00C209B4">
              <w:rPr>
                <w:sz w:val="16"/>
              </w:rPr>
              <w:t>t</w:t>
            </w:r>
            <w:r w:rsidRPr="00C209B4">
              <w:rPr>
                <w:spacing w:val="6"/>
                <w:sz w:val="16"/>
              </w:rPr>
              <w:t xml:space="preserve"> </w:t>
            </w:r>
            <w:r w:rsidRPr="00C209B4">
              <w:rPr>
                <w:spacing w:val="-5"/>
                <w:sz w:val="16"/>
              </w:rPr>
              <w:t>c</w:t>
            </w:r>
            <w:r w:rsidRPr="00C209B4">
              <w:rPr>
                <w:spacing w:val="4"/>
                <w:sz w:val="16"/>
              </w:rPr>
              <w:t>o</w:t>
            </w:r>
            <w:r w:rsidRPr="00C209B4">
              <w:rPr>
                <w:spacing w:val="-4"/>
                <w:sz w:val="16"/>
              </w:rPr>
              <w:t>n</w:t>
            </w:r>
            <w:r w:rsidRPr="00C209B4">
              <w:rPr>
                <w:spacing w:val="4"/>
                <w:sz w:val="16"/>
              </w:rPr>
              <w:t>t</w:t>
            </w:r>
            <w:r w:rsidRPr="00C209B4">
              <w:rPr>
                <w:spacing w:val="-1"/>
                <w:sz w:val="16"/>
              </w:rPr>
              <w:t>a</w:t>
            </w:r>
            <w:r w:rsidRPr="00C209B4">
              <w:rPr>
                <w:spacing w:val="-4"/>
                <w:sz w:val="16"/>
              </w:rPr>
              <w:t>i</w:t>
            </w:r>
            <w:r w:rsidRPr="00C209B4">
              <w:rPr>
                <w:sz w:val="16"/>
              </w:rPr>
              <w:t xml:space="preserve">ns </w:t>
            </w:r>
            <w:r w:rsidRPr="00C209B4">
              <w:rPr>
                <w:spacing w:val="4"/>
                <w:sz w:val="16"/>
              </w:rPr>
              <w:t>t</w:t>
            </w:r>
            <w:r w:rsidRPr="00C209B4">
              <w:rPr>
                <w:spacing w:val="-4"/>
                <w:sz w:val="16"/>
              </w:rPr>
              <w:t>h</w:t>
            </w:r>
            <w:r w:rsidRPr="00C209B4">
              <w:rPr>
                <w:sz w:val="16"/>
              </w:rPr>
              <w:t xml:space="preserve">e </w:t>
            </w:r>
            <w:r w:rsidRPr="00C209B4">
              <w:rPr>
                <w:spacing w:val="1"/>
                <w:sz w:val="16"/>
              </w:rPr>
              <w:t>r</w:t>
            </w:r>
            <w:r w:rsidRPr="00C209B4">
              <w:rPr>
                <w:spacing w:val="-1"/>
                <w:sz w:val="16"/>
              </w:rPr>
              <w:t>e</w:t>
            </w:r>
            <w:r w:rsidRPr="00C209B4">
              <w:rPr>
                <w:spacing w:val="-2"/>
                <w:sz w:val="16"/>
              </w:rPr>
              <w:t>s</w:t>
            </w:r>
            <w:r w:rsidRPr="00C209B4">
              <w:rPr>
                <w:spacing w:val="4"/>
                <w:sz w:val="16"/>
              </w:rPr>
              <w:t>u</w:t>
            </w:r>
            <w:r w:rsidRPr="00C209B4">
              <w:rPr>
                <w:spacing w:val="-8"/>
                <w:sz w:val="16"/>
              </w:rPr>
              <w:t>l</w:t>
            </w:r>
            <w:r w:rsidRPr="00C209B4">
              <w:rPr>
                <w:sz w:val="16"/>
              </w:rPr>
              <w:t>t</w:t>
            </w:r>
            <w:r w:rsidRPr="00C209B4">
              <w:rPr>
                <w:spacing w:val="6"/>
                <w:sz w:val="16"/>
              </w:rPr>
              <w:t xml:space="preserve"> </w:t>
            </w:r>
            <w:r w:rsidRPr="00C209B4">
              <w:rPr>
                <w:spacing w:val="4"/>
                <w:sz w:val="16"/>
              </w:rPr>
              <w:t>o</w:t>
            </w:r>
            <w:r w:rsidRPr="00C209B4">
              <w:rPr>
                <w:sz w:val="16"/>
              </w:rPr>
              <w:t>f</w:t>
            </w:r>
            <w:r w:rsidRPr="00C209B4">
              <w:rPr>
                <w:spacing w:val="-5"/>
                <w:sz w:val="16"/>
              </w:rPr>
              <w:t xml:space="preserve"> </w:t>
            </w:r>
            <w:r w:rsidRPr="00C209B4">
              <w:rPr>
                <w:spacing w:val="4"/>
                <w:sz w:val="16"/>
              </w:rPr>
              <w:t>t</w:t>
            </w:r>
            <w:r w:rsidRPr="00C209B4">
              <w:rPr>
                <w:spacing w:val="-4"/>
                <w:sz w:val="16"/>
              </w:rPr>
              <w:t>h</w:t>
            </w:r>
            <w:r w:rsidRPr="00C209B4">
              <w:rPr>
                <w:sz w:val="16"/>
              </w:rPr>
              <w:t>e</w:t>
            </w:r>
            <w:r w:rsidRPr="00C209B4">
              <w:rPr>
                <w:spacing w:val="3"/>
                <w:sz w:val="16"/>
              </w:rPr>
              <w:t xml:space="preserve"> </w:t>
            </w:r>
            <w:r w:rsidRPr="00C209B4">
              <w:rPr>
                <w:spacing w:val="-4"/>
                <w:sz w:val="16"/>
              </w:rPr>
              <w:t>A</w:t>
            </w:r>
            <w:r w:rsidRPr="00C209B4">
              <w:rPr>
                <w:spacing w:val="-2"/>
                <w:sz w:val="16"/>
              </w:rPr>
              <w:t>L</w:t>
            </w:r>
            <w:r w:rsidRPr="00C209B4">
              <w:rPr>
                <w:sz w:val="16"/>
              </w:rPr>
              <w:t>U</w:t>
            </w:r>
          </w:p>
        </w:tc>
      </w:tr>
      <w:tr w:rsidR="00C860DE" w:rsidRPr="00C209B4">
        <w:trPr>
          <w:trHeight w:hRule="exact" w:val="473"/>
        </w:trPr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60DE" w:rsidRPr="00C209B4" w:rsidRDefault="00195183">
            <w:pPr>
              <w:ind w:left="103"/>
              <w:rPr>
                <w:sz w:val="16"/>
              </w:rPr>
            </w:pPr>
            <w:r w:rsidRPr="00C209B4">
              <w:rPr>
                <w:spacing w:val="-1"/>
                <w:sz w:val="16"/>
              </w:rPr>
              <w:t>ze</w:t>
            </w:r>
            <w:r w:rsidRPr="00C209B4">
              <w:rPr>
                <w:spacing w:val="1"/>
                <w:sz w:val="16"/>
              </w:rPr>
              <w:t>r</w:t>
            </w:r>
            <w:r w:rsidRPr="00C209B4">
              <w:rPr>
                <w:sz w:val="16"/>
              </w:rPr>
              <w:t>o</w:t>
            </w:r>
          </w:p>
        </w:tc>
        <w:tc>
          <w:tcPr>
            <w:tcW w:w="3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60DE" w:rsidRPr="00C209B4" w:rsidRDefault="00195183">
            <w:pPr>
              <w:spacing w:line="242" w:lineRule="auto"/>
              <w:ind w:left="103" w:right="561"/>
              <w:rPr>
                <w:sz w:val="16"/>
              </w:rPr>
            </w:pPr>
            <w:r w:rsidRPr="00C209B4">
              <w:rPr>
                <w:spacing w:val="2"/>
                <w:sz w:val="16"/>
              </w:rPr>
              <w:t>T</w:t>
            </w:r>
            <w:r w:rsidRPr="00C209B4">
              <w:rPr>
                <w:spacing w:val="-4"/>
                <w:sz w:val="16"/>
              </w:rPr>
              <w:t>h</w:t>
            </w:r>
            <w:r w:rsidRPr="00C209B4">
              <w:rPr>
                <w:sz w:val="16"/>
              </w:rPr>
              <w:t>e</w:t>
            </w:r>
            <w:r w:rsidRPr="00C209B4">
              <w:rPr>
                <w:spacing w:val="1"/>
                <w:sz w:val="16"/>
              </w:rPr>
              <w:t xml:space="preserve"> </w:t>
            </w:r>
            <w:r w:rsidRPr="00C209B4">
              <w:rPr>
                <w:spacing w:val="3"/>
                <w:sz w:val="16"/>
              </w:rPr>
              <w:t>w</w:t>
            </w:r>
            <w:r w:rsidRPr="00C209B4">
              <w:rPr>
                <w:spacing w:val="-8"/>
                <w:sz w:val="16"/>
              </w:rPr>
              <w:t>i</w:t>
            </w:r>
            <w:r w:rsidRPr="00C209B4">
              <w:rPr>
                <w:spacing w:val="1"/>
                <w:sz w:val="16"/>
              </w:rPr>
              <w:t>r</w:t>
            </w:r>
            <w:r w:rsidRPr="00C209B4">
              <w:rPr>
                <w:sz w:val="16"/>
              </w:rPr>
              <w:t>e</w:t>
            </w:r>
            <w:r w:rsidRPr="00C209B4">
              <w:rPr>
                <w:spacing w:val="1"/>
                <w:sz w:val="16"/>
              </w:rPr>
              <w:t xml:space="preserve"> </w:t>
            </w:r>
            <w:r w:rsidRPr="00C209B4">
              <w:rPr>
                <w:spacing w:val="4"/>
                <w:sz w:val="16"/>
              </w:rPr>
              <w:t>t</w:t>
            </w:r>
            <w:r w:rsidRPr="00C209B4">
              <w:rPr>
                <w:spacing w:val="-4"/>
                <w:sz w:val="16"/>
              </w:rPr>
              <w:t>h</w:t>
            </w:r>
            <w:r w:rsidRPr="00C209B4">
              <w:rPr>
                <w:spacing w:val="-1"/>
                <w:sz w:val="16"/>
              </w:rPr>
              <w:t>a</w:t>
            </w:r>
            <w:r w:rsidRPr="00C209B4">
              <w:rPr>
                <w:sz w:val="16"/>
              </w:rPr>
              <w:t>t</w:t>
            </w:r>
            <w:r w:rsidRPr="00C209B4">
              <w:rPr>
                <w:spacing w:val="6"/>
                <w:sz w:val="16"/>
              </w:rPr>
              <w:t xml:space="preserve"> </w:t>
            </w:r>
            <w:r w:rsidRPr="00C209B4">
              <w:rPr>
                <w:spacing w:val="-5"/>
                <w:sz w:val="16"/>
              </w:rPr>
              <w:t>c</w:t>
            </w:r>
            <w:r w:rsidRPr="00C209B4">
              <w:rPr>
                <w:spacing w:val="4"/>
                <w:sz w:val="16"/>
              </w:rPr>
              <w:t>o</w:t>
            </w:r>
            <w:r w:rsidRPr="00C209B4">
              <w:rPr>
                <w:spacing w:val="-4"/>
                <w:sz w:val="16"/>
              </w:rPr>
              <w:t>n</w:t>
            </w:r>
            <w:r w:rsidRPr="00C209B4">
              <w:rPr>
                <w:spacing w:val="4"/>
                <w:sz w:val="16"/>
              </w:rPr>
              <w:t>t</w:t>
            </w:r>
            <w:r w:rsidRPr="00C209B4">
              <w:rPr>
                <w:spacing w:val="-1"/>
                <w:sz w:val="16"/>
              </w:rPr>
              <w:t>a</w:t>
            </w:r>
            <w:r w:rsidRPr="00C209B4">
              <w:rPr>
                <w:spacing w:val="-4"/>
                <w:sz w:val="16"/>
              </w:rPr>
              <w:t>i</w:t>
            </w:r>
            <w:r w:rsidRPr="00C209B4">
              <w:rPr>
                <w:sz w:val="16"/>
              </w:rPr>
              <w:t xml:space="preserve">ns </w:t>
            </w:r>
            <w:r w:rsidRPr="00C209B4">
              <w:rPr>
                <w:spacing w:val="3"/>
                <w:sz w:val="16"/>
              </w:rPr>
              <w:t>e</w:t>
            </w:r>
            <w:r w:rsidRPr="00C209B4">
              <w:rPr>
                <w:spacing w:val="-8"/>
                <w:sz w:val="16"/>
              </w:rPr>
              <w:t>i</w:t>
            </w:r>
            <w:r w:rsidRPr="00C209B4">
              <w:rPr>
                <w:spacing w:val="4"/>
                <w:sz w:val="16"/>
              </w:rPr>
              <w:t>t</w:t>
            </w:r>
            <w:r w:rsidRPr="00C209B4">
              <w:rPr>
                <w:spacing w:val="-4"/>
                <w:sz w:val="16"/>
              </w:rPr>
              <w:t>h</w:t>
            </w:r>
            <w:r w:rsidRPr="00C209B4">
              <w:rPr>
                <w:spacing w:val="-1"/>
                <w:sz w:val="16"/>
              </w:rPr>
              <w:t>e</w:t>
            </w:r>
            <w:r w:rsidRPr="00C209B4">
              <w:rPr>
                <w:sz w:val="16"/>
              </w:rPr>
              <w:t>r</w:t>
            </w:r>
            <w:r w:rsidRPr="00C209B4">
              <w:rPr>
                <w:spacing w:val="3"/>
                <w:sz w:val="16"/>
              </w:rPr>
              <w:t xml:space="preserve"> </w:t>
            </w:r>
            <w:r w:rsidRPr="00C209B4">
              <w:rPr>
                <w:sz w:val="16"/>
              </w:rPr>
              <w:t>1</w:t>
            </w:r>
            <w:r w:rsidRPr="00C209B4">
              <w:rPr>
                <w:spacing w:val="2"/>
                <w:sz w:val="16"/>
              </w:rPr>
              <w:t xml:space="preserve"> </w:t>
            </w:r>
            <w:r w:rsidRPr="00C209B4">
              <w:rPr>
                <w:spacing w:val="4"/>
                <w:sz w:val="16"/>
              </w:rPr>
              <w:t>o</w:t>
            </w:r>
            <w:r w:rsidRPr="00C209B4">
              <w:rPr>
                <w:sz w:val="16"/>
              </w:rPr>
              <w:t>r</w:t>
            </w:r>
            <w:r w:rsidRPr="00C209B4">
              <w:rPr>
                <w:spacing w:val="-1"/>
                <w:sz w:val="16"/>
              </w:rPr>
              <w:t xml:space="preserve"> </w:t>
            </w:r>
            <w:r w:rsidRPr="00C209B4">
              <w:rPr>
                <w:sz w:val="16"/>
              </w:rPr>
              <w:t>0 d</w:t>
            </w:r>
            <w:r w:rsidRPr="00C209B4">
              <w:rPr>
                <w:spacing w:val="-1"/>
                <w:sz w:val="16"/>
              </w:rPr>
              <w:t>e</w:t>
            </w:r>
            <w:r w:rsidRPr="00C209B4">
              <w:rPr>
                <w:sz w:val="16"/>
              </w:rPr>
              <w:t>p</w:t>
            </w:r>
            <w:r w:rsidRPr="00C209B4">
              <w:rPr>
                <w:spacing w:val="-1"/>
                <w:sz w:val="16"/>
              </w:rPr>
              <w:t>e</w:t>
            </w:r>
            <w:r w:rsidRPr="00C209B4">
              <w:rPr>
                <w:spacing w:val="-4"/>
                <w:sz w:val="16"/>
              </w:rPr>
              <w:t>n</w:t>
            </w:r>
            <w:r w:rsidRPr="00C209B4">
              <w:rPr>
                <w:spacing w:val="4"/>
                <w:sz w:val="16"/>
              </w:rPr>
              <w:t>d</w:t>
            </w:r>
            <w:r w:rsidRPr="00C209B4">
              <w:rPr>
                <w:spacing w:val="-4"/>
                <w:sz w:val="16"/>
              </w:rPr>
              <w:t>i</w:t>
            </w:r>
            <w:r w:rsidRPr="00C209B4">
              <w:rPr>
                <w:sz w:val="16"/>
              </w:rPr>
              <w:t>ng</w:t>
            </w:r>
            <w:r w:rsidRPr="00C209B4">
              <w:rPr>
                <w:spacing w:val="2"/>
                <w:sz w:val="16"/>
              </w:rPr>
              <w:t xml:space="preserve"> </w:t>
            </w:r>
            <w:r w:rsidRPr="00C209B4">
              <w:rPr>
                <w:spacing w:val="4"/>
                <w:sz w:val="16"/>
              </w:rPr>
              <w:t>o</w:t>
            </w:r>
            <w:r w:rsidRPr="00C209B4">
              <w:rPr>
                <w:sz w:val="16"/>
              </w:rPr>
              <w:t>n</w:t>
            </w:r>
            <w:r w:rsidRPr="00C209B4">
              <w:rPr>
                <w:spacing w:val="-2"/>
                <w:sz w:val="16"/>
              </w:rPr>
              <w:t xml:space="preserve"> </w:t>
            </w:r>
            <w:r w:rsidRPr="00C209B4">
              <w:rPr>
                <w:spacing w:val="4"/>
                <w:sz w:val="16"/>
              </w:rPr>
              <w:t>t</w:t>
            </w:r>
            <w:r w:rsidRPr="00C209B4">
              <w:rPr>
                <w:spacing w:val="-4"/>
                <w:sz w:val="16"/>
              </w:rPr>
              <w:t>h</w:t>
            </w:r>
            <w:r w:rsidRPr="00C209B4">
              <w:rPr>
                <w:sz w:val="16"/>
              </w:rPr>
              <w:t>e</w:t>
            </w:r>
            <w:r w:rsidRPr="00C209B4">
              <w:rPr>
                <w:spacing w:val="1"/>
                <w:sz w:val="16"/>
              </w:rPr>
              <w:t xml:space="preserve"> r</w:t>
            </w:r>
            <w:r w:rsidRPr="00C209B4">
              <w:rPr>
                <w:spacing w:val="-1"/>
                <w:sz w:val="16"/>
              </w:rPr>
              <w:t>e</w:t>
            </w:r>
            <w:r w:rsidRPr="00C209B4">
              <w:rPr>
                <w:spacing w:val="-2"/>
                <w:sz w:val="16"/>
              </w:rPr>
              <w:t>s</w:t>
            </w:r>
            <w:r w:rsidRPr="00C209B4">
              <w:rPr>
                <w:spacing w:val="4"/>
                <w:sz w:val="16"/>
              </w:rPr>
              <w:t>u</w:t>
            </w:r>
            <w:r w:rsidRPr="00C209B4">
              <w:rPr>
                <w:spacing w:val="-8"/>
                <w:sz w:val="16"/>
              </w:rPr>
              <w:t>l</w:t>
            </w:r>
            <w:r w:rsidRPr="00C209B4">
              <w:rPr>
                <w:sz w:val="16"/>
              </w:rPr>
              <w:t>t</w:t>
            </w:r>
          </w:p>
        </w:tc>
      </w:tr>
    </w:tbl>
    <w:p w:rsidR="00C860DE" w:rsidRPr="00C209B4" w:rsidRDefault="00C860DE">
      <w:pPr>
        <w:spacing w:line="200" w:lineRule="exact"/>
        <w:rPr>
          <w:sz w:val="16"/>
        </w:rPr>
      </w:pPr>
    </w:p>
    <w:p w:rsidR="00C860DE" w:rsidRPr="00C209B4" w:rsidRDefault="00C860DE">
      <w:pPr>
        <w:spacing w:before="18" w:line="220" w:lineRule="exact"/>
        <w:rPr>
          <w:sz w:val="18"/>
          <w:szCs w:val="22"/>
        </w:rPr>
      </w:pPr>
    </w:p>
    <w:p w:rsidR="00C860DE" w:rsidRPr="00C209B4" w:rsidRDefault="00195183">
      <w:pPr>
        <w:spacing w:before="34"/>
        <w:ind w:left="1441" w:right="83"/>
        <w:jc w:val="both"/>
        <w:rPr>
          <w:sz w:val="16"/>
        </w:rPr>
      </w:pPr>
      <w:r w:rsidRPr="00C209B4">
        <w:rPr>
          <w:spacing w:val="2"/>
          <w:sz w:val="16"/>
        </w:rPr>
        <w:t>T</w:t>
      </w:r>
      <w:r w:rsidRPr="00C209B4">
        <w:rPr>
          <w:spacing w:val="-4"/>
          <w:sz w:val="16"/>
        </w:rPr>
        <w:t>h</w:t>
      </w:r>
      <w:r w:rsidRPr="00C209B4">
        <w:rPr>
          <w:sz w:val="16"/>
        </w:rPr>
        <w:t>e</w:t>
      </w:r>
      <w:r w:rsidRPr="00C209B4">
        <w:rPr>
          <w:spacing w:val="1"/>
          <w:sz w:val="16"/>
        </w:rPr>
        <w:t xml:space="preserve"> </w:t>
      </w:r>
      <w:r w:rsidRPr="00C209B4">
        <w:rPr>
          <w:sz w:val="16"/>
        </w:rPr>
        <w:t>A</w:t>
      </w:r>
      <w:r w:rsidRPr="00C209B4">
        <w:rPr>
          <w:spacing w:val="-3"/>
          <w:sz w:val="16"/>
        </w:rPr>
        <w:t>L</w:t>
      </w:r>
      <w:r w:rsidRPr="00C209B4">
        <w:rPr>
          <w:sz w:val="16"/>
        </w:rPr>
        <w:t>U_</w:t>
      </w:r>
      <w:r w:rsidRPr="00C209B4">
        <w:rPr>
          <w:spacing w:val="-2"/>
          <w:sz w:val="16"/>
        </w:rPr>
        <w:t>C</w:t>
      </w:r>
      <w:r w:rsidRPr="00C209B4">
        <w:rPr>
          <w:sz w:val="16"/>
        </w:rPr>
        <w:t>O</w:t>
      </w:r>
      <w:r w:rsidRPr="00C209B4">
        <w:rPr>
          <w:spacing w:val="-1"/>
          <w:sz w:val="16"/>
        </w:rPr>
        <w:t>N</w:t>
      </w:r>
      <w:r w:rsidRPr="00C209B4">
        <w:rPr>
          <w:spacing w:val="2"/>
          <w:sz w:val="16"/>
        </w:rPr>
        <w:t>T</w:t>
      </w:r>
      <w:r w:rsidRPr="00C209B4">
        <w:rPr>
          <w:spacing w:val="-1"/>
          <w:sz w:val="16"/>
        </w:rPr>
        <w:t>R</w:t>
      </w:r>
      <w:r w:rsidRPr="00C209B4">
        <w:rPr>
          <w:spacing w:val="3"/>
          <w:sz w:val="16"/>
        </w:rPr>
        <w:t>O</w:t>
      </w:r>
      <w:r w:rsidRPr="00C209B4">
        <w:rPr>
          <w:sz w:val="16"/>
        </w:rPr>
        <w:t>L</w:t>
      </w:r>
      <w:r w:rsidRPr="00C209B4">
        <w:rPr>
          <w:spacing w:val="4"/>
          <w:sz w:val="16"/>
        </w:rPr>
        <w:t xml:space="preserve"> </w:t>
      </w:r>
      <w:r w:rsidRPr="00C209B4">
        <w:rPr>
          <w:spacing w:val="-8"/>
          <w:sz w:val="16"/>
        </w:rPr>
        <w:t>m</w:t>
      </w:r>
      <w:r w:rsidRPr="00C209B4">
        <w:rPr>
          <w:spacing w:val="4"/>
          <w:sz w:val="16"/>
        </w:rPr>
        <w:t>o</w:t>
      </w:r>
      <w:r w:rsidRPr="00C209B4">
        <w:rPr>
          <w:sz w:val="16"/>
        </w:rPr>
        <w:t>d</w:t>
      </w:r>
      <w:r w:rsidRPr="00C209B4">
        <w:rPr>
          <w:spacing w:val="4"/>
          <w:sz w:val="16"/>
        </w:rPr>
        <w:t>u</w:t>
      </w:r>
      <w:r w:rsidRPr="00C209B4">
        <w:rPr>
          <w:spacing w:val="-8"/>
          <w:sz w:val="16"/>
        </w:rPr>
        <w:t>l</w:t>
      </w:r>
      <w:r w:rsidRPr="00C209B4">
        <w:rPr>
          <w:sz w:val="16"/>
        </w:rPr>
        <w:t>e</w:t>
      </w:r>
      <w:r w:rsidRPr="00C209B4">
        <w:rPr>
          <w:spacing w:val="3"/>
          <w:sz w:val="16"/>
        </w:rPr>
        <w:t xml:space="preserve"> </w:t>
      </w:r>
      <w:r w:rsidRPr="00C209B4">
        <w:rPr>
          <w:spacing w:val="4"/>
          <w:sz w:val="16"/>
        </w:rPr>
        <w:t>t</w:t>
      </w:r>
      <w:r w:rsidRPr="00C209B4">
        <w:rPr>
          <w:spacing w:val="-1"/>
          <w:sz w:val="16"/>
        </w:rPr>
        <w:t>a</w:t>
      </w:r>
      <w:r w:rsidRPr="00C209B4">
        <w:rPr>
          <w:sz w:val="16"/>
        </w:rPr>
        <w:t>k</w:t>
      </w:r>
      <w:r w:rsidRPr="00C209B4">
        <w:rPr>
          <w:spacing w:val="-1"/>
          <w:sz w:val="16"/>
        </w:rPr>
        <w:t>e</w:t>
      </w:r>
      <w:r w:rsidRPr="00C209B4">
        <w:rPr>
          <w:sz w:val="16"/>
        </w:rPr>
        <w:t xml:space="preserve">s </w:t>
      </w:r>
      <w:r w:rsidRPr="00C209B4">
        <w:rPr>
          <w:spacing w:val="-4"/>
          <w:sz w:val="16"/>
        </w:rPr>
        <w:t>i</w:t>
      </w:r>
      <w:r w:rsidRPr="00C209B4">
        <w:rPr>
          <w:sz w:val="16"/>
        </w:rPr>
        <w:t>n</w:t>
      </w:r>
      <w:r w:rsidRPr="00C209B4">
        <w:rPr>
          <w:spacing w:val="-2"/>
          <w:sz w:val="16"/>
        </w:rPr>
        <w:t xml:space="preserve"> </w:t>
      </w:r>
      <w:r w:rsidRPr="00C209B4">
        <w:rPr>
          <w:sz w:val="16"/>
        </w:rPr>
        <w:t>a</w:t>
      </w:r>
      <w:r w:rsidRPr="00C209B4">
        <w:rPr>
          <w:spacing w:val="1"/>
          <w:sz w:val="16"/>
        </w:rPr>
        <w:t xml:space="preserve"> 2-</w:t>
      </w:r>
      <w:r w:rsidRPr="00C209B4">
        <w:rPr>
          <w:sz w:val="16"/>
        </w:rPr>
        <w:t>b</w:t>
      </w:r>
      <w:r w:rsidRPr="00C209B4">
        <w:rPr>
          <w:spacing w:val="-8"/>
          <w:sz w:val="16"/>
        </w:rPr>
        <w:t>i</w:t>
      </w:r>
      <w:r w:rsidRPr="00C209B4">
        <w:rPr>
          <w:sz w:val="16"/>
        </w:rPr>
        <w:t>t</w:t>
      </w:r>
      <w:r w:rsidRPr="00C209B4">
        <w:rPr>
          <w:spacing w:val="6"/>
          <w:sz w:val="16"/>
        </w:rPr>
        <w:t xml:space="preserve"> </w:t>
      </w:r>
      <w:r w:rsidRPr="00C209B4">
        <w:rPr>
          <w:spacing w:val="-1"/>
          <w:sz w:val="16"/>
        </w:rPr>
        <w:t>c</w:t>
      </w:r>
      <w:r w:rsidRPr="00C209B4">
        <w:rPr>
          <w:spacing w:val="4"/>
          <w:sz w:val="16"/>
        </w:rPr>
        <w:t>o</w:t>
      </w:r>
      <w:r w:rsidRPr="00C209B4">
        <w:rPr>
          <w:spacing w:val="-8"/>
          <w:sz w:val="16"/>
        </w:rPr>
        <w:t>n</w:t>
      </w:r>
      <w:r w:rsidRPr="00C209B4">
        <w:rPr>
          <w:sz w:val="16"/>
        </w:rPr>
        <w:t>t</w:t>
      </w:r>
      <w:r w:rsidRPr="00C209B4">
        <w:rPr>
          <w:spacing w:val="2"/>
          <w:sz w:val="16"/>
        </w:rPr>
        <w:t>r</w:t>
      </w:r>
      <w:r w:rsidRPr="00C209B4">
        <w:rPr>
          <w:spacing w:val="4"/>
          <w:sz w:val="16"/>
        </w:rPr>
        <w:t>o</w:t>
      </w:r>
      <w:r w:rsidRPr="00C209B4">
        <w:rPr>
          <w:sz w:val="16"/>
        </w:rPr>
        <w:t>l</w:t>
      </w:r>
      <w:r w:rsidRPr="00C209B4">
        <w:rPr>
          <w:spacing w:val="-6"/>
          <w:sz w:val="16"/>
        </w:rPr>
        <w:t xml:space="preserve"> </w:t>
      </w:r>
      <w:r w:rsidRPr="00C209B4">
        <w:rPr>
          <w:spacing w:val="3"/>
          <w:sz w:val="16"/>
        </w:rPr>
        <w:t>w</w:t>
      </w:r>
      <w:r w:rsidRPr="00C209B4">
        <w:rPr>
          <w:spacing w:val="-8"/>
          <w:sz w:val="16"/>
        </w:rPr>
        <w:t>i</w:t>
      </w:r>
      <w:r w:rsidRPr="00C209B4">
        <w:rPr>
          <w:spacing w:val="1"/>
          <w:sz w:val="16"/>
        </w:rPr>
        <w:t>r</w:t>
      </w:r>
      <w:r w:rsidRPr="00C209B4">
        <w:rPr>
          <w:sz w:val="16"/>
        </w:rPr>
        <w:t>e</w:t>
      </w:r>
      <w:r w:rsidRPr="00C209B4">
        <w:rPr>
          <w:spacing w:val="1"/>
          <w:sz w:val="16"/>
        </w:rPr>
        <w:t xml:space="preserve"> </w:t>
      </w:r>
      <w:r w:rsidRPr="00C209B4">
        <w:rPr>
          <w:spacing w:val="4"/>
          <w:sz w:val="16"/>
        </w:rPr>
        <w:t>t</w:t>
      </w:r>
      <w:r w:rsidRPr="00C209B4">
        <w:rPr>
          <w:spacing w:val="-4"/>
          <w:sz w:val="16"/>
        </w:rPr>
        <w:t>h</w:t>
      </w:r>
      <w:r w:rsidRPr="00C209B4">
        <w:rPr>
          <w:spacing w:val="-1"/>
          <w:sz w:val="16"/>
        </w:rPr>
        <w:t>a</w:t>
      </w:r>
      <w:r w:rsidRPr="00C209B4">
        <w:rPr>
          <w:sz w:val="16"/>
        </w:rPr>
        <w:t>t</w:t>
      </w:r>
      <w:r w:rsidRPr="00C209B4">
        <w:rPr>
          <w:spacing w:val="2"/>
          <w:sz w:val="16"/>
        </w:rPr>
        <w:t xml:space="preserve"> </w:t>
      </w:r>
      <w:r w:rsidRPr="00C209B4">
        <w:rPr>
          <w:sz w:val="16"/>
        </w:rPr>
        <w:t>w</w:t>
      </w:r>
      <w:r w:rsidRPr="00C209B4">
        <w:rPr>
          <w:spacing w:val="-4"/>
          <w:sz w:val="16"/>
        </w:rPr>
        <w:t>i</w:t>
      </w:r>
      <w:r w:rsidRPr="00C209B4">
        <w:rPr>
          <w:sz w:val="16"/>
        </w:rPr>
        <w:t>ll</w:t>
      </w:r>
      <w:r w:rsidRPr="00C209B4">
        <w:rPr>
          <w:spacing w:val="-5"/>
          <w:sz w:val="16"/>
        </w:rPr>
        <w:t xml:space="preserve"> </w:t>
      </w:r>
      <w:r w:rsidRPr="00C209B4">
        <w:rPr>
          <w:sz w:val="16"/>
        </w:rPr>
        <w:t>d</w:t>
      </w:r>
      <w:r w:rsidRPr="00C209B4">
        <w:rPr>
          <w:spacing w:val="-1"/>
          <w:sz w:val="16"/>
        </w:rPr>
        <w:t>e</w:t>
      </w:r>
      <w:r w:rsidRPr="00C209B4">
        <w:rPr>
          <w:spacing w:val="4"/>
          <w:sz w:val="16"/>
        </w:rPr>
        <w:t>t</w:t>
      </w:r>
      <w:r w:rsidRPr="00C209B4">
        <w:rPr>
          <w:spacing w:val="-1"/>
          <w:sz w:val="16"/>
        </w:rPr>
        <w:t>e</w:t>
      </w:r>
      <w:r w:rsidRPr="00C209B4">
        <w:rPr>
          <w:spacing w:val="5"/>
          <w:sz w:val="16"/>
        </w:rPr>
        <w:t>r</w:t>
      </w:r>
      <w:r w:rsidRPr="00C209B4">
        <w:rPr>
          <w:spacing w:val="-4"/>
          <w:sz w:val="16"/>
        </w:rPr>
        <w:t>mi</w:t>
      </w:r>
      <w:r w:rsidRPr="00C209B4">
        <w:rPr>
          <w:sz w:val="16"/>
        </w:rPr>
        <w:t>ne</w:t>
      </w:r>
      <w:r w:rsidRPr="00C209B4">
        <w:rPr>
          <w:spacing w:val="9"/>
          <w:sz w:val="16"/>
        </w:rPr>
        <w:t xml:space="preserve"> </w:t>
      </w:r>
      <w:r w:rsidRPr="00C209B4">
        <w:rPr>
          <w:spacing w:val="-4"/>
          <w:sz w:val="16"/>
        </w:rPr>
        <w:t>i</w:t>
      </w:r>
      <w:r w:rsidRPr="00C209B4">
        <w:rPr>
          <w:sz w:val="16"/>
        </w:rPr>
        <w:t>f</w:t>
      </w:r>
      <w:r w:rsidRPr="00C209B4">
        <w:rPr>
          <w:spacing w:val="-5"/>
          <w:sz w:val="16"/>
        </w:rPr>
        <w:t xml:space="preserve"> </w:t>
      </w:r>
      <w:r w:rsidRPr="00C209B4">
        <w:rPr>
          <w:spacing w:val="4"/>
          <w:sz w:val="16"/>
        </w:rPr>
        <w:t>t</w:t>
      </w:r>
      <w:r w:rsidRPr="00C209B4">
        <w:rPr>
          <w:spacing w:val="-4"/>
          <w:sz w:val="16"/>
        </w:rPr>
        <w:t>h</w:t>
      </w:r>
      <w:r w:rsidRPr="00C209B4">
        <w:rPr>
          <w:sz w:val="16"/>
        </w:rPr>
        <w:t>e</w:t>
      </w:r>
      <w:r w:rsidRPr="00C209B4">
        <w:rPr>
          <w:spacing w:val="1"/>
          <w:sz w:val="16"/>
        </w:rPr>
        <w:t xml:space="preserve"> </w:t>
      </w:r>
      <w:r w:rsidRPr="00C209B4">
        <w:rPr>
          <w:spacing w:val="4"/>
          <w:sz w:val="16"/>
        </w:rPr>
        <w:t>o</w:t>
      </w:r>
      <w:r w:rsidRPr="00C209B4">
        <w:rPr>
          <w:sz w:val="16"/>
        </w:rPr>
        <w:t>p</w:t>
      </w:r>
      <w:r w:rsidRPr="00C209B4">
        <w:rPr>
          <w:spacing w:val="-5"/>
          <w:sz w:val="16"/>
        </w:rPr>
        <w:t>c</w:t>
      </w:r>
      <w:r w:rsidRPr="00C209B4">
        <w:rPr>
          <w:spacing w:val="4"/>
          <w:sz w:val="16"/>
        </w:rPr>
        <w:t>o</w:t>
      </w:r>
      <w:r w:rsidRPr="00C209B4">
        <w:rPr>
          <w:sz w:val="16"/>
        </w:rPr>
        <w:t xml:space="preserve">de </w:t>
      </w:r>
      <w:r w:rsidRPr="00C209B4">
        <w:rPr>
          <w:spacing w:val="-4"/>
          <w:sz w:val="16"/>
        </w:rPr>
        <w:t>i</w:t>
      </w:r>
      <w:r w:rsidRPr="00C209B4">
        <w:rPr>
          <w:sz w:val="16"/>
        </w:rPr>
        <w:t xml:space="preserve">s </w:t>
      </w:r>
      <w:r w:rsidRPr="00C209B4">
        <w:rPr>
          <w:spacing w:val="-4"/>
          <w:sz w:val="16"/>
        </w:rPr>
        <w:t>v</w:t>
      </w:r>
      <w:r w:rsidRPr="00C209B4">
        <w:rPr>
          <w:spacing w:val="3"/>
          <w:sz w:val="16"/>
        </w:rPr>
        <w:t>a</w:t>
      </w:r>
      <w:r w:rsidRPr="00C209B4">
        <w:rPr>
          <w:sz w:val="16"/>
        </w:rPr>
        <w:t>l</w:t>
      </w:r>
      <w:r w:rsidRPr="00C209B4">
        <w:rPr>
          <w:spacing w:val="-3"/>
          <w:sz w:val="16"/>
        </w:rPr>
        <w:t>i</w:t>
      </w:r>
      <w:r w:rsidRPr="00C209B4">
        <w:rPr>
          <w:sz w:val="16"/>
        </w:rPr>
        <w:t>d</w:t>
      </w:r>
      <w:r w:rsidRPr="00C209B4">
        <w:rPr>
          <w:spacing w:val="-2"/>
          <w:sz w:val="16"/>
        </w:rPr>
        <w:t xml:space="preserve"> </w:t>
      </w:r>
      <w:r w:rsidRPr="00C209B4">
        <w:rPr>
          <w:spacing w:val="4"/>
          <w:sz w:val="16"/>
        </w:rPr>
        <w:t>o</w:t>
      </w:r>
      <w:r w:rsidRPr="00C209B4">
        <w:rPr>
          <w:sz w:val="16"/>
        </w:rPr>
        <w:t>r</w:t>
      </w:r>
      <w:r w:rsidRPr="00C209B4">
        <w:rPr>
          <w:spacing w:val="-1"/>
          <w:sz w:val="16"/>
        </w:rPr>
        <w:t xml:space="preserve"> </w:t>
      </w:r>
      <w:r w:rsidRPr="00C209B4">
        <w:rPr>
          <w:spacing w:val="-4"/>
          <w:sz w:val="16"/>
        </w:rPr>
        <w:t>n</w:t>
      </w:r>
      <w:r w:rsidRPr="00C209B4">
        <w:rPr>
          <w:sz w:val="16"/>
        </w:rPr>
        <w:t>ot.</w:t>
      </w:r>
      <w:r w:rsidRPr="00C209B4">
        <w:rPr>
          <w:spacing w:val="-4"/>
          <w:sz w:val="16"/>
        </w:rPr>
        <w:t xml:space="preserve"> </w:t>
      </w:r>
      <w:r w:rsidRPr="00C209B4">
        <w:rPr>
          <w:spacing w:val="1"/>
          <w:sz w:val="16"/>
        </w:rPr>
        <w:t>I</w:t>
      </w:r>
      <w:r w:rsidRPr="00C209B4">
        <w:rPr>
          <w:sz w:val="16"/>
        </w:rPr>
        <w:t>f</w:t>
      </w:r>
      <w:r w:rsidRPr="00C209B4">
        <w:rPr>
          <w:spacing w:val="-5"/>
          <w:sz w:val="16"/>
        </w:rPr>
        <w:t xml:space="preserve"> </w:t>
      </w:r>
      <w:r w:rsidRPr="00C209B4">
        <w:rPr>
          <w:spacing w:val="-8"/>
          <w:sz w:val="16"/>
        </w:rPr>
        <w:t>i</w:t>
      </w:r>
      <w:r w:rsidRPr="00C209B4">
        <w:rPr>
          <w:sz w:val="16"/>
        </w:rPr>
        <w:t>t</w:t>
      </w:r>
      <w:r w:rsidRPr="00C209B4">
        <w:rPr>
          <w:spacing w:val="6"/>
          <w:sz w:val="16"/>
        </w:rPr>
        <w:t xml:space="preserve"> </w:t>
      </w:r>
      <w:r w:rsidRPr="00C209B4">
        <w:rPr>
          <w:spacing w:val="-8"/>
          <w:sz w:val="16"/>
        </w:rPr>
        <w:t>i</w:t>
      </w:r>
      <w:r w:rsidRPr="00C209B4">
        <w:rPr>
          <w:sz w:val="16"/>
        </w:rPr>
        <w:t xml:space="preserve">s </w:t>
      </w:r>
      <w:r w:rsidRPr="00C209B4">
        <w:rPr>
          <w:spacing w:val="-4"/>
          <w:sz w:val="16"/>
        </w:rPr>
        <w:t>v</w:t>
      </w:r>
      <w:r w:rsidRPr="00C209B4">
        <w:rPr>
          <w:spacing w:val="3"/>
          <w:sz w:val="16"/>
        </w:rPr>
        <w:t>a</w:t>
      </w:r>
      <w:r w:rsidRPr="00C209B4">
        <w:rPr>
          <w:sz w:val="16"/>
        </w:rPr>
        <w:t>l</w:t>
      </w:r>
      <w:r w:rsidRPr="00C209B4">
        <w:rPr>
          <w:spacing w:val="-3"/>
          <w:sz w:val="16"/>
        </w:rPr>
        <w:t>i</w:t>
      </w:r>
      <w:r w:rsidRPr="00C209B4">
        <w:rPr>
          <w:sz w:val="16"/>
        </w:rPr>
        <w:t xml:space="preserve">d, </w:t>
      </w:r>
      <w:r w:rsidRPr="00C209B4">
        <w:rPr>
          <w:spacing w:val="4"/>
          <w:sz w:val="16"/>
        </w:rPr>
        <w:t>t</w:t>
      </w:r>
      <w:r w:rsidRPr="00C209B4">
        <w:rPr>
          <w:spacing w:val="-4"/>
          <w:sz w:val="16"/>
        </w:rPr>
        <w:t>h</w:t>
      </w:r>
      <w:r w:rsidRPr="00C209B4">
        <w:rPr>
          <w:spacing w:val="-1"/>
          <w:sz w:val="16"/>
        </w:rPr>
        <w:t>e</w:t>
      </w:r>
      <w:r w:rsidRPr="00C209B4">
        <w:rPr>
          <w:sz w:val="16"/>
        </w:rPr>
        <w:t>n</w:t>
      </w:r>
      <w:r w:rsidRPr="00C209B4">
        <w:rPr>
          <w:spacing w:val="-2"/>
          <w:sz w:val="16"/>
        </w:rPr>
        <w:t xml:space="preserve"> </w:t>
      </w:r>
      <w:r w:rsidRPr="00C209B4">
        <w:rPr>
          <w:spacing w:val="-8"/>
          <w:sz w:val="16"/>
        </w:rPr>
        <w:t>i</w:t>
      </w:r>
      <w:r w:rsidRPr="00C209B4">
        <w:rPr>
          <w:sz w:val="16"/>
        </w:rPr>
        <w:t>t</w:t>
      </w:r>
      <w:r w:rsidRPr="00C209B4">
        <w:rPr>
          <w:spacing w:val="6"/>
          <w:sz w:val="16"/>
        </w:rPr>
        <w:t xml:space="preserve"> </w:t>
      </w:r>
      <w:r w:rsidRPr="00C209B4">
        <w:rPr>
          <w:spacing w:val="-1"/>
          <w:sz w:val="16"/>
        </w:rPr>
        <w:t>a</w:t>
      </w:r>
      <w:r w:rsidRPr="00C209B4">
        <w:rPr>
          <w:spacing w:val="-2"/>
          <w:sz w:val="16"/>
        </w:rPr>
        <w:t>s</w:t>
      </w:r>
      <w:r w:rsidRPr="00C209B4">
        <w:rPr>
          <w:spacing w:val="2"/>
          <w:sz w:val="16"/>
        </w:rPr>
        <w:t>s</w:t>
      </w:r>
      <w:r w:rsidRPr="00C209B4">
        <w:rPr>
          <w:spacing w:val="-4"/>
          <w:sz w:val="16"/>
        </w:rPr>
        <w:t>i</w:t>
      </w:r>
      <w:r w:rsidRPr="00C209B4">
        <w:rPr>
          <w:spacing w:val="4"/>
          <w:sz w:val="16"/>
        </w:rPr>
        <w:t>g</w:t>
      </w:r>
      <w:r w:rsidRPr="00C209B4">
        <w:rPr>
          <w:spacing w:val="-4"/>
          <w:sz w:val="16"/>
        </w:rPr>
        <w:t>n</w:t>
      </w:r>
      <w:r w:rsidRPr="00C209B4">
        <w:rPr>
          <w:sz w:val="16"/>
        </w:rPr>
        <w:t>s</w:t>
      </w:r>
      <w:r w:rsidRPr="00C209B4">
        <w:rPr>
          <w:spacing w:val="-4"/>
          <w:sz w:val="16"/>
        </w:rPr>
        <w:t xml:space="preserve"> </w:t>
      </w:r>
      <w:r w:rsidRPr="00C209B4">
        <w:rPr>
          <w:sz w:val="16"/>
        </w:rPr>
        <w:t>a</w:t>
      </w:r>
      <w:r w:rsidRPr="00C209B4">
        <w:rPr>
          <w:spacing w:val="2"/>
          <w:sz w:val="16"/>
        </w:rPr>
        <w:t xml:space="preserve"> </w:t>
      </w:r>
      <w:r w:rsidRPr="00C209B4">
        <w:rPr>
          <w:spacing w:val="-4"/>
          <w:sz w:val="16"/>
        </w:rPr>
        <w:t>v</w:t>
      </w:r>
      <w:r w:rsidRPr="00C209B4">
        <w:rPr>
          <w:spacing w:val="3"/>
          <w:sz w:val="16"/>
        </w:rPr>
        <w:t>a</w:t>
      </w:r>
      <w:r w:rsidRPr="00C209B4">
        <w:rPr>
          <w:spacing w:val="-4"/>
          <w:sz w:val="16"/>
        </w:rPr>
        <w:t>l</w:t>
      </w:r>
      <w:r w:rsidRPr="00C209B4">
        <w:rPr>
          <w:sz w:val="16"/>
        </w:rPr>
        <w:t>ue</w:t>
      </w:r>
      <w:r w:rsidRPr="00C209B4">
        <w:rPr>
          <w:spacing w:val="-3"/>
          <w:sz w:val="16"/>
        </w:rPr>
        <w:t xml:space="preserve"> </w:t>
      </w:r>
      <w:r w:rsidRPr="00C209B4">
        <w:rPr>
          <w:sz w:val="16"/>
        </w:rPr>
        <w:t>to</w:t>
      </w:r>
      <w:r w:rsidRPr="00C209B4">
        <w:rPr>
          <w:spacing w:val="2"/>
          <w:sz w:val="16"/>
        </w:rPr>
        <w:t xml:space="preserve"> </w:t>
      </w:r>
      <w:r w:rsidRPr="00C209B4">
        <w:rPr>
          <w:spacing w:val="-2"/>
          <w:sz w:val="16"/>
        </w:rPr>
        <w:t>s</w:t>
      </w:r>
      <w:r w:rsidRPr="00C209B4">
        <w:rPr>
          <w:spacing w:val="-1"/>
          <w:sz w:val="16"/>
        </w:rPr>
        <w:t>e</w:t>
      </w:r>
      <w:r w:rsidRPr="00C209B4">
        <w:rPr>
          <w:spacing w:val="-8"/>
          <w:sz w:val="16"/>
        </w:rPr>
        <w:t>l</w:t>
      </w:r>
      <w:r w:rsidRPr="00C209B4">
        <w:rPr>
          <w:spacing w:val="3"/>
          <w:sz w:val="16"/>
        </w:rPr>
        <w:t>e</w:t>
      </w:r>
      <w:r w:rsidRPr="00C209B4">
        <w:rPr>
          <w:spacing w:val="-1"/>
          <w:sz w:val="16"/>
        </w:rPr>
        <w:t>c</w:t>
      </w:r>
      <w:r w:rsidRPr="00C209B4">
        <w:rPr>
          <w:sz w:val="16"/>
        </w:rPr>
        <w:t>t</w:t>
      </w:r>
      <w:r w:rsidRPr="00C209B4">
        <w:rPr>
          <w:spacing w:val="3"/>
          <w:sz w:val="16"/>
        </w:rPr>
        <w:t xml:space="preserve"> </w:t>
      </w:r>
      <w:r w:rsidRPr="00C209B4">
        <w:rPr>
          <w:sz w:val="16"/>
        </w:rPr>
        <w:t>d</w:t>
      </w:r>
      <w:r w:rsidRPr="00C209B4">
        <w:rPr>
          <w:spacing w:val="-1"/>
          <w:sz w:val="16"/>
        </w:rPr>
        <w:t>e</w:t>
      </w:r>
      <w:r w:rsidRPr="00C209B4">
        <w:rPr>
          <w:sz w:val="16"/>
        </w:rPr>
        <w:t>p</w:t>
      </w:r>
      <w:r w:rsidRPr="00C209B4">
        <w:rPr>
          <w:spacing w:val="-1"/>
          <w:sz w:val="16"/>
        </w:rPr>
        <w:t>e</w:t>
      </w:r>
      <w:r w:rsidRPr="00C209B4">
        <w:rPr>
          <w:spacing w:val="-4"/>
          <w:sz w:val="16"/>
        </w:rPr>
        <w:t>n</w:t>
      </w:r>
      <w:r w:rsidRPr="00C209B4">
        <w:rPr>
          <w:spacing w:val="4"/>
          <w:sz w:val="16"/>
        </w:rPr>
        <w:t>d</w:t>
      </w:r>
      <w:r w:rsidRPr="00C209B4">
        <w:rPr>
          <w:spacing w:val="-4"/>
          <w:sz w:val="16"/>
        </w:rPr>
        <w:t>in</w:t>
      </w:r>
      <w:r w:rsidRPr="00C209B4">
        <w:rPr>
          <w:sz w:val="16"/>
        </w:rPr>
        <w:t>g</w:t>
      </w:r>
      <w:r w:rsidRPr="00C209B4">
        <w:rPr>
          <w:spacing w:val="-2"/>
          <w:sz w:val="16"/>
        </w:rPr>
        <w:t xml:space="preserve"> </w:t>
      </w:r>
      <w:r w:rsidRPr="00C209B4">
        <w:rPr>
          <w:spacing w:val="4"/>
          <w:sz w:val="16"/>
        </w:rPr>
        <w:t>o</w:t>
      </w:r>
      <w:r w:rsidRPr="00C209B4">
        <w:rPr>
          <w:sz w:val="16"/>
        </w:rPr>
        <w:t>n</w:t>
      </w:r>
      <w:r w:rsidRPr="00C209B4">
        <w:rPr>
          <w:spacing w:val="-6"/>
          <w:sz w:val="16"/>
        </w:rPr>
        <w:t xml:space="preserve"> </w:t>
      </w:r>
      <w:r w:rsidRPr="00C209B4">
        <w:rPr>
          <w:spacing w:val="4"/>
          <w:sz w:val="16"/>
        </w:rPr>
        <w:t>t</w:t>
      </w:r>
      <w:r w:rsidRPr="00C209B4">
        <w:rPr>
          <w:spacing w:val="-4"/>
          <w:sz w:val="16"/>
        </w:rPr>
        <w:t>h</w:t>
      </w:r>
      <w:r w:rsidRPr="00C209B4">
        <w:rPr>
          <w:sz w:val="16"/>
        </w:rPr>
        <w:t>e</w:t>
      </w:r>
      <w:r w:rsidRPr="00C209B4">
        <w:rPr>
          <w:spacing w:val="-3"/>
          <w:sz w:val="16"/>
        </w:rPr>
        <w:t xml:space="preserve"> </w:t>
      </w:r>
      <w:r w:rsidRPr="00C209B4">
        <w:rPr>
          <w:sz w:val="16"/>
        </w:rPr>
        <w:t>b</w:t>
      </w:r>
      <w:r w:rsidRPr="00C209B4">
        <w:rPr>
          <w:spacing w:val="-8"/>
          <w:sz w:val="16"/>
        </w:rPr>
        <w:t>i</w:t>
      </w:r>
      <w:r w:rsidRPr="00C209B4">
        <w:rPr>
          <w:spacing w:val="4"/>
          <w:sz w:val="16"/>
        </w:rPr>
        <w:t>t</w:t>
      </w:r>
      <w:r w:rsidRPr="00C209B4">
        <w:rPr>
          <w:sz w:val="16"/>
        </w:rPr>
        <w:t>s</w:t>
      </w:r>
      <w:r w:rsidRPr="00C209B4">
        <w:rPr>
          <w:spacing w:val="-4"/>
          <w:sz w:val="16"/>
        </w:rPr>
        <w:t xml:space="preserve"> </w:t>
      </w:r>
      <w:r w:rsidRPr="00C209B4">
        <w:rPr>
          <w:spacing w:val="8"/>
          <w:sz w:val="16"/>
        </w:rPr>
        <w:t>o</w:t>
      </w:r>
      <w:r w:rsidRPr="00C209B4">
        <w:rPr>
          <w:sz w:val="16"/>
        </w:rPr>
        <w:t>f</w:t>
      </w:r>
      <w:r w:rsidRPr="00C209B4">
        <w:rPr>
          <w:spacing w:val="-9"/>
          <w:sz w:val="16"/>
        </w:rPr>
        <w:t xml:space="preserve"> </w:t>
      </w:r>
      <w:r w:rsidRPr="00C209B4">
        <w:rPr>
          <w:spacing w:val="4"/>
          <w:sz w:val="16"/>
        </w:rPr>
        <w:t>t</w:t>
      </w:r>
      <w:r w:rsidRPr="00C209B4">
        <w:rPr>
          <w:spacing w:val="-4"/>
          <w:sz w:val="16"/>
        </w:rPr>
        <w:t>h</w:t>
      </w:r>
      <w:r w:rsidRPr="00C209B4">
        <w:rPr>
          <w:sz w:val="16"/>
        </w:rPr>
        <w:t>e</w:t>
      </w:r>
      <w:r w:rsidRPr="00C209B4">
        <w:rPr>
          <w:spacing w:val="-3"/>
          <w:sz w:val="16"/>
        </w:rPr>
        <w:t xml:space="preserve"> </w:t>
      </w:r>
      <w:proofErr w:type="spellStart"/>
      <w:r w:rsidRPr="00C209B4">
        <w:rPr>
          <w:spacing w:val="-7"/>
          <w:sz w:val="16"/>
        </w:rPr>
        <w:t>f</w:t>
      </w:r>
      <w:r w:rsidRPr="00C209B4">
        <w:rPr>
          <w:spacing w:val="4"/>
          <w:sz w:val="16"/>
        </w:rPr>
        <w:t>u</w:t>
      </w:r>
      <w:r w:rsidRPr="00C209B4">
        <w:rPr>
          <w:sz w:val="16"/>
        </w:rPr>
        <w:t>n</w:t>
      </w:r>
      <w:r w:rsidRPr="00C209B4">
        <w:rPr>
          <w:spacing w:val="-1"/>
          <w:sz w:val="16"/>
        </w:rPr>
        <w:t>c</w:t>
      </w:r>
      <w:r w:rsidRPr="00C209B4">
        <w:rPr>
          <w:sz w:val="16"/>
        </w:rPr>
        <w:t>t</w:t>
      </w:r>
      <w:proofErr w:type="spellEnd"/>
      <w:r w:rsidRPr="00C209B4">
        <w:rPr>
          <w:sz w:val="16"/>
        </w:rPr>
        <w:t xml:space="preserve"> </w:t>
      </w:r>
      <w:r w:rsidRPr="00C209B4">
        <w:rPr>
          <w:spacing w:val="1"/>
          <w:sz w:val="16"/>
        </w:rPr>
        <w:t>f</w:t>
      </w:r>
      <w:r w:rsidRPr="00C209B4">
        <w:rPr>
          <w:spacing w:val="-4"/>
          <w:sz w:val="16"/>
        </w:rPr>
        <w:t>i</w:t>
      </w:r>
      <w:r w:rsidRPr="00C209B4">
        <w:rPr>
          <w:spacing w:val="3"/>
          <w:sz w:val="16"/>
        </w:rPr>
        <w:t>e</w:t>
      </w:r>
      <w:r w:rsidRPr="00C209B4">
        <w:rPr>
          <w:spacing w:val="-4"/>
          <w:sz w:val="16"/>
        </w:rPr>
        <w:t>l</w:t>
      </w:r>
      <w:r w:rsidRPr="00C209B4">
        <w:rPr>
          <w:sz w:val="16"/>
        </w:rPr>
        <w:t>d.</w:t>
      </w:r>
      <w:r w:rsidRPr="00C209B4">
        <w:rPr>
          <w:spacing w:val="10"/>
          <w:sz w:val="16"/>
        </w:rPr>
        <w:t xml:space="preserve"> </w:t>
      </w:r>
      <w:r w:rsidRPr="00C209B4">
        <w:rPr>
          <w:spacing w:val="1"/>
          <w:sz w:val="16"/>
        </w:rPr>
        <w:t>I</w:t>
      </w:r>
      <w:r w:rsidRPr="00C209B4">
        <w:rPr>
          <w:sz w:val="16"/>
        </w:rPr>
        <w:t>f</w:t>
      </w:r>
      <w:r w:rsidRPr="00C209B4">
        <w:rPr>
          <w:spacing w:val="1"/>
          <w:sz w:val="16"/>
        </w:rPr>
        <w:t xml:space="preserve"> </w:t>
      </w:r>
      <w:r w:rsidRPr="00C209B4">
        <w:rPr>
          <w:spacing w:val="4"/>
          <w:sz w:val="16"/>
        </w:rPr>
        <w:t>t</w:t>
      </w:r>
      <w:r w:rsidRPr="00C209B4">
        <w:rPr>
          <w:spacing w:val="-4"/>
          <w:sz w:val="16"/>
        </w:rPr>
        <w:t>h</w:t>
      </w:r>
      <w:r w:rsidRPr="00C209B4">
        <w:rPr>
          <w:sz w:val="16"/>
        </w:rPr>
        <w:t>e</w:t>
      </w:r>
      <w:r w:rsidRPr="00C209B4">
        <w:rPr>
          <w:spacing w:val="7"/>
          <w:sz w:val="16"/>
        </w:rPr>
        <w:t xml:space="preserve"> </w:t>
      </w:r>
      <w:r w:rsidRPr="00C209B4">
        <w:rPr>
          <w:spacing w:val="-1"/>
          <w:sz w:val="16"/>
        </w:rPr>
        <w:t>c</w:t>
      </w:r>
      <w:r w:rsidRPr="00C209B4">
        <w:rPr>
          <w:spacing w:val="4"/>
          <w:sz w:val="16"/>
        </w:rPr>
        <w:t>o</w:t>
      </w:r>
      <w:r w:rsidRPr="00C209B4">
        <w:rPr>
          <w:spacing w:val="-4"/>
          <w:sz w:val="16"/>
        </w:rPr>
        <w:t>n</w:t>
      </w:r>
      <w:r w:rsidRPr="00C209B4">
        <w:rPr>
          <w:sz w:val="16"/>
        </w:rPr>
        <w:t>t</w:t>
      </w:r>
      <w:r w:rsidRPr="00C209B4">
        <w:rPr>
          <w:spacing w:val="-2"/>
          <w:sz w:val="16"/>
        </w:rPr>
        <w:t>r</w:t>
      </w:r>
      <w:r w:rsidRPr="00C209B4">
        <w:rPr>
          <w:spacing w:val="4"/>
          <w:sz w:val="16"/>
        </w:rPr>
        <w:t>o</w:t>
      </w:r>
      <w:r w:rsidRPr="00C209B4">
        <w:rPr>
          <w:sz w:val="16"/>
        </w:rPr>
        <w:t xml:space="preserve">l </w:t>
      </w:r>
      <w:r w:rsidRPr="00C209B4">
        <w:rPr>
          <w:spacing w:val="3"/>
          <w:sz w:val="16"/>
        </w:rPr>
        <w:t>w</w:t>
      </w:r>
      <w:r w:rsidRPr="00C209B4">
        <w:rPr>
          <w:spacing w:val="-8"/>
          <w:sz w:val="16"/>
        </w:rPr>
        <w:t>i</w:t>
      </w:r>
      <w:r w:rsidRPr="00C209B4">
        <w:rPr>
          <w:spacing w:val="1"/>
          <w:sz w:val="16"/>
        </w:rPr>
        <w:t>r</w:t>
      </w:r>
      <w:r w:rsidRPr="00C209B4">
        <w:rPr>
          <w:sz w:val="16"/>
        </w:rPr>
        <w:t>e</w:t>
      </w:r>
      <w:r w:rsidRPr="00C209B4">
        <w:rPr>
          <w:spacing w:val="7"/>
          <w:sz w:val="16"/>
        </w:rPr>
        <w:t xml:space="preserve"> </w:t>
      </w:r>
      <w:r w:rsidRPr="00C209B4">
        <w:rPr>
          <w:spacing w:val="1"/>
          <w:sz w:val="16"/>
        </w:rPr>
        <w:t>r</w:t>
      </w:r>
      <w:r w:rsidRPr="00C209B4">
        <w:rPr>
          <w:spacing w:val="-1"/>
          <w:sz w:val="16"/>
        </w:rPr>
        <w:t>ec</w:t>
      </w:r>
      <w:r w:rsidRPr="00C209B4">
        <w:rPr>
          <w:spacing w:val="3"/>
          <w:sz w:val="16"/>
        </w:rPr>
        <w:t>e</w:t>
      </w:r>
      <w:r w:rsidRPr="00C209B4">
        <w:rPr>
          <w:spacing w:val="-4"/>
          <w:sz w:val="16"/>
        </w:rPr>
        <w:t>i</w:t>
      </w:r>
      <w:r w:rsidRPr="00C209B4">
        <w:rPr>
          <w:sz w:val="16"/>
        </w:rPr>
        <w:t>v</w:t>
      </w:r>
      <w:r w:rsidRPr="00C209B4">
        <w:rPr>
          <w:spacing w:val="-1"/>
          <w:sz w:val="16"/>
        </w:rPr>
        <w:t>e</w:t>
      </w:r>
      <w:r w:rsidRPr="00C209B4">
        <w:rPr>
          <w:sz w:val="16"/>
        </w:rPr>
        <w:t>s</w:t>
      </w:r>
      <w:r w:rsidRPr="00C209B4">
        <w:rPr>
          <w:spacing w:val="6"/>
          <w:sz w:val="16"/>
        </w:rPr>
        <w:t xml:space="preserve"> </w:t>
      </w:r>
      <w:r w:rsidRPr="00C209B4">
        <w:rPr>
          <w:spacing w:val="3"/>
          <w:sz w:val="16"/>
        </w:rPr>
        <w:t>a</w:t>
      </w:r>
      <w:r w:rsidRPr="00C209B4">
        <w:rPr>
          <w:sz w:val="16"/>
        </w:rPr>
        <w:t>n</w:t>
      </w:r>
      <w:r w:rsidRPr="00C209B4">
        <w:rPr>
          <w:spacing w:val="8"/>
          <w:sz w:val="16"/>
        </w:rPr>
        <w:t xml:space="preserve"> </w:t>
      </w:r>
      <w:r w:rsidRPr="00C209B4">
        <w:rPr>
          <w:spacing w:val="-4"/>
          <w:sz w:val="16"/>
        </w:rPr>
        <w:t>i</w:t>
      </w:r>
      <w:r w:rsidRPr="00C209B4">
        <w:rPr>
          <w:sz w:val="16"/>
        </w:rPr>
        <w:t>n</w:t>
      </w:r>
      <w:r w:rsidRPr="00C209B4">
        <w:rPr>
          <w:spacing w:val="-4"/>
          <w:sz w:val="16"/>
        </w:rPr>
        <w:t>v</w:t>
      </w:r>
      <w:r w:rsidRPr="00C209B4">
        <w:rPr>
          <w:spacing w:val="3"/>
          <w:sz w:val="16"/>
        </w:rPr>
        <w:t>a</w:t>
      </w:r>
      <w:r w:rsidRPr="00C209B4">
        <w:rPr>
          <w:sz w:val="16"/>
        </w:rPr>
        <w:t>l</w:t>
      </w:r>
      <w:r w:rsidRPr="00C209B4">
        <w:rPr>
          <w:spacing w:val="-3"/>
          <w:sz w:val="16"/>
        </w:rPr>
        <w:t>i</w:t>
      </w:r>
      <w:r w:rsidRPr="00C209B4">
        <w:rPr>
          <w:sz w:val="16"/>
        </w:rPr>
        <w:t>d</w:t>
      </w:r>
      <w:r w:rsidRPr="00C209B4">
        <w:rPr>
          <w:spacing w:val="8"/>
          <w:sz w:val="16"/>
        </w:rPr>
        <w:t xml:space="preserve"> </w:t>
      </w:r>
      <w:r w:rsidRPr="00C209B4">
        <w:rPr>
          <w:spacing w:val="4"/>
          <w:sz w:val="16"/>
        </w:rPr>
        <w:t>o</w:t>
      </w:r>
      <w:r w:rsidRPr="00C209B4">
        <w:rPr>
          <w:sz w:val="16"/>
        </w:rPr>
        <w:t>p</w:t>
      </w:r>
      <w:r w:rsidRPr="00C209B4">
        <w:rPr>
          <w:spacing w:val="-1"/>
          <w:sz w:val="16"/>
        </w:rPr>
        <w:t>c</w:t>
      </w:r>
      <w:r w:rsidRPr="00C209B4">
        <w:rPr>
          <w:spacing w:val="4"/>
          <w:sz w:val="16"/>
        </w:rPr>
        <w:t>o</w:t>
      </w:r>
      <w:r w:rsidRPr="00C209B4">
        <w:rPr>
          <w:spacing w:val="-4"/>
          <w:sz w:val="16"/>
        </w:rPr>
        <w:t>d</w:t>
      </w:r>
      <w:r w:rsidRPr="00C209B4">
        <w:rPr>
          <w:spacing w:val="-1"/>
          <w:sz w:val="16"/>
        </w:rPr>
        <w:t>e</w:t>
      </w:r>
      <w:r w:rsidRPr="00C209B4">
        <w:rPr>
          <w:sz w:val="16"/>
        </w:rPr>
        <w:t>,</w:t>
      </w:r>
      <w:r w:rsidRPr="00C209B4">
        <w:rPr>
          <w:spacing w:val="6"/>
          <w:sz w:val="16"/>
        </w:rPr>
        <w:t xml:space="preserve"> </w:t>
      </w:r>
      <w:r w:rsidRPr="00C209B4">
        <w:rPr>
          <w:spacing w:val="4"/>
          <w:sz w:val="16"/>
        </w:rPr>
        <w:t>t</w:t>
      </w:r>
      <w:r w:rsidRPr="00C209B4">
        <w:rPr>
          <w:spacing w:val="-4"/>
          <w:sz w:val="16"/>
        </w:rPr>
        <w:t>h</w:t>
      </w:r>
      <w:r w:rsidRPr="00C209B4">
        <w:rPr>
          <w:spacing w:val="-1"/>
          <w:sz w:val="16"/>
        </w:rPr>
        <w:t>e</w:t>
      </w:r>
      <w:r w:rsidRPr="00C209B4">
        <w:rPr>
          <w:sz w:val="16"/>
        </w:rPr>
        <w:t>n</w:t>
      </w:r>
      <w:r w:rsidRPr="00C209B4">
        <w:rPr>
          <w:spacing w:val="4"/>
          <w:sz w:val="16"/>
        </w:rPr>
        <w:t xml:space="preserve"> t</w:t>
      </w:r>
      <w:r w:rsidRPr="00C209B4">
        <w:rPr>
          <w:spacing w:val="-4"/>
          <w:sz w:val="16"/>
        </w:rPr>
        <w:t>h</w:t>
      </w:r>
      <w:r w:rsidRPr="00C209B4">
        <w:rPr>
          <w:sz w:val="16"/>
        </w:rPr>
        <w:t>e</w:t>
      </w:r>
      <w:r w:rsidRPr="00C209B4">
        <w:rPr>
          <w:spacing w:val="7"/>
          <w:sz w:val="16"/>
        </w:rPr>
        <w:t xml:space="preserve"> </w:t>
      </w:r>
      <w:r w:rsidRPr="00C209B4">
        <w:rPr>
          <w:spacing w:val="4"/>
          <w:sz w:val="16"/>
        </w:rPr>
        <w:t>o</w:t>
      </w:r>
      <w:r w:rsidRPr="00C209B4">
        <w:rPr>
          <w:spacing w:val="-4"/>
          <w:sz w:val="16"/>
        </w:rPr>
        <w:t>u</w:t>
      </w:r>
      <w:r w:rsidRPr="00C209B4">
        <w:rPr>
          <w:spacing w:val="4"/>
          <w:sz w:val="16"/>
        </w:rPr>
        <w:t>t</w:t>
      </w:r>
      <w:r w:rsidRPr="00C209B4">
        <w:rPr>
          <w:sz w:val="16"/>
        </w:rPr>
        <w:t>p</w:t>
      </w:r>
      <w:r w:rsidRPr="00C209B4">
        <w:rPr>
          <w:spacing w:val="-4"/>
          <w:sz w:val="16"/>
        </w:rPr>
        <w:t>u</w:t>
      </w:r>
      <w:r w:rsidRPr="00C209B4">
        <w:rPr>
          <w:sz w:val="16"/>
        </w:rPr>
        <w:t>t</w:t>
      </w:r>
      <w:r w:rsidRPr="00C209B4">
        <w:rPr>
          <w:spacing w:val="12"/>
          <w:sz w:val="16"/>
        </w:rPr>
        <w:t xml:space="preserve"> </w:t>
      </w:r>
      <w:r w:rsidRPr="00C209B4">
        <w:rPr>
          <w:spacing w:val="4"/>
          <w:sz w:val="16"/>
        </w:rPr>
        <w:t>o</w:t>
      </w:r>
      <w:r w:rsidRPr="00C209B4">
        <w:rPr>
          <w:sz w:val="16"/>
        </w:rPr>
        <w:t>f</w:t>
      </w:r>
      <w:r w:rsidRPr="00C209B4">
        <w:rPr>
          <w:spacing w:val="1"/>
          <w:sz w:val="16"/>
        </w:rPr>
        <w:t xml:space="preserve"> </w:t>
      </w:r>
      <w:r w:rsidRPr="00C209B4">
        <w:rPr>
          <w:spacing w:val="4"/>
          <w:sz w:val="16"/>
        </w:rPr>
        <w:t>t</w:t>
      </w:r>
      <w:r w:rsidRPr="00C209B4">
        <w:rPr>
          <w:spacing w:val="-4"/>
          <w:sz w:val="16"/>
        </w:rPr>
        <w:t>h</w:t>
      </w:r>
      <w:r w:rsidRPr="00C209B4">
        <w:rPr>
          <w:sz w:val="16"/>
        </w:rPr>
        <w:t>e</w:t>
      </w:r>
      <w:r w:rsidRPr="00C209B4">
        <w:rPr>
          <w:spacing w:val="7"/>
          <w:sz w:val="16"/>
        </w:rPr>
        <w:t xml:space="preserve"> </w:t>
      </w:r>
      <w:proofErr w:type="spellStart"/>
      <w:r w:rsidRPr="00C209B4">
        <w:rPr>
          <w:spacing w:val="-1"/>
          <w:sz w:val="16"/>
        </w:rPr>
        <w:t>a</w:t>
      </w:r>
      <w:r w:rsidRPr="00C209B4">
        <w:rPr>
          <w:spacing w:val="-8"/>
          <w:sz w:val="16"/>
        </w:rPr>
        <w:t>l</w:t>
      </w:r>
      <w:r w:rsidRPr="00C209B4">
        <w:rPr>
          <w:sz w:val="16"/>
        </w:rPr>
        <w:t>u</w:t>
      </w:r>
      <w:proofErr w:type="spellEnd"/>
      <w:r w:rsidRPr="00C209B4">
        <w:rPr>
          <w:spacing w:val="8"/>
          <w:sz w:val="16"/>
        </w:rPr>
        <w:t xml:space="preserve"> </w:t>
      </w:r>
      <w:r w:rsidRPr="00C209B4">
        <w:rPr>
          <w:spacing w:val="3"/>
          <w:sz w:val="16"/>
        </w:rPr>
        <w:t>w</w:t>
      </w:r>
      <w:r w:rsidRPr="00C209B4">
        <w:rPr>
          <w:sz w:val="16"/>
        </w:rPr>
        <w:t>i</w:t>
      </w:r>
      <w:r w:rsidRPr="00C209B4">
        <w:rPr>
          <w:spacing w:val="-3"/>
          <w:sz w:val="16"/>
        </w:rPr>
        <w:t>l</w:t>
      </w:r>
      <w:r w:rsidRPr="00C209B4">
        <w:rPr>
          <w:sz w:val="16"/>
        </w:rPr>
        <w:t>l</w:t>
      </w:r>
      <w:r w:rsidRPr="00C209B4">
        <w:rPr>
          <w:spacing w:val="8"/>
          <w:sz w:val="16"/>
        </w:rPr>
        <w:t xml:space="preserve"> </w:t>
      </w:r>
      <w:r w:rsidRPr="00C209B4">
        <w:rPr>
          <w:spacing w:val="-4"/>
          <w:sz w:val="16"/>
        </w:rPr>
        <w:t>h</w:t>
      </w:r>
      <w:r w:rsidRPr="00C209B4">
        <w:rPr>
          <w:spacing w:val="3"/>
          <w:sz w:val="16"/>
        </w:rPr>
        <w:t>a</w:t>
      </w:r>
      <w:r w:rsidRPr="00C209B4">
        <w:rPr>
          <w:spacing w:val="-4"/>
          <w:sz w:val="16"/>
        </w:rPr>
        <w:t>v</w:t>
      </w:r>
      <w:r w:rsidRPr="00C209B4">
        <w:rPr>
          <w:sz w:val="16"/>
        </w:rPr>
        <w:t>e</w:t>
      </w:r>
      <w:r w:rsidRPr="00C209B4">
        <w:rPr>
          <w:spacing w:val="7"/>
          <w:sz w:val="16"/>
        </w:rPr>
        <w:t xml:space="preserve"> </w:t>
      </w:r>
      <w:r w:rsidRPr="00C209B4">
        <w:rPr>
          <w:sz w:val="16"/>
        </w:rPr>
        <w:t>32 x</w:t>
      </w:r>
      <w:r w:rsidRPr="00C209B4">
        <w:rPr>
          <w:spacing w:val="-4"/>
          <w:sz w:val="16"/>
        </w:rPr>
        <w:t>'</w:t>
      </w:r>
      <w:r w:rsidRPr="00C209B4">
        <w:rPr>
          <w:spacing w:val="-2"/>
          <w:sz w:val="16"/>
        </w:rPr>
        <w:t>s</w:t>
      </w:r>
      <w:r w:rsidRPr="00C209B4">
        <w:rPr>
          <w:sz w:val="16"/>
        </w:rPr>
        <w:t>.</w:t>
      </w:r>
    </w:p>
    <w:p w:rsidR="00C860DE" w:rsidRPr="00C209B4" w:rsidRDefault="00C860DE">
      <w:pPr>
        <w:spacing w:line="200" w:lineRule="exact"/>
        <w:rPr>
          <w:sz w:val="16"/>
        </w:rPr>
      </w:pPr>
    </w:p>
    <w:p w:rsidR="00C860DE" w:rsidRPr="00C209B4" w:rsidRDefault="00C860DE">
      <w:pPr>
        <w:spacing w:before="15" w:line="260" w:lineRule="exact"/>
        <w:rPr>
          <w:sz w:val="22"/>
          <w:szCs w:val="26"/>
        </w:rPr>
      </w:pPr>
    </w:p>
    <w:p w:rsidR="00C860DE" w:rsidRPr="00C209B4" w:rsidRDefault="00195183">
      <w:pPr>
        <w:spacing w:line="220" w:lineRule="exact"/>
        <w:ind w:left="3567" w:right="3109"/>
        <w:jc w:val="center"/>
        <w:rPr>
          <w:b/>
          <w:sz w:val="16"/>
        </w:rPr>
      </w:pPr>
      <w:r w:rsidRPr="00C209B4">
        <w:rPr>
          <w:b/>
          <w:spacing w:val="2"/>
          <w:position w:val="-1"/>
          <w:sz w:val="16"/>
        </w:rPr>
        <w:t>T</w:t>
      </w:r>
      <w:r w:rsidRPr="00C209B4">
        <w:rPr>
          <w:b/>
          <w:spacing w:val="-1"/>
          <w:position w:val="-1"/>
          <w:sz w:val="16"/>
        </w:rPr>
        <w:t>a</w:t>
      </w:r>
      <w:r w:rsidRPr="00C209B4">
        <w:rPr>
          <w:b/>
          <w:position w:val="-1"/>
          <w:sz w:val="16"/>
        </w:rPr>
        <w:t>b</w:t>
      </w:r>
      <w:r w:rsidRPr="00C209B4">
        <w:rPr>
          <w:b/>
          <w:spacing w:val="-4"/>
          <w:position w:val="-1"/>
          <w:sz w:val="16"/>
        </w:rPr>
        <w:t>l</w:t>
      </w:r>
      <w:r w:rsidRPr="00C209B4">
        <w:rPr>
          <w:b/>
          <w:position w:val="-1"/>
          <w:sz w:val="16"/>
        </w:rPr>
        <w:t>e</w:t>
      </w:r>
      <w:r w:rsidRPr="00C209B4">
        <w:rPr>
          <w:b/>
          <w:spacing w:val="2"/>
          <w:position w:val="-1"/>
          <w:sz w:val="16"/>
        </w:rPr>
        <w:t xml:space="preserve"> </w:t>
      </w:r>
      <w:r w:rsidRPr="00C209B4">
        <w:rPr>
          <w:b/>
          <w:position w:val="-1"/>
          <w:sz w:val="16"/>
        </w:rPr>
        <w:t>9:</w:t>
      </w:r>
      <w:r w:rsidRPr="00C209B4">
        <w:rPr>
          <w:b/>
          <w:spacing w:val="2"/>
          <w:position w:val="-1"/>
          <w:sz w:val="16"/>
        </w:rPr>
        <w:t xml:space="preserve"> </w:t>
      </w:r>
      <w:proofErr w:type="spellStart"/>
      <w:r w:rsidRPr="00C209B4">
        <w:rPr>
          <w:b/>
          <w:spacing w:val="3"/>
          <w:position w:val="-1"/>
          <w:sz w:val="16"/>
        </w:rPr>
        <w:t>a</w:t>
      </w:r>
      <w:r w:rsidRPr="00C209B4">
        <w:rPr>
          <w:b/>
          <w:spacing w:val="-8"/>
          <w:position w:val="-1"/>
          <w:sz w:val="16"/>
        </w:rPr>
        <w:t>l</w:t>
      </w:r>
      <w:r w:rsidRPr="00C209B4">
        <w:rPr>
          <w:b/>
          <w:position w:val="-1"/>
          <w:sz w:val="16"/>
        </w:rPr>
        <w:t>u_</w:t>
      </w:r>
      <w:r w:rsidRPr="00C209B4">
        <w:rPr>
          <w:b/>
          <w:spacing w:val="-1"/>
          <w:position w:val="-1"/>
          <w:sz w:val="16"/>
        </w:rPr>
        <w:t>c</w:t>
      </w:r>
      <w:r w:rsidRPr="00C209B4">
        <w:rPr>
          <w:b/>
          <w:spacing w:val="4"/>
          <w:position w:val="-1"/>
          <w:sz w:val="16"/>
        </w:rPr>
        <w:t>o</w:t>
      </w:r>
      <w:r w:rsidRPr="00C209B4">
        <w:rPr>
          <w:b/>
          <w:spacing w:val="-4"/>
          <w:position w:val="-1"/>
          <w:sz w:val="16"/>
        </w:rPr>
        <w:t>n</w:t>
      </w:r>
      <w:r w:rsidRPr="00C209B4">
        <w:rPr>
          <w:b/>
          <w:spacing w:val="4"/>
          <w:position w:val="-1"/>
          <w:sz w:val="16"/>
        </w:rPr>
        <w:t>t</w:t>
      </w:r>
      <w:r w:rsidRPr="00C209B4">
        <w:rPr>
          <w:b/>
          <w:spacing w:val="1"/>
          <w:position w:val="-1"/>
          <w:sz w:val="16"/>
        </w:rPr>
        <w:t>r</w:t>
      </w:r>
      <w:r w:rsidRPr="00C209B4">
        <w:rPr>
          <w:b/>
          <w:spacing w:val="4"/>
          <w:position w:val="-1"/>
          <w:sz w:val="16"/>
        </w:rPr>
        <w:t>o</w:t>
      </w:r>
      <w:r w:rsidRPr="00C209B4">
        <w:rPr>
          <w:b/>
          <w:position w:val="-1"/>
          <w:sz w:val="16"/>
        </w:rPr>
        <w:t>l</w:t>
      </w:r>
      <w:proofErr w:type="spellEnd"/>
      <w:r w:rsidRPr="00C209B4">
        <w:rPr>
          <w:b/>
          <w:spacing w:val="-4"/>
          <w:position w:val="-1"/>
          <w:sz w:val="16"/>
        </w:rPr>
        <w:t xml:space="preserve"> </w:t>
      </w:r>
      <w:r w:rsidRPr="00C209B4">
        <w:rPr>
          <w:b/>
          <w:spacing w:val="1"/>
          <w:position w:val="-1"/>
          <w:sz w:val="16"/>
        </w:rPr>
        <w:t>I</w:t>
      </w:r>
      <w:r w:rsidRPr="00C209B4">
        <w:rPr>
          <w:b/>
          <w:spacing w:val="-4"/>
          <w:position w:val="-1"/>
          <w:sz w:val="16"/>
        </w:rPr>
        <w:t>n</w:t>
      </w:r>
      <w:r w:rsidRPr="00C209B4">
        <w:rPr>
          <w:b/>
          <w:position w:val="-1"/>
          <w:sz w:val="16"/>
        </w:rPr>
        <w:t>pu</w:t>
      </w:r>
      <w:r w:rsidRPr="00C209B4">
        <w:rPr>
          <w:b/>
          <w:spacing w:val="4"/>
          <w:position w:val="-1"/>
          <w:sz w:val="16"/>
        </w:rPr>
        <w:t>t</w:t>
      </w:r>
      <w:r w:rsidRPr="00C209B4">
        <w:rPr>
          <w:b/>
          <w:position w:val="-1"/>
          <w:sz w:val="16"/>
        </w:rPr>
        <w:t>s</w:t>
      </w:r>
    </w:p>
    <w:tbl>
      <w:tblPr>
        <w:tblW w:w="0" w:type="auto"/>
        <w:tblInd w:w="14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9"/>
        <w:gridCol w:w="4609"/>
      </w:tblGrid>
      <w:tr w:rsidR="00C860DE" w:rsidRPr="00C209B4">
        <w:trPr>
          <w:trHeight w:hRule="exact" w:val="372"/>
        </w:trPr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60DE" w:rsidRPr="00C209B4" w:rsidRDefault="00195183">
            <w:pPr>
              <w:spacing w:before="4"/>
              <w:ind w:left="103"/>
              <w:rPr>
                <w:sz w:val="16"/>
              </w:rPr>
            </w:pPr>
            <w:r w:rsidRPr="00C209B4">
              <w:rPr>
                <w:sz w:val="16"/>
              </w:rPr>
              <w:t>N</w:t>
            </w:r>
            <w:r w:rsidRPr="00C209B4">
              <w:rPr>
                <w:spacing w:val="3"/>
                <w:sz w:val="16"/>
              </w:rPr>
              <w:t>a</w:t>
            </w:r>
            <w:r w:rsidRPr="00C209B4">
              <w:rPr>
                <w:spacing w:val="-8"/>
                <w:sz w:val="16"/>
              </w:rPr>
              <w:t>m</w:t>
            </w:r>
            <w:r w:rsidRPr="00C209B4">
              <w:rPr>
                <w:sz w:val="16"/>
              </w:rPr>
              <w:t>e</w:t>
            </w:r>
          </w:p>
        </w:tc>
        <w:tc>
          <w:tcPr>
            <w:tcW w:w="4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60DE" w:rsidRPr="00C209B4" w:rsidRDefault="00195183">
            <w:pPr>
              <w:spacing w:before="4"/>
              <w:ind w:left="103"/>
              <w:rPr>
                <w:sz w:val="16"/>
              </w:rPr>
            </w:pPr>
            <w:r w:rsidRPr="00C209B4">
              <w:rPr>
                <w:spacing w:val="-3"/>
                <w:sz w:val="16"/>
              </w:rPr>
              <w:t>F</w:t>
            </w:r>
            <w:r w:rsidRPr="00C209B4">
              <w:rPr>
                <w:spacing w:val="4"/>
                <w:sz w:val="16"/>
              </w:rPr>
              <w:t>u</w:t>
            </w:r>
            <w:r w:rsidRPr="00C209B4">
              <w:rPr>
                <w:spacing w:val="-4"/>
                <w:sz w:val="16"/>
              </w:rPr>
              <w:t>n</w:t>
            </w:r>
            <w:r w:rsidRPr="00C209B4">
              <w:rPr>
                <w:spacing w:val="-1"/>
                <w:sz w:val="16"/>
              </w:rPr>
              <w:t>c</w:t>
            </w:r>
            <w:r w:rsidRPr="00C209B4">
              <w:rPr>
                <w:spacing w:val="8"/>
                <w:sz w:val="16"/>
              </w:rPr>
              <w:t>t</w:t>
            </w:r>
            <w:r w:rsidRPr="00C209B4">
              <w:rPr>
                <w:spacing w:val="-8"/>
                <w:sz w:val="16"/>
              </w:rPr>
              <w:t>i</w:t>
            </w:r>
            <w:r w:rsidRPr="00C209B4">
              <w:rPr>
                <w:spacing w:val="4"/>
                <w:sz w:val="16"/>
              </w:rPr>
              <w:t>o</w:t>
            </w:r>
            <w:r w:rsidRPr="00C209B4">
              <w:rPr>
                <w:sz w:val="16"/>
              </w:rPr>
              <w:t>n</w:t>
            </w:r>
          </w:p>
        </w:tc>
      </w:tr>
      <w:tr w:rsidR="00C860DE" w:rsidRPr="00C209B4">
        <w:trPr>
          <w:trHeight w:hRule="exact" w:val="704"/>
        </w:trPr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60DE" w:rsidRPr="00C209B4" w:rsidRDefault="00195183">
            <w:pPr>
              <w:ind w:left="103"/>
              <w:rPr>
                <w:sz w:val="16"/>
              </w:rPr>
            </w:pPr>
            <w:proofErr w:type="spellStart"/>
            <w:r w:rsidRPr="00C209B4">
              <w:rPr>
                <w:spacing w:val="-3"/>
                <w:sz w:val="16"/>
              </w:rPr>
              <w:t>f</w:t>
            </w:r>
            <w:r w:rsidRPr="00C209B4">
              <w:rPr>
                <w:spacing w:val="4"/>
                <w:sz w:val="16"/>
              </w:rPr>
              <w:t>u</w:t>
            </w:r>
            <w:r w:rsidRPr="00C209B4">
              <w:rPr>
                <w:spacing w:val="-4"/>
                <w:sz w:val="16"/>
              </w:rPr>
              <w:t>n</w:t>
            </w:r>
            <w:r w:rsidRPr="00C209B4">
              <w:rPr>
                <w:spacing w:val="-1"/>
                <w:sz w:val="16"/>
              </w:rPr>
              <w:t>c</w:t>
            </w:r>
            <w:r w:rsidRPr="00C209B4">
              <w:rPr>
                <w:sz w:val="16"/>
              </w:rPr>
              <w:t>t</w:t>
            </w:r>
            <w:proofErr w:type="spellEnd"/>
          </w:p>
        </w:tc>
        <w:tc>
          <w:tcPr>
            <w:tcW w:w="4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60DE" w:rsidRPr="00C209B4" w:rsidRDefault="00195183">
            <w:pPr>
              <w:ind w:left="103" w:right="307"/>
              <w:rPr>
                <w:sz w:val="16"/>
              </w:rPr>
            </w:pPr>
            <w:r w:rsidRPr="00C209B4">
              <w:rPr>
                <w:spacing w:val="2"/>
                <w:sz w:val="16"/>
              </w:rPr>
              <w:t>T</w:t>
            </w:r>
            <w:r w:rsidRPr="00C209B4">
              <w:rPr>
                <w:spacing w:val="-4"/>
                <w:sz w:val="16"/>
              </w:rPr>
              <w:t>h</w:t>
            </w:r>
            <w:r w:rsidRPr="00C209B4">
              <w:rPr>
                <w:sz w:val="16"/>
              </w:rPr>
              <w:t>e</w:t>
            </w:r>
            <w:r w:rsidRPr="00C209B4">
              <w:rPr>
                <w:spacing w:val="1"/>
                <w:sz w:val="16"/>
              </w:rPr>
              <w:t xml:space="preserve"> </w:t>
            </w:r>
            <w:r w:rsidRPr="00C209B4">
              <w:rPr>
                <w:sz w:val="16"/>
              </w:rPr>
              <w:t>6</w:t>
            </w:r>
            <w:r w:rsidRPr="00C209B4">
              <w:rPr>
                <w:spacing w:val="1"/>
                <w:sz w:val="16"/>
              </w:rPr>
              <w:t>-</w:t>
            </w:r>
            <w:r w:rsidRPr="00C209B4">
              <w:rPr>
                <w:sz w:val="16"/>
              </w:rPr>
              <w:t>b</w:t>
            </w:r>
            <w:r w:rsidRPr="00C209B4">
              <w:rPr>
                <w:spacing w:val="-8"/>
                <w:sz w:val="16"/>
              </w:rPr>
              <w:t>i</w:t>
            </w:r>
            <w:r w:rsidRPr="00C209B4">
              <w:rPr>
                <w:sz w:val="16"/>
              </w:rPr>
              <w:t>t</w:t>
            </w:r>
            <w:r w:rsidRPr="00C209B4">
              <w:rPr>
                <w:spacing w:val="6"/>
                <w:sz w:val="16"/>
              </w:rPr>
              <w:t xml:space="preserve"> </w:t>
            </w:r>
            <w:r w:rsidRPr="00C209B4">
              <w:rPr>
                <w:sz w:val="16"/>
              </w:rPr>
              <w:t>p</w:t>
            </w:r>
            <w:r w:rsidRPr="00C209B4">
              <w:rPr>
                <w:spacing w:val="-1"/>
                <w:sz w:val="16"/>
              </w:rPr>
              <w:t>a</w:t>
            </w:r>
            <w:r w:rsidRPr="00C209B4">
              <w:rPr>
                <w:spacing w:val="1"/>
                <w:sz w:val="16"/>
              </w:rPr>
              <w:t>r</w:t>
            </w:r>
            <w:r w:rsidRPr="00C209B4">
              <w:rPr>
                <w:spacing w:val="3"/>
                <w:sz w:val="16"/>
              </w:rPr>
              <w:t>a</w:t>
            </w:r>
            <w:r w:rsidRPr="00C209B4">
              <w:rPr>
                <w:spacing w:val="-8"/>
                <w:sz w:val="16"/>
              </w:rPr>
              <w:t>m</w:t>
            </w:r>
            <w:r w:rsidRPr="00C209B4">
              <w:rPr>
                <w:spacing w:val="-1"/>
                <w:sz w:val="16"/>
              </w:rPr>
              <w:t>e</w:t>
            </w:r>
            <w:r w:rsidRPr="00C209B4">
              <w:rPr>
                <w:spacing w:val="4"/>
                <w:sz w:val="16"/>
              </w:rPr>
              <w:t>t</w:t>
            </w:r>
            <w:r w:rsidRPr="00C209B4">
              <w:rPr>
                <w:spacing w:val="-1"/>
                <w:sz w:val="16"/>
              </w:rPr>
              <w:t>e</w:t>
            </w:r>
            <w:r w:rsidRPr="00C209B4">
              <w:rPr>
                <w:sz w:val="16"/>
              </w:rPr>
              <w:t>r</w:t>
            </w:r>
            <w:r w:rsidRPr="00C209B4">
              <w:rPr>
                <w:spacing w:val="-1"/>
                <w:sz w:val="16"/>
              </w:rPr>
              <w:t xml:space="preserve"> </w:t>
            </w:r>
            <w:r w:rsidRPr="00C209B4">
              <w:rPr>
                <w:spacing w:val="4"/>
                <w:sz w:val="16"/>
              </w:rPr>
              <w:t>t</w:t>
            </w:r>
            <w:r w:rsidRPr="00C209B4">
              <w:rPr>
                <w:spacing w:val="-4"/>
                <w:sz w:val="16"/>
              </w:rPr>
              <w:t>h</w:t>
            </w:r>
            <w:r w:rsidRPr="00C209B4">
              <w:rPr>
                <w:spacing w:val="-1"/>
                <w:sz w:val="16"/>
              </w:rPr>
              <w:t>a</w:t>
            </w:r>
            <w:r w:rsidRPr="00C209B4">
              <w:rPr>
                <w:sz w:val="16"/>
              </w:rPr>
              <w:t>t</w:t>
            </w:r>
            <w:r w:rsidRPr="00C209B4">
              <w:rPr>
                <w:spacing w:val="6"/>
                <w:sz w:val="16"/>
              </w:rPr>
              <w:t xml:space="preserve"> </w:t>
            </w:r>
            <w:r w:rsidRPr="00C209B4">
              <w:rPr>
                <w:sz w:val="16"/>
              </w:rPr>
              <w:t>d</w:t>
            </w:r>
            <w:r w:rsidRPr="00C209B4">
              <w:rPr>
                <w:spacing w:val="-5"/>
                <w:sz w:val="16"/>
              </w:rPr>
              <w:t>e</w:t>
            </w:r>
            <w:r w:rsidRPr="00C209B4">
              <w:rPr>
                <w:spacing w:val="4"/>
                <w:sz w:val="16"/>
              </w:rPr>
              <w:t>t</w:t>
            </w:r>
            <w:r w:rsidRPr="00C209B4">
              <w:rPr>
                <w:spacing w:val="-1"/>
                <w:sz w:val="16"/>
              </w:rPr>
              <w:t>e</w:t>
            </w:r>
            <w:r w:rsidRPr="00C209B4">
              <w:rPr>
                <w:spacing w:val="1"/>
                <w:sz w:val="16"/>
              </w:rPr>
              <w:t>r</w:t>
            </w:r>
            <w:r w:rsidRPr="00C209B4">
              <w:rPr>
                <w:spacing w:val="-4"/>
                <w:sz w:val="16"/>
              </w:rPr>
              <w:t>mi</w:t>
            </w:r>
            <w:r w:rsidRPr="00C209B4">
              <w:rPr>
                <w:sz w:val="16"/>
              </w:rPr>
              <w:t>n</w:t>
            </w:r>
            <w:r w:rsidRPr="00C209B4">
              <w:rPr>
                <w:spacing w:val="-1"/>
                <w:sz w:val="16"/>
              </w:rPr>
              <w:t>e</w:t>
            </w:r>
            <w:r w:rsidRPr="00C209B4">
              <w:rPr>
                <w:sz w:val="16"/>
              </w:rPr>
              <w:t xml:space="preserve">s </w:t>
            </w:r>
            <w:r w:rsidRPr="00C209B4">
              <w:rPr>
                <w:spacing w:val="3"/>
                <w:sz w:val="16"/>
              </w:rPr>
              <w:t>w</w:t>
            </w:r>
            <w:r w:rsidRPr="00C209B4">
              <w:rPr>
                <w:sz w:val="16"/>
              </w:rPr>
              <w:t>h</w:t>
            </w:r>
            <w:r w:rsidRPr="00C209B4">
              <w:rPr>
                <w:spacing w:val="-4"/>
                <w:sz w:val="16"/>
              </w:rPr>
              <w:t>i</w:t>
            </w:r>
            <w:r w:rsidRPr="00C209B4">
              <w:rPr>
                <w:spacing w:val="3"/>
                <w:sz w:val="16"/>
              </w:rPr>
              <w:t>c</w:t>
            </w:r>
            <w:r w:rsidRPr="00C209B4">
              <w:rPr>
                <w:sz w:val="16"/>
              </w:rPr>
              <w:t>h</w:t>
            </w:r>
            <w:r w:rsidRPr="00C209B4">
              <w:rPr>
                <w:spacing w:val="2"/>
                <w:sz w:val="16"/>
              </w:rPr>
              <w:t xml:space="preserve"> </w:t>
            </w:r>
            <w:r w:rsidRPr="00C209B4">
              <w:rPr>
                <w:spacing w:val="-4"/>
                <w:sz w:val="16"/>
              </w:rPr>
              <w:t>A</w:t>
            </w:r>
            <w:r w:rsidRPr="00C209B4">
              <w:rPr>
                <w:spacing w:val="-2"/>
                <w:sz w:val="16"/>
              </w:rPr>
              <w:t>L</w:t>
            </w:r>
            <w:r w:rsidRPr="00C209B4">
              <w:rPr>
                <w:sz w:val="16"/>
              </w:rPr>
              <w:t xml:space="preserve">U </w:t>
            </w:r>
            <w:r w:rsidRPr="00C209B4">
              <w:rPr>
                <w:spacing w:val="4"/>
                <w:sz w:val="16"/>
              </w:rPr>
              <w:t>o</w:t>
            </w:r>
            <w:r w:rsidRPr="00C209B4">
              <w:rPr>
                <w:sz w:val="16"/>
              </w:rPr>
              <w:t>p</w:t>
            </w:r>
            <w:r w:rsidRPr="00C209B4">
              <w:rPr>
                <w:spacing w:val="-1"/>
                <w:sz w:val="16"/>
              </w:rPr>
              <w:t>e</w:t>
            </w:r>
            <w:r w:rsidRPr="00C209B4">
              <w:rPr>
                <w:spacing w:val="1"/>
                <w:sz w:val="16"/>
              </w:rPr>
              <w:t>r</w:t>
            </w:r>
            <w:r w:rsidRPr="00C209B4">
              <w:rPr>
                <w:spacing w:val="-5"/>
                <w:sz w:val="16"/>
              </w:rPr>
              <w:t>a</w:t>
            </w:r>
            <w:r w:rsidRPr="00C209B4">
              <w:rPr>
                <w:spacing w:val="4"/>
                <w:sz w:val="16"/>
              </w:rPr>
              <w:t>t</w:t>
            </w:r>
            <w:r w:rsidRPr="00C209B4">
              <w:rPr>
                <w:spacing w:val="-8"/>
                <w:sz w:val="16"/>
              </w:rPr>
              <w:t>i</w:t>
            </w:r>
            <w:r w:rsidRPr="00C209B4">
              <w:rPr>
                <w:spacing w:val="4"/>
                <w:sz w:val="16"/>
              </w:rPr>
              <w:t>o</w:t>
            </w:r>
            <w:r w:rsidRPr="00C209B4">
              <w:rPr>
                <w:sz w:val="16"/>
              </w:rPr>
              <w:t>n</w:t>
            </w:r>
            <w:r w:rsidRPr="00C209B4">
              <w:rPr>
                <w:spacing w:val="-2"/>
                <w:sz w:val="16"/>
              </w:rPr>
              <w:t xml:space="preserve"> </w:t>
            </w:r>
            <w:r w:rsidRPr="00C209B4">
              <w:rPr>
                <w:sz w:val="16"/>
              </w:rPr>
              <w:t>to</w:t>
            </w:r>
            <w:r w:rsidRPr="00C209B4">
              <w:rPr>
                <w:spacing w:val="6"/>
                <w:sz w:val="16"/>
              </w:rPr>
              <w:t xml:space="preserve"> </w:t>
            </w:r>
            <w:r w:rsidRPr="00C209B4">
              <w:rPr>
                <w:sz w:val="16"/>
              </w:rPr>
              <w:t>p</w:t>
            </w:r>
            <w:r w:rsidRPr="00C209B4">
              <w:rPr>
                <w:spacing w:val="-1"/>
                <w:sz w:val="16"/>
              </w:rPr>
              <w:t>e</w:t>
            </w:r>
            <w:r w:rsidRPr="00C209B4">
              <w:rPr>
                <w:spacing w:val="1"/>
                <w:sz w:val="16"/>
              </w:rPr>
              <w:t>r</w:t>
            </w:r>
            <w:r w:rsidRPr="00C209B4">
              <w:rPr>
                <w:spacing w:val="-7"/>
                <w:sz w:val="16"/>
              </w:rPr>
              <w:t>f</w:t>
            </w:r>
            <w:r w:rsidRPr="00C209B4">
              <w:rPr>
                <w:spacing w:val="4"/>
                <w:sz w:val="16"/>
              </w:rPr>
              <w:t>o</w:t>
            </w:r>
            <w:r w:rsidRPr="00C209B4">
              <w:rPr>
                <w:spacing w:val="1"/>
                <w:sz w:val="16"/>
              </w:rPr>
              <w:t>r</w:t>
            </w:r>
            <w:r w:rsidRPr="00C209B4">
              <w:rPr>
                <w:sz w:val="16"/>
              </w:rPr>
              <w:t>m</w:t>
            </w:r>
            <w:r w:rsidRPr="00C209B4">
              <w:rPr>
                <w:spacing w:val="-6"/>
                <w:sz w:val="16"/>
              </w:rPr>
              <w:t xml:space="preserve"> </w:t>
            </w:r>
            <w:r w:rsidRPr="00C209B4">
              <w:rPr>
                <w:sz w:val="16"/>
              </w:rPr>
              <w:t>d</w:t>
            </w:r>
            <w:r w:rsidRPr="00C209B4">
              <w:rPr>
                <w:spacing w:val="-1"/>
                <w:sz w:val="16"/>
              </w:rPr>
              <w:t>e</w:t>
            </w:r>
            <w:r w:rsidRPr="00C209B4">
              <w:rPr>
                <w:sz w:val="16"/>
              </w:rPr>
              <w:t>p</w:t>
            </w:r>
            <w:r w:rsidRPr="00C209B4">
              <w:rPr>
                <w:spacing w:val="3"/>
                <w:sz w:val="16"/>
              </w:rPr>
              <w:t>e</w:t>
            </w:r>
            <w:r w:rsidRPr="00C209B4">
              <w:rPr>
                <w:spacing w:val="-4"/>
                <w:sz w:val="16"/>
              </w:rPr>
              <w:t>n</w:t>
            </w:r>
            <w:r w:rsidRPr="00C209B4">
              <w:rPr>
                <w:spacing w:val="4"/>
                <w:sz w:val="16"/>
              </w:rPr>
              <w:t>d</w:t>
            </w:r>
            <w:r w:rsidRPr="00C209B4">
              <w:rPr>
                <w:spacing w:val="-4"/>
                <w:sz w:val="16"/>
              </w:rPr>
              <w:t>i</w:t>
            </w:r>
            <w:r w:rsidRPr="00C209B4">
              <w:rPr>
                <w:sz w:val="16"/>
              </w:rPr>
              <w:t>ng</w:t>
            </w:r>
            <w:r w:rsidRPr="00C209B4">
              <w:rPr>
                <w:spacing w:val="2"/>
                <w:sz w:val="16"/>
              </w:rPr>
              <w:t xml:space="preserve"> </w:t>
            </w:r>
            <w:r w:rsidRPr="00C209B4">
              <w:rPr>
                <w:spacing w:val="4"/>
                <w:sz w:val="16"/>
              </w:rPr>
              <w:t>o</w:t>
            </w:r>
            <w:r w:rsidRPr="00C209B4">
              <w:rPr>
                <w:sz w:val="16"/>
              </w:rPr>
              <w:t>n</w:t>
            </w:r>
            <w:r w:rsidRPr="00C209B4">
              <w:rPr>
                <w:spacing w:val="-6"/>
                <w:sz w:val="16"/>
              </w:rPr>
              <w:t xml:space="preserve"> </w:t>
            </w:r>
            <w:r w:rsidRPr="00C209B4">
              <w:rPr>
                <w:spacing w:val="4"/>
                <w:sz w:val="16"/>
              </w:rPr>
              <w:t>t</w:t>
            </w:r>
            <w:r w:rsidRPr="00C209B4">
              <w:rPr>
                <w:spacing w:val="-4"/>
                <w:sz w:val="16"/>
              </w:rPr>
              <w:t>h</w:t>
            </w:r>
            <w:r w:rsidRPr="00C209B4">
              <w:rPr>
                <w:sz w:val="16"/>
              </w:rPr>
              <w:t>e</w:t>
            </w:r>
            <w:r w:rsidRPr="00C209B4">
              <w:rPr>
                <w:spacing w:val="1"/>
                <w:sz w:val="16"/>
              </w:rPr>
              <w:t xml:space="preserve"> </w:t>
            </w:r>
            <w:r w:rsidRPr="00C209B4">
              <w:rPr>
                <w:sz w:val="16"/>
              </w:rPr>
              <w:t>b</w:t>
            </w:r>
            <w:r w:rsidRPr="00C209B4">
              <w:rPr>
                <w:spacing w:val="-8"/>
                <w:sz w:val="16"/>
              </w:rPr>
              <w:t>i</w:t>
            </w:r>
            <w:r w:rsidRPr="00C209B4">
              <w:rPr>
                <w:spacing w:val="4"/>
                <w:sz w:val="16"/>
              </w:rPr>
              <w:t>t</w:t>
            </w:r>
            <w:r w:rsidRPr="00C209B4">
              <w:rPr>
                <w:sz w:val="16"/>
              </w:rPr>
              <w:t xml:space="preserve">s </w:t>
            </w:r>
            <w:r w:rsidRPr="00C209B4">
              <w:rPr>
                <w:spacing w:val="4"/>
                <w:sz w:val="16"/>
              </w:rPr>
              <w:t>t</w:t>
            </w:r>
            <w:r w:rsidRPr="00C209B4">
              <w:rPr>
                <w:spacing w:val="-4"/>
                <w:sz w:val="16"/>
              </w:rPr>
              <w:t>h</w:t>
            </w:r>
            <w:r w:rsidRPr="00C209B4">
              <w:rPr>
                <w:spacing w:val="-1"/>
                <w:sz w:val="16"/>
              </w:rPr>
              <w:t>a</w:t>
            </w:r>
            <w:r w:rsidRPr="00C209B4">
              <w:rPr>
                <w:sz w:val="16"/>
              </w:rPr>
              <w:t>t</w:t>
            </w:r>
            <w:r w:rsidRPr="00C209B4">
              <w:rPr>
                <w:spacing w:val="6"/>
                <w:sz w:val="16"/>
              </w:rPr>
              <w:t xml:space="preserve"> </w:t>
            </w:r>
            <w:r w:rsidRPr="00C209B4">
              <w:rPr>
                <w:spacing w:val="-4"/>
                <w:sz w:val="16"/>
              </w:rPr>
              <w:t>i</w:t>
            </w:r>
            <w:r w:rsidRPr="00C209B4">
              <w:rPr>
                <w:sz w:val="16"/>
              </w:rPr>
              <w:t>s</w:t>
            </w:r>
            <w:r w:rsidRPr="00C209B4">
              <w:rPr>
                <w:spacing w:val="4"/>
                <w:sz w:val="16"/>
              </w:rPr>
              <w:t xml:space="preserve"> </w:t>
            </w:r>
            <w:r w:rsidRPr="00C209B4">
              <w:rPr>
                <w:spacing w:val="-4"/>
                <w:sz w:val="16"/>
              </w:rPr>
              <w:t>i</w:t>
            </w:r>
            <w:r w:rsidRPr="00C209B4">
              <w:rPr>
                <w:sz w:val="16"/>
              </w:rPr>
              <w:t xml:space="preserve">n </w:t>
            </w:r>
            <w:r w:rsidRPr="00C209B4">
              <w:rPr>
                <w:spacing w:val="4"/>
                <w:sz w:val="16"/>
              </w:rPr>
              <w:t>t</w:t>
            </w:r>
            <w:r w:rsidRPr="00C209B4">
              <w:rPr>
                <w:spacing w:val="-4"/>
                <w:sz w:val="16"/>
              </w:rPr>
              <w:t>h</w:t>
            </w:r>
            <w:r w:rsidRPr="00C209B4">
              <w:rPr>
                <w:sz w:val="16"/>
              </w:rPr>
              <w:t>e</w:t>
            </w:r>
            <w:r w:rsidRPr="00C209B4">
              <w:rPr>
                <w:spacing w:val="1"/>
                <w:sz w:val="16"/>
              </w:rPr>
              <w:t xml:space="preserve"> </w:t>
            </w:r>
            <w:proofErr w:type="spellStart"/>
            <w:r w:rsidRPr="00C209B4">
              <w:rPr>
                <w:spacing w:val="-7"/>
                <w:sz w:val="16"/>
              </w:rPr>
              <w:t>f</w:t>
            </w:r>
            <w:r w:rsidRPr="00C209B4">
              <w:rPr>
                <w:spacing w:val="4"/>
                <w:sz w:val="16"/>
              </w:rPr>
              <w:t>u</w:t>
            </w:r>
            <w:r w:rsidRPr="00C209B4">
              <w:rPr>
                <w:spacing w:val="-4"/>
                <w:sz w:val="16"/>
              </w:rPr>
              <w:t>n</w:t>
            </w:r>
            <w:r w:rsidRPr="00C209B4">
              <w:rPr>
                <w:spacing w:val="-1"/>
                <w:sz w:val="16"/>
              </w:rPr>
              <w:t>c</w:t>
            </w:r>
            <w:r w:rsidRPr="00C209B4">
              <w:rPr>
                <w:sz w:val="16"/>
              </w:rPr>
              <w:t>t</w:t>
            </w:r>
            <w:proofErr w:type="spellEnd"/>
            <w:r w:rsidRPr="00C209B4">
              <w:rPr>
                <w:spacing w:val="6"/>
                <w:sz w:val="16"/>
              </w:rPr>
              <w:t xml:space="preserve"> </w:t>
            </w:r>
            <w:r w:rsidRPr="00C209B4">
              <w:rPr>
                <w:spacing w:val="-3"/>
                <w:sz w:val="16"/>
              </w:rPr>
              <w:t>f</w:t>
            </w:r>
            <w:r w:rsidRPr="00C209B4">
              <w:rPr>
                <w:spacing w:val="-4"/>
                <w:sz w:val="16"/>
              </w:rPr>
              <w:t>i</w:t>
            </w:r>
            <w:r w:rsidRPr="00C209B4">
              <w:rPr>
                <w:spacing w:val="3"/>
                <w:sz w:val="16"/>
              </w:rPr>
              <w:t>e</w:t>
            </w:r>
            <w:r w:rsidRPr="00C209B4">
              <w:rPr>
                <w:spacing w:val="-4"/>
                <w:sz w:val="16"/>
              </w:rPr>
              <w:t>l</w:t>
            </w:r>
            <w:r w:rsidRPr="00C209B4">
              <w:rPr>
                <w:sz w:val="16"/>
              </w:rPr>
              <w:t>d</w:t>
            </w:r>
          </w:p>
        </w:tc>
      </w:tr>
      <w:tr w:rsidR="00C860DE" w:rsidRPr="00C209B4">
        <w:trPr>
          <w:trHeight w:hRule="exact" w:val="472"/>
        </w:trPr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60DE" w:rsidRPr="00C209B4" w:rsidRDefault="00195183">
            <w:pPr>
              <w:ind w:left="103"/>
              <w:rPr>
                <w:sz w:val="16"/>
              </w:rPr>
            </w:pPr>
            <w:proofErr w:type="spellStart"/>
            <w:r w:rsidRPr="00C209B4">
              <w:rPr>
                <w:spacing w:val="3"/>
                <w:sz w:val="16"/>
              </w:rPr>
              <w:t>a</w:t>
            </w:r>
            <w:r w:rsidRPr="00C209B4">
              <w:rPr>
                <w:spacing w:val="-8"/>
                <w:sz w:val="16"/>
              </w:rPr>
              <w:t>l</w:t>
            </w:r>
            <w:r w:rsidRPr="00C209B4">
              <w:rPr>
                <w:sz w:val="16"/>
              </w:rPr>
              <w:t>u</w:t>
            </w:r>
            <w:r w:rsidRPr="00C209B4">
              <w:rPr>
                <w:spacing w:val="4"/>
                <w:sz w:val="16"/>
              </w:rPr>
              <w:t>o</w:t>
            </w:r>
            <w:r w:rsidRPr="00C209B4">
              <w:rPr>
                <w:sz w:val="16"/>
              </w:rPr>
              <w:t>p</w:t>
            </w:r>
            <w:proofErr w:type="spellEnd"/>
          </w:p>
        </w:tc>
        <w:tc>
          <w:tcPr>
            <w:tcW w:w="4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60DE" w:rsidRPr="00C209B4" w:rsidRDefault="00195183">
            <w:pPr>
              <w:spacing w:line="242" w:lineRule="auto"/>
              <w:ind w:left="103" w:right="152"/>
              <w:rPr>
                <w:sz w:val="16"/>
              </w:rPr>
            </w:pPr>
            <w:r w:rsidRPr="00C209B4">
              <w:rPr>
                <w:spacing w:val="2"/>
                <w:sz w:val="16"/>
              </w:rPr>
              <w:t>T</w:t>
            </w:r>
            <w:r w:rsidRPr="00C209B4">
              <w:rPr>
                <w:spacing w:val="-4"/>
                <w:sz w:val="16"/>
              </w:rPr>
              <w:t>h</w:t>
            </w:r>
            <w:r w:rsidRPr="00C209B4">
              <w:rPr>
                <w:sz w:val="16"/>
              </w:rPr>
              <w:t>e</w:t>
            </w:r>
            <w:r w:rsidRPr="00C209B4">
              <w:rPr>
                <w:spacing w:val="1"/>
                <w:sz w:val="16"/>
              </w:rPr>
              <w:t xml:space="preserve"> </w:t>
            </w:r>
            <w:r w:rsidRPr="00C209B4">
              <w:rPr>
                <w:sz w:val="16"/>
              </w:rPr>
              <w:t>2</w:t>
            </w:r>
            <w:r w:rsidRPr="00C209B4">
              <w:rPr>
                <w:spacing w:val="1"/>
                <w:sz w:val="16"/>
              </w:rPr>
              <w:t>-</w:t>
            </w:r>
            <w:r w:rsidRPr="00C209B4">
              <w:rPr>
                <w:sz w:val="16"/>
              </w:rPr>
              <w:t>b</w:t>
            </w:r>
            <w:r w:rsidRPr="00C209B4">
              <w:rPr>
                <w:spacing w:val="-8"/>
                <w:sz w:val="16"/>
              </w:rPr>
              <w:t>i</w:t>
            </w:r>
            <w:r w:rsidRPr="00C209B4">
              <w:rPr>
                <w:sz w:val="16"/>
              </w:rPr>
              <w:t>t</w:t>
            </w:r>
            <w:r w:rsidRPr="00C209B4">
              <w:rPr>
                <w:spacing w:val="6"/>
                <w:sz w:val="16"/>
              </w:rPr>
              <w:t xml:space="preserve"> </w:t>
            </w:r>
            <w:r w:rsidRPr="00C209B4">
              <w:rPr>
                <w:spacing w:val="-1"/>
                <w:sz w:val="16"/>
              </w:rPr>
              <w:t>c</w:t>
            </w:r>
            <w:r w:rsidRPr="00C209B4">
              <w:rPr>
                <w:spacing w:val="4"/>
                <w:sz w:val="16"/>
              </w:rPr>
              <w:t>o</w:t>
            </w:r>
            <w:r w:rsidRPr="00C209B4">
              <w:rPr>
                <w:spacing w:val="-4"/>
                <w:sz w:val="16"/>
              </w:rPr>
              <w:t>n</w:t>
            </w:r>
            <w:r w:rsidRPr="00C209B4">
              <w:rPr>
                <w:spacing w:val="4"/>
                <w:sz w:val="16"/>
              </w:rPr>
              <w:t>t</w:t>
            </w:r>
            <w:r w:rsidRPr="00C209B4">
              <w:rPr>
                <w:spacing w:val="-3"/>
                <w:sz w:val="16"/>
              </w:rPr>
              <w:t>r</w:t>
            </w:r>
            <w:r w:rsidRPr="00C209B4">
              <w:rPr>
                <w:spacing w:val="4"/>
                <w:sz w:val="16"/>
              </w:rPr>
              <w:t>o</w:t>
            </w:r>
            <w:r w:rsidRPr="00C209B4">
              <w:rPr>
                <w:sz w:val="16"/>
              </w:rPr>
              <w:t>l</w:t>
            </w:r>
            <w:r w:rsidRPr="00C209B4">
              <w:rPr>
                <w:spacing w:val="-6"/>
                <w:sz w:val="16"/>
              </w:rPr>
              <w:t xml:space="preserve"> </w:t>
            </w:r>
            <w:r w:rsidRPr="00C209B4">
              <w:rPr>
                <w:spacing w:val="3"/>
                <w:sz w:val="16"/>
              </w:rPr>
              <w:t>w</w:t>
            </w:r>
            <w:r w:rsidRPr="00C209B4">
              <w:rPr>
                <w:spacing w:val="-8"/>
                <w:sz w:val="16"/>
              </w:rPr>
              <w:t>i</w:t>
            </w:r>
            <w:r w:rsidRPr="00C209B4">
              <w:rPr>
                <w:spacing w:val="1"/>
                <w:sz w:val="16"/>
              </w:rPr>
              <w:t>r</w:t>
            </w:r>
            <w:r w:rsidRPr="00C209B4">
              <w:rPr>
                <w:sz w:val="16"/>
              </w:rPr>
              <w:t>e</w:t>
            </w:r>
            <w:r w:rsidRPr="00C209B4">
              <w:rPr>
                <w:spacing w:val="1"/>
                <w:sz w:val="16"/>
              </w:rPr>
              <w:t xml:space="preserve"> </w:t>
            </w:r>
            <w:r w:rsidRPr="00C209B4">
              <w:rPr>
                <w:spacing w:val="4"/>
                <w:sz w:val="16"/>
              </w:rPr>
              <w:t>t</w:t>
            </w:r>
            <w:r w:rsidRPr="00C209B4">
              <w:rPr>
                <w:spacing w:val="-4"/>
                <w:sz w:val="16"/>
              </w:rPr>
              <w:t>h</w:t>
            </w:r>
            <w:r w:rsidRPr="00C209B4">
              <w:rPr>
                <w:spacing w:val="-1"/>
                <w:sz w:val="16"/>
              </w:rPr>
              <w:t>a</w:t>
            </w:r>
            <w:r w:rsidRPr="00C209B4">
              <w:rPr>
                <w:sz w:val="16"/>
              </w:rPr>
              <w:t>t</w:t>
            </w:r>
            <w:r w:rsidRPr="00C209B4">
              <w:rPr>
                <w:spacing w:val="6"/>
                <w:sz w:val="16"/>
              </w:rPr>
              <w:t xml:space="preserve"> </w:t>
            </w:r>
            <w:r w:rsidRPr="00C209B4">
              <w:rPr>
                <w:sz w:val="16"/>
              </w:rPr>
              <w:t>d</w:t>
            </w:r>
            <w:r w:rsidRPr="00C209B4">
              <w:rPr>
                <w:spacing w:val="-5"/>
                <w:sz w:val="16"/>
              </w:rPr>
              <w:t>e</w:t>
            </w:r>
            <w:r w:rsidRPr="00C209B4">
              <w:rPr>
                <w:spacing w:val="4"/>
                <w:sz w:val="16"/>
              </w:rPr>
              <w:t>t</w:t>
            </w:r>
            <w:r w:rsidRPr="00C209B4">
              <w:rPr>
                <w:spacing w:val="-1"/>
                <w:sz w:val="16"/>
              </w:rPr>
              <w:t>e</w:t>
            </w:r>
            <w:r w:rsidRPr="00C209B4">
              <w:rPr>
                <w:spacing w:val="1"/>
                <w:sz w:val="16"/>
              </w:rPr>
              <w:t>r</w:t>
            </w:r>
            <w:r w:rsidRPr="00C209B4">
              <w:rPr>
                <w:spacing w:val="-4"/>
                <w:sz w:val="16"/>
              </w:rPr>
              <w:t>mi</w:t>
            </w:r>
            <w:r w:rsidRPr="00C209B4">
              <w:rPr>
                <w:sz w:val="16"/>
              </w:rPr>
              <w:t>n</w:t>
            </w:r>
            <w:r w:rsidRPr="00C209B4">
              <w:rPr>
                <w:spacing w:val="-1"/>
                <w:sz w:val="16"/>
              </w:rPr>
              <w:t>e</w:t>
            </w:r>
            <w:r w:rsidRPr="00C209B4">
              <w:rPr>
                <w:sz w:val="16"/>
              </w:rPr>
              <w:t>s</w:t>
            </w:r>
            <w:r w:rsidRPr="00C209B4">
              <w:rPr>
                <w:spacing w:val="4"/>
                <w:sz w:val="16"/>
              </w:rPr>
              <w:t xml:space="preserve"> </w:t>
            </w:r>
            <w:r w:rsidRPr="00C209B4">
              <w:rPr>
                <w:sz w:val="16"/>
              </w:rPr>
              <w:t>if</w:t>
            </w:r>
            <w:r w:rsidRPr="00C209B4">
              <w:rPr>
                <w:spacing w:val="-4"/>
                <w:sz w:val="16"/>
              </w:rPr>
              <w:t xml:space="preserve"> </w:t>
            </w:r>
            <w:r w:rsidRPr="00C209B4">
              <w:rPr>
                <w:spacing w:val="4"/>
                <w:sz w:val="16"/>
              </w:rPr>
              <w:t>t</w:t>
            </w:r>
            <w:r w:rsidRPr="00C209B4">
              <w:rPr>
                <w:spacing w:val="-4"/>
                <w:sz w:val="16"/>
              </w:rPr>
              <w:t>h</w:t>
            </w:r>
            <w:r w:rsidRPr="00C209B4">
              <w:rPr>
                <w:sz w:val="16"/>
              </w:rPr>
              <w:t>e</w:t>
            </w:r>
            <w:r w:rsidRPr="00C209B4">
              <w:rPr>
                <w:spacing w:val="1"/>
                <w:sz w:val="16"/>
              </w:rPr>
              <w:t xml:space="preserve"> </w:t>
            </w:r>
            <w:r w:rsidRPr="00C209B4">
              <w:rPr>
                <w:spacing w:val="4"/>
                <w:sz w:val="16"/>
              </w:rPr>
              <w:t>o</w:t>
            </w:r>
            <w:r w:rsidRPr="00C209B4">
              <w:rPr>
                <w:sz w:val="16"/>
              </w:rPr>
              <w:t>p</w:t>
            </w:r>
            <w:r w:rsidRPr="00C209B4">
              <w:rPr>
                <w:spacing w:val="-1"/>
                <w:sz w:val="16"/>
              </w:rPr>
              <w:t>c</w:t>
            </w:r>
            <w:r w:rsidRPr="00C209B4">
              <w:rPr>
                <w:spacing w:val="4"/>
                <w:sz w:val="16"/>
              </w:rPr>
              <w:t>o</w:t>
            </w:r>
            <w:r w:rsidRPr="00C209B4">
              <w:rPr>
                <w:spacing w:val="-4"/>
                <w:sz w:val="16"/>
              </w:rPr>
              <w:t>d</w:t>
            </w:r>
            <w:r w:rsidRPr="00C209B4">
              <w:rPr>
                <w:sz w:val="16"/>
              </w:rPr>
              <w:t>e</w:t>
            </w:r>
            <w:r w:rsidRPr="00C209B4">
              <w:rPr>
                <w:spacing w:val="5"/>
                <w:sz w:val="16"/>
              </w:rPr>
              <w:t xml:space="preserve"> </w:t>
            </w:r>
            <w:r w:rsidRPr="00C209B4">
              <w:rPr>
                <w:spacing w:val="-8"/>
                <w:sz w:val="16"/>
              </w:rPr>
              <w:t>i</w:t>
            </w:r>
            <w:r w:rsidRPr="00C209B4">
              <w:rPr>
                <w:sz w:val="16"/>
              </w:rPr>
              <w:t xml:space="preserve">s </w:t>
            </w:r>
            <w:r w:rsidRPr="00C209B4">
              <w:rPr>
                <w:spacing w:val="-4"/>
                <w:sz w:val="16"/>
              </w:rPr>
              <w:t>v</w:t>
            </w:r>
            <w:r w:rsidRPr="00C209B4">
              <w:rPr>
                <w:spacing w:val="3"/>
                <w:sz w:val="16"/>
              </w:rPr>
              <w:t>a</w:t>
            </w:r>
            <w:r w:rsidRPr="00C209B4">
              <w:rPr>
                <w:sz w:val="16"/>
              </w:rPr>
              <w:t>l</w:t>
            </w:r>
            <w:r w:rsidRPr="00C209B4">
              <w:rPr>
                <w:spacing w:val="-3"/>
                <w:sz w:val="16"/>
              </w:rPr>
              <w:t>i</w:t>
            </w:r>
            <w:r w:rsidRPr="00C209B4">
              <w:rPr>
                <w:sz w:val="16"/>
              </w:rPr>
              <w:t>d</w:t>
            </w:r>
            <w:r w:rsidRPr="00C209B4">
              <w:rPr>
                <w:spacing w:val="2"/>
                <w:sz w:val="16"/>
              </w:rPr>
              <w:t xml:space="preserve"> </w:t>
            </w:r>
            <w:r w:rsidRPr="00C209B4">
              <w:rPr>
                <w:spacing w:val="4"/>
                <w:sz w:val="16"/>
              </w:rPr>
              <w:t>o</w:t>
            </w:r>
            <w:r w:rsidRPr="00C209B4">
              <w:rPr>
                <w:sz w:val="16"/>
              </w:rPr>
              <w:t>r</w:t>
            </w:r>
            <w:r w:rsidRPr="00C209B4">
              <w:rPr>
                <w:spacing w:val="3"/>
                <w:sz w:val="16"/>
              </w:rPr>
              <w:t xml:space="preserve"> </w:t>
            </w:r>
            <w:r w:rsidRPr="00C209B4">
              <w:rPr>
                <w:spacing w:val="-4"/>
                <w:sz w:val="16"/>
              </w:rPr>
              <w:t>n</w:t>
            </w:r>
            <w:r w:rsidRPr="00C209B4">
              <w:rPr>
                <w:sz w:val="16"/>
              </w:rPr>
              <w:t>ot.</w:t>
            </w:r>
          </w:p>
        </w:tc>
      </w:tr>
    </w:tbl>
    <w:p w:rsidR="00C860DE" w:rsidRPr="00C209B4" w:rsidRDefault="00C860DE">
      <w:pPr>
        <w:spacing w:before="8" w:line="180" w:lineRule="exact"/>
        <w:rPr>
          <w:sz w:val="16"/>
          <w:szCs w:val="19"/>
        </w:rPr>
      </w:pPr>
    </w:p>
    <w:p w:rsidR="00C860DE" w:rsidRPr="00C209B4" w:rsidRDefault="00195183">
      <w:pPr>
        <w:spacing w:before="34" w:line="220" w:lineRule="exact"/>
        <w:ind w:left="3602"/>
        <w:rPr>
          <w:b/>
          <w:sz w:val="16"/>
        </w:rPr>
      </w:pPr>
      <w:r w:rsidRPr="00C209B4">
        <w:rPr>
          <w:b/>
          <w:spacing w:val="2"/>
          <w:position w:val="-1"/>
          <w:sz w:val="16"/>
        </w:rPr>
        <w:t>T</w:t>
      </w:r>
      <w:r w:rsidRPr="00C209B4">
        <w:rPr>
          <w:b/>
          <w:spacing w:val="-1"/>
          <w:position w:val="-1"/>
          <w:sz w:val="16"/>
        </w:rPr>
        <w:t>a</w:t>
      </w:r>
      <w:r w:rsidRPr="00C209B4">
        <w:rPr>
          <w:b/>
          <w:position w:val="-1"/>
          <w:sz w:val="16"/>
        </w:rPr>
        <w:t>b</w:t>
      </w:r>
      <w:r w:rsidRPr="00C209B4">
        <w:rPr>
          <w:b/>
          <w:spacing w:val="-4"/>
          <w:position w:val="-1"/>
          <w:sz w:val="16"/>
        </w:rPr>
        <w:t>l</w:t>
      </w:r>
      <w:r w:rsidRPr="00C209B4">
        <w:rPr>
          <w:b/>
          <w:position w:val="-1"/>
          <w:sz w:val="16"/>
        </w:rPr>
        <w:t>e</w:t>
      </w:r>
      <w:r w:rsidRPr="00C209B4">
        <w:rPr>
          <w:b/>
          <w:spacing w:val="2"/>
          <w:position w:val="-1"/>
          <w:sz w:val="16"/>
        </w:rPr>
        <w:t xml:space="preserve"> </w:t>
      </w:r>
      <w:r w:rsidRPr="00C209B4">
        <w:rPr>
          <w:b/>
          <w:position w:val="-1"/>
          <w:sz w:val="16"/>
        </w:rPr>
        <w:t>10:</w:t>
      </w:r>
      <w:r w:rsidRPr="00C209B4">
        <w:rPr>
          <w:b/>
          <w:spacing w:val="2"/>
          <w:position w:val="-1"/>
          <w:sz w:val="16"/>
        </w:rPr>
        <w:t xml:space="preserve"> </w:t>
      </w:r>
      <w:proofErr w:type="spellStart"/>
      <w:r w:rsidRPr="00C209B4">
        <w:rPr>
          <w:b/>
          <w:spacing w:val="3"/>
          <w:position w:val="-1"/>
          <w:sz w:val="16"/>
        </w:rPr>
        <w:t>a</w:t>
      </w:r>
      <w:r w:rsidRPr="00C209B4">
        <w:rPr>
          <w:b/>
          <w:spacing w:val="-8"/>
          <w:position w:val="-1"/>
          <w:sz w:val="16"/>
        </w:rPr>
        <w:t>l</w:t>
      </w:r>
      <w:r w:rsidRPr="00C209B4">
        <w:rPr>
          <w:b/>
          <w:position w:val="-1"/>
          <w:sz w:val="16"/>
        </w:rPr>
        <w:t>u_</w:t>
      </w:r>
      <w:r w:rsidRPr="00C209B4">
        <w:rPr>
          <w:b/>
          <w:spacing w:val="-1"/>
          <w:position w:val="-1"/>
          <w:sz w:val="16"/>
        </w:rPr>
        <w:t>c</w:t>
      </w:r>
      <w:r w:rsidRPr="00C209B4">
        <w:rPr>
          <w:b/>
          <w:spacing w:val="4"/>
          <w:position w:val="-1"/>
          <w:sz w:val="16"/>
        </w:rPr>
        <w:t>o</w:t>
      </w:r>
      <w:r w:rsidRPr="00C209B4">
        <w:rPr>
          <w:b/>
          <w:spacing w:val="-4"/>
          <w:position w:val="-1"/>
          <w:sz w:val="16"/>
        </w:rPr>
        <w:t>n</w:t>
      </w:r>
      <w:r w:rsidRPr="00C209B4">
        <w:rPr>
          <w:b/>
          <w:spacing w:val="4"/>
          <w:position w:val="-1"/>
          <w:sz w:val="16"/>
        </w:rPr>
        <w:t>t</w:t>
      </w:r>
      <w:r w:rsidRPr="00C209B4">
        <w:rPr>
          <w:b/>
          <w:spacing w:val="1"/>
          <w:position w:val="-1"/>
          <w:sz w:val="16"/>
        </w:rPr>
        <w:t>r</w:t>
      </w:r>
      <w:r w:rsidRPr="00C209B4">
        <w:rPr>
          <w:b/>
          <w:spacing w:val="4"/>
          <w:position w:val="-1"/>
          <w:sz w:val="16"/>
        </w:rPr>
        <w:t>o</w:t>
      </w:r>
      <w:r w:rsidRPr="00C209B4">
        <w:rPr>
          <w:b/>
          <w:position w:val="-1"/>
          <w:sz w:val="16"/>
        </w:rPr>
        <w:t>l</w:t>
      </w:r>
      <w:proofErr w:type="spellEnd"/>
      <w:r w:rsidRPr="00C209B4">
        <w:rPr>
          <w:b/>
          <w:spacing w:val="-6"/>
          <w:position w:val="-1"/>
          <w:sz w:val="16"/>
        </w:rPr>
        <w:t xml:space="preserve"> </w:t>
      </w:r>
      <w:r w:rsidRPr="00C209B4">
        <w:rPr>
          <w:b/>
          <w:position w:val="-1"/>
          <w:sz w:val="16"/>
        </w:rPr>
        <w:t>Ou</w:t>
      </w:r>
      <w:r w:rsidRPr="00C209B4">
        <w:rPr>
          <w:b/>
          <w:spacing w:val="4"/>
          <w:position w:val="-1"/>
          <w:sz w:val="16"/>
        </w:rPr>
        <w:t>t</w:t>
      </w:r>
      <w:r w:rsidRPr="00C209B4">
        <w:rPr>
          <w:b/>
          <w:position w:val="-1"/>
          <w:sz w:val="16"/>
        </w:rPr>
        <w:t>p</w:t>
      </w:r>
      <w:r w:rsidRPr="00C209B4">
        <w:rPr>
          <w:b/>
          <w:spacing w:val="-4"/>
          <w:position w:val="-1"/>
          <w:sz w:val="16"/>
        </w:rPr>
        <w:t>u</w:t>
      </w:r>
      <w:r w:rsidRPr="00C209B4">
        <w:rPr>
          <w:b/>
          <w:spacing w:val="4"/>
          <w:position w:val="-1"/>
          <w:sz w:val="16"/>
        </w:rPr>
        <w:t>t</w:t>
      </w:r>
      <w:r w:rsidRPr="00C209B4">
        <w:rPr>
          <w:b/>
          <w:position w:val="-1"/>
          <w:sz w:val="16"/>
        </w:rPr>
        <w:t>s</w:t>
      </w:r>
    </w:p>
    <w:tbl>
      <w:tblPr>
        <w:tblW w:w="0" w:type="auto"/>
        <w:tblInd w:w="14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9"/>
        <w:gridCol w:w="4609"/>
      </w:tblGrid>
      <w:tr w:rsidR="00C860DE" w:rsidRPr="00C209B4">
        <w:trPr>
          <w:trHeight w:hRule="exact" w:val="368"/>
        </w:trPr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60DE" w:rsidRPr="00C209B4" w:rsidRDefault="00195183">
            <w:pPr>
              <w:ind w:left="103"/>
              <w:rPr>
                <w:sz w:val="16"/>
              </w:rPr>
            </w:pPr>
            <w:r w:rsidRPr="00C209B4">
              <w:rPr>
                <w:sz w:val="16"/>
              </w:rPr>
              <w:t>N</w:t>
            </w:r>
            <w:r w:rsidRPr="00C209B4">
              <w:rPr>
                <w:spacing w:val="3"/>
                <w:sz w:val="16"/>
              </w:rPr>
              <w:t>a</w:t>
            </w:r>
            <w:r w:rsidRPr="00C209B4">
              <w:rPr>
                <w:spacing w:val="-8"/>
                <w:sz w:val="16"/>
              </w:rPr>
              <w:t>m</w:t>
            </w:r>
            <w:r w:rsidRPr="00C209B4">
              <w:rPr>
                <w:sz w:val="16"/>
              </w:rPr>
              <w:t>e</w:t>
            </w:r>
          </w:p>
        </w:tc>
        <w:tc>
          <w:tcPr>
            <w:tcW w:w="4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60DE" w:rsidRPr="00C209B4" w:rsidRDefault="00195183">
            <w:pPr>
              <w:ind w:left="103"/>
              <w:rPr>
                <w:sz w:val="16"/>
              </w:rPr>
            </w:pPr>
            <w:r w:rsidRPr="00C209B4">
              <w:rPr>
                <w:spacing w:val="-3"/>
                <w:sz w:val="16"/>
              </w:rPr>
              <w:t>F</w:t>
            </w:r>
            <w:r w:rsidRPr="00C209B4">
              <w:rPr>
                <w:spacing w:val="4"/>
                <w:sz w:val="16"/>
              </w:rPr>
              <w:t>u</w:t>
            </w:r>
            <w:r w:rsidRPr="00C209B4">
              <w:rPr>
                <w:spacing w:val="-4"/>
                <w:sz w:val="16"/>
              </w:rPr>
              <w:t>n</w:t>
            </w:r>
            <w:r w:rsidRPr="00C209B4">
              <w:rPr>
                <w:spacing w:val="-1"/>
                <w:sz w:val="16"/>
              </w:rPr>
              <w:t>c</w:t>
            </w:r>
            <w:r w:rsidRPr="00C209B4">
              <w:rPr>
                <w:spacing w:val="8"/>
                <w:sz w:val="16"/>
              </w:rPr>
              <w:t>t</w:t>
            </w:r>
            <w:r w:rsidRPr="00C209B4">
              <w:rPr>
                <w:spacing w:val="-8"/>
                <w:sz w:val="16"/>
              </w:rPr>
              <w:t>i</w:t>
            </w:r>
            <w:r w:rsidRPr="00C209B4">
              <w:rPr>
                <w:spacing w:val="4"/>
                <w:sz w:val="16"/>
              </w:rPr>
              <w:t>o</w:t>
            </w:r>
            <w:r w:rsidRPr="00C209B4">
              <w:rPr>
                <w:sz w:val="16"/>
              </w:rPr>
              <w:t>n</w:t>
            </w:r>
          </w:p>
        </w:tc>
      </w:tr>
      <w:tr w:rsidR="00C860DE" w:rsidRPr="00C209B4">
        <w:trPr>
          <w:trHeight w:hRule="exact" w:val="472"/>
        </w:trPr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60DE" w:rsidRPr="00C209B4" w:rsidRDefault="00195183">
            <w:pPr>
              <w:spacing w:before="4"/>
              <w:ind w:left="103"/>
              <w:rPr>
                <w:sz w:val="16"/>
              </w:rPr>
            </w:pPr>
            <w:r w:rsidRPr="00C209B4">
              <w:rPr>
                <w:spacing w:val="-2"/>
                <w:sz w:val="16"/>
              </w:rPr>
              <w:t>s</w:t>
            </w:r>
            <w:r w:rsidRPr="00C209B4">
              <w:rPr>
                <w:spacing w:val="3"/>
                <w:sz w:val="16"/>
              </w:rPr>
              <w:t>e</w:t>
            </w:r>
            <w:r w:rsidRPr="00C209B4">
              <w:rPr>
                <w:spacing w:val="-4"/>
                <w:sz w:val="16"/>
              </w:rPr>
              <w:t>l</w:t>
            </w:r>
            <w:r w:rsidRPr="00C209B4">
              <w:rPr>
                <w:spacing w:val="-1"/>
                <w:sz w:val="16"/>
              </w:rPr>
              <w:t>ec</w:t>
            </w:r>
            <w:r w:rsidRPr="00C209B4">
              <w:rPr>
                <w:sz w:val="16"/>
              </w:rPr>
              <w:t>t</w:t>
            </w:r>
          </w:p>
        </w:tc>
        <w:tc>
          <w:tcPr>
            <w:tcW w:w="4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60DE" w:rsidRPr="00C209B4" w:rsidRDefault="00195183">
            <w:pPr>
              <w:spacing w:before="8" w:line="220" w:lineRule="exact"/>
              <w:ind w:left="103" w:right="554"/>
              <w:rPr>
                <w:sz w:val="16"/>
              </w:rPr>
            </w:pPr>
            <w:r w:rsidRPr="00C209B4">
              <w:rPr>
                <w:spacing w:val="2"/>
                <w:sz w:val="16"/>
              </w:rPr>
              <w:t>T</w:t>
            </w:r>
            <w:r w:rsidRPr="00C209B4">
              <w:rPr>
                <w:spacing w:val="-4"/>
                <w:sz w:val="16"/>
              </w:rPr>
              <w:t>h</w:t>
            </w:r>
            <w:r w:rsidRPr="00C209B4">
              <w:rPr>
                <w:sz w:val="16"/>
              </w:rPr>
              <w:t>e</w:t>
            </w:r>
            <w:r w:rsidRPr="00C209B4">
              <w:rPr>
                <w:spacing w:val="1"/>
                <w:sz w:val="16"/>
              </w:rPr>
              <w:t xml:space="preserve"> </w:t>
            </w:r>
            <w:r w:rsidRPr="00C209B4">
              <w:rPr>
                <w:sz w:val="16"/>
              </w:rPr>
              <w:t>3</w:t>
            </w:r>
            <w:r w:rsidRPr="00C209B4">
              <w:rPr>
                <w:spacing w:val="1"/>
                <w:sz w:val="16"/>
              </w:rPr>
              <w:t>-</w:t>
            </w:r>
            <w:r w:rsidRPr="00C209B4">
              <w:rPr>
                <w:sz w:val="16"/>
              </w:rPr>
              <w:t>b</w:t>
            </w:r>
            <w:r w:rsidRPr="00C209B4">
              <w:rPr>
                <w:spacing w:val="-8"/>
                <w:sz w:val="16"/>
              </w:rPr>
              <w:t>i</w:t>
            </w:r>
            <w:r w:rsidRPr="00C209B4">
              <w:rPr>
                <w:sz w:val="16"/>
              </w:rPr>
              <w:t>t</w:t>
            </w:r>
            <w:r w:rsidRPr="00C209B4">
              <w:rPr>
                <w:spacing w:val="6"/>
                <w:sz w:val="16"/>
              </w:rPr>
              <w:t xml:space="preserve"> </w:t>
            </w:r>
            <w:r w:rsidRPr="00C209B4">
              <w:rPr>
                <w:spacing w:val="1"/>
                <w:sz w:val="16"/>
              </w:rPr>
              <w:t>r</w:t>
            </w:r>
            <w:r w:rsidRPr="00C209B4">
              <w:rPr>
                <w:spacing w:val="-1"/>
                <w:sz w:val="16"/>
              </w:rPr>
              <w:t>e</w:t>
            </w:r>
            <w:r w:rsidRPr="00C209B4">
              <w:rPr>
                <w:spacing w:val="4"/>
                <w:sz w:val="16"/>
              </w:rPr>
              <w:t>g</w:t>
            </w:r>
            <w:r w:rsidRPr="00C209B4">
              <w:rPr>
                <w:spacing w:val="-8"/>
                <w:sz w:val="16"/>
              </w:rPr>
              <w:t>i</w:t>
            </w:r>
            <w:r w:rsidRPr="00C209B4">
              <w:rPr>
                <w:spacing w:val="-2"/>
                <w:sz w:val="16"/>
              </w:rPr>
              <w:t>s</w:t>
            </w:r>
            <w:r w:rsidRPr="00C209B4">
              <w:rPr>
                <w:spacing w:val="4"/>
                <w:sz w:val="16"/>
              </w:rPr>
              <w:t>t</w:t>
            </w:r>
            <w:r w:rsidRPr="00C209B4">
              <w:rPr>
                <w:spacing w:val="-1"/>
                <w:sz w:val="16"/>
              </w:rPr>
              <w:t>e</w:t>
            </w:r>
            <w:r w:rsidRPr="00C209B4">
              <w:rPr>
                <w:sz w:val="16"/>
              </w:rPr>
              <w:t>r</w:t>
            </w:r>
            <w:r w:rsidRPr="00C209B4">
              <w:rPr>
                <w:spacing w:val="-1"/>
                <w:sz w:val="16"/>
              </w:rPr>
              <w:t xml:space="preserve"> </w:t>
            </w:r>
            <w:r w:rsidRPr="00C209B4">
              <w:rPr>
                <w:spacing w:val="4"/>
                <w:sz w:val="16"/>
              </w:rPr>
              <w:t>t</w:t>
            </w:r>
            <w:r w:rsidRPr="00C209B4">
              <w:rPr>
                <w:spacing w:val="-4"/>
                <w:sz w:val="16"/>
              </w:rPr>
              <w:t>h</w:t>
            </w:r>
            <w:r w:rsidRPr="00C209B4">
              <w:rPr>
                <w:spacing w:val="-1"/>
                <w:sz w:val="16"/>
              </w:rPr>
              <w:t>a</w:t>
            </w:r>
            <w:r w:rsidRPr="00C209B4">
              <w:rPr>
                <w:sz w:val="16"/>
              </w:rPr>
              <w:t>t</w:t>
            </w:r>
            <w:r w:rsidRPr="00C209B4">
              <w:rPr>
                <w:spacing w:val="6"/>
                <w:sz w:val="16"/>
              </w:rPr>
              <w:t xml:space="preserve"> </w:t>
            </w:r>
            <w:r w:rsidRPr="00C209B4">
              <w:rPr>
                <w:spacing w:val="-5"/>
                <w:sz w:val="16"/>
              </w:rPr>
              <w:t>c</w:t>
            </w:r>
            <w:r w:rsidRPr="00C209B4">
              <w:rPr>
                <w:spacing w:val="4"/>
                <w:sz w:val="16"/>
              </w:rPr>
              <w:t>o</w:t>
            </w:r>
            <w:r w:rsidRPr="00C209B4">
              <w:rPr>
                <w:spacing w:val="-4"/>
                <w:sz w:val="16"/>
              </w:rPr>
              <w:t>n</w:t>
            </w:r>
            <w:r w:rsidRPr="00C209B4">
              <w:rPr>
                <w:spacing w:val="4"/>
                <w:sz w:val="16"/>
              </w:rPr>
              <w:t>t</w:t>
            </w:r>
            <w:r w:rsidRPr="00C209B4">
              <w:rPr>
                <w:spacing w:val="-1"/>
                <w:sz w:val="16"/>
              </w:rPr>
              <w:t>a</w:t>
            </w:r>
            <w:r w:rsidRPr="00C209B4">
              <w:rPr>
                <w:spacing w:val="-4"/>
                <w:sz w:val="16"/>
              </w:rPr>
              <w:t>i</w:t>
            </w:r>
            <w:r w:rsidRPr="00C209B4">
              <w:rPr>
                <w:sz w:val="16"/>
              </w:rPr>
              <w:t xml:space="preserve">ns </w:t>
            </w:r>
            <w:r w:rsidRPr="00C209B4">
              <w:rPr>
                <w:spacing w:val="4"/>
                <w:sz w:val="16"/>
              </w:rPr>
              <w:t>t</w:t>
            </w:r>
            <w:r w:rsidRPr="00C209B4">
              <w:rPr>
                <w:spacing w:val="-4"/>
                <w:sz w:val="16"/>
              </w:rPr>
              <w:t>h</w:t>
            </w:r>
            <w:r w:rsidRPr="00C209B4">
              <w:rPr>
                <w:sz w:val="16"/>
              </w:rPr>
              <w:t>e</w:t>
            </w:r>
            <w:r w:rsidRPr="00C209B4">
              <w:rPr>
                <w:spacing w:val="1"/>
                <w:sz w:val="16"/>
              </w:rPr>
              <w:t xml:space="preserve"> </w:t>
            </w:r>
            <w:r w:rsidRPr="00C209B4">
              <w:rPr>
                <w:spacing w:val="-1"/>
                <w:sz w:val="16"/>
              </w:rPr>
              <w:t>c</w:t>
            </w:r>
            <w:r w:rsidRPr="00C209B4">
              <w:rPr>
                <w:spacing w:val="4"/>
                <w:sz w:val="16"/>
              </w:rPr>
              <w:t>o</w:t>
            </w:r>
            <w:r w:rsidRPr="00C209B4">
              <w:rPr>
                <w:spacing w:val="-4"/>
                <w:sz w:val="16"/>
              </w:rPr>
              <w:t>n</w:t>
            </w:r>
            <w:r w:rsidRPr="00C209B4">
              <w:rPr>
                <w:spacing w:val="4"/>
                <w:sz w:val="16"/>
              </w:rPr>
              <w:t>t</w:t>
            </w:r>
            <w:r w:rsidRPr="00C209B4">
              <w:rPr>
                <w:spacing w:val="-3"/>
                <w:sz w:val="16"/>
              </w:rPr>
              <w:t>r</w:t>
            </w:r>
            <w:r w:rsidRPr="00C209B4">
              <w:rPr>
                <w:spacing w:val="4"/>
                <w:sz w:val="16"/>
              </w:rPr>
              <w:t>o</w:t>
            </w:r>
            <w:r w:rsidRPr="00C209B4">
              <w:rPr>
                <w:sz w:val="16"/>
              </w:rPr>
              <w:t>l</w:t>
            </w:r>
            <w:r w:rsidRPr="00C209B4">
              <w:rPr>
                <w:spacing w:val="-6"/>
                <w:sz w:val="16"/>
              </w:rPr>
              <w:t xml:space="preserve"> </w:t>
            </w:r>
            <w:r w:rsidRPr="00C209B4">
              <w:rPr>
                <w:sz w:val="16"/>
              </w:rPr>
              <w:t>b</w:t>
            </w:r>
            <w:r w:rsidRPr="00C209B4">
              <w:rPr>
                <w:spacing w:val="-8"/>
                <w:sz w:val="16"/>
              </w:rPr>
              <w:t>i</w:t>
            </w:r>
            <w:r w:rsidRPr="00C209B4">
              <w:rPr>
                <w:spacing w:val="4"/>
                <w:sz w:val="16"/>
              </w:rPr>
              <w:t>t</w:t>
            </w:r>
            <w:r w:rsidRPr="00C209B4">
              <w:rPr>
                <w:sz w:val="16"/>
              </w:rPr>
              <w:t xml:space="preserve">s </w:t>
            </w:r>
            <w:r w:rsidRPr="00C209B4">
              <w:rPr>
                <w:spacing w:val="4"/>
                <w:sz w:val="16"/>
              </w:rPr>
              <w:t>t</w:t>
            </w:r>
            <w:r w:rsidRPr="00C209B4">
              <w:rPr>
                <w:sz w:val="16"/>
              </w:rPr>
              <w:t>o d</w:t>
            </w:r>
            <w:r w:rsidRPr="00C209B4">
              <w:rPr>
                <w:spacing w:val="-1"/>
                <w:sz w:val="16"/>
              </w:rPr>
              <w:t>e</w:t>
            </w:r>
            <w:r w:rsidRPr="00C209B4">
              <w:rPr>
                <w:spacing w:val="4"/>
                <w:sz w:val="16"/>
              </w:rPr>
              <w:t>t</w:t>
            </w:r>
            <w:r w:rsidRPr="00C209B4">
              <w:rPr>
                <w:spacing w:val="-1"/>
                <w:sz w:val="16"/>
              </w:rPr>
              <w:t>e</w:t>
            </w:r>
            <w:r w:rsidRPr="00C209B4">
              <w:rPr>
                <w:spacing w:val="1"/>
                <w:sz w:val="16"/>
              </w:rPr>
              <w:t>r</w:t>
            </w:r>
            <w:r w:rsidRPr="00C209B4">
              <w:rPr>
                <w:spacing w:val="-4"/>
                <w:sz w:val="16"/>
              </w:rPr>
              <w:t>mi</w:t>
            </w:r>
            <w:r w:rsidRPr="00C209B4">
              <w:rPr>
                <w:sz w:val="16"/>
              </w:rPr>
              <w:t>ne</w:t>
            </w:r>
            <w:r w:rsidRPr="00C209B4">
              <w:rPr>
                <w:spacing w:val="1"/>
                <w:sz w:val="16"/>
              </w:rPr>
              <w:t xml:space="preserve"> </w:t>
            </w:r>
            <w:r w:rsidRPr="00C209B4">
              <w:rPr>
                <w:spacing w:val="3"/>
                <w:sz w:val="16"/>
              </w:rPr>
              <w:t>w</w:t>
            </w:r>
            <w:r w:rsidRPr="00C209B4">
              <w:rPr>
                <w:sz w:val="16"/>
              </w:rPr>
              <w:t>h</w:t>
            </w:r>
            <w:r w:rsidRPr="00C209B4">
              <w:rPr>
                <w:spacing w:val="-4"/>
                <w:sz w:val="16"/>
              </w:rPr>
              <w:t>i</w:t>
            </w:r>
            <w:r w:rsidRPr="00C209B4">
              <w:rPr>
                <w:spacing w:val="3"/>
                <w:sz w:val="16"/>
              </w:rPr>
              <w:t>c</w:t>
            </w:r>
            <w:r w:rsidRPr="00C209B4">
              <w:rPr>
                <w:sz w:val="16"/>
              </w:rPr>
              <w:t>h</w:t>
            </w:r>
            <w:r w:rsidRPr="00C209B4">
              <w:rPr>
                <w:spacing w:val="-2"/>
                <w:sz w:val="16"/>
              </w:rPr>
              <w:t xml:space="preserve"> </w:t>
            </w:r>
            <w:r w:rsidRPr="00C209B4">
              <w:rPr>
                <w:spacing w:val="-1"/>
                <w:sz w:val="16"/>
              </w:rPr>
              <w:t>ac</w:t>
            </w:r>
            <w:r w:rsidRPr="00C209B4">
              <w:rPr>
                <w:spacing w:val="4"/>
                <w:sz w:val="16"/>
              </w:rPr>
              <w:t>t</w:t>
            </w:r>
            <w:r w:rsidRPr="00C209B4">
              <w:rPr>
                <w:spacing w:val="-8"/>
                <w:sz w:val="16"/>
              </w:rPr>
              <w:t>i</w:t>
            </w:r>
            <w:r w:rsidRPr="00C209B4">
              <w:rPr>
                <w:spacing w:val="4"/>
                <w:sz w:val="16"/>
              </w:rPr>
              <w:t>o</w:t>
            </w:r>
            <w:r w:rsidRPr="00C209B4">
              <w:rPr>
                <w:sz w:val="16"/>
              </w:rPr>
              <w:t>n</w:t>
            </w:r>
            <w:r w:rsidRPr="00C209B4">
              <w:rPr>
                <w:spacing w:val="-2"/>
                <w:sz w:val="16"/>
              </w:rPr>
              <w:t xml:space="preserve"> </w:t>
            </w:r>
            <w:r w:rsidRPr="00C209B4">
              <w:rPr>
                <w:spacing w:val="4"/>
                <w:sz w:val="16"/>
              </w:rPr>
              <w:t>t</w:t>
            </w:r>
            <w:r w:rsidRPr="00C209B4">
              <w:rPr>
                <w:spacing w:val="-4"/>
                <w:sz w:val="16"/>
              </w:rPr>
              <w:t>h</w:t>
            </w:r>
            <w:r w:rsidRPr="00C209B4">
              <w:rPr>
                <w:sz w:val="16"/>
              </w:rPr>
              <w:t>e</w:t>
            </w:r>
            <w:r w:rsidRPr="00C209B4">
              <w:rPr>
                <w:spacing w:val="1"/>
                <w:sz w:val="16"/>
              </w:rPr>
              <w:t xml:space="preserve"> </w:t>
            </w:r>
            <w:r w:rsidRPr="00C209B4">
              <w:rPr>
                <w:sz w:val="16"/>
              </w:rPr>
              <w:t>A</w:t>
            </w:r>
            <w:r w:rsidRPr="00C209B4">
              <w:rPr>
                <w:spacing w:val="-3"/>
                <w:sz w:val="16"/>
              </w:rPr>
              <w:t>L</w:t>
            </w:r>
            <w:r w:rsidRPr="00C209B4">
              <w:rPr>
                <w:sz w:val="16"/>
              </w:rPr>
              <w:t>U</w:t>
            </w:r>
            <w:r w:rsidRPr="00C209B4">
              <w:rPr>
                <w:spacing w:val="1"/>
                <w:sz w:val="16"/>
              </w:rPr>
              <w:t xml:space="preserve"> </w:t>
            </w:r>
            <w:r w:rsidRPr="00C209B4">
              <w:rPr>
                <w:spacing w:val="3"/>
                <w:sz w:val="16"/>
              </w:rPr>
              <w:t>w</w:t>
            </w:r>
            <w:r w:rsidRPr="00C209B4">
              <w:rPr>
                <w:spacing w:val="-4"/>
                <w:sz w:val="16"/>
              </w:rPr>
              <w:t>i</w:t>
            </w:r>
            <w:r w:rsidRPr="00C209B4">
              <w:rPr>
                <w:sz w:val="16"/>
              </w:rPr>
              <w:t>ll</w:t>
            </w:r>
            <w:r w:rsidRPr="00C209B4">
              <w:rPr>
                <w:spacing w:val="-1"/>
                <w:sz w:val="16"/>
              </w:rPr>
              <w:t xml:space="preserve"> </w:t>
            </w:r>
            <w:r w:rsidRPr="00C209B4">
              <w:rPr>
                <w:spacing w:val="4"/>
                <w:sz w:val="16"/>
              </w:rPr>
              <w:t>t</w:t>
            </w:r>
            <w:r w:rsidRPr="00C209B4">
              <w:rPr>
                <w:spacing w:val="-1"/>
                <w:sz w:val="16"/>
              </w:rPr>
              <w:t>a</w:t>
            </w:r>
            <w:r w:rsidRPr="00C209B4">
              <w:rPr>
                <w:sz w:val="16"/>
              </w:rPr>
              <w:t>k</w:t>
            </w:r>
            <w:r w:rsidRPr="00C209B4">
              <w:rPr>
                <w:spacing w:val="-1"/>
                <w:sz w:val="16"/>
              </w:rPr>
              <w:t>e</w:t>
            </w:r>
            <w:r w:rsidRPr="00C209B4">
              <w:rPr>
                <w:sz w:val="16"/>
              </w:rPr>
              <w:t>.</w:t>
            </w:r>
          </w:p>
        </w:tc>
      </w:tr>
    </w:tbl>
    <w:p w:rsidR="00C860DE" w:rsidRPr="00C209B4" w:rsidRDefault="00C860DE">
      <w:pPr>
        <w:spacing w:line="200" w:lineRule="exact"/>
        <w:rPr>
          <w:sz w:val="16"/>
        </w:rPr>
      </w:pPr>
    </w:p>
    <w:p w:rsidR="00C860DE" w:rsidRPr="00C209B4" w:rsidRDefault="00C860DE">
      <w:pPr>
        <w:spacing w:line="200" w:lineRule="exact"/>
        <w:rPr>
          <w:sz w:val="16"/>
        </w:rPr>
      </w:pPr>
    </w:p>
    <w:p w:rsidR="00C860DE" w:rsidRPr="00C209B4" w:rsidRDefault="00C860DE">
      <w:pPr>
        <w:spacing w:before="14" w:line="260" w:lineRule="exact"/>
        <w:rPr>
          <w:sz w:val="22"/>
          <w:szCs w:val="26"/>
        </w:rPr>
      </w:pPr>
    </w:p>
    <w:p w:rsidR="00C860DE" w:rsidRPr="00C209B4" w:rsidRDefault="00195183">
      <w:pPr>
        <w:spacing w:before="34"/>
        <w:ind w:left="1441" w:right="183"/>
        <w:jc w:val="both"/>
        <w:rPr>
          <w:sz w:val="16"/>
        </w:rPr>
      </w:pPr>
      <w:r w:rsidRPr="00C209B4">
        <w:rPr>
          <w:spacing w:val="2"/>
          <w:sz w:val="16"/>
        </w:rPr>
        <w:t>T</w:t>
      </w:r>
      <w:r w:rsidRPr="00C209B4">
        <w:rPr>
          <w:spacing w:val="-4"/>
          <w:sz w:val="16"/>
        </w:rPr>
        <w:t>h</w:t>
      </w:r>
      <w:r w:rsidRPr="00C209B4">
        <w:rPr>
          <w:sz w:val="16"/>
        </w:rPr>
        <w:t>e</w:t>
      </w:r>
      <w:r w:rsidRPr="00C209B4">
        <w:rPr>
          <w:spacing w:val="1"/>
          <w:sz w:val="16"/>
        </w:rPr>
        <w:t xml:space="preserve"> </w:t>
      </w:r>
      <w:r w:rsidRPr="00C209B4">
        <w:rPr>
          <w:spacing w:val="2"/>
          <w:sz w:val="16"/>
        </w:rPr>
        <w:t>E</w:t>
      </w:r>
      <w:r w:rsidRPr="00C209B4">
        <w:rPr>
          <w:sz w:val="16"/>
        </w:rPr>
        <w:t>X_</w:t>
      </w:r>
      <w:r w:rsidRPr="00C209B4">
        <w:rPr>
          <w:spacing w:val="-2"/>
          <w:sz w:val="16"/>
        </w:rPr>
        <w:t>M</w:t>
      </w:r>
      <w:r w:rsidRPr="00C209B4">
        <w:rPr>
          <w:spacing w:val="2"/>
          <w:sz w:val="16"/>
        </w:rPr>
        <w:t>E</w:t>
      </w:r>
      <w:r w:rsidRPr="00C209B4">
        <w:rPr>
          <w:sz w:val="16"/>
        </w:rPr>
        <w:t>M</w:t>
      </w:r>
      <w:r w:rsidRPr="00C209B4">
        <w:rPr>
          <w:spacing w:val="4"/>
          <w:sz w:val="16"/>
        </w:rPr>
        <w:t xml:space="preserve"> </w:t>
      </w:r>
      <w:r w:rsidRPr="00C209B4">
        <w:rPr>
          <w:spacing w:val="-8"/>
          <w:sz w:val="16"/>
        </w:rPr>
        <w:t>m</w:t>
      </w:r>
      <w:r w:rsidRPr="00C209B4">
        <w:rPr>
          <w:spacing w:val="4"/>
          <w:sz w:val="16"/>
        </w:rPr>
        <w:t>o</w:t>
      </w:r>
      <w:r w:rsidRPr="00C209B4">
        <w:rPr>
          <w:sz w:val="16"/>
        </w:rPr>
        <w:t>d</w:t>
      </w:r>
      <w:r w:rsidRPr="00C209B4">
        <w:rPr>
          <w:spacing w:val="4"/>
          <w:sz w:val="16"/>
        </w:rPr>
        <w:t>u</w:t>
      </w:r>
      <w:r w:rsidRPr="00C209B4">
        <w:rPr>
          <w:spacing w:val="-8"/>
          <w:sz w:val="16"/>
        </w:rPr>
        <w:t>l</w:t>
      </w:r>
      <w:r w:rsidRPr="00C209B4">
        <w:rPr>
          <w:sz w:val="16"/>
        </w:rPr>
        <w:t>e</w:t>
      </w:r>
      <w:r w:rsidRPr="00C209B4">
        <w:rPr>
          <w:spacing w:val="1"/>
          <w:sz w:val="16"/>
        </w:rPr>
        <w:t xml:space="preserve"> </w:t>
      </w:r>
      <w:r w:rsidRPr="00C209B4">
        <w:rPr>
          <w:spacing w:val="4"/>
          <w:sz w:val="16"/>
        </w:rPr>
        <w:t>t</w:t>
      </w:r>
      <w:r w:rsidRPr="00C209B4">
        <w:rPr>
          <w:spacing w:val="-1"/>
          <w:sz w:val="16"/>
        </w:rPr>
        <w:t>a</w:t>
      </w:r>
      <w:r w:rsidRPr="00C209B4">
        <w:rPr>
          <w:sz w:val="16"/>
        </w:rPr>
        <w:t>k</w:t>
      </w:r>
      <w:r w:rsidRPr="00C209B4">
        <w:rPr>
          <w:spacing w:val="-1"/>
          <w:sz w:val="16"/>
        </w:rPr>
        <w:t>e</w:t>
      </w:r>
      <w:r w:rsidRPr="00C209B4">
        <w:rPr>
          <w:sz w:val="16"/>
        </w:rPr>
        <w:t xml:space="preserve">s </w:t>
      </w:r>
      <w:r w:rsidRPr="00C209B4">
        <w:rPr>
          <w:spacing w:val="-4"/>
          <w:sz w:val="16"/>
        </w:rPr>
        <w:t>i</w:t>
      </w:r>
      <w:r w:rsidRPr="00C209B4">
        <w:rPr>
          <w:sz w:val="16"/>
        </w:rPr>
        <w:t>n</w:t>
      </w:r>
      <w:r w:rsidRPr="00C209B4">
        <w:rPr>
          <w:spacing w:val="-2"/>
          <w:sz w:val="16"/>
        </w:rPr>
        <w:t xml:space="preserve"> </w:t>
      </w:r>
      <w:r w:rsidRPr="00C209B4">
        <w:rPr>
          <w:sz w:val="16"/>
        </w:rPr>
        <w:t>a</w:t>
      </w:r>
      <w:r w:rsidRPr="00C209B4">
        <w:rPr>
          <w:spacing w:val="1"/>
          <w:sz w:val="16"/>
        </w:rPr>
        <w:t xml:space="preserve"> </w:t>
      </w:r>
      <w:r w:rsidRPr="00C209B4">
        <w:rPr>
          <w:spacing w:val="3"/>
          <w:sz w:val="16"/>
        </w:rPr>
        <w:t>2</w:t>
      </w:r>
      <w:r w:rsidRPr="00C209B4">
        <w:rPr>
          <w:spacing w:val="1"/>
          <w:sz w:val="16"/>
        </w:rPr>
        <w:t>-</w:t>
      </w:r>
      <w:r w:rsidRPr="00C209B4">
        <w:rPr>
          <w:sz w:val="16"/>
        </w:rPr>
        <w:t>b</w:t>
      </w:r>
      <w:r w:rsidRPr="00C209B4">
        <w:rPr>
          <w:spacing w:val="-8"/>
          <w:sz w:val="16"/>
        </w:rPr>
        <w:t>i</w:t>
      </w:r>
      <w:r w:rsidRPr="00C209B4">
        <w:rPr>
          <w:sz w:val="16"/>
        </w:rPr>
        <w:t>t</w:t>
      </w:r>
      <w:r w:rsidRPr="00C209B4">
        <w:rPr>
          <w:spacing w:val="6"/>
          <w:sz w:val="16"/>
        </w:rPr>
        <w:t xml:space="preserve"> </w:t>
      </w:r>
      <w:r w:rsidRPr="00C209B4">
        <w:rPr>
          <w:spacing w:val="-1"/>
          <w:sz w:val="16"/>
        </w:rPr>
        <w:t>c</w:t>
      </w:r>
      <w:r w:rsidRPr="00C209B4">
        <w:rPr>
          <w:spacing w:val="4"/>
          <w:sz w:val="16"/>
        </w:rPr>
        <w:t>o</w:t>
      </w:r>
      <w:r w:rsidRPr="00C209B4">
        <w:rPr>
          <w:spacing w:val="-4"/>
          <w:sz w:val="16"/>
        </w:rPr>
        <w:t>n</w:t>
      </w:r>
      <w:r w:rsidRPr="00C209B4">
        <w:rPr>
          <w:spacing w:val="4"/>
          <w:sz w:val="16"/>
        </w:rPr>
        <w:t>t</w:t>
      </w:r>
      <w:r w:rsidRPr="00C209B4">
        <w:rPr>
          <w:spacing w:val="-3"/>
          <w:sz w:val="16"/>
        </w:rPr>
        <w:t>r</w:t>
      </w:r>
      <w:r w:rsidRPr="00C209B4">
        <w:rPr>
          <w:spacing w:val="4"/>
          <w:sz w:val="16"/>
        </w:rPr>
        <w:t>o</w:t>
      </w:r>
      <w:r w:rsidRPr="00C209B4">
        <w:rPr>
          <w:sz w:val="16"/>
        </w:rPr>
        <w:t>l</w:t>
      </w:r>
      <w:r w:rsidRPr="00C209B4">
        <w:rPr>
          <w:spacing w:val="-6"/>
          <w:sz w:val="16"/>
        </w:rPr>
        <w:t xml:space="preserve"> </w:t>
      </w:r>
      <w:r w:rsidRPr="00C209B4">
        <w:rPr>
          <w:spacing w:val="3"/>
          <w:sz w:val="16"/>
        </w:rPr>
        <w:t>w</w:t>
      </w:r>
      <w:r w:rsidRPr="00C209B4">
        <w:rPr>
          <w:spacing w:val="-8"/>
          <w:sz w:val="16"/>
        </w:rPr>
        <w:t>i</w:t>
      </w:r>
      <w:r w:rsidRPr="00C209B4">
        <w:rPr>
          <w:spacing w:val="5"/>
          <w:sz w:val="16"/>
        </w:rPr>
        <w:t>r</w:t>
      </w:r>
      <w:r w:rsidRPr="00C209B4">
        <w:rPr>
          <w:sz w:val="16"/>
        </w:rPr>
        <w:t>e</w:t>
      </w:r>
      <w:r w:rsidRPr="00C209B4">
        <w:rPr>
          <w:spacing w:val="1"/>
          <w:sz w:val="16"/>
        </w:rPr>
        <w:t xml:space="preserve"> </w:t>
      </w:r>
      <w:r w:rsidRPr="00C209B4">
        <w:rPr>
          <w:spacing w:val="4"/>
          <w:sz w:val="16"/>
        </w:rPr>
        <w:t>t</w:t>
      </w:r>
      <w:r w:rsidRPr="00C209B4">
        <w:rPr>
          <w:spacing w:val="-4"/>
          <w:sz w:val="16"/>
        </w:rPr>
        <w:t>h</w:t>
      </w:r>
      <w:r w:rsidRPr="00C209B4">
        <w:rPr>
          <w:spacing w:val="-1"/>
          <w:sz w:val="16"/>
        </w:rPr>
        <w:t>a</w:t>
      </w:r>
      <w:r w:rsidRPr="00C209B4">
        <w:rPr>
          <w:sz w:val="16"/>
        </w:rPr>
        <w:t>t</w:t>
      </w:r>
      <w:r w:rsidRPr="00C209B4">
        <w:rPr>
          <w:spacing w:val="5"/>
          <w:sz w:val="16"/>
        </w:rPr>
        <w:t xml:space="preserve"> </w:t>
      </w:r>
      <w:r w:rsidRPr="00C209B4">
        <w:rPr>
          <w:sz w:val="16"/>
        </w:rPr>
        <w:t>w</w:t>
      </w:r>
      <w:r w:rsidRPr="00C209B4">
        <w:rPr>
          <w:spacing w:val="-4"/>
          <w:sz w:val="16"/>
        </w:rPr>
        <w:t>i</w:t>
      </w:r>
      <w:r w:rsidRPr="00C209B4">
        <w:rPr>
          <w:sz w:val="16"/>
        </w:rPr>
        <w:t>ll</w:t>
      </w:r>
      <w:r w:rsidRPr="00C209B4">
        <w:rPr>
          <w:spacing w:val="-5"/>
          <w:sz w:val="16"/>
        </w:rPr>
        <w:t xml:space="preserve"> </w:t>
      </w:r>
      <w:r w:rsidRPr="00C209B4">
        <w:rPr>
          <w:sz w:val="16"/>
        </w:rPr>
        <w:t>go</w:t>
      </w:r>
      <w:r w:rsidRPr="00C209B4">
        <w:rPr>
          <w:spacing w:val="10"/>
          <w:sz w:val="16"/>
        </w:rPr>
        <w:t xml:space="preserve"> </w:t>
      </w:r>
      <w:r w:rsidRPr="00C209B4">
        <w:rPr>
          <w:spacing w:val="-4"/>
          <w:sz w:val="16"/>
        </w:rPr>
        <w:t>in</w:t>
      </w:r>
      <w:r w:rsidRPr="00C209B4">
        <w:rPr>
          <w:spacing w:val="4"/>
          <w:sz w:val="16"/>
        </w:rPr>
        <w:t>t</w:t>
      </w:r>
      <w:r w:rsidRPr="00C209B4">
        <w:rPr>
          <w:sz w:val="16"/>
        </w:rPr>
        <w:t>o</w:t>
      </w:r>
      <w:r w:rsidRPr="00C209B4">
        <w:rPr>
          <w:spacing w:val="-2"/>
          <w:sz w:val="16"/>
        </w:rPr>
        <w:t xml:space="preserve"> </w:t>
      </w:r>
      <w:r w:rsidRPr="00C209B4">
        <w:rPr>
          <w:spacing w:val="4"/>
          <w:sz w:val="16"/>
        </w:rPr>
        <w:t>t</w:t>
      </w:r>
      <w:r w:rsidRPr="00C209B4">
        <w:rPr>
          <w:spacing w:val="-4"/>
          <w:sz w:val="16"/>
        </w:rPr>
        <w:t>h</w:t>
      </w:r>
      <w:r w:rsidRPr="00C209B4">
        <w:rPr>
          <w:sz w:val="16"/>
        </w:rPr>
        <w:t>e</w:t>
      </w:r>
      <w:r w:rsidRPr="00C209B4">
        <w:rPr>
          <w:spacing w:val="1"/>
          <w:sz w:val="16"/>
        </w:rPr>
        <w:t xml:space="preserve"> </w:t>
      </w:r>
      <w:r w:rsidRPr="00C209B4">
        <w:rPr>
          <w:spacing w:val="-4"/>
          <w:sz w:val="16"/>
        </w:rPr>
        <w:t>n</w:t>
      </w:r>
      <w:r w:rsidRPr="00C209B4">
        <w:rPr>
          <w:spacing w:val="3"/>
          <w:sz w:val="16"/>
        </w:rPr>
        <w:t>e</w:t>
      </w:r>
      <w:r w:rsidRPr="00C209B4">
        <w:rPr>
          <w:spacing w:val="-4"/>
          <w:sz w:val="16"/>
        </w:rPr>
        <w:t>x</w:t>
      </w:r>
      <w:r w:rsidRPr="00C209B4">
        <w:rPr>
          <w:sz w:val="16"/>
        </w:rPr>
        <w:t>t</w:t>
      </w:r>
      <w:r w:rsidRPr="00C209B4">
        <w:rPr>
          <w:spacing w:val="6"/>
          <w:sz w:val="16"/>
        </w:rPr>
        <w:t xml:space="preserve"> </w:t>
      </w:r>
      <w:r w:rsidRPr="00C209B4">
        <w:rPr>
          <w:spacing w:val="-2"/>
          <w:sz w:val="16"/>
        </w:rPr>
        <w:t>s</w:t>
      </w:r>
      <w:r w:rsidRPr="00C209B4">
        <w:rPr>
          <w:spacing w:val="4"/>
          <w:sz w:val="16"/>
        </w:rPr>
        <w:t>t</w:t>
      </w:r>
      <w:r w:rsidRPr="00C209B4">
        <w:rPr>
          <w:spacing w:val="-1"/>
          <w:sz w:val="16"/>
        </w:rPr>
        <w:t>a</w:t>
      </w:r>
      <w:r w:rsidRPr="00C209B4">
        <w:rPr>
          <w:sz w:val="16"/>
        </w:rPr>
        <w:t>g</w:t>
      </w:r>
      <w:r w:rsidRPr="00C209B4">
        <w:rPr>
          <w:spacing w:val="1"/>
          <w:sz w:val="16"/>
        </w:rPr>
        <w:t>e</w:t>
      </w:r>
      <w:r w:rsidRPr="00C209B4">
        <w:rPr>
          <w:sz w:val="16"/>
        </w:rPr>
        <w:t>, a</w:t>
      </w:r>
      <w:r w:rsidRPr="00C209B4">
        <w:rPr>
          <w:spacing w:val="1"/>
          <w:sz w:val="16"/>
        </w:rPr>
        <w:t xml:space="preserve"> </w:t>
      </w:r>
      <w:r w:rsidRPr="00C209B4">
        <w:rPr>
          <w:spacing w:val="-4"/>
          <w:sz w:val="16"/>
        </w:rPr>
        <w:t>3</w:t>
      </w:r>
      <w:r w:rsidRPr="00C209B4">
        <w:rPr>
          <w:spacing w:val="1"/>
          <w:sz w:val="16"/>
        </w:rPr>
        <w:t>-</w:t>
      </w:r>
      <w:r w:rsidRPr="00C209B4">
        <w:rPr>
          <w:sz w:val="16"/>
        </w:rPr>
        <w:t>b</w:t>
      </w:r>
      <w:r w:rsidRPr="00C209B4">
        <w:rPr>
          <w:spacing w:val="-8"/>
          <w:sz w:val="16"/>
        </w:rPr>
        <w:t>i</w:t>
      </w:r>
      <w:r w:rsidRPr="00C209B4">
        <w:rPr>
          <w:sz w:val="16"/>
        </w:rPr>
        <w:t xml:space="preserve">t </w:t>
      </w:r>
      <w:r w:rsidRPr="00C209B4">
        <w:rPr>
          <w:spacing w:val="-1"/>
          <w:sz w:val="16"/>
        </w:rPr>
        <w:t>c</w:t>
      </w:r>
      <w:r w:rsidRPr="00C209B4">
        <w:rPr>
          <w:spacing w:val="4"/>
          <w:sz w:val="16"/>
        </w:rPr>
        <w:t>o</w:t>
      </w:r>
      <w:r w:rsidRPr="00C209B4">
        <w:rPr>
          <w:spacing w:val="-4"/>
          <w:sz w:val="16"/>
        </w:rPr>
        <w:t>n</w:t>
      </w:r>
      <w:r w:rsidRPr="00C209B4">
        <w:rPr>
          <w:spacing w:val="4"/>
          <w:sz w:val="16"/>
        </w:rPr>
        <w:t>t</w:t>
      </w:r>
      <w:r w:rsidRPr="00C209B4">
        <w:rPr>
          <w:spacing w:val="-3"/>
          <w:sz w:val="16"/>
        </w:rPr>
        <w:t>r</w:t>
      </w:r>
      <w:r w:rsidRPr="00C209B4">
        <w:rPr>
          <w:spacing w:val="4"/>
          <w:sz w:val="16"/>
        </w:rPr>
        <w:t>o</w:t>
      </w:r>
      <w:r w:rsidRPr="00C209B4">
        <w:rPr>
          <w:sz w:val="16"/>
        </w:rPr>
        <w:t>l</w:t>
      </w:r>
      <w:r w:rsidRPr="00C209B4">
        <w:rPr>
          <w:spacing w:val="-6"/>
          <w:sz w:val="16"/>
        </w:rPr>
        <w:t xml:space="preserve"> </w:t>
      </w:r>
      <w:r w:rsidRPr="00C209B4">
        <w:rPr>
          <w:spacing w:val="3"/>
          <w:sz w:val="16"/>
        </w:rPr>
        <w:t>w</w:t>
      </w:r>
      <w:r w:rsidRPr="00C209B4">
        <w:rPr>
          <w:spacing w:val="-8"/>
          <w:sz w:val="16"/>
        </w:rPr>
        <w:t>i</w:t>
      </w:r>
      <w:r w:rsidRPr="00C209B4">
        <w:rPr>
          <w:spacing w:val="1"/>
          <w:sz w:val="16"/>
        </w:rPr>
        <w:t>r</w:t>
      </w:r>
      <w:r w:rsidRPr="00C209B4">
        <w:rPr>
          <w:sz w:val="16"/>
        </w:rPr>
        <w:t>e</w:t>
      </w:r>
      <w:r w:rsidRPr="00C209B4">
        <w:rPr>
          <w:spacing w:val="1"/>
          <w:sz w:val="16"/>
        </w:rPr>
        <w:t xml:space="preserve"> </w:t>
      </w:r>
      <w:r w:rsidRPr="00C209B4">
        <w:rPr>
          <w:spacing w:val="4"/>
          <w:sz w:val="16"/>
        </w:rPr>
        <w:t>t</w:t>
      </w:r>
      <w:r w:rsidRPr="00C209B4">
        <w:rPr>
          <w:spacing w:val="-4"/>
          <w:sz w:val="16"/>
        </w:rPr>
        <w:t>h</w:t>
      </w:r>
      <w:r w:rsidRPr="00C209B4">
        <w:rPr>
          <w:spacing w:val="-1"/>
          <w:sz w:val="16"/>
        </w:rPr>
        <w:t>a</w:t>
      </w:r>
      <w:r w:rsidRPr="00C209B4">
        <w:rPr>
          <w:sz w:val="16"/>
        </w:rPr>
        <w:t>t</w:t>
      </w:r>
      <w:r w:rsidRPr="00C209B4">
        <w:rPr>
          <w:spacing w:val="6"/>
          <w:sz w:val="16"/>
        </w:rPr>
        <w:t xml:space="preserve"> </w:t>
      </w:r>
      <w:r w:rsidRPr="00C209B4">
        <w:rPr>
          <w:sz w:val="16"/>
        </w:rPr>
        <w:t>d</w:t>
      </w:r>
      <w:r w:rsidRPr="00C209B4">
        <w:rPr>
          <w:spacing w:val="-5"/>
          <w:sz w:val="16"/>
        </w:rPr>
        <w:t>e</w:t>
      </w:r>
      <w:r w:rsidRPr="00C209B4">
        <w:rPr>
          <w:spacing w:val="4"/>
          <w:sz w:val="16"/>
        </w:rPr>
        <w:t>t</w:t>
      </w:r>
      <w:r w:rsidRPr="00C209B4">
        <w:rPr>
          <w:spacing w:val="-1"/>
          <w:sz w:val="16"/>
        </w:rPr>
        <w:t>e</w:t>
      </w:r>
      <w:r w:rsidRPr="00C209B4">
        <w:rPr>
          <w:spacing w:val="1"/>
          <w:sz w:val="16"/>
        </w:rPr>
        <w:t>r</w:t>
      </w:r>
      <w:r w:rsidRPr="00C209B4">
        <w:rPr>
          <w:spacing w:val="-4"/>
          <w:sz w:val="16"/>
        </w:rPr>
        <w:t>mi</w:t>
      </w:r>
      <w:r w:rsidRPr="00C209B4">
        <w:rPr>
          <w:sz w:val="16"/>
        </w:rPr>
        <w:t>n</w:t>
      </w:r>
      <w:r w:rsidRPr="00C209B4">
        <w:rPr>
          <w:spacing w:val="-1"/>
          <w:sz w:val="16"/>
        </w:rPr>
        <w:t>e</w:t>
      </w:r>
      <w:r w:rsidRPr="00C209B4">
        <w:rPr>
          <w:sz w:val="16"/>
        </w:rPr>
        <w:t xml:space="preserve">s </w:t>
      </w:r>
      <w:r w:rsidRPr="00C209B4">
        <w:rPr>
          <w:spacing w:val="1"/>
          <w:sz w:val="16"/>
        </w:rPr>
        <w:t>r</w:t>
      </w:r>
      <w:r w:rsidRPr="00C209B4">
        <w:rPr>
          <w:spacing w:val="-1"/>
          <w:sz w:val="16"/>
        </w:rPr>
        <w:t>ea</w:t>
      </w:r>
      <w:r w:rsidRPr="00C209B4">
        <w:rPr>
          <w:spacing w:val="4"/>
          <w:sz w:val="16"/>
        </w:rPr>
        <w:t>d</w:t>
      </w:r>
      <w:r w:rsidRPr="00C209B4">
        <w:rPr>
          <w:spacing w:val="-4"/>
          <w:sz w:val="16"/>
        </w:rPr>
        <w:t>i</w:t>
      </w:r>
      <w:r w:rsidRPr="00C209B4">
        <w:rPr>
          <w:sz w:val="16"/>
        </w:rPr>
        <w:t>n</w:t>
      </w:r>
      <w:r w:rsidRPr="00C209B4">
        <w:rPr>
          <w:spacing w:val="4"/>
          <w:sz w:val="16"/>
        </w:rPr>
        <w:t>g</w:t>
      </w:r>
      <w:r w:rsidRPr="00C209B4">
        <w:rPr>
          <w:sz w:val="16"/>
        </w:rPr>
        <w:t>,</w:t>
      </w:r>
      <w:r w:rsidRPr="00C209B4">
        <w:rPr>
          <w:spacing w:val="4"/>
          <w:sz w:val="16"/>
        </w:rPr>
        <w:t xml:space="preserve"> </w:t>
      </w:r>
      <w:r w:rsidRPr="00C209B4">
        <w:rPr>
          <w:sz w:val="16"/>
        </w:rPr>
        <w:t>w</w:t>
      </w:r>
      <w:r w:rsidRPr="00C209B4">
        <w:rPr>
          <w:spacing w:val="1"/>
          <w:sz w:val="16"/>
        </w:rPr>
        <w:t>r</w:t>
      </w:r>
      <w:r w:rsidRPr="00C209B4">
        <w:rPr>
          <w:spacing w:val="-8"/>
          <w:sz w:val="16"/>
        </w:rPr>
        <w:t>i</w:t>
      </w:r>
      <w:r w:rsidRPr="00C209B4">
        <w:rPr>
          <w:spacing w:val="8"/>
          <w:sz w:val="16"/>
        </w:rPr>
        <w:t>t</w:t>
      </w:r>
      <w:r w:rsidRPr="00C209B4">
        <w:rPr>
          <w:spacing w:val="-4"/>
          <w:sz w:val="16"/>
        </w:rPr>
        <w:t>in</w:t>
      </w:r>
      <w:r w:rsidRPr="00C209B4">
        <w:rPr>
          <w:sz w:val="16"/>
        </w:rPr>
        <w:t>g,</w:t>
      </w:r>
      <w:r w:rsidRPr="00C209B4">
        <w:rPr>
          <w:spacing w:val="4"/>
          <w:sz w:val="16"/>
        </w:rPr>
        <w:t xml:space="preserve"> </w:t>
      </w:r>
      <w:r w:rsidRPr="00C209B4">
        <w:rPr>
          <w:spacing w:val="-1"/>
          <w:sz w:val="16"/>
        </w:rPr>
        <w:t>a</w:t>
      </w:r>
      <w:r w:rsidRPr="00C209B4">
        <w:rPr>
          <w:spacing w:val="-4"/>
          <w:sz w:val="16"/>
        </w:rPr>
        <w:t>n</w:t>
      </w:r>
      <w:r w:rsidRPr="00C209B4">
        <w:rPr>
          <w:sz w:val="16"/>
        </w:rPr>
        <w:t>d</w:t>
      </w:r>
      <w:r w:rsidRPr="00C209B4">
        <w:rPr>
          <w:spacing w:val="6"/>
          <w:sz w:val="16"/>
        </w:rPr>
        <w:t xml:space="preserve"> </w:t>
      </w:r>
      <w:r w:rsidRPr="00C209B4">
        <w:rPr>
          <w:spacing w:val="-4"/>
          <w:sz w:val="16"/>
        </w:rPr>
        <w:t>b</w:t>
      </w:r>
      <w:r w:rsidRPr="00C209B4">
        <w:rPr>
          <w:spacing w:val="1"/>
          <w:sz w:val="16"/>
        </w:rPr>
        <w:t>r</w:t>
      </w:r>
      <w:r w:rsidRPr="00C209B4">
        <w:rPr>
          <w:spacing w:val="3"/>
          <w:sz w:val="16"/>
        </w:rPr>
        <w:t>a</w:t>
      </w:r>
      <w:r w:rsidRPr="00C209B4">
        <w:rPr>
          <w:spacing w:val="-4"/>
          <w:sz w:val="16"/>
        </w:rPr>
        <w:t>n</w:t>
      </w:r>
      <w:r w:rsidRPr="00C209B4">
        <w:rPr>
          <w:spacing w:val="3"/>
          <w:sz w:val="16"/>
        </w:rPr>
        <w:t>c</w:t>
      </w:r>
      <w:r w:rsidRPr="00C209B4">
        <w:rPr>
          <w:sz w:val="16"/>
        </w:rPr>
        <w:t>h</w:t>
      </w:r>
      <w:r w:rsidRPr="00C209B4">
        <w:rPr>
          <w:spacing w:val="-4"/>
          <w:sz w:val="16"/>
        </w:rPr>
        <w:t>i</w:t>
      </w:r>
      <w:r w:rsidRPr="00C209B4">
        <w:rPr>
          <w:sz w:val="16"/>
        </w:rPr>
        <w:t>ng</w:t>
      </w:r>
      <w:r w:rsidRPr="00C209B4">
        <w:rPr>
          <w:spacing w:val="8"/>
          <w:sz w:val="16"/>
        </w:rPr>
        <w:t xml:space="preserve"> </w:t>
      </w:r>
      <w:r w:rsidRPr="00C209B4">
        <w:rPr>
          <w:spacing w:val="-7"/>
          <w:sz w:val="16"/>
        </w:rPr>
        <w:t>f</w:t>
      </w:r>
      <w:r w:rsidRPr="00C209B4">
        <w:rPr>
          <w:spacing w:val="1"/>
          <w:sz w:val="16"/>
        </w:rPr>
        <w:t>r</w:t>
      </w:r>
      <w:r w:rsidRPr="00C209B4">
        <w:rPr>
          <w:spacing w:val="8"/>
          <w:sz w:val="16"/>
        </w:rPr>
        <w:t>o</w:t>
      </w:r>
      <w:r w:rsidRPr="00C209B4">
        <w:rPr>
          <w:sz w:val="16"/>
        </w:rPr>
        <w:t>m</w:t>
      </w:r>
      <w:r w:rsidRPr="00C209B4">
        <w:rPr>
          <w:spacing w:val="-2"/>
          <w:sz w:val="16"/>
        </w:rPr>
        <w:t xml:space="preserve"> </w:t>
      </w:r>
      <w:r w:rsidRPr="00C209B4">
        <w:rPr>
          <w:spacing w:val="-8"/>
          <w:sz w:val="16"/>
        </w:rPr>
        <w:t>m</w:t>
      </w:r>
      <w:r w:rsidRPr="00C209B4">
        <w:rPr>
          <w:spacing w:val="3"/>
          <w:sz w:val="16"/>
        </w:rPr>
        <w:t>e</w:t>
      </w:r>
      <w:r w:rsidRPr="00C209B4">
        <w:rPr>
          <w:spacing w:val="-8"/>
          <w:sz w:val="16"/>
        </w:rPr>
        <w:t>m</w:t>
      </w:r>
      <w:r w:rsidRPr="00C209B4">
        <w:rPr>
          <w:spacing w:val="5"/>
          <w:sz w:val="16"/>
        </w:rPr>
        <w:t>or</w:t>
      </w:r>
      <w:r w:rsidRPr="00C209B4">
        <w:rPr>
          <w:spacing w:val="-8"/>
          <w:sz w:val="16"/>
        </w:rPr>
        <w:t>y</w:t>
      </w:r>
      <w:r w:rsidRPr="00C209B4">
        <w:rPr>
          <w:sz w:val="16"/>
        </w:rPr>
        <w:t>,</w:t>
      </w:r>
      <w:r w:rsidRPr="00C209B4">
        <w:rPr>
          <w:spacing w:val="4"/>
          <w:sz w:val="16"/>
        </w:rPr>
        <w:t xml:space="preserve"> </w:t>
      </w:r>
      <w:r w:rsidRPr="00C209B4">
        <w:rPr>
          <w:sz w:val="16"/>
        </w:rPr>
        <w:t>a</w:t>
      </w:r>
      <w:r w:rsidRPr="00C209B4">
        <w:rPr>
          <w:spacing w:val="1"/>
          <w:sz w:val="16"/>
        </w:rPr>
        <w:t xml:space="preserve"> 1-</w:t>
      </w:r>
      <w:r w:rsidRPr="00C209B4">
        <w:rPr>
          <w:sz w:val="16"/>
        </w:rPr>
        <w:t>b</w:t>
      </w:r>
      <w:r w:rsidRPr="00C209B4">
        <w:rPr>
          <w:spacing w:val="-8"/>
          <w:sz w:val="16"/>
        </w:rPr>
        <w:t>i</w:t>
      </w:r>
      <w:r w:rsidRPr="00C209B4">
        <w:rPr>
          <w:sz w:val="16"/>
        </w:rPr>
        <w:t>t</w:t>
      </w:r>
      <w:r w:rsidRPr="00C209B4">
        <w:rPr>
          <w:spacing w:val="6"/>
          <w:sz w:val="16"/>
        </w:rPr>
        <w:t xml:space="preserve"> </w:t>
      </w:r>
      <w:r w:rsidRPr="00C209B4">
        <w:rPr>
          <w:spacing w:val="-1"/>
          <w:sz w:val="16"/>
        </w:rPr>
        <w:t>c</w:t>
      </w:r>
      <w:r w:rsidRPr="00C209B4">
        <w:rPr>
          <w:spacing w:val="4"/>
          <w:sz w:val="16"/>
        </w:rPr>
        <w:t>o</w:t>
      </w:r>
      <w:r w:rsidRPr="00C209B4">
        <w:rPr>
          <w:spacing w:val="-4"/>
          <w:sz w:val="16"/>
        </w:rPr>
        <w:t>n</w:t>
      </w:r>
      <w:r w:rsidRPr="00C209B4">
        <w:rPr>
          <w:spacing w:val="4"/>
          <w:sz w:val="16"/>
        </w:rPr>
        <w:t>t</w:t>
      </w:r>
      <w:r w:rsidRPr="00C209B4">
        <w:rPr>
          <w:spacing w:val="-3"/>
          <w:sz w:val="16"/>
        </w:rPr>
        <w:t>r</w:t>
      </w:r>
      <w:r w:rsidRPr="00C209B4">
        <w:rPr>
          <w:spacing w:val="4"/>
          <w:sz w:val="16"/>
        </w:rPr>
        <w:t>o</w:t>
      </w:r>
      <w:r w:rsidRPr="00C209B4">
        <w:rPr>
          <w:sz w:val="16"/>
        </w:rPr>
        <w:t xml:space="preserve">l </w:t>
      </w:r>
      <w:r w:rsidRPr="00C209B4">
        <w:rPr>
          <w:spacing w:val="3"/>
          <w:sz w:val="16"/>
        </w:rPr>
        <w:t>w</w:t>
      </w:r>
      <w:r w:rsidRPr="00C209B4">
        <w:rPr>
          <w:spacing w:val="-8"/>
          <w:sz w:val="16"/>
        </w:rPr>
        <w:t>i</w:t>
      </w:r>
      <w:r w:rsidRPr="00C209B4">
        <w:rPr>
          <w:spacing w:val="1"/>
          <w:sz w:val="16"/>
        </w:rPr>
        <w:t>r</w:t>
      </w:r>
      <w:r w:rsidRPr="00C209B4">
        <w:rPr>
          <w:sz w:val="16"/>
        </w:rPr>
        <w:t>e</w:t>
      </w:r>
      <w:r w:rsidRPr="00C209B4">
        <w:rPr>
          <w:spacing w:val="1"/>
          <w:sz w:val="16"/>
        </w:rPr>
        <w:t xml:space="preserve"> </w:t>
      </w:r>
      <w:r w:rsidRPr="00C209B4">
        <w:rPr>
          <w:spacing w:val="4"/>
          <w:sz w:val="16"/>
        </w:rPr>
        <w:t>t</w:t>
      </w:r>
      <w:r w:rsidRPr="00C209B4">
        <w:rPr>
          <w:spacing w:val="-4"/>
          <w:sz w:val="16"/>
        </w:rPr>
        <w:t>h</w:t>
      </w:r>
      <w:r w:rsidRPr="00C209B4">
        <w:rPr>
          <w:spacing w:val="-1"/>
          <w:sz w:val="16"/>
        </w:rPr>
        <w:t>a</w:t>
      </w:r>
      <w:r w:rsidRPr="00C209B4">
        <w:rPr>
          <w:sz w:val="16"/>
        </w:rPr>
        <w:t>t</w:t>
      </w:r>
      <w:r w:rsidRPr="00C209B4">
        <w:rPr>
          <w:spacing w:val="6"/>
          <w:sz w:val="16"/>
        </w:rPr>
        <w:t xml:space="preserve"> </w:t>
      </w:r>
      <w:r w:rsidRPr="00C209B4">
        <w:rPr>
          <w:spacing w:val="-5"/>
          <w:sz w:val="16"/>
        </w:rPr>
        <w:t>c</w:t>
      </w:r>
      <w:r w:rsidRPr="00C209B4">
        <w:rPr>
          <w:spacing w:val="4"/>
          <w:sz w:val="16"/>
        </w:rPr>
        <w:t>o</w:t>
      </w:r>
      <w:r w:rsidRPr="00C209B4">
        <w:rPr>
          <w:spacing w:val="-4"/>
          <w:sz w:val="16"/>
        </w:rPr>
        <w:t>n</w:t>
      </w:r>
      <w:r w:rsidRPr="00C209B4">
        <w:rPr>
          <w:spacing w:val="4"/>
          <w:sz w:val="16"/>
        </w:rPr>
        <w:t>t</w:t>
      </w:r>
      <w:r w:rsidRPr="00C209B4">
        <w:rPr>
          <w:spacing w:val="-1"/>
          <w:sz w:val="16"/>
        </w:rPr>
        <w:t>a</w:t>
      </w:r>
      <w:r w:rsidRPr="00C209B4">
        <w:rPr>
          <w:spacing w:val="-4"/>
          <w:sz w:val="16"/>
        </w:rPr>
        <w:t>in</w:t>
      </w:r>
      <w:r w:rsidRPr="00C209B4">
        <w:rPr>
          <w:sz w:val="16"/>
        </w:rPr>
        <w:t>s a</w:t>
      </w:r>
      <w:r w:rsidRPr="00C209B4">
        <w:rPr>
          <w:spacing w:val="1"/>
          <w:sz w:val="16"/>
        </w:rPr>
        <w:t xml:space="preserve"> </w:t>
      </w:r>
      <w:r w:rsidRPr="00C209B4">
        <w:rPr>
          <w:spacing w:val="-1"/>
          <w:sz w:val="16"/>
        </w:rPr>
        <w:t>ze</w:t>
      </w:r>
      <w:r w:rsidRPr="00C209B4">
        <w:rPr>
          <w:spacing w:val="1"/>
          <w:sz w:val="16"/>
        </w:rPr>
        <w:t>r</w:t>
      </w:r>
      <w:r w:rsidRPr="00C209B4">
        <w:rPr>
          <w:sz w:val="16"/>
        </w:rPr>
        <w:t>o</w:t>
      </w:r>
      <w:r w:rsidRPr="00C209B4">
        <w:rPr>
          <w:spacing w:val="6"/>
          <w:sz w:val="16"/>
        </w:rPr>
        <w:t xml:space="preserve"> </w:t>
      </w:r>
      <w:r w:rsidRPr="00C209B4">
        <w:rPr>
          <w:spacing w:val="-7"/>
          <w:sz w:val="16"/>
        </w:rPr>
        <w:t>f</w:t>
      </w:r>
      <w:r w:rsidRPr="00C209B4">
        <w:rPr>
          <w:spacing w:val="1"/>
          <w:sz w:val="16"/>
        </w:rPr>
        <w:t>r</w:t>
      </w:r>
      <w:r w:rsidRPr="00C209B4">
        <w:rPr>
          <w:spacing w:val="4"/>
          <w:sz w:val="16"/>
        </w:rPr>
        <w:t>o</w:t>
      </w:r>
      <w:r w:rsidRPr="00C209B4">
        <w:rPr>
          <w:sz w:val="16"/>
        </w:rPr>
        <w:t>m</w:t>
      </w:r>
      <w:r w:rsidRPr="00C209B4">
        <w:rPr>
          <w:spacing w:val="-6"/>
          <w:sz w:val="16"/>
        </w:rPr>
        <w:t xml:space="preserve"> </w:t>
      </w:r>
      <w:r w:rsidRPr="00C209B4">
        <w:rPr>
          <w:spacing w:val="4"/>
          <w:sz w:val="16"/>
        </w:rPr>
        <w:t>t</w:t>
      </w:r>
      <w:r w:rsidRPr="00C209B4">
        <w:rPr>
          <w:spacing w:val="-4"/>
          <w:sz w:val="16"/>
        </w:rPr>
        <w:t>h</w:t>
      </w:r>
      <w:r w:rsidRPr="00C209B4">
        <w:rPr>
          <w:sz w:val="16"/>
        </w:rPr>
        <w:t>e</w:t>
      </w:r>
      <w:r w:rsidRPr="00C209B4">
        <w:rPr>
          <w:spacing w:val="5"/>
          <w:sz w:val="16"/>
        </w:rPr>
        <w:t xml:space="preserve"> </w:t>
      </w:r>
      <w:r w:rsidRPr="00C209B4">
        <w:rPr>
          <w:spacing w:val="-4"/>
          <w:sz w:val="16"/>
        </w:rPr>
        <w:t>A</w:t>
      </w:r>
      <w:r w:rsidRPr="00C209B4">
        <w:rPr>
          <w:spacing w:val="-2"/>
          <w:sz w:val="16"/>
        </w:rPr>
        <w:t>L</w:t>
      </w:r>
      <w:r w:rsidRPr="00C209B4">
        <w:rPr>
          <w:sz w:val="16"/>
        </w:rPr>
        <w:t>U,</w:t>
      </w:r>
      <w:r w:rsidRPr="00C209B4">
        <w:rPr>
          <w:spacing w:val="3"/>
          <w:sz w:val="16"/>
        </w:rPr>
        <w:t xml:space="preserve"> </w:t>
      </w:r>
      <w:r w:rsidRPr="00C209B4">
        <w:rPr>
          <w:sz w:val="16"/>
        </w:rPr>
        <w:t>a</w:t>
      </w:r>
      <w:r w:rsidRPr="00C209B4">
        <w:rPr>
          <w:spacing w:val="1"/>
          <w:sz w:val="16"/>
        </w:rPr>
        <w:t xml:space="preserve"> </w:t>
      </w:r>
      <w:r w:rsidRPr="00C209B4">
        <w:rPr>
          <w:sz w:val="16"/>
        </w:rPr>
        <w:t>3</w:t>
      </w:r>
      <w:r w:rsidRPr="00C209B4">
        <w:rPr>
          <w:spacing w:val="5"/>
          <w:sz w:val="16"/>
        </w:rPr>
        <w:t>2</w:t>
      </w:r>
      <w:r w:rsidRPr="00C209B4">
        <w:rPr>
          <w:spacing w:val="1"/>
          <w:sz w:val="16"/>
        </w:rPr>
        <w:t>-</w:t>
      </w:r>
      <w:r w:rsidRPr="00C209B4">
        <w:rPr>
          <w:sz w:val="16"/>
        </w:rPr>
        <w:t>b</w:t>
      </w:r>
      <w:r w:rsidRPr="00C209B4">
        <w:rPr>
          <w:spacing w:val="-8"/>
          <w:sz w:val="16"/>
        </w:rPr>
        <w:t>i</w:t>
      </w:r>
      <w:r w:rsidRPr="00C209B4">
        <w:rPr>
          <w:sz w:val="16"/>
        </w:rPr>
        <w:t>t</w:t>
      </w:r>
      <w:r w:rsidRPr="00C209B4">
        <w:rPr>
          <w:spacing w:val="6"/>
          <w:sz w:val="16"/>
        </w:rPr>
        <w:t xml:space="preserve"> </w:t>
      </w:r>
      <w:r w:rsidRPr="00C209B4">
        <w:rPr>
          <w:sz w:val="16"/>
        </w:rPr>
        <w:t>w</w:t>
      </w:r>
      <w:r w:rsidRPr="00C209B4">
        <w:rPr>
          <w:spacing w:val="-4"/>
          <w:sz w:val="16"/>
        </w:rPr>
        <w:t>i</w:t>
      </w:r>
      <w:r w:rsidRPr="00C209B4">
        <w:rPr>
          <w:spacing w:val="1"/>
          <w:sz w:val="16"/>
        </w:rPr>
        <w:t>r</w:t>
      </w:r>
      <w:r w:rsidRPr="00C209B4">
        <w:rPr>
          <w:sz w:val="16"/>
        </w:rPr>
        <w:t>e</w:t>
      </w:r>
      <w:r w:rsidRPr="00C209B4">
        <w:rPr>
          <w:spacing w:val="1"/>
          <w:sz w:val="16"/>
        </w:rPr>
        <w:t xml:space="preserve"> </w:t>
      </w:r>
      <w:r w:rsidRPr="00C209B4">
        <w:rPr>
          <w:spacing w:val="4"/>
          <w:sz w:val="16"/>
        </w:rPr>
        <w:t>t</w:t>
      </w:r>
      <w:r w:rsidRPr="00C209B4">
        <w:rPr>
          <w:spacing w:val="-4"/>
          <w:sz w:val="16"/>
        </w:rPr>
        <w:t>h</w:t>
      </w:r>
      <w:r w:rsidRPr="00C209B4">
        <w:rPr>
          <w:spacing w:val="-1"/>
          <w:sz w:val="16"/>
        </w:rPr>
        <w:t>a</w:t>
      </w:r>
      <w:r w:rsidRPr="00C209B4">
        <w:rPr>
          <w:sz w:val="16"/>
        </w:rPr>
        <w:t>t</w:t>
      </w:r>
      <w:r w:rsidRPr="00C209B4">
        <w:rPr>
          <w:spacing w:val="6"/>
          <w:sz w:val="16"/>
        </w:rPr>
        <w:t xml:space="preserve"> </w:t>
      </w:r>
      <w:r w:rsidRPr="00C209B4">
        <w:rPr>
          <w:spacing w:val="-4"/>
          <w:sz w:val="16"/>
        </w:rPr>
        <w:t>h</w:t>
      </w:r>
      <w:r w:rsidRPr="00C209B4">
        <w:rPr>
          <w:spacing w:val="-1"/>
          <w:sz w:val="16"/>
        </w:rPr>
        <w:t>a</w:t>
      </w:r>
      <w:r w:rsidRPr="00C209B4">
        <w:rPr>
          <w:sz w:val="16"/>
        </w:rPr>
        <w:t xml:space="preserve">s </w:t>
      </w:r>
      <w:r w:rsidRPr="00C209B4">
        <w:rPr>
          <w:spacing w:val="4"/>
          <w:sz w:val="16"/>
        </w:rPr>
        <w:t>t</w:t>
      </w:r>
      <w:r w:rsidRPr="00C209B4">
        <w:rPr>
          <w:spacing w:val="-4"/>
          <w:sz w:val="16"/>
        </w:rPr>
        <w:t>h</w:t>
      </w:r>
      <w:r w:rsidRPr="00C209B4">
        <w:rPr>
          <w:sz w:val="16"/>
        </w:rPr>
        <w:t>e</w:t>
      </w:r>
      <w:r w:rsidRPr="00C209B4">
        <w:rPr>
          <w:spacing w:val="1"/>
          <w:sz w:val="16"/>
        </w:rPr>
        <w:t xml:space="preserve"> r</w:t>
      </w:r>
      <w:r w:rsidRPr="00C209B4">
        <w:rPr>
          <w:spacing w:val="-1"/>
          <w:sz w:val="16"/>
        </w:rPr>
        <w:t>e</w:t>
      </w:r>
      <w:r w:rsidRPr="00C209B4">
        <w:rPr>
          <w:spacing w:val="-2"/>
          <w:sz w:val="16"/>
        </w:rPr>
        <w:t>s</w:t>
      </w:r>
      <w:r w:rsidRPr="00C209B4">
        <w:rPr>
          <w:spacing w:val="4"/>
          <w:sz w:val="16"/>
        </w:rPr>
        <w:t>u</w:t>
      </w:r>
      <w:r w:rsidRPr="00C209B4">
        <w:rPr>
          <w:spacing w:val="-8"/>
          <w:sz w:val="16"/>
        </w:rPr>
        <w:t>l</w:t>
      </w:r>
      <w:r w:rsidRPr="00C209B4">
        <w:rPr>
          <w:sz w:val="16"/>
        </w:rPr>
        <w:t>t</w:t>
      </w:r>
      <w:r w:rsidRPr="00C209B4">
        <w:rPr>
          <w:spacing w:val="6"/>
          <w:sz w:val="16"/>
        </w:rPr>
        <w:t xml:space="preserve"> </w:t>
      </w:r>
      <w:r w:rsidRPr="00C209B4">
        <w:rPr>
          <w:spacing w:val="-7"/>
          <w:sz w:val="16"/>
        </w:rPr>
        <w:t>f</w:t>
      </w:r>
      <w:r w:rsidRPr="00C209B4">
        <w:rPr>
          <w:spacing w:val="1"/>
          <w:sz w:val="16"/>
        </w:rPr>
        <w:t>r</w:t>
      </w:r>
      <w:r w:rsidRPr="00C209B4">
        <w:rPr>
          <w:spacing w:val="4"/>
          <w:sz w:val="16"/>
        </w:rPr>
        <w:t>o</w:t>
      </w:r>
      <w:r w:rsidRPr="00C209B4">
        <w:rPr>
          <w:sz w:val="16"/>
        </w:rPr>
        <w:t>m</w:t>
      </w:r>
      <w:r w:rsidRPr="00C209B4">
        <w:rPr>
          <w:spacing w:val="-6"/>
          <w:sz w:val="16"/>
        </w:rPr>
        <w:t xml:space="preserve"> </w:t>
      </w:r>
      <w:r w:rsidRPr="00C209B4">
        <w:rPr>
          <w:spacing w:val="4"/>
          <w:sz w:val="16"/>
        </w:rPr>
        <w:t>t</w:t>
      </w:r>
      <w:r w:rsidRPr="00C209B4">
        <w:rPr>
          <w:spacing w:val="-4"/>
          <w:sz w:val="16"/>
        </w:rPr>
        <w:t>h</w:t>
      </w:r>
      <w:r w:rsidRPr="00C209B4">
        <w:rPr>
          <w:sz w:val="16"/>
        </w:rPr>
        <w:t>e</w:t>
      </w:r>
      <w:r w:rsidRPr="00C209B4">
        <w:rPr>
          <w:spacing w:val="1"/>
          <w:sz w:val="16"/>
        </w:rPr>
        <w:t xml:space="preserve"> </w:t>
      </w:r>
      <w:r w:rsidRPr="00C209B4">
        <w:rPr>
          <w:sz w:val="16"/>
        </w:rPr>
        <w:t>A</w:t>
      </w:r>
      <w:r w:rsidRPr="00C209B4">
        <w:rPr>
          <w:spacing w:val="-3"/>
          <w:sz w:val="16"/>
        </w:rPr>
        <w:t>L</w:t>
      </w:r>
      <w:r w:rsidRPr="00C209B4">
        <w:rPr>
          <w:sz w:val="16"/>
        </w:rPr>
        <w:t>U,</w:t>
      </w:r>
      <w:r w:rsidRPr="00C209B4">
        <w:rPr>
          <w:spacing w:val="3"/>
          <w:sz w:val="16"/>
        </w:rPr>
        <w:t xml:space="preserve"> </w:t>
      </w:r>
      <w:r w:rsidRPr="00C209B4">
        <w:rPr>
          <w:spacing w:val="4"/>
          <w:sz w:val="16"/>
        </w:rPr>
        <w:t>t</w:t>
      </w:r>
      <w:r w:rsidRPr="00C209B4">
        <w:rPr>
          <w:spacing w:val="-4"/>
          <w:sz w:val="16"/>
        </w:rPr>
        <w:t>h</w:t>
      </w:r>
      <w:r w:rsidRPr="00C209B4">
        <w:rPr>
          <w:sz w:val="16"/>
        </w:rPr>
        <w:t>e</w:t>
      </w:r>
    </w:p>
    <w:p w:rsidR="00C860DE" w:rsidRPr="00C209B4" w:rsidRDefault="00195183">
      <w:pPr>
        <w:spacing w:line="220" w:lineRule="exact"/>
        <w:ind w:left="1441" w:right="163"/>
        <w:jc w:val="both"/>
        <w:rPr>
          <w:sz w:val="16"/>
        </w:rPr>
      </w:pPr>
      <w:r w:rsidRPr="00C209B4">
        <w:rPr>
          <w:sz w:val="16"/>
        </w:rPr>
        <w:t>32</w:t>
      </w:r>
      <w:r w:rsidRPr="00C209B4">
        <w:rPr>
          <w:spacing w:val="1"/>
          <w:sz w:val="16"/>
        </w:rPr>
        <w:t>-</w:t>
      </w:r>
      <w:r w:rsidRPr="00C209B4">
        <w:rPr>
          <w:sz w:val="16"/>
        </w:rPr>
        <w:t>b</w:t>
      </w:r>
      <w:r w:rsidRPr="00C209B4">
        <w:rPr>
          <w:spacing w:val="-8"/>
          <w:sz w:val="16"/>
        </w:rPr>
        <w:t>i</w:t>
      </w:r>
      <w:r w:rsidRPr="00C209B4">
        <w:rPr>
          <w:sz w:val="16"/>
        </w:rPr>
        <w:t>t</w:t>
      </w:r>
      <w:r w:rsidRPr="00C209B4">
        <w:rPr>
          <w:spacing w:val="6"/>
          <w:sz w:val="16"/>
        </w:rPr>
        <w:t xml:space="preserve"> </w:t>
      </w:r>
      <w:r w:rsidRPr="00C209B4">
        <w:rPr>
          <w:sz w:val="16"/>
        </w:rPr>
        <w:t>d</w:t>
      </w:r>
      <w:r w:rsidRPr="00C209B4">
        <w:rPr>
          <w:spacing w:val="-1"/>
          <w:sz w:val="16"/>
        </w:rPr>
        <w:t>a</w:t>
      </w:r>
      <w:r w:rsidRPr="00C209B4">
        <w:rPr>
          <w:spacing w:val="4"/>
          <w:sz w:val="16"/>
        </w:rPr>
        <w:t>t</w:t>
      </w:r>
      <w:r w:rsidRPr="00C209B4">
        <w:rPr>
          <w:sz w:val="16"/>
        </w:rPr>
        <w:t>a</w:t>
      </w:r>
      <w:r w:rsidRPr="00C209B4">
        <w:rPr>
          <w:spacing w:val="-3"/>
          <w:sz w:val="16"/>
        </w:rPr>
        <w:t xml:space="preserve"> </w:t>
      </w:r>
      <w:r w:rsidRPr="00C209B4">
        <w:rPr>
          <w:spacing w:val="4"/>
          <w:sz w:val="16"/>
        </w:rPr>
        <w:t>t</w:t>
      </w:r>
      <w:r w:rsidRPr="00C209B4">
        <w:rPr>
          <w:spacing w:val="-4"/>
          <w:sz w:val="16"/>
        </w:rPr>
        <w:t>h</w:t>
      </w:r>
      <w:r w:rsidRPr="00C209B4">
        <w:rPr>
          <w:spacing w:val="-1"/>
          <w:sz w:val="16"/>
        </w:rPr>
        <w:t>a</w:t>
      </w:r>
      <w:r w:rsidRPr="00C209B4">
        <w:rPr>
          <w:sz w:val="16"/>
        </w:rPr>
        <w:t>t</w:t>
      </w:r>
      <w:r w:rsidRPr="00C209B4">
        <w:rPr>
          <w:spacing w:val="2"/>
          <w:sz w:val="16"/>
        </w:rPr>
        <w:t xml:space="preserve"> </w:t>
      </w:r>
      <w:r w:rsidRPr="00C209B4">
        <w:rPr>
          <w:spacing w:val="-4"/>
          <w:sz w:val="16"/>
        </w:rPr>
        <w:t>g</w:t>
      </w:r>
      <w:r w:rsidRPr="00C209B4">
        <w:rPr>
          <w:spacing w:val="4"/>
          <w:sz w:val="16"/>
        </w:rPr>
        <w:t>o</w:t>
      </w:r>
      <w:r w:rsidRPr="00C209B4">
        <w:rPr>
          <w:spacing w:val="-1"/>
          <w:sz w:val="16"/>
        </w:rPr>
        <w:t>e</w:t>
      </w:r>
      <w:r w:rsidRPr="00C209B4">
        <w:rPr>
          <w:sz w:val="16"/>
        </w:rPr>
        <w:t xml:space="preserve">s </w:t>
      </w:r>
      <w:r w:rsidRPr="00C209B4">
        <w:rPr>
          <w:spacing w:val="-4"/>
          <w:sz w:val="16"/>
        </w:rPr>
        <w:t>in</w:t>
      </w:r>
      <w:r w:rsidRPr="00C209B4">
        <w:rPr>
          <w:spacing w:val="4"/>
          <w:sz w:val="16"/>
        </w:rPr>
        <w:t>t</w:t>
      </w:r>
      <w:r w:rsidRPr="00C209B4">
        <w:rPr>
          <w:sz w:val="16"/>
        </w:rPr>
        <w:t>o</w:t>
      </w:r>
      <w:r w:rsidRPr="00C209B4">
        <w:rPr>
          <w:spacing w:val="2"/>
          <w:sz w:val="16"/>
        </w:rPr>
        <w:t xml:space="preserve"> </w:t>
      </w:r>
      <w:r w:rsidRPr="00C209B4">
        <w:rPr>
          <w:spacing w:val="4"/>
          <w:sz w:val="16"/>
        </w:rPr>
        <w:t>t</w:t>
      </w:r>
      <w:r w:rsidRPr="00C209B4">
        <w:rPr>
          <w:spacing w:val="-4"/>
          <w:sz w:val="16"/>
        </w:rPr>
        <w:t>h</w:t>
      </w:r>
      <w:r w:rsidRPr="00C209B4">
        <w:rPr>
          <w:sz w:val="16"/>
        </w:rPr>
        <w:t>e</w:t>
      </w:r>
      <w:r w:rsidRPr="00C209B4">
        <w:rPr>
          <w:spacing w:val="1"/>
          <w:sz w:val="16"/>
        </w:rPr>
        <w:t xml:space="preserve"> </w:t>
      </w:r>
      <w:r w:rsidRPr="00C209B4">
        <w:rPr>
          <w:spacing w:val="-4"/>
          <w:sz w:val="16"/>
        </w:rPr>
        <w:t>n</w:t>
      </w:r>
      <w:r w:rsidRPr="00C209B4">
        <w:rPr>
          <w:spacing w:val="-1"/>
          <w:sz w:val="16"/>
        </w:rPr>
        <w:t>e</w:t>
      </w:r>
      <w:r w:rsidRPr="00C209B4">
        <w:rPr>
          <w:spacing w:val="-4"/>
          <w:sz w:val="16"/>
        </w:rPr>
        <w:t>x</w:t>
      </w:r>
      <w:r w:rsidRPr="00C209B4">
        <w:rPr>
          <w:sz w:val="16"/>
        </w:rPr>
        <w:t>t</w:t>
      </w:r>
      <w:r w:rsidRPr="00C209B4">
        <w:rPr>
          <w:spacing w:val="6"/>
          <w:sz w:val="16"/>
        </w:rPr>
        <w:t xml:space="preserve"> </w:t>
      </w:r>
      <w:r w:rsidRPr="00C209B4">
        <w:rPr>
          <w:spacing w:val="-2"/>
          <w:sz w:val="16"/>
        </w:rPr>
        <w:t>s</w:t>
      </w:r>
      <w:r w:rsidRPr="00C209B4">
        <w:rPr>
          <w:spacing w:val="4"/>
          <w:sz w:val="16"/>
        </w:rPr>
        <w:t>t</w:t>
      </w:r>
      <w:r w:rsidRPr="00C209B4">
        <w:rPr>
          <w:spacing w:val="-1"/>
          <w:sz w:val="16"/>
        </w:rPr>
        <w:t>a</w:t>
      </w:r>
      <w:r w:rsidRPr="00C209B4">
        <w:rPr>
          <w:sz w:val="16"/>
        </w:rPr>
        <w:t>ge</w:t>
      </w:r>
      <w:r w:rsidRPr="00C209B4">
        <w:rPr>
          <w:spacing w:val="-3"/>
          <w:sz w:val="16"/>
        </w:rPr>
        <w:t xml:space="preserve"> </w:t>
      </w:r>
      <w:r w:rsidRPr="00C209B4">
        <w:rPr>
          <w:spacing w:val="4"/>
          <w:sz w:val="16"/>
        </w:rPr>
        <w:t>t</w:t>
      </w:r>
      <w:r w:rsidRPr="00C209B4">
        <w:rPr>
          <w:spacing w:val="-4"/>
          <w:sz w:val="16"/>
        </w:rPr>
        <w:t>h</w:t>
      </w:r>
      <w:r w:rsidRPr="00C209B4">
        <w:rPr>
          <w:spacing w:val="-1"/>
          <w:sz w:val="16"/>
        </w:rPr>
        <w:t>a</w:t>
      </w:r>
      <w:r w:rsidRPr="00C209B4">
        <w:rPr>
          <w:sz w:val="16"/>
        </w:rPr>
        <w:t>t</w:t>
      </w:r>
      <w:r w:rsidRPr="00C209B4">
        <w:rPr>
          <w:spacing w:val="2"/>
          <w:sz w:val="16"/>
        </w:rPr>
        <w:t xml:space="preserve"> </w:t>
      </w:r>
      <w:r w:rsidRPr="00C209B4">
        <w:rPr>
          <w:spacing w:val="-4"/>
          <w:sz w:val="16"/>
        </w:rPr>
        <w:t>h</w:t>
      </w:r>
      <w:r w:rsidRPr="00C209B4">
        <w:rPr>
          <w:spacing w:val="-1"/>
          <w:sz w:val="16"/>
        </w:rPr>
        <w:t>a</w:t>
      </w:r>
      <w:r w:rsidRPr="00C209B4">
        <w:rPr>
          <w:sz w:val="16"/>
        </w:rPr>
        <w:t>s</w:t>
      </w:r>
      <w:r w:rsidRPr="00C209B4">
        <w:rPr>
          <w:spacing w:val="4"/>
          <w:sz w:val="16"/>
        </w:rPr>
        <w:t xml:space="preserve"> </w:t>
      </w:r>
      <w:r w:rsidRPr="00C209B4">
        <w:rPr>
          <w:spacing w:val="-4"/>
          <w:sz w:val="16"/>
        </w:rPr>
        <w:t>n</w:t>
      </w:r>
      <w:r w:rsidRPr="00C209B4">
        <w:rPr>
          <w:spacing w:val="4"/>
          <w:sz w:val="16"/>
        </w:rPr>
        <w:t>o</w:t>
      </w:r>
      <w:r w:rsidRPr="00C209B4">
        <w:rPr>
          <w:sz w:val="16"/>
        </w:rPr>
        <w:t>t</w:t>
      </w:r>
      <w:r w:rsidRPr="00C209B4">
        <w:rPr>
          <w:spacing w:val="2"/>
          <w:sz w:val="16"/>
        </w:rPr>
        <w:t xml:space="preserve"> </w:t>
      </w:r>
      <w:r w:rsidRPr="00C209B4">
        <w:rPr>
          <w:spacing w:val="-4"/>
          <w:sz w:val="16"/>
        </w:rPr>
        <w:t>b</w:t>
      </w:r>
      <w:r w:rsidRPr="00C209B4">
        <w:rPr>
          <w:spacing w:val="-1"/>
          <w:sz w:val="16"/>
        </w:rPr>
        <w:t>e</w:t>
      </w:r>
      <w:r w:rsidRPr="00C209B4">
        <w:rPr>
          <w:spacing w:val="3"/>
          <w:sz w:val="16"/>
        </w:rPr>
        <w:t>e</w:t>
      </w:r>
      <w:r w:rsidRPr="00C209B4">
        <w:rPr>
          <w:sz w:val="16"/>
        </w:rPr>
        <w:t>n</w:t>
      </w:r>
      <w:r w:rsidRPr="00C209B4">
        <w:rPr>
          <w:spacing w:val="2"/>
          <w:sz w:val="16"/>
        </w:rPr>
        <w:t xml:space="preserve"> </w:t>
      </w:r>
      <w:r w:rsidRPr="00C209B4">
        <w:rPr>
          <w:spacing w:val="-4"/>
          <w:sz w:val="16"/>
        </w:rPr>
        <w:t>im</w:t>
      </w:r>
      <w:r w:rsidRPr="00C209B4">
        <w:rPr>
          <w:spacing w:val="4"/>
          <w:sz w:val="16"/>
        </w:rPr>
        <w:t>p</w:t>
      </w:r>
      <w:r w:rsidRPr="00C209B4">
        <w:rPr>
          <w:spacing w:val="-4"/>
          <w:sz w:val="16"/>
        </w:rPr>
        <w:t>l</w:t>
      </w:r>
      <w:r w:rsidRPr="00C209B4">
        <w:rPr>
          <w:spacing w:val="3"/>
          <w:sz w:val="16"/>
        </w:rPr>
        <w:t>e</w:t>
      </w:r>
      <w:r w:rsidRPr="00C209B4">
        <w:rPr>
          <w:spacing w:val="-4"/>
          <w:sz w:val="16"/>
        </w:rPr>
        <w:t>m</w:t>
      </w:r>
      <w:r w:rsidRPr="00C209B4">
        <w:rPr>
          <w:spacing w:val="3"/>
          <w:sz w:val="16"/>
        </w:rPr>
        <w:t>e</w:t>
      </w:r>
      <w:r w:rsidRPr="00C209B4">
        <w:rPr>
          <w:spacing w:val="-4"/>
          <w:sz w:val="16"/>
        </w:rPr>
        <w:t>n</w:t>
      </w:r>
      <w:r w:rsidRPr="00C209B4">
        <w:rPr>
          <w:spacing w:val="4"/>
          <w:sz w:val="16"/>
        </w:rPr>
        <w:t>t</w:t>
      </w:r>
      <w:r w:rsidRPr="00C209B4">
        <w:rPr>
          <w:spacing w:val="-1"/>
          <w:sz w:val="16"/>
        </w:rPr>
        <w:t>e</w:t>
      </w:r>
      <w:r w:rsidRPr="00C209B4">
        <w:rPr>
          <w:sz w:val="16"/>
        </w:rPr>
        <w:t>d</w:t>
      </w:r>
      <w:r w:rsidRPr="00C209B4">
        <w:rPr>
          <w:spacing w:val="6"/>
          <w:sz w:val="16"/>
        </w:rPr>
        <w:t xml:space="preserve"> </w:t>
      </w:r>
      <w:r w:rsidRPr="00C209B4">
        <w:rPr>
          <w:spacing w:val="-8"/>
          <w:sz w:val="16"/>
        </w:rPr>
        <w:t>y</w:t>
      </w:r>
      <w:r w:rsidRPr="00C209B4">
        <w:rPr>
          <w:spacing w:val="-1"/>
          <w:sz w:val="16"/>
        </w:rPr>
        <w:t>e</w:t>
      </w:r>
      <w:r w:rsidRPr="00C209B4">
        <w:rPr>
          <w:spacing w:val="4"/>
          <w:sz w:val="16"/>
        </w:rPr>
        <w:t>t</w:t>
      </w:r>
      <w:r w:rsidRPr="00C209B4">
        <w:rPr>
          <w:sz w:val="16"/>
        </w:rPr>
        <w:t>,</w:t>
      </w:r>
      <w:r w:rsidRPr="00C209B4">
        <w:rPr>
          <w:spacing w:val="4"/>
          <w:sz w:val="16"/>
        </w:rPr>
        <w:t xml:space="preserve"> </w:t>
      </w:r>
      <w:r w:rsidRPr="00C209B4">
        <w:rPr>
          <w:spacing w:val="-1"/>
          <w:sz w:val="16"/>
        </w:rPr>
        <w:t>a</w:t>
      </w:r>
      <w:r w:rsidRPr="00C209B4">
        <w:rPr>
          <w:spacing w:val="-4"/>
          <w:sz w:val="16"/>
        </w:rPr>
        <w:t>n</w:t>
      </w:r>
      <w:r w:rsidRPr="00C209B4">
        <w:rPr>
          <w:sz w:val="16"/>
        </w:rPr>
        <w:t>d</w:t>
      </w:r>
      <w:r w:rsidRPr="00C209B4">
        <w:rPr>
          <w:spacing w:val="10"/>
          <w:sz w:val="16"/>
        </w:rPr>
        <w:t xml:space="preserve"> </w:t>
      </w:r>
      <w:r w:rsidRPr="00C209B4">
        <w:rPr>
          <w:sz w:val="16"/>
        </w:rPr>
        <w:t>a</w:t>
      </w:r>
      <w:r w:rsidRPr="00C209B4">
        <w:rPr>
          <w:spacing w:val="1"/>
          <w:sz w:val="16"/>
        </w:rPr>
        <w:t xml:space="preserve"> </w:t>
      </w:r>
      <w:r w:rsidRPr="00C209B4">
        <w:rPr>
          <w:sz w:val="16"/>
        </w:rPr>
        <w:t>5</w:t>
      </w:r>
      <w:r w:rsidRPr="00C209B4">
        <w:rPr>
          <w:spacing w:val="1"/>
          <w:sz w:val="16"/>
        </w:rPr>
        <w:t>-</w:t>
      </w:r>
      <w:r w:rsidRPr="00C209B4">
        <w:rPr>
          <w:sz w:val="16"/>
        </w:rPr>
        <w:t>b</w:t>
      </w:r>
      <w:r w:rsidRPr="00C209B4">
        <w:rPr>
          <w:spacing w:val="-8"/>
          <w:sz w:val="16"/>
        </w:rPr>
        <w:t>i</w:t>
      </w:r>
      <w:r w:rsidRPr="00C209B4">
        <w:rPr>
          <w:sz w:val="16"/>
        </w:rPr>
        <w:t>t</w:t>
      </w:r>
      <w:r w:rsidRPr="00C209B4">
        <w:rPr>
          <w:spacing w:val="6"/>
          <w:sz w:val="16"/>
        </w:rPr>
        <w:t xml:space="preserve"> </w:t>
      </w:r>
      <w:r w:rsidRPr="00C209B4">
        <w:rPr>
          <w:sz w:val="16"/>
        </w:rPr>
        <w:t>w</w:t>
      </w:r>
      <w:r w:rsidRPr="00C209B4">
        <w:rPr>
          <w:spacing w:val="-8"/>
          <w:sz w:val="16"/>
        </w:rPr>
        <w:t>i</w:t>
      </w:r>
      <w:r w:rsidRPr="00C209B4">
        <w:rPr>
          <w:spacing w:val="1"/>
          <w:sz w:val="16"/>
        </w:rPr>
        <w:t>r</w:t>
      </w:r>
      <w:r w:rsidRPr="00C209B4">
        <w:rPr>
          <w:sz w:val="16"/>
        </w:rPr>
        <w:t>e</w:t>
      </w:r>
    </w:p>
    <w:p w:rsidR="00C860DE" w:rsidRPr="00C209B4" w:rsidRDefault="00195183">
      <w:pPr>
        <w:spacing w:before="2"/>
        <w:ind w:left="1441" w:right="113"/>
        <w:jc w:val="both"/>
        <w:rPr>
          <w:sz w:val="16"/>
        </w:rPr>
      </w:pPr>
      <w:r w:rsidRPr="00C209B4">
        <w:rPr>
          <w:spacing w:val="-7"/>
          <w:sz w:val="16"/>
        </w:rPr>
        <w:t>f</w:t>
      </w:r>
      <w:r w:rsidRPr="00C209B4">
        <w:rPr>
          <w:spacing w:val="1"/>
          <w:sz w:val="16"/>
        </w:rPr>
        <w:t>r</w:t>
      </w:r>
      <w:r w:rsidRPr="00C209B4">
        <w:rPr>
          <w:spacing w:val="8"/>
          <w:sz w:val="16"/>
        </w:rPr>
        <w:t>o</w:t>
      </w:r>
      <w:r w:rsidRPr="00C209B4">
        <w:rPr>
          <w:sz w:val="16"/>
        </w:rPr>
        <w:t>m</w:t>
      </w:r>
      <w:r w:rsidRPr="00C209B4">
        <w:rPr>
          <w:spacing w:val="-6"/>
          <w:sz w:val="16"/>
        </w:rPr>
        <w:t xml:space="preserve"> </w:t>
      </w:r>
      <w:r w:rsidRPr="00C209B4">
        <w:rPr>
          <w:spacing w:val="4"/>
          <w:sz w:val="16"/>
        </w:rPr>
        <w:t>t</w:t>
      </w:r>
      <w:r w:rsidRPr="00C209B4">
        <w:rPr>
          <w:spacing w:val="-4"/>
          <w:sz w:val="16"/>
        </w:rPr>
        <w:t>h</w:t>
      </w:r>
      <w:r w:rsidRPr="00C209B4">
        <w:rPr>
          <w:sz w:val="16"/>
        </w:rPr>
        <w:t>e</w:t>
      </w:r>
      <w:r w:rsidRPr="00C209B4">
        <w:rPr>
          <w:spacing w:val="1"/>
          <w:sz w:val="16"/>
        </w:rPr>
        <w:t xml:space="preserve"> </w:t>
      </w:r>
      <w:proofErr w:type="spellStart"/>
      <w:r w:rsidRPr="00C209B4">
        <w:rPr>
          <w:spacing w:val="-4"/>
          <w:sz w:val="16"/>
        </w:rPr>
        <w:t>b</w:t>
      </w:r>
      <w:r w:rsidRPr="00C209B4">
        <w:rPr>
          <w:spacing w:val="4"/>
          <w:sz w:val="16"/>
        </w:rPr>
        <w:t>o</w:t>
      </w:r>
      <w:r w:rsidRPr="00C209B4">
        <w:rPr>
          <w:sz w:val="16"/>
        </w:rPr>
        <w:t>t</w:t>
      </w:r>
      <w:r w:rsidRPr="00C209B4">
        <w:rPr>
          <w:spacing w:val="1"/>
          <w:sz w:val="16"/>
        </w:rPr>
        <w:t>t</w:t>
      </w:r>
      <w:r w:rsidRPr="00C209B4">
        <w:rPr>
          <w:spacing w:val="4"/>
          <w:sz w:val="16"/>
        </w:rPr>
        <w:t>o</w:t>
      </w:r>
      <w:r w:rsidRPr="00C209B4">
        <w:rPr>
          <w:spacing w:val="-8"/>
          <w:sz w:val="16"/>
        </w:rPr>
        <w:t>m</w:t>
      </w:r>
      <w:r w:rsidRPr="00C209B4">
        <w:rPr>
          <w:spacing w:val="4"/>
          <w:sz w:val="16"/>
        </w:rPr>
        <w:t>_</w:t>
      </w:r>
      <w:r w:rsidRPr="00C209B4">
        <w:rPr>
          <w:spacing w:val="-4"/>
          <w:sz w:val="16"/>
        </w:rPr>
        <w:t>m</w:t>
      </w:r>
      <w:r w:rsidRPr="00C209B4">
        <w:rPr>
          <w:spacing w:val="4"/>
          <w:sz w:val="16"/>
        </w:rPr>
        <w:t>u</w:t>
      </w:r>
      <w:r w:rsidRPr="00C209B4">
        <w:rPr>
          <w:sz w:val="16"/>
        </w:rPr>
        <w:t>x</w:t>
      </w:r>
      <w:proofErr w:type="spellEnd"/>
      <w:r w:rsidRPr="00C209B4">
        <w:rPr>
          <w:spacing w:val="-2"/>
          <w:sz w:val="16"/>
        </w:rPr>
        <w:t xml:space="preserve"> </w:t>
      </w:r>
      <w:r w:rsidRPr="00C209B4">
        <w:rPr>
          <w:spacing w:val="-1"/>
          <w:sz w:val="16"/>
        </w:rPr>
        <w:t>c</w:t>
      </w:r>
      <w:r w:rsidRPr="00C209B4">
        <w:rPr>
          <w:spacing w:val="4"/>
          <w:sz w:val="16"/>
        </w:rPr>
        <w:t>o</w:t>
      </w:r>
      <w:r w:rsidRPr="00C209B4">
        <w:rPr>
          <w:spacing w:val="-8"/>
          <w:sz w:val="16"/>
        </w:rPr>
        <w:t>m</w:t>
      </w:r>
      <w:r w:rsidRPr="00C209B4">
        <w:rPr>
          <w:sz w:val="16"/>
        </w:rPr>
        <w:t>p</w:t>
      </w:r>
      <w:r w:rsidRPr="00C209B4">
        <w:rPr>
          <w:spacing w:val="4"/>
          <w:sz w:val="16"/>
        </w:rPr>
        <w:t>o</w:t>
      </w:r>
      <w:r w:rsidRPr="00C209B4">
        <w:rPr>
          <w:sz w:val="16"/>
        </w:rPr>
        <w:t>n</w:t>
      </w:r>
      <w:r w:rsidRPr="00C209B4">
        <w:rPr>
          <w:spacing w:val="3"/>
          <w:sz w:val="16"/>
        </w:rPr>
        <w:t>e</w:t>
      </w:r>
      <w:r w:rsidRPr="00C209B4">
        <w:rPr>
          <w:spacing w:val="-4"/>
          <w:sz w:val="16"/>
        </w:rPr>
        <w:t>n</w:t>
      </w:r>
      <w:r w:rsidRPr="00C209B4">
        <w:rPr>
          <w:spacing w:val="4"/>
          <w:sz w:val="16"/>
        </w:rPr>
        <w:t>t</w:t>
      </w:r>
      <w:r w:rsidRPr="00C209B4">
        <w:rPr>
          <w:sz w:val="16"/>
        </w:rPr>
        <w:t>.</w:t>
      </w:r>
      <w:r w:rsidRPr="00C209B4">
        <w:rPr>
          <w:spacing w:val="4"/>
          <w:sz w:val="16"/>
        </w:rPr>
        <w:t xml:space="preserve"> </w:t>
      </w:r>
      <w:r w:rsidRPr="00C209B4">
        <w:rPr>
          <w:spacing w:val="-4"/>
          <w:sz w:val="16"/>
        </w:rPr>
        <w:t>N</w:t>
      </w:r>
      <w:r w:rsidRPr="00C209B4">
        <w:rPr>
          <w:sz w:val="16"/>
        </w:rPr>
        <w:t>o</w:t>
      </w:r>
      <w:r w:rsidRPr="00C209B4">
        <w:rPr>
          <w:spacing w:val="4"/>
          <w:sz w:val="16"/>
        </w:rPr>
        <w:t>t</w:t>
      </w:r>
      <w:r w:rsidRPr="00C209B4">
        <w:rPr>
          <w:sz w:val="16"/>
        </w:rPr>
        <w:t>e</w:t>
      </w:r>
      <w:r w:rsidRPr="00C209B4">
        <w:rPr>
          <w:spacing w:val="-7"/>
          <w:sz w:val="16"/>
        </w:rPr>
        <w:t xml:space="preserve"> </w:t>
      </w:r>
      <w:r w:rsidRPr="00C209B4">
        <w:rPr>
          <w:spacing w:val="4"/>
          <w:sz w:val="16"/>
        </w:rPr>
        <w:t>t</w:t>
      </w:r>
      <w:r w:rsidRPr="00C209B4">
        <w:rPr>
          <w:spacing w:val="-4"/>
          <w:sz w:val="16"/>
        </w:rPr>
        <w:t>h</w:t>
      </w:r>
      <w:r w:rsidRPr="00C209B4">
        <w:rPr>
          <w:spacing w:val="-1"/>
          <w:sz w:val="16"/>
        </w:rPr>
        <w:t>a</w:t>
      </w:r>
      <w:r w:rsidRPr="00C209B4">
        <w:rPr>
          <w:sz w:val="16"/>
        </w:rPr>
        <w:t>t</w:t>
      </w:r>
      <w:r w:rsidRPr="00C209B4">
        <w:rPr>
          <w:spacing w:val="2"/>
          <w:sz w:val="16"/>
        </w:rPr>
        <w:t xml:space="preserve"> </w:t>
      </w:r>
      <w:r w:rsidRPr="00C209B4">
        <w:rPr>
          <w:spacing w:val="4"/>
          <w:sz w:val="16"/>
        </w:rPr>
        <w:t>t</w:t>
      </w:r>
      <w:r w:rsidRPr="00C209B4">
        <w:rPr>
          <w:spacing w:val="-4"/>
          <w:sz w:val="16"/>
        </w:rPr>
        <w:t>h</w:t>
      </w:r>
      <w:r w:rsidRPr="00C209B4">
        <w:rPr>
          <w:sz w:val="16"/>
        </w:rPr>
        <w:t>e</w:t>
      </w:r>
      <w:r w:rsidRPr="00C209B4">
        <w:rPr>
          <w:spacing w:val="1"/>
          <w:sz w:val="16"/>
        </w:rPr>
        <w:t xml:space="preserve"> </w:t>
      </w:r>
      <w:r w:rsidRPr="00C209B4">
        <w:rPr>
          <w:spacing w:val="5"/>
          <w:sz w:val="16"/>
        </w:rPr>
        <w:t>3</w:t>
      </w:r>
      <w:r w:rsidRPr="00C209B4">
        <w:rPr>
          <w:spacing w:val="-2"/>
          <w:sz w:val="16"/>
        </w:rPr>
        <w:t>-</w:t>
      </w:r>
      <w:r w:rsidRPr="00C209B4">
        <w:rPr>
          <w:sz w:val="16"/>
        </w:rPr>
        <w:t>b</w:t>
      </w:r>
      <w:r w:rsidRPr="00C209B4">
        <w:rPr>
          <w:spacing w:val="-8"/>
          <w:sz w:val="16"/>
        </w:rPr>
        <w:t>i</w:t>
      </w:r>
      <w:r w:rsidRPr="00C209B4">
        <w:rPr>
          <w:sz w:val="16"/>
        </w:rPr>
        <w:t>t</w:t>
      </w:r>
      <w:r w:rsidRPr="00C209B4">
        <w:rPr>
          <w:spacing w:val="7"/>
          <w:sz w:val="16"/>
        </w:rPr>
        <w:t xml:space="preserve"> </w:t>
      </w:r>
      <w:r w:rsidRPr="00C209B4">
        <w:rPr>
          <w:spacing w:val="-1"/>
          <w:sz w:val="16"/>
        </w:rPr>
        <w:t>c</w:t>
      </w:r>
      <w:r w:rsidRPr="00C209B4">
        <w:rPr>
          <w:spacing w:val="4"/>
          <w:sz w:val="16"/>
        </w:rPr>
        <w:t>o</w:t>
      </w:r>
      <w:r w:rsidRPr="00C209B4">
        <w:rPr>
          <w:spacing w:val="-4"/>
          <w:sz w:val="16"/>
        </w:rPr>
        <w:t>n</w:t>
      </w:r>
      <w:r w:rsidRPr="00C209B4">
        <w:rPr>
          <w:spacing w:val="4"/>
          <w:sz w:val="16"/>
        </w:rPr>
        <w:t>t</w:t>
      </w:r>
      <w:r w:rsidRPr="00C209B4">
        <w:rPr>
          <w:spacing w:val="-3"/>
          <w:sz w:val="16"/>
        </w:rPr>
        <w:t>r</w:t>
      </w:r>
      <w:r w:rsidRPr="00C209B4">
        <w:rPr>
          <w:spacing w:val="4"/>
          <w:sz w:val="16"/>
        </w:rPr>
        <w:t>o</w:t>
      </w:r>
      <w:r w:rsidRPr="00C209B4">
        <w:rPr>
          <w:sz w:val="16"/>
        </w:rPr>
        <w:t>l</w:t>
      </w:r>
      <w:r w:rsidRPr="00C209B4">
        <w:rPr>
          <w:spacing w:val="-6"/>
          <w:sz w:val="16"/>
        </w:rPr>
        <w:t xml:space="preserve"> </w:t>
      </w:r>
      <w:r w:rsidRPr="00C209B4">
        <w:rPr>
          <w:spacing w:val="3"/>
          <w:sz w:val="16"/>
        </w:rPr>
        <w:t>w</w:t>
      </w:r>
      <w:r w:rsidRPr="00C209B4">
        <w:rPr>
          <w:spacing w:val="-8"/>
          <w:sz w:val="16"/>
        </w:rPr>
        <w:t>i</w:t>
      </w:r>
      <w:r w:rsidRPr="00C209B4">
        <w:rPr>
          <w:spacing w:val="1"/>
          <w:sz w:val="16"/>
        </w:rPr>
        <w:t>r</w:t>
      </w:r>
      <w:r w:rsidRPr="00C209B4">
        <w:rPr>
          <w:sz w:val="16"/>
        </w:rPr>
        <w:t>e</w:t>
      </w:r>
      <w:r w:rsidRPr="00C209B4">
        <w:rPr>
          <w:spacing w:val="1"/>
          <w:sz w:val="16"/>
        </w:rPr>
        <w:t xml:space="preserve"> </w:t>
      </w:r>
      <w:r w:rsidRPr="00C209B4">
        <w:rPr>
          <w:sz w:val="16"/>
        </w:rPr>
        <w:t>g</w:t>
      </w:r>
      <w:r w:rsidRPr="00C209B4">
        <w:rPr>
          <w:spacing w:val="-1"/>
          <w:sz w:val="16"/>
        </w:rPr>
        <w:t>e</w:t>
      </w:r>
      <w:r w:rsidRPr="00C209B4">
        <w:rPr>
          <w:spacing w:val="4"/>
          <w:sz w:val="16"/>
        </w:rPr>
        <w:t>t</w:t>
      </w:r>
      <w:r w:rsidRPr="00C209B4">
        <w:rPr>
          <w:sz w:val="16"/>
        </w:rPr>
        <w:t xml:space="preserve">s </w:t>
      </w:r>
      <w:r w:rsidRPr="00C209B4">
        <w:rPr>
          <w:spacing w:val="4"/>
          <w:sz w:val="16"/>
        </w:rPr>
        <w:t>d</w:t>
      </w:r>
      <w:r w:rsidRPr="00C209B4">
        <w:rPr>
          <w:spacing w:val="-4"/>
          <w:sz w:val="16"/>
        </w:rPr>
        <w:t>i</w:t>
      </w:r>
      <w:r w:rsidRPr="00C209B4">
        <w:rPr>
          <w:sz w:val="16"/>
        </w:rPr>
        <w:t>v</w:t>
      </w:r>
      <w:r w:rsidRPr="00C209B4">
        <w:rPr>
          <w:spacing w:val="-4"/>
          <w:sz w:val="16"/>
        </w:rPr>
        <w:t>i</w:t>
      </w:r>
      <w:r w:rsidRPr="00C209B4">
        <w:rPr>
          <w:sz w:val="16"/>
        </w:rPr>
        <w:t>d</w:t>
      </w:r>
      <w:r w:rsidRPr="00C209B4">
        <w:rPr>
          <w:spacing w:val="-1"/>
          <w:sz w:val="16"/>
        </w:rPr>
        <w:t>e</w:t>
      </w:r>
      <w:r w:rsidRPr="00C209B4">
        <w:rPr>
          <w:sz w:val="16"/>
        </w:rPr>
        <w:t>d</w:t>
      </w:r>
      <w:r w:rsidRPr="00C209B4">
        <w:rPr>
          <w:spacing w:val="6"/>
          <w:sz w:val="16"/>
        </w:rPr>
        <w:t xml:space="preserve"> </w:t>
      </w:r>
      <w:r w:rsidRPr="00C209B4">
        <w:rPr>
          <w:spacing w:val="-4"/>
          <w:sz w:val="16"/>
        </w:rPr>
        <w:t>in</w:t>
      </w:r>
      <w:r w:rsidRPr="00C209B4">
        <w:rPr>
          <w:spacing w:val="4"/>
          <w:sz w:val="16"/>
        </w:rPr>
        <w:t>t</w:t>
      </w:r>
      <w:r w:rsidRPr="00C209B4">
        <w:rPr>
          <w:sz w:val="16"/>
        </w:rPr>
        <w:t>o</w:t>
      </w:r>
      <w:r w:rsidRPr="00C209B4">
        <w:rPr>
          <w:spacing w:val="6"/>
          <w:sz w:val="16"/>
        </w:rPr>
        <w:t xml:space="preserve"> </w:t>
      </w:r>
      <w:r w:rsidRPr="00C209B4">
        <w:rPr>
          <w:sz w:val="16"/>
        </w:rPr>
        <w:t>3</w:t>
      </w:r>
      <w:r w:rsidRPr="00C209B4">
        <w:rPr>
          <w:spacing w:val="-2"/>
          <w:sz w:val="16"/>
        </w:rPr>
        <w:t xml:space="preserve"> </w:t>
      </w:r>
      <w:r w:rsidRPr="00C209B4">
        <w:rPr>
          <w:sz w:val="16"/>
        </w:rPr>
        <w:t>w</w:t>
      </w:r>
      <w:r w:rsidRPr="00C209B4">
        <w:rPr>
          <w:spacing w:val="-8"/>
          <w:sz w:val="16"/>
        </w:rPr>
        <w:t>i</w:t>
      </w:r>
      <w:r w:rsidRPr="00C209B4">
        <w:rPr>
          <w:spacing w:val="1"/>
          <w:sz w:val="16"/>
        </w:rPr>
        <w:t>r</w:t>
      </w:r>
      <w:r w:rsidRPr="00C209B4">
        <w:rPr>
          <w:spacing w:val="-1"/>
          <w:sz w:val="16"/>
        </w:rPr>
        <w:t>e</w:t>
      </w:r>
      <w:r w:rsidRPr="00C209B4">
        <w:rPr>
          <w:spacing w:val="-2"/>
          <w:sz w:val="16"/>
        </w:rPr>
        <w:t>s</w:t>
      </w:r>
      <w:r w:rsidRPr="00C209B4">
        <w:rPr>
          <w:sz w:val="16"/>
        </w:rPr>
        <w:t>.</w:t>
      </w:r>
    </w:p>
    <w:p w:rsidR="00C860DE" w:rsidRPr="00C209B4" w:rsidRDefault="00C860DE">
      <w:pPr>
        <w:spacing w:line="200" w:lineRule="exact"/>
        <w:rPr>
          <w:sz w:val="16"/>
        </w:rPr>
      </w:pPr>
    </w:p>
    <w:p w:rsidR="00C860DE" w:rsidRPr="00C209B4" w:rsidRDefault="00C860DE">
      <w:pPr>
        <w:spacing w:before="10" w:line="260" w:lineRule="exact"/>
        <w:rPr>
          <w:sz w:val="22"/>
          <w:szCs w:val="26"/>
        </w:rPr>
      </w:pPr>
    </w:p>
    <w:p w:rsidR="00C860DE" w:rsidRPr="00C209B4" w:rsidRDefault="00A84F9D">
      <w:pPr>
        <w:ind w:left="3567" w:right="3235"/>
        <w:jc w:val="center"/>
        <w:rPr>
          <w:b/>
          <w:sz w:val="16"/>
        </w:rPr>
        <w:sectPr w:rsidR="00C860DE" w:rsidRPr="00C209B4">
          <w:pgSz w:w="12240" w:h="15840"/>
          <w:pgMar w:top="1480" w:right="1600" w:bottom="280" w:left="1720" w:header="0" w:footer="1688" w:gutter="0"/>
          <w:cols w:space="720"/>
        </w:sectPr>
      </w:pPr>
      <w:r w:rsidRPr="00C209B4">
        <w:rPr>
          <w:b/>
          <w:sz w:val="16"/>
        </w:rPr>
        <w:pict>
          <v:shape id="_x0000_s1034" type="#_x0000_t202" style="position:absolute;left:0;text-align:left;margin-left:157.4pt;margin-top:11.5pt;width:297.65pt;height:145.95pt;z-index:-1170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329"/>
                    <w:gridCol w:w="4609"/>
                  </w:tblGrid>
                  <w:tr w:rsidR="00C860DE">
                    <w:trPr>
                      <w:trHeight w:hRule="exact" w:val="368"/>
                    </w:trPr>
                    <w:tc>
                      <w:tcPr>
                        <w:tcW w:w="132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C860DE" w:rsidRDefault="00195183">
                        <w:pPr>
                          <w:ind w:left="103"/>
                        </w:pPr>
                        <w:r>
                          <w:t>N</w:t>
                        </w:r>
                        <w:r>
                          <w:rPr>
                            <w:spacing w:val="3"/>
                          </w:rPr>
                          <w:t>a</w:t>
                        </w:r>
                        <w:r>
                          <w:rPr>
                            <w:spacing w:val="-8"/>
                          </w:rPr>
                          <w:t>m</w:t>
                        </w:r>
                        <w:r>
                          <w:t>e</w:t>
                        </w:r>
                      </w:p>
                    </w:tc>
                    <w:tc>
                      <w:tcPr>
                        <w:tcW w:w="460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C860DE" w:rsidRDefault="00195183">
                        <w:pPr>
                          <w:ind w:left="103"/>
                        </w:pPr>
                        <w:r>
                          <w:rPr>
                            <w:spacing w:val="-3"/>
                          </w:rPr>
                          <w:t>F</w:t>
                        </w:r>
                        <w:r>
                          <w:rPr>
                            <w:spacing w:val="4"/>
                          </w:rPr>
                          <w:t>u</w:t>
                        </w:r>
                        <w:r>
                          <w:rPr>
                            <w:spacing w:val="-4"/>
                          </w:rPr>
                          <w:t>n</w:t>
                        </w:r>
                        <w:r>
                          <w:rPr>
                            <w:spacing w:val="-1"/>
                          </w:rPr>
                          <w:t>c</w:t>
                        </w:r>
                        <w:r>
                          <w:rPr>
                            <w:spacing w:val="8"/>
                          </w:rPr>
                          <w:t>t</w:t>
                        </w:r>
                        <w:r>
                          <w:rPr>
                            <w:spacing w:val="-8"/>
                          </w:rPr>
                          <w:t>i</w:t>
                        </w:r>
                        <w:r>
                          <w:rPr>
                            <w:spacing w:val="4"/>
                          </w:rPr>
                          <w:t>o</w:t>
                        </w:r>
                        <w:r>
                          <w:t>n</w:t>
                        </w:r>
                      </w:p>
                    </w:tc>
                  </w:tr>
                  <w:tr w:rsidR="00C860DE">
                    <w:trPr>
                      <w:trHeight w:hRule="exact" w:val="373"/>
                    </w:trPr>
                    <w:tc>
                      <w:tcPr>
                        <w:tcW w:w="132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C860DE" w:rsidRDefault="00195183">
                        <w:pPr>
                          <w:spacing w:before="4"/>
                          <w:ind w:left="103"/>
                        </w:pPr>
                        <w:proofErr w:type="spellStart"/>
                        <w:r>
                          <w:rPr>
                            <w:spacing w:val="-1"/>
                          </w:rPr>
                          <w:t>c</w:t>
                        </w:r>
                        <w:r>
                          <w:rPr>
                            <w:spacing w:val="4"/>
                          </w:rPr>
                          <w:t>t</w:t>
                        </w:r>
                        <w:r>
                          <w:rPr>
                            <w:spacing w:val="-8"/>
                          </w:rPr>
                          <w:t>l</w:t>
                        </w:r>
                        <w:r>
                          <w:rPr>
                            <w:spacing w:val="3"/>
                          </w:rPr>
                          <w:t>w</w:t>
                        </w:r>
                        <w:r>
                          <w:rPr>
                            <w:spacing w:val="-4"/>
                          </w:rPr>
                          <w:t>b</w:t>
                        </w:r>
                        <w:r>
                          <w:t>_</w:t>
                        </w:r>
                        <w:r>
                          <w:rPr>
                            <w:spacing w:val="4"/>
                          </w:rPr>
                          <w:t>o</w:t>
                        </w:r>
                        <w:r>
                          <w:t>ut</w:t>
                        </w:r>
                        <w:proofErr w:type="spellEnd"/>
                      </w:p>
                    </w:tc>
                    <w:tc>
                      <w:tcPr>
                        <w:tcW w:w="460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C860DE" w:rsidRDefault="00195183">
                        <w:pPr>
                          <w:spacing w:before="4"/>
                          <w:ind w:left="103"/>
                        </w:pPr>
                        <w:r>
                          <w:rPr>
                            <w:spacing w:val="2"/>
                          </w:rPr>
                          <w:t>T</w:t>
                        </w:r>
                        <w:r>
                          <w:rPr>
                            <w:spacing w:val="-4"/>
                          </w:rPr>
                          <w:t>h</w:t>
                        </w:r>
                        <w:r>
                          <w:t>e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2</w:t>
                        </w:r>
                        <w:r>
                          <w:rPr>
                            <w:spacing w:val="1"/>
                          </w:rPr>
                          <w:t>-</w:t>
                        </w:r>
                        <w:r>
                          <w:t>b</w:t>
                        </w:r>
                        <w:r>
                          <w:rPr>
                            <w:spacing w:val="-8"/>
                          </w:rPr>
                          <w:t>i</w:t>
                        </w:r>
                        <w:r>
                          <w:t>t</w:t>
                        </w:r>
                        <w:r>
                          <w:rPr>
                            <w:spacing w:val="6"/>
                          </w:rPr>
                          <w:t xml:space="preserve"> </w:t>
                        </w:r>
                        <w:r>
                          <w:rPr>
                            <w:spacing w:val="-1"/>
                          </w:rPr>
                          <w:t>c</w:t>
                        </w:r>
                        <w:r>
                          <w:rPr>
                            <w:spacing w:val="4"/>
                          </w:rPr>
                          <w:t>o</w:t>
                        </w:r>
                        <w:r>
                          <w:rPr>
                            <w:spacing w:val="-4"/>
                          </w:rPr>
                          <w:t>n</w:t>
                        </w:r>
                        <w:r>
                          <w:rPr>
                            <w:spacing w:val="4"/>
                          </w:rPr>
                          <w:t>t</w:t>
                        </w:r>
                        <w:r>
                          <w:rPr>
                            <w:spacing w:val="-3"/>
                          </w:rPr>
                          <w:t>r</w:t>
                        </w:r>
                        <w:r>
                          <w:rPr>
                            <w:spacing w:val="4"/>
                          </w:rPr>
                          <w:t>o</w:t>
                        </w:r>
                        <w:r>
                          <w:t>l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rPr>
                            <w:spacing w:val="3"/>
                          </w:rPr>
                          <w:t>w</w:t>
                        </w:r>
                        <w:r>
                          <w:rPr>
                            <w:spacing w:val="-8"/>
                          </w:rPr>
                          <w:t>i</w:t>
                        </w:r>
                        <w:r>
                          <w:rPr>
                            <w:spacing w:val="1"/>
                          </w:rPr>
                          <w:t>r</w:t>
                        </w:r>
                        <w:r>
                          <w:t>e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rPr>
                            <w:spacing w:val="4"/>
                          </w:rPr>
                          <w:t>t</w:t>
                        </w:r>
                        <w:r>
                          <w:rPr>
                            <w:spacing w:val="-4"/>
                          </w:rPr>
                          <w:t>h</w:t>
                        </w:r>
                        <w:r>
                          <w:rPr>
                            <w:spacing w:val="-1"/>
                          </w:rPr>
                          <w:t>a</w:t>
                        </w:r>
                        <w:r>
                          <w:t>t</w:t>
                        </w:r>
                        <w:r>
                          <w:rPr>
                            <w:spacing w:val="6"/>
                          </w:rPr>
                          <w:t xml:space="preserve"> </w:t>
                        </w:r>
                        <w:r>
                          <w:rPr>
                            <w:spacing w:val="-5"/>
                          </w:rPr>
                          <w:t>c</w:t>
                        </w:r>
                        <w:r>
                          <w:rPr>
                            <w:spacing w:val="4"/>
                          </w:rPr>
                          <w:t>o</w:t>
                        </w:r>
                        <w:r>
                          <w:rPr>
                            <w:spacing w:val="-4"/>
                          </w:rPr>
                          <w:t>n</w:t>
                        </w:r>
                        <w:r>
                          <w:rPr>
                            <w:spacing w:val="4"/>
                          </w:rPr>
                          <w:t>t</w:t>
                        </w:r>
                        <w:r>
                          <w:rPr>
                            <w:spacing w:val="-3"/>
                          </w:rPr>
                          <w:t>r</w:t>
                        </w:r>
                        <w:r>
                          <w:rPr>
                            <w:spacing w:val="4"/>
                          </w:rPr>
                          <w:t>o</w:t>
                        </w:r>
                        <w:r>
                          <w:rPr>
                            <w:spacing w:val="-8"/>
                          </w:rPr>
                          <w:t>l</w:t>
                        </w:r>
                        <w:r>
                          <w:t>s</w:t>
                        </w:r>
                      </w:p>
                    </w:tc>
                  </w:tr>
                  <w:tr w:rsidR="00C860DE">
                    <w:trPr>
                      <w:trHeight w:hRule="exact" w:val="472"/>
                    </w:trPr>
                    <w:tc>
                      <w:tcPr>
                        <w:tcW w:w="132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C860DE" w:rsidRDefault="00195183">
                        <w:pPr>
                          <w:ind w:left="103"/>
                        </w:pPr>
                        <w:proofErr w:type="spellStart"/>
                        <w:r>
                          <w:rPr>
                            <w:spacing w:val="-1"/>
                          </w:rPr>
                          <w:t>c</w:t>
                        </w:r>
                        <w:r>
                          <w:rPr>
                            <w:spacing w:val="4"/>
                          </w:rPr>
                          <w:t>t</w:t>
                        </w:r>
                        <w:r>
                          <w:rPr>
                            <w:spacing w:val="-4"/>
                          </w:rPr>
                          <w:t>lm</w:t>
                        </w:r>
                        <w:r>
                          <w:t>_</w:t>
                        </w:r>
                        <w:r>
                          <w:rPr>
                            <w:spacing w:val="4"/>
                          </w:rPr>
                          <w:t>o</w:t>
                        </w:r>
                        <w:r>
                          <w:t>ut</w:t>
                        </w:r>
                        <w:proofErr w:type="spellEnd"/>
                      </w:p>
                    </w:tc>
                    <w:tc>
                      <w:tcPr>
                        <w:tcW w:w="460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C860DE" w:rsidRDefault="00195183">
                        <w:pPr>
                          <w:ind w:left="103" w:right="731"/>
                        </w:pPr>
                        <w:r>
                          <w:rPr>
                            <w:spacing w:val="2"/>
                          </w:rPr>
                          <w:t>T</w:t>
                        </w:r>
                        <w:r>
                          <w:rPr>
                            <w:spacing w:val="-4"/>
                          </w:rPr>
                          <w:t>h</w:t>
                        </w:r>
                        <w:r>
                          <w:t>e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3</w:t>
                        </w:r>
                        <w:r>
                          <w:rPr>
                            <w:spacing w:val="1"/>
                          </w:rPr>
                          <w:t>-</w:t>
                        </w:r>
                        <w:r>
                          <w:t>b</w:t>
                        </w:r>
                        <w:r>
                          <w:rPr>
                            <w:spacing w:val="-8"/>
                          </w:rPr>
                          <w:t>i</w:t>
                        </w:r>
                        <w:r>
                          <w:t>t</w:t>
                        </w:r>
                        <w:r>
                          <w:rPr>
                            <w:spacing w:val="6"/>
                          </w:rPr>
                          <w:t xml:space="preserve"> </w:t>
                        </w:r>
                        <w:r>
                          <w:rPr>
                            <w:spacing w:val="-1"/>
                          </w:rPr>
                          <w:t>c</w:t>
                        </w:r>
                        <w:r>
                          <w:rPr>
                            <w:spacing w:val="4"/>
                          </w:rPr>
                          <w:t>o</w:t>
                        </w:r>
                        <w:r>
                          <w:rPr>
                            <w:spacing w:val="-4"/>
                          </w:rPr>
                          <w:t>n</w:t>
                        </w:r>
                        <w:r>
                          <w:rPr>
                            <w:spacing w:val="4"/>
                          </w:rPr>
                          <w:t>t</w:t>
                        </w:r>
                        <w:r>
                          <w:rPr>
                            <w:spacing w:val="-3"/>
                          </w:rPr>
                          <w:t>r</w:t>
                        </w:r>
                        <w:r>
                          <w:rPr>
                            <w:spacing w:val="4"/>
                          </w:rPr>
                          <w:t>o</w:t>
                        </w:r>
                        <w:r>
                          <w:t>l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rPr>
                            <w:spacing w:val="3"/>
                          </w:rPr>
                          <w:t>w</w:t>
                        </w:r>
                        <w:r>
                          <w:rPr>
                            <w:spacing w:val="-8"/>
                          </w:rPr>
                          <w:t>i</w:t>
                        </w:r>
                        <w:r>
                          <w:rPr>
                            <w:spacing w:val="1"/>
                          </w:rPr>
                          <w:t>r</w:t>
                        </w:r>
                        <w:r>
                          <w:t>e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rPr>
                            <w:spacing w:val="4"/>
                          </w:rPr>
                          <w:t>t</w:t>
                        </w:r>
                        <w:r>
                          <w:rPr>
                            <w:spacing w:val="-4"/>
                          </w:rPr>
                          <w:t>h</w:t>
                        </w:r>
                        <w:r>
                          <w:rPr>
                            <w:spacing w:val="-1"/>
                          </w:rPr>
                          <w:t>a</w:t>
                        </w:r>
                        <w:r>
                          <w:t>t</w:t>
                        </w:r>
                        <w:r>
                          <w:rPr>
                            <w:spacing w:val="6"/>
                          </w:rPr>
                          <w:t xml:space="preserve"> </w:t>
                        </w:r>
                        <w:r>
                          <w:t>d</w:t>
                        </w:r>
                        <w:r>
                          <w:rPr>
                            <w:spacing w:val="-5"/>
                          </w:rPr>
                          <w:t>e</w:t>
                        </w:r>
                        <w:r>
                          <w:rPr>
                            <w:spacing w:val="4"/>
                          </w:rPr>
                          <w:t>t</w:t>
                        </w:r>
                        <w:r>
                          <w:rPr>
                            <w:spacing w:val="-1"/>
                          </w:rPr>
                          <w:t>e</w:t>
                        </w:r>
                        <w:r>
                          <w:rPr>
                            <w:spacing w:val="1"/>
                          </w:rPr>
                          <w:t>r</w:t>
                        </w:r>
                        <w:r>
                          <w:rPr>
                            <w:spacing w:val="-4"/>
                          </w:rPr>
                          <w:t>mi</w:t>
                        </w:r>
                        <w:r>
                          <w:t>n</w:t>
                        </w:r>
                        <w:r>
                          <w:rPr>
                            <w:spacing w:val="-1"/>
                          </w:rPr>
                          <w:t>e</w:t>
                        </w:r>
                        <w:r>
                          <w:t xml:space="preserve">s </w:t>
                        </w:r>
                        <w:r>
                          <w:rPr>
                            <w:spacing w:val="1"/>
                          </w:rPr>
                          <w:t>r</w:t>
                        </w:r>
                        <w:r>
                          <w:rPr>
                            <w:spacing w:val="-1"/>
                          </w:rPr>
                          <w:t>ea</w:t>
                        </w:r>
                        <w:r>
                          <w:rPr>
                            <w:spacing w:val="4"/>
                          </w:rPr>
                          <w:t>d</w:t>
                        </w:r>
                        <w:r>
                          <w:rPr>
                            <w:spacing w:val="-4"/>
                          </w:rPr>
                          <w:t>i</w:t>
                        </w:r>
                        <w:r>
                          <w:t>ng, w</w:t>
                        </w:r>
                        <w:r>
                          <w:rPr>
                            <w:spacing w:val="5"/>
                          </w:rPr>
                          <w:t>r</w:t>
                        </w:r>
                        <w:r>
                          <w:rPr>
                            <w:spacing w:val="-8"/>
                          </w:rPr>
                          <w:t>i</w:t>
                        </w:r>
                        <w:r>
                          <w:rPr>
                            <w:spacing w:val="4"/>
                          </w:rPr>
                          <w:t>t</w:t>
                        </w:r>
                        <w:r>
                          <w:rPr>
                            <w:spacing w:val="-4"/>
                          </w:rPr>
                          <w:t>in</w:t>
                        </w:r>
                        <w:r>
                          <w:t>g,</w:t>
                        </w:r>
                        <w:r>
                          <w:rPr>
                            <w:spacing w:val="4"/>
                          </w:rPr>
                          <w:t xml:space="preserve"> </w:t>
                        </w:r>
                        <w:r>
                          <w:rPr>
                            <w:spacing w:val="3"/>
                          </w:rPr>
                          <w:t>a</w:t>
                        </w:r>
                        <w:r>
                          <w:rPr>
                            <w:spacing w:val="-4"/>
                          </w:rPr>
                          <w:t>n</w:t>
                        </w:r>
                        <w:r>
                          <w:t>d</w:t>
                        </w:r>
                        <w:r>
                          <w:rPr>
                            <w:spacing w:val="2"/>
                          </w:rPr>
                          <w:t xml:space="preserve"> </w:t>
                        </w:r>
                        <w:r>
                          <w:rPr>
                            <w:spacing w:val="-4"/>
                          </w:rPr>
                          <w:t>b</w:t>
                        </w:r>
                        <w:r>
                          <w:rPr>
                            <w:spacing w:val="1"/>
                          </w:rPr>
                          <w:t>r</w:t>
                        </w:r>
                        <w:r>
                          <w:rPr>
                            <w:spacing w:val="3"/>
                          </w:rPr>
                          <w:t>a</w:t>
                        </w:r>
                        <w:r>
                          <w:rPr>
                            <w:spacing w:val="-4"/>
                          </w:rPr>
                          <w:t>n</w:t>
                        </w:r>
                        <w:r>
                          <w:rPr>
                            <w:spacing w:val="3"/>
                          </w:rPr>
                          <w:t>c</w:t>
                        </w:r>
                        <w:r>
                          <w:t>h</w:t>
                        </w:r>
                        <w:r>
                          <w:rPr>
                            <w:spacing w:val="-4"/>
                          </w:rPr>
                          <w:t>i</w:t>
                        </w:r>
                        <w:r>
                          <w:t>ng</w:t>
                        </w:r>
                        <w:r>
                          <w:rPr>
                            <w:spacing w:val="6"/>
                          </w:rPr>
                          <w:t xml:space="preserve"> </w:t>
                        </w:r>
                        <w:r>
                          <w:rPr>
                            <w:spacing w:val="-4"/>
                          </w:rPr>
                          <w:t>m</w:t>
                        </w:r>
                        <w:r>
                          <w:rPr>
                            <w:spacing w:val="3"/>
                          </w:rPr>
                          <w:t>e</w:t>
                        </w:r>
                        <w:r>
                          <w:rPr>
                            <w:spacing w:val="-8"/>
                          </w:rPr>
                          <w:t>m</w:t>
                        </w:r>
                        <w:r>
                          <w:rPr>
                            <w:spacing w:val="4"/>
                          </w:rPr>
                          <w:t>o</w:t>
                        </w:r>
                        <w:r>
                          <w:rPr>
                            <w:spacing w:val="5"/>
                          </w:rPr>
                          <w:t>r</w:t>
                        </w:r>
                        <w:r>
                          <w:t>y</w:t>
                        </w:r>
                      </w:p>
                    </w:tc>
                  </w:tr>
                  <w:tr w:rsidR="00C860DE">
                    <w:trPr>
                      <w:trHeight w:hRule="exact" w:val="476"/>
                    </w:trPr>
                    <w:tc>
                      <w:tcPr>
                        <w:tcW w:w="132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C860DE" w:rsidRDefault="00195183">
                        <w:pPr>
                          <w:spacing w:before="4"/>
                          <w:ind w:left="103"/>
                        </w:pPr>
                        <w:proofErr w:type="spellStart"/>
                        <w:r>
                          <w:rPr>
                            <w:spacing w:val="-1"/>
                          </w:rPr>
                          <w:t>a</w:t>
                        </w:r>
                        <w:r>
                          <w:t>dd</w:t>
                        </w:r>
                        <w:r>
                          <w:rPr>
                            <w:spacing w:val="-1"/>
                          </w:rPr>
                          <w:t>e</w:t>
                        </w:r>
                        <w:r>
                          <w:rPr>
                            <w:spacing w:val="1"/>
                          </w:rPr>
                          <w:t>r</w:t>
                        </w:r>
                        <w:r>
                          <w:t>_</w:t>
                        </w:r>
                        <w:r>
                          <w:rPr>
                            <w:spacing w:val="4"/>
                          </w:rPr>
                          <w:t>o</w:t>
                        </w:r>
                        <w:r>
                          <w:rPr>
                            <w:spacing w:val="-4"/>
                          </w:rPr>
                          <w:t>u</w:t>
                        </w:r>
                        <w:r>
                          <w:t>t</w:t>
                        </w:r>
                        <w:proofErr w:type="spellEnd"/>
                      </w:p>
                    </w:tc>
                    <w:tc>
                      <w:tcPr>
                        <w:tcW w:w="460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C860DE" w:rsidRDefault="00195183">
                        <w:pPr>
                          <w:spacing w:before="8" w:line="220" w:lineRule="exact"/>
                          <w:ind w:left="103" w:right="276"/>
                        </w:pPr>
                        <w:r>
                          <w:rPr>
                            <w:spacing w:val="2"/>
                          </w:rPr>
                          <w:t>T</w:t>
                        </w:r>
                        <w:r>
                          <w:rPr>
                            <w:spacing w:val="-4"/>
                          </w:rPr>
                          <w:t>h</w:t>
                        </w:r>
                        <w:r>
                          <w:t>e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32</w:t>
                        </w:r>
                        <w:r>
                          <w:rPr>
                            <w:spacing w:val="1"/>
                          </w:rPr>
                          <w:t>-</w:t>
                        </w:r>
                        <w:r>
                          <w:t>b</w:t>
                        </w:r>
                        <w:r>
                          <w:rPr>
                            <w:spacing w:val="-8"/>
                          </w:rPr>
                          <w:t>i</w:t>
                        </w:r>
                        <w:r>
                          <w:t>t</w:t>
                        </w:r>
                        <w:r>
                          <w:rPr>
                            <w:spacing w:val="6"/>
                          </w:rPr>
                          <w:t xml:space="preserve"> </w:t>
                        </w:r>
                        <w:r>
                          <w:rPr>
                            <w:spacing w:val="3"/>
                          </w:rPr>
                          <w:t>w</w:t>
                        </w:r>
                        <w:r>
                          <w:rPr>
                            <w:spacing w:val="-8"/>
                          </w:rPr>
                          <w:t>i</w:t>
                        </w:r>
                        <w:r>
                          <w:rPr>
                            <w:spacing w:val="1"/>
                          </w:rPr>
                          <w:t>r</w:t>
                        </w:r>
                        <w:r>
                          <w:t>e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rPr>
                            <w:spacing w:val="4"/>
                          </w:rPr>
                          <w:t>t</w:t>
                        </w:r>
                        <w:r>
                          <w:rPr>
                            <w:spacing w:val="-4"/>
                          </w:rPr>
                          <w:t>h</w:t>
                        </w:r>
                        <w:r>
                          <w:rPr>
                            <w:spacing w:val="-1"/>
                          </w:rPr>
                          <w:t>a</w:t>
                        </w:r>
                        <w:r>
                          <w:t>t</w:t>
                        </w:r>
                        <w:r>
                          <w:rPr>
                            <w:spacing w:val="6"/>
                          </w:rPr>
                          <w:t xml:space="preserve"> </w:t>
                        </w:r>
                        <w:r>
                          <w:rPr>
                            <w:spacing w:val="-1"/>
                          </w:rPr>
                          <w:t>ca</w:t>
                        </w:r>
                        <w:r>
                          <w:rPr>
                            <w:spacing w:val="1"/>
                          </w:rPr>
                          <w:t>rr</w:t>
                        </w:r>
                        <w:r>
                          <w:rPr>
                            <w:spacing w:val="-8"/>
                          </w:rPr>
                          <w:t>i</w:t>
                        </w:r>
                        <w:r>
                          <w:rPr>
                            <w:spacing w:val="-1"/>
                          </w:rPr>
                          <w:t>e</w:t>
                        </w:r>
                        <w:r>
                          <w:t xml:space="preserve">s </w:t>
                        </w:r>
                        <w:r>
                          <w:rPr>
                            <w:spacing w:val="4"/>
                          </w:rPr>
                          <w:t>t</w:t>
                        </w:r>
                        <w:r>
                          <w:rPr>
                            <w:spacing w:val="-4"/>
                          </w:rPr>
                          <w:t>h</w:t>
                        </w:r>
                        <w:r>
                          <w:t>e</w:t>
                        </w:r>
                        <w:r>
                          <w:rPr>
                            <w:spacing w:val="1"/>
                          </w:rPr>
                          <w:t xml:space="preserve"> r</w:t>
                        </w:r>
                        <w:r>
                          <w:rPr>
                            <w:spacing w:val="-1"/>
                          </w:rPr>
                          <w:t>e</w:t>
                        </w:r>
                        <w:r>
                          <w:rPr>
                            <w:spacing w:val="-2"/>
                          </w:rPr>
                          <w:t>s</w:t>
                        </w:r>
                        <w:r>
                          <w:rPr>
                            <w:spacing w:val="4"/>
                          </w:rPr>
                          <w:t>u</w:t>
                        </w:r>
                        <w:r>
                          <w:rPr>
                            <w:spacing w:val="-8"/>
                          </w:rPr>
                          <w:t>l</w:t>
                        </w:r>
                        <w:r>
                          <w:t>t</w:t>
                        </w:r>
                        <w:r>
                          <w:rPr>
                            <w:spacing w:val="10"/>
                          </w:rPr>
                          <w:t xml:space="preserve"> </w:t>
                        </w:r>
                        <w:r>
                          <w:rPr>
                            <w:spacing w:val="-7"/>
                          </w:rPr>
                          <w:t>f</w:t>
                        </w:r>
                        <w:r>
                          <w:rPr>
                            <w:spacing w:val="1"/>
                          </w:rPr>
                          <w:t>r</w:t>
                        </w:r>
                        <w:r>
                          <w:rPr>
                            <w:spacing w:val="4"/>
                          </w:rPr>
                          <w:t>o</w:t>
                        </w:r>
                        <w:r>
                          <w:t>m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rPr>
                            <w:spacing w:val="4"/>
                          </w:rPr>
                          <w:t>t</w:t>
                        </w:r>
                        <w:r>
                          <w:rPr>
                            <w:spacing w:val="-4"/>
                          </w:rPr>
                          <w:t>h</w:t>
                        </w:r>
                        <w:r>
                          <w:t>e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rPr>
                            <w:spacing w:val="-1"/>
                          </w:rPr>
                          <w:t>a</w:t>
                        </w:r>
                        <w:r>
                          <w:t>dd</w:t>
                        </w:r>
                        <w:r>
                          <w:rPr>
                            <w:spacing w:val="-1"/>
                          </w:rPr>
                          <w:t>e</w:t>
                        </w:r>
                        <w:r>
                          <w:t xml:space="preserve">r </w:t>
                        </w:r>
                        <w:r>
                          <w:rPr>
                            <w:spacing w:val="-8"/>
                          </w:rPr>
                          <w:t>m</w:t>
                        </w:r>
                        <w:r>
                          <w:rPr>
                            <w:spacing w:val="4"/>
                          </w:rPr>
                          <w:t>o</w:t>
                        </w:r>
                        <w:r>
                          <w:t>d</w:t>
                        </w:r>
                        <w:r>
                          <w:rPr>
                            <w:spacing w:val="4"/>
                          </w:rPr>
                          <w:t>u</w:t>
                        </w:r>
                        <w:r>
                          <w:rPr>
                            <w:spacing w:val="-4"/>
                          </w:rPr>
                          <w:t>l</w:t>
                        </w:r>
                        <w:r>
                          <w:t>e</w:t>
                        </w:r>
                      </w:p>
                    </w:tc>
                  </w:tr>
                  <w:tr w:rsidR="00C860DE">
                    <w:trPr>
                      <w:trHeight w:hRule="exact" w:val="472"/>
                    </w:trPr>
                    <w:tc>
                      <w:tcPr>
                        <w:tcW w:w="132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C860DE" w:rsidRDefault="00195183">
                        <w:pPr>
                          <w:ind w:left="103"/>
                        </w:pPr>
                        <w:proofErr w:type="spellStart"/>
                        <w:r>
                          <w:rPr>
                            <w:spacing w:val="3"/>
                          </w:rPr>
                          <w:t>a</w:t>
                        </w:r>
                        <w:r>
                          <w:rPr>
                            <w:spacing w:val="-8"/>
                          </w:rPr>
                          <w:t>l</w:t>
                        </w:r>
                        <w:r>
                          <w:t>u</w:t>
                        </w:r>
                        <w:r>
                          <w:rPr>
                            <w:spacing w:val="-1"/>
                          </w:rPr>
                          <w:t>ze</w:t>
                        </w:r>
                        <w:r>
                          <w:rPr>
                            <w:spacing w:val="1"/>
                          </w:rPr>
                          <w:t>r</w:t>
                        </w:r>
                        <w:r>
                          <w:t>o</w:t>
                        </w:r>
                        <w:proofErr w:type="spellEnd"/>
                      </w:p>
                    </w:tc>
                    <w:tc>
                      <w:tcPr>
                        <w:tcW w:w="460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C860DE" w:rsidRDefault="00195183">
                        <w:pPr>
                          <w:ind w:left="103" w:right="291"/>
                        </w:pPr>
                        <w:r>
                          <w:rPr>
                            <w:spacing w:val="2"/>
                          </w:rPr>
                          <w:t>T</w:t>
                        </w:r>
                        <w:r>
                          <w:rPr>
                            <w:spacing w:val="-4"/>
                          </w:rPr>
                          <w:t>h</w:t>
                        </w:r>
                        <w:r>
                          <w:t>e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1</w:t>
                        </w:r>
                        <w:r>
                          <w:rPr>
                            <w:spacing w:val="1"/>
                          </w:rPr>
                          <w:t>-</w:t>
                        </w:r>
                        <w:r>
                          <w:t>b</w:t>
                        </w:r>
                        <w:r>
                          <w:rPr>
                            <w:spacing w:val="-8"/>
                          </w:rPr>
                          <w:t>i</w:t>
                        </w:r>
                        <w:r>
                          <w:t>t</w:t>
                        </w:r>
                        <w:r>
                          <w:rPr>
                            <w:spacing w:val="6"/>
                          </w:rPr>
                          <w:t xml:space="preserve"> </w:t>
                        </w:r>
                        <w:r>
                          <w:rPr>
                            <w:spacing w:val="3"/>
                          </w:rPr>
                          <w:t>w</w:t>
                        </w:r>
                        <w:r>
                          <w:rPr>
                            <w:spacing w:val="-8"/>
                          </w:rPr>
                          <w:t>i</w:t>
                        </w:r>
                        <w:r>
                          <w:rPr>
                            <w:spacing w:val="1"/>
                          </w:rPr>
                          <w:t>r</w:t>
                        </w:r>
                        <w:r>
                          <w:t>e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rPr>
                            <w:spacing w:val="4"/>
                          </w:rPr>
                          <w:t>t</w:t>
                        </w:r>
                        <w:r>
                          <w:rPr>
                            <w:spacing w:val="-4"/>
                          </w:rPr>
                          <w:t>h</w:t>
                        </w:r>
                        <w:r>
                          <w:rPr>
                            <w:spacing w:val="-1"/>
                          </w:rPr>
                          <w:t>a</w:t>
                        </w:r>
                        <w:r>
                          <w:t>t</w:t>
                        </w:r>
                        <w:r>
                          <w:rPr>
                            <w:spacing w:val="6"/>
                          </w:rPr>
                          <w:t xml:space="preserve"> </w:t>
                        </w:r>
                        <w:r>
                          <w:rPr>
                            <w:spacing w:val="-1"/>
                          </w:rPr>
                          <w:t>ca</w:t>
                        </w:r>
                        <w:r>
                          <w:rPr>
                            <w:spacing w:val="1"/>
                          </w:rPr>
                          <w:t>rr</w:t>
                        </w:r>
                        <w:r>
                          <w:rPr>
                            <w:spacing w:val="-8"/>
                          </w:rPr>
                          <w:t>i</w:t>
                        </w:r>
                        <w:r>
                          <w:rPr>
                            <w:spacing w:val="-1"/>
                          </w:rPr>
                          <w:t>e</w:t>
                        </w:r>
                        <w:r>
                          <w:t xml:space="preserve">s </w:t>
                        </w:r>
                        <w:r>
                          <w:rPr>
                            <w:spacing w:val="4"/>
                          </w:rPr>
                          <w:t>t</w:t>
                        </w:r>
                        <w:r>
                          <w:rPr>
                            <w:spacing w:val="-4"/>
                          </w:rPr>
                          <w:t>h</w:t>
                        </w:r>
                        <w:r>
                          <w:t>e</w:t>
                        </w:r>
                        <w:r>
                          <w:rPr>
                            <w:spacing w:val="1"/>
                          </w:rPr>
                          <w:t xml:space="preserve"> r</w:t>
                        </w:r>
                        <w:r>
                          <w:rPr>
                            <w:spacing w:val="-1"/>
                          </w:rPr>
                          <w:t>e</w:t>
                        </w:r>
                        <w:r>
                          <w:rPr>
                            <w:spacing w:val="-2"/>
                          </w:rPr>
                          <w:t>s</w:t>
                        </w:r>
                        <w:r>
                          <w:rPr>
                            <w:spacing w:val="4"/>
                          </w:rPr>
                          <w:t>u</w:t>
                        </w:r>
                        <w:r>
                          <w:rPr>
                            <w:spacing w:val="-8"/>
                          </w:rPr>
                          <w:t>l</w:t>
                        </w:r>
                        <w:r>
                          <w:t>t</w:t>
                        </w:r>
                        <w:r>
                          <w:rPr>
                            <w:spacing w:val="6"/>
                          </w:rPr>
                          <w:t xml:space="preserve"> </w:t>
                        </w:r>
                        <w:r>
                          <w:rPr>
                            <w:spacing w:val="4"/>
                          </w:rPr>
                          <w:t>o</w:t>
                        </w:r>
                        <w:r>
                          <w:t>f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a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1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rPr>
                            <w:spacing w:val="4"/>
                          </w:rPr>
                          <w:t>o</w:t>
                        </w:r>
                        <w:r>
                          <w:t>r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0</w:t>
                        </w:r>
                        <w:r>
                          <w:rPr>
                            <w:spacing w:val="2"/>
                          </w:rPr>
                          <w:t xml:space="preserve"> </w:t>
                        </w:r>
                        <w:r>
                          <w:rPr>
                            <w:spacing w:val="-7"/>
                          </w:rPr>
                          <w:t>f</w:t>
                        </w:r>
                        <w:r>
                          <w:rPr>
                            <w:spacing w:val="1"/>
                          </w:rPr>
                          <w:t>r</w:t>
                        </w:r>
                        <w:r>
                          <w:t xml:space="preserve">om </w:t>
                        </w:r>
                        <w:r>
                          <w:rPr>
                            <w:spacing w:val="4"/>
                          </w:rPr>
                          <w:t>t</w:t>
                        </w:r>
                        <w:r>
                          <w:rPr>
                            <w:spacing w:val="-4"/>
                          </w:rPr>
                          <w:t>h</w:t>
                        </w:r>
                        <w:r>
                          <w:t>e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rPr>
                            <w:spacing w:val="-4"/>
                          </w:rPr>
                          <w:t>A</w:t>
                        </w:r>
                        <w:r>
                          <w:rPr>
                            <w:spacing w:val="-2"/>
                          </w:rPr>
                          <w:t>L</w:t>
                        </w:r>
                        <w:r>
                          <w:t>U</w:t>
                        </w:r>
                        <w:r>
                          <w:rPr>
                            <w:spacing w:val="3"/>
                          </w:rPr>
                          <w:t>_</w:t>
                        </w:r>
                        <w:r>
                          <w:rPr>
                            <w:spacing w:val="-1"/>
                          </w:rPr>
                          <w:t>C</w:t>
                        </w:r>
                        <w:r>
                          <w:t>O</w:t>
                        </w:r>
                        <w:r>
                          <w:rPr>
                            <w:spacing w:val="-1"/>
                          </w:rPr>
                          <w:t>N</w:t>
                        </w:r>
                        <w:r>
                          <w:rPr>
                            <w:spacing w:val="2"/>
                          </w:rPr>
                          <w:t>T</w:t>
                        </w:r>
                        <w:r>
                          <w:rPr>
                            <w:spacing w:val="-1"/>
                          </w:rPr>
                          <w:t>R</w:t>
                        </w:r>
                        <w:r>
                          <w:t>OL</w:t>
                        </w:r>
                        <w:r>
                          <w:rPr>
                            <w:spacing w:val="3"/>
                          </w:rPr>
                          <w:t xml:space="preserve"> </w:t>
                        </w:r>
                        <w:r>
                          <w:rPr>
                            <w:spacing w:val="-8"/>
                          </w:rPr>
                          <w:t>m</w:t>
                        </w:r>
                        <w:r>
                          <w:rPr>
                            <w:spacing w:val="4"/>
                          </w:rPr>
                          <w:t>o</w:t>
                        </w:r>
                        <w:r>
                          <w:t>d</w:t>
                        </w:r>
                        <w:r>
                          <w:rPr>
                            <w:spacing w:val="4"/>
                          </w:rPr>
                          <w:t>u</w:t>
                        </w:r>
                        <w:r>
                          <w:rPr>
                            <w:spacing w:val="-4"/>
                          </w:rPr>
                          <w:t>l</w:t>
                        </w:r>
                        <w:r>
                          <w:t>e</w:t>
                        </w:r>
                      </w:p>
                    </w:tc>
                  </w:tr>
                  <w:tr w:rsidR="00C860DE">
                    <w:trPr>
                      <w:trHeight w:hRule="exact" w:val="372"/>
                    </w:trPr>
                    <w:tc>
                      <w:tcPr>
                        <w:tcW w:w="132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C860DE" w:rsidRDefault="00195183">
                        <w:pPr>
                          <w:spacing w:before="4"/>
                          <w:ind w:left="103"/>
                        </w:pPr>
                        <w:proofErr w:type="spellStart"/>
                        <w:r>
                          <w:rPr>
                            <w:spacing w:val="3"/>
                          </w:rPr>
                          <w:t>a</w:t>
                        </w:r>
                        <w:r>
                          <w:rPr>
                            <w:spacing w:val="-8"/>
                          </w:rPr>
                          <w:t>l</w:t>
                        </w:r>
                        <w:r>
                          <w:t>u</w:t>
                        </w:r>
                        <w:r>
                          <w:rPr>
                            <w:spacing w:val="4"/>
                          </w:rPr>
                          <w:t>o</w:t>
                        </w:r>
                        <w:r>
                          <w:t>ut</w:t>
                        </w:r>
                        <w:proofErr w:type="spellEnd"/>
                      </w:p>
                    </w:tc>
                    <w:tc>
                      <w:tcPr>
                        <w:tcW w:w="460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C860DE" w:rsidRDefault="00195183">
                        <w:pPr>
                          <w:spacing w:before="4"/>
                          <w:ind w:left="103"/>
                        </w:pPr>
                        <w:r>
                          <w:rPr>
                            <w:spacing w:val="2"/>
                          </w:rPr>
                          <w:t>T</w:t>
                        </w:r>
                        <w:r>
                          <w:rPr>
                            <w:spacing w:val="-4"/>
                          </w:rPr>
                          <w:t>h</w:t>
                        </w:r>
                        <w:r>
                          <w:t>e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32</w:t>
                        </w:r>
                        <w:r>
                          <w:rPr>
                            <w:spacing w:val="1"/>
                          </w:rPr>
                          <w:t>-</w:t>
                        </w:r>
                        <w:r>
                          <w:t>b</w:t>
                        </w:r>
                        <w:r>
                          <w:rPr>
                            <w:spacing w:val="-8"/>
                          </w:rPr>
                          <w:t>i</w:t>
                        </w:r>
                        <w:r>
                          <w:t>t</w:t>
                        </w:r>
                        <w:r>
                          <w:rPr>
                            <w:spacing w:val="6"/>
                          </w:rPr>
                          <w:t xml:space="preserve"> </w:t>
                        </w:r>
                        <w:r>
                          <w:rPr>
                            <w:spacing w:val="3"/>
                          </w:rPr>
                          <w:t>w</w:t>
                        </w:r>
                        <w:r>
                          <w:rPr>
                            <w:spacing w:val="-8"/>
                          </w:rPr>
                          <w:t>i</w:t>
                        </w:r>
                        <w:r>
                          <w:rPr>
                            <w:spacing w:val="1"/>
                          </w:rPr>
                          <w:t>r</w:t>
                        </w:r>
                        <w:r>
                          <w:t>e</w:t>
                        </w:r>
                        <w:r>
                          <w:rPr>
                            <w:spacing w:val="2"/>
                          </w:rPr>
                          <w:t xml:space="preserve"> </w:t>
                        </w:r>
                        <w:r>
                          <w:rPr>
                            <w:spacing w:val="4"/>
                          </w:rPr>
                          <w:t>t</w:t>
                        </w:r>
                        <w:r>
                          <w:rPr>
                            <w:spacing w:val="-4"/>
                          </w:rPr>
                          <w:t>h</w:t>
                        </w:r>
                        <w:r>
                          <w:rPr>
                            <w:spacing w:val="-1"/>
                          </w:rPr>
                          <w:t>a</w:t>
                        </w:r>
                        <w:r>
                          <w:t>t</w:t>
                        </w:r>
                        <w:r>
                          <w:rPr>
                            <w:spacing w:val="6"/>
                          </w:rPr>
                          <w:t xml:space="preserve"> </w:t>
                        </w:r>
                        <w:r>
                          <w:rPr>
                            <w:spacing w:val="-1"/>
                          </w:rPr>
                          <w:t>ca</w:t>
                        </w:r>
                        <w:r>
                          <w:rPr>
                            <w:spacing w:val="1"/>
                          </w:rPr>
                          <w:t>rr</w:t>
                        </w:r>
                        <w:r>
                          <w:rPr>
                            <w:spacing w:val="-8"/>
                          </w:rPr>
                          <w:t>i</w:t>
                        </w:r>
                        <w:r>
                          <w:rPr>
                            <w:spacing w:val="-1"/>
                          </w:rPr>
                          <w:t>e</w:t>
                        </w:r>
                        <w:r>
                          <w:t xml:space="preserve">s </w:t>
                        </w:r>
                        <w:r>
                          <w:rPr>
                            <w:spacing w:val="4"/>
                          </w:rPr>
                          <w:t>t</w:t>
                        </w:r>
                        <w:r>
                          <w:rPr>
                            <w:spacing w:val="-4"/>
                          </w:rPr>
                          <w:t>h</w:t>
                        </w:r>
                        <w:r>
                          <w:t>e</w:t>
                        </w:r>
                        <w:r>
                          <w:rPr>
                            <w:spacing w:val="1"/>
                          </w:rPr>
                          <w:t xml:space="preserve"> r</w:t>
                        </w:r>
                        <w:r>
                          <w:rPr>
                            <w:spacing w:val="-1"/>
                          </w:rPr>
                          <w:t>e</w:t>
                        </w:r>
                        <w:r>
                          <w:rPr>
                            <w:spacing w:val="-2"/>
                          </w:rPr>
                          <w:t>s</w:t>
                        </w:r>
                        <w:r>
                          <w:rPr>
                            <w:spacing w:val="4"/>
                          </w:rPr>
                          <w:t>u</w:t>
                        </w:r>
                        <w:r>
                          <w:rPr>
                            <w:spacing w:val="-8"/>
                          </w:rPr>
                          <w:t>l</w:t>
                        </w:r>
                        <w:r>
                          <w:t>t</w:t>
                        </w:r>
                        <w:r>
                          <w:rPr>
                            <w:spacing w:val="6"/>
                          </w:rPr>
                          <w:t xml:space="preserve"> </w:t>
                        </w:r>
                        <w:r>
                          <w:rPr>
                            <w:spacing w:val="4"/>
                          </w:rPr>
                          <w:t>o</w:t>
                        </w:r>
                        <w:r>
                          <w:t>f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rPr>
                            <w:spacing w:val="4"/>
                          </w:rPr>
                          <w:t>t</w:t>
                        </w:r>
                        <w:r>
                          <w:rPr>
                            <w:spacing w:val="-4"/>
                          </w:rPr>
                          <w:t>h</w:t>
                        </w:r>
                        <w:r>
                          <w:t>e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rPr>
                            <w:spacing w:val="-4"/>
                          </w:rPr>
                          <w:t>A</w:t>
                        </w:r>
                        <w:r>
                          <w:rPr>
                            <w:spacing w:val="-2"/>
                          </w:rPr>
                          <w:t>L</w:t>
                        </w:r>
                        <w:r>
                          <w:t>U</w:t>
                        </w:r>
                      </w:p>
                    </w:tc>
                  </w:tr>
                  <w:tr w:rsidR="00C860DE">
                    <w:trPr>
                      <w:trHeight w:hRule="exact" w:val="369"/>
                    </w:trPr>
                    <w:tc>
                      <w:tcPr>
                        <w:tcW w:w="132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C860DE" w:rsidRDefault="00195183">
                        <w:pPr>
                          <w:ind w:left="103"/>
                        </w:pPr>
                        <w:r>
                          <w:rPr>
                            <w:spacing w:val="1"/>
                          </w:rPr>
                          <w:t>r</w:t>
                        </w:r>
                        <w:r>
                          <w:rPr>
                            <w:spacing w:val="-1"/>
                          </w:rPr>
                          <w:t>ea</w:t>
                        </w:r>
                        <w:r>
                          <w:t>dd</w:t>
                        </w:r>
                        <w:r>
                          <w:rPr>
                            <w:spacing w:val="-1"/>
                          </w:rPr>
                          <w:t>a</w:t>
                        </w:r>
                        <w:r>
                          <w:rPr>
                            <w:spacing w:val="4"/>
                          </w:rPr>
                          <w:t>t</w:t>
                        </w:r>
                        <w:r>
                          <w:rPr>
                            <w:spacing w:val="-1"/>
                          </w:rPr>
                          <w:t>a</w:t>
                        </w:r>
                        <w:r>
                          <w:t>2</w:t>
                        </w:r>
                      </w:p>
                    </w:tc>
                    <w:tc>
                      <w:tcPr>
                        <w:tcW w:w="460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C860DE" w:rsidRDefault="00195183">
                        <w:pPr>
                          <w:ind w:left="103"/>
                        </w:pPr>
                        <w:r>
                          <w:rPr>
                            <w:spacing w:val="2"/>
                          </w:rPr>
                          <w:t>T</w:t>
                        </w:r>
                        <w:r>
                          <w:rPr>
                            <w:spacing w:val="-4"/>
                          </w:rPr>
                          <w:t>h</w:t>
                        </w:r>
                        <w:r>
                          <w:t>e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32</w:t>
                        </w:r>
                        <w:r>
                          <w:rPr>
                            <w:spacing w:val="1"/>
                          </w:rPr>
                          <w:t>-</w:t>
                        </w:r>
                        <w:r>
                          <w:t>b</w:t>
                        </w:r>
                        <w:r>
                          <w:rPr>
                            <w:spacing w:val="-8"/>
                          </w:rPr>
                          <w:t>i</w:t>
                        </w:r>
                        <w:r>
                          <w:t>t</w:t>
                        </w:r>
                        <w:r>
                          <w:rPr>
                            <w:spacing w:val="6"/>
                          </w:rPr>
                          <w:t xml:space="preserve"> </w:t>
                        </w:r>
                        <w:r>
                          <w:rPr>
                            <w:spacing w:val="3"/>
                          </w:rPr>
                          <w:t>w</w:t>
                        </w:r>
                        <w:r>
                          <w:rPr>
                            <w:spacing w:val="-8"/>
                          </w:rPr>
                          <w:t>i</w:t>
                        </w:r>
                        <w:r>
                          <w:rPr>
                            <w:spacing w:val="1"/>
                          </w:rPr>
                          <w:t>r</w:t>
                        </w:r>
                        <w:r>
                          <w:t>e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rPr>
                            <w:spacing w:val="4"/>
                          </w:rPr>
                          <w:t>t</w:t>
                        </w:r>
                        <w:r>
                          <w:rPr>
                            <w:spacing w:val="-4"/>
                          </w:rPr>
                          <w:t>h</w:t>
                        </w:r>
                        <w:r>
                          <w:rPr>
                            <w:spacing w:val="-1"/>
                          </w:rPr>
                          <w:t>a</w:t>
                        </w:r>
                        <w:r>
                          <w:t>t</w:t>
                        </w:r>
                        <w:r>
                          <w:rPr>
                            <w:spacing w:val="6"/>
                          </w:rPr>
                          <w:t xml:space="preserve"> </w:t>
                        </w:r>
                        <w:r>
                          <w:rPr>
                            <w:spacing w:val="-1"/>
                          </w:rPr>
                          <w:t>ca</w:t>
                        </w:r>
                        <w:r>
                          <w:rPr>
                            <w:spacing w:val="1"/>
                          </w:rPr>
                          <w:t>rr</w:t>
                        </w:r>
                        <w:r>
                          <w:rPr>
                            <w:spacing w:val="-8"/>
                          </w:rPr>
                          <w:t>i</w:t>
                        </w:r>
                        <w:r>
                          <w:rPr>
                            <w:spacing w:val="-1"/>
                          </w:rPr>
                          <w:t>e</w:t>
                        </w:r>
                        <w:r>
                          <w:t xml:space="preserve">s </w:t>
                        </w:r>
                        <w:r>
                          <w:rPr>
                            <w:spacing w:val="4"/>
                          </w:rPr>
                          <w:t>t</w:t>
                        </w:r>
                        <w:r>
                          <w:rPr>
                            <w:spacing w:val="-4"/>
                          </w:rPr>
                          <w:t>h</w:t>
                        </w:r>
                        <w:r>
                          <w:t>e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d</w:t>
                        </w:r>
                        <w:r>
                          <w:rPr>
                            <w:spacing w:val="-1"/>
                          </w:rPr>
                          <w:t>a</w:t>
                        </w:r>
                        <w:r>
                          <w:rPr>
                            <w:spacing w:val="4"/>
                          </w:rPr>
                          <w:t>t</w:t>
                        </w:r>
                        <w:r>
                          <w:t>a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rPr>
                            <w:spacing w:val="-7"/>
                          </w:rPr>
                          <w:t>f</w:t>
                        </w:r>
                        <w:r>
                          <w:rPr>
                            <w:spacing w:val="1"/>
                          </w:rPr>
                          <w:t>r</w:t>
                        </w:r>
                        <w:r>
                          <w:rPr>
                            <w:spacing w:val="4"/>
                          </w:rPr>
                          <w:t>o</w:t>
                        </w:r>
                        <w:r>
                          <w:t>m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rPr>
                            <w:spacing w:val="4"/>
                          </w:rPr>
                          <w:t>t</w:t>
                        </w:r>
                        <w:r>
                          <w:rPr>
                            <w:spacing w:val="-4"/>
                          </w:rPr>
                          <w:t>h</w:t>
                        </w:r>
                        <w:r>
                          <w:t>e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rPr>
                            <w:spacing w:val="4"/>
                          </w:rPr>
                          <w:t>t</w:t>
                        </w:r>
                        <w:r>
                          <w:rPr>
                            <w:spacing w:val="-1"/>
                          </w:rPr>
                          <w:t>a</w:t>
                        </w:r>
                        <w:r>
                          <w:rPr>
                            <w:spacing w:val="1"/>
                          </w:rPr>
                          <w:t>r</w:t>
                        </w:r>
                        <w:r>
                          <w:t>g</w:t>
                        </w:r>
                        <w:r>
                          <w:rPr>
                            <w:spacing w:val="-5"/>
                          </w:rPr>
                          <w:t>e</w:t>
                        </w:r>
                        <w:r>
                          <w:t>t</w:t>
                        </w:r>
                      </w:p>
                    </w:tc>
                  </w:tr>
                </w:tbl>
                <w:p w:rsidR="00C860DE" w:rsidRDefault="00C860DE"/>
              </w:txbxContent>
            </v:textbox>
            <w10:wrap anchorx="page"/>
          </v:shape>
        </w:pict>
      </w:r>
      <w:r w:rsidR="00195183" w:rsidRPr="00C209B4">
        <w:rPr>
          <w:b/>
          <w:spacing w:val="2"/>
          <w:sz w:val="16"/>
        </w:rPr>
        <w:t>T</w:t>
      </w:r>
      <w:r w:rsidR="00195183" w:rsidRPr="00C209B4">
        <w:rPr>
          <w:b/>
          <w:spacing w:val="-1"/>
          <w:sz w:val="16"/>
        </w:rPr>
        <w:t>a</w:t>
      </w:r>
      <w:r w:rsidR="00195183" w:rsidRPr="00C209B4">
        <w:rPr>
          <w:b/>
          <w:sz w:val="16"/>
        </w:rPr>
        <w:t>b</w:t>
      </w:r>
      <w:r w:rsidR="00195183" w:rsidRPr="00C209B4">
        <w:rPr>
          <w:b/>
          <w:spacing w:val="-4"/>
          <w:sz w:val="16"/>
        </w:rPr>
        <w:t>l</w:t>
      </w:r>
      <w:r w:rsidR="00195183" w:rsidRPr="00C209B4">
        <w:rPr>
          <w:b/>
          <w:sz w:val="16"/>
        </w:rPr>
        <w:t>e</w:t>
      </w:r>
      <w:r w:rsidR="00195183" w:rsidRPr="00C209B4">
        <w:rPr>
          <w:b/>
          <w:spacing w:val="1"/>
          <w:sz w:val="16"/>
        </w:rPr>
        <w:t xml:space="preserve"> </w:t>
      </w:r>
      <w:r w:rsidR="00195183" w:rsidRPr="00C209B4">
        <w:rPr>
          <w:b/>
          <w:sz w:val="16"/>
        </w:rPr>
        <w:t>11:</w:t>
      </w:r>
      <w:r w:rsidR="00195183" w:rsidRPr="00C209B4">
        <w:rPr>
          <w:b/>
          <w:spacing w:val="2"/>
          <w:sz w:val="16"/>
        </w:rPr>
        <w:t xml:space="preserve"> </w:t>
      </w:r>
      <w:proofErr w:type="spellStart"/>
      <w:r w:rsidR="00195183" w:rsidRPr="00C209B4">
        <w:rPr>
          <w:b/>
          <w:spacing w:val="-1"/>
          <w:sz w:val="16"/>
        </w:rPr>
        <w:t>e</w:t>
      </w:r>
      <w:r w:rsidR="00195183" w:rsidRPr="00C209B4">
        <w:rPr>
          <w:b/>
          <w:spacing w:val="-4"/>
          <w:sz w:val="16"/>
        </w:rPr>
        <w:t>x</w:t>
      </w:r>
      <w:r w:rsidR="00195183" w:rsidRPr="00C209B4">
        <w:rPr>
          <w:b/>
          <w:spacing w:val="4"/>
          <w:sz w:val="16"/>
        </w:rPr>
        <w:t>_</w:t>
      </w:r>
      <w:r w:rsidR="00195183" w:rsidRPr="00C209B4">
        <w:rPr>
          <w:b/>
          <w:spacing w:val="-4"/>
          <w:sz w:val="16"/>
        </w:rPr>
        <w:t>m</w:t>
      </w:r>
      <w:r w:rsidR="00195183" w:rsidRPr="00C209B4">
        <w:rPr>
          <w:b/>
          <w:spacing w:val="3"/>
          <w:sz w:val="16"/>
        </w:rPr>
        <w:t>e</w:t>
      </w:r>
      <w:r w:rsidR="00195183" w:rsidRPr="00C209B4">
        <w:rPr>
          <w:b/>
          <w:sz w:val="16"/>
        </w:rPr>
        <w:t>m</w:t>
      </w:r>
      <w:proofErr w:type="spellEnd"/>
      <w:r w:rsidR="00195183" w:rsidRPr="00C209B4">
        <w:rPr>
          <w:b/>
          <w:spacing w:val="-6"/>
          <w:sz w:val="16"/>
        </w:rPr>
        <w:t xml:space="preserve"> </w:t>
      </w:r>
      <w:r w:rsidR="00195183" w:rsidRPr="00C209B4">
        <w:rPr>
          <w:b/>
          <w:spacing w:val="5"/>
          <w:sz w:val="16"/>
        </w:rPr>
        <w:t>I</w:t>
      </w:r>
      <w:r w:rsidR="00195183" w:rsidRPr="00C209B4">
        <w:rPr>
          <w:b/>
          <w:spacing w:val="-4"/>
          <w:sz w:val="16"/>
        </w:rPr>
        <w:t>n</w:t>
      </w:r>
      <w:r w:rsidR="00195183" w:rsidRPr="00C209B4">
        <w:rPr>
          <w:b/>
          <w:sz w:val="16"/>
        </w:rPr>
        <w:t>pu</w:t>
      </w:r>
      <w:r w:rsidR="00195183" w:rsidRPr="00C209B4">
        <w:rPr>
          <w:b/>
          <w:spacing w:val="4"/>
          <w:sz w:val="16"/>
        </w:rPr>
        <w:t>t</w:t>
      </w:r>
      <w:r w:rsidR="00195183" w:rsidRPr="00C209B4">
        <w:rPr>
          <w:b/>
          <w:sz w:val="16"/>
        </w:rPr>
        <w:t>s</w:t>
      </w:r>
    </w:p>
    <w:p w:rsidR="00C860DE" w:rsidRPr="00C209B4" w:rsidRDefault="00C860DE">
      <w:pPr>
        <w:spacing w:before="6" w:line="80" w:lineRule="exact"/>
        <w:rPr>
          <w:sz w:val="5"/>
          <w:szCs w:val="9"/>
        </w:rPr>
      </w:pPr>
    </w:p>
    <w:tbl>
      <w:tblPr>
        <w:tblW w:w="0" w:type="auto"/>
        <w:tblInd w:w="14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9"/>
        <w:gridCol w:w="4609"/>
      </w:tblGrid>
      <w:tr w:rsidR="00C860DE" w:rsidRPr="00C209B4">
        <w:trPr>
          <w:trHeight w:hRule="exact" w:val="372"/>
        </w:trPr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60DE" w:rsidRPr="00C209B4" w:rsidRDefault="00C860DE">
            <w:pPr>
              <w:rPr>
                <w:sz w:val="16"/>
              </w:rPr>
            </w:pPr>
          </w:p>
        </w:tc>
        <w:tc>
          <w:tcPr>
            <w:tcW w:w="4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60DE" w:rsidRPr="00C209B4" w:rsidRDefault="00195183">
            <w:pPr>
              <w:ind w:left="103"/>
              <w:rPr>
                <w:sz w:val="16"/>
              </w:rPr>
            </w:pPr>
            <w:r w:rsidRPr="00C209B4">
              <w:rPr>
                <w:spacing w:val="1"/>
                <w:sz w:val="16"/>
              </w:rPr>
              <w:t>r</w:t>
            </w:r>
            <w:r w:rsidRPr="00C209B4">
              <w:rPr>
                <w:spacing w:val="-1"/>
                <w:sz w:val="16"/>
              </w:rPr>
              <w:t>e</w:t>
            </w:r>
            <w:r w:rsidRPr="00C209B4">
              <w:rPr>
                <w:spacing w:val="4"/>
                <w:sz w:val="16"/>
              </w:rPr>
              <w:t>g</w:t>
            </w:r>
            <w:r w:rsidRPr="00C209B4">
              <w:rPr>
                <w:spacing w:val="-8"/>
                <w:sz w:val="16"/>
              </w:rPr>
              <w:t>i</w:t>
            </w:r>
            <w:r w:rsidRPr="00C209B4">
              <w:rPr>
                <w:spacing w:val="-2"/>
                <w:sz w:val="16"/>
              </w:rPr>
              <w:t>s</w:t>
            </w:r>
            <w:r w:rsidRPr="00C209B4">
              <w:rPr>
                <w:spacing w:val="4"/>
                <w:sz w:val="16"/>
              </w:rPr>
              <w:t>t</w:t>
            </w:r>
            <w:r w:rsidRPr="00C209B4">
              <w:rPr>
                <w:spacing w:val="-1"/>
                <w:sz w:val="16"/>
              </w:rPr>
              <w:t>e</w:t>
            </w:r>
            <w:r w:rsidRPr="00C209B4">
              <w:rPr>
                <w:sz w:val="16"/>
              </w:rPr>
              <w:t>r</w:t>
            </w:r>
            <w:r w:rsidRPr="00C209B4">
              <w:rPr>
                <w:spacing w:val="3"/>
                <w:sz w:val="16"/>
              </w:rPr>
              <w:t xml:space="preserve"> </w:t>
            </w:r>
            <w:r w:rsidRPr="00C209B4">
              <w:rPr>
                <w:spacing w:val="-7"/>
                <w:sz w:val="16"/>
              </w:rPr>
              <w:t>f</w:t>
            </w:r>
            <w:r w:rsidRPr="00C209B4">
              <w:rPr>
                <w:spacing w:val="1"/>
                <w:sz w:val="16"/>
              </w:rPr>
              <w:t>r</w:t>
            </w:r>
            <w:r w:rsidRPr="00C209B4">
              <w:rPr>
                <w:spacing w:val="8"/>
                <w:sz w:val="16"/>
              </w:rPr>
              <w:t>o</w:t>
            </w:r>
            <w:r w:rsidRPr="00C209B4">
              <w:rPr>
                <w:sz w:val="16"/>
              </w:rPr>
              <w:t>m</w:t>
            </w:r>
            <w:r w:rsidRPr="00C209B4">
              <w:rPr>
                <w:spacing w:val="-6"/>
                <w:sz w:val="16"/>
              </w:rPr>
              <w:t xml:space="preserve"> </w:t>
            </w:r>
            <w:r w:rsidRPr="00C209B4">
              <w:rPr>
                <w:spacing w:val="4"/>
                <w:sz w:val="16"/>
              </w:rPr>
              <w:t>t</w:t>
            </w:r>
            <w:r w:rsidRPr="00C209B4">
              <w:rPr>
                <w:spacing w:val="-4"/>
                <w:sz w:val="16"/>
              </w:rPr>
              <w:t>h</w:t>
            </w:r>
            <w:r w:rsidRPr="00C209B4">
              <w:rPr>
                <w:sz w:val="16"/>
              </w:rPr>
              <w:t>e</w:t>
            </w:r>
            <w:r w:rsidRPr="00C209B4">
              <w:rPr>
                <w:spacing w:val="1"/>
                <w:sz w:val="16"/>
              </w:rPr>
              <w:t xml:space="preserve"> </w:t>
            </w:r>
            <w:r w:rsidRPr="00C209B4">
              <w:rPr>
                <w:sz w:val="16"/>
              </w:rPr>
              <w:t>p</w:t>
            </w:r>
            <w:r w:rsidRPr="00C209B4">
              <w:rPr>
                <w:spacing w:val="1"/>
                <w:sz w:val="16"/>
              </w:rPr>
              <w:t>r</w:t>
            </w:r>
            <w:r w:rsidRPr="00C209B4">
              <w:rPr>
                <w:spacing w:val="-1"/>
                <w:sz w:val="16"/>
              </w:rPr>
              <w:t>e</w:t>
            </w:r>
            <w:r w:rsidRPr="00C209B4">
              <w:rPr>
                <w:sz w:val="16"/>
              </w:rPr>
              <w:t>v</w:t>
            </w:r>
            <w:r w:rsidRPr="00C209B4">
              <w:rPr>
                <w:spacing w:val="-8"/>
                <w:sz w:val="16"/>
              </w:rPr>
              <w:t>i</w:t>
            </w:r>
            <w:r w:rsidRPr="00C209B4">
              <w:rPr>
                <w:spacing w:val="4"/>
                <w:sz w:val="16"/>
              </w:rPr>
              <w:t>o</w:t>
            </w:r>
            <w:r w:rsidRPr="00C209B4">
              <w:rPr>
                <w:sz w:val="16"/>
              </w:rPr>
              <w:t xml:space="preserve">us </w:t>
            </w:r>
            <w:r w:rsidRPr="00C209B4">
              <w:rPr>
                <w:spacing w:val="-2"/>
                <w:sz w:val="16"/>
              </w:rPr>
              <w:t>s</w:t>
            </w:r>
            <w:r w:rsidRPr="00C209B4">
              <w:rPr>
                <w:spacing w:val="4"/>
                <w:sz w:val="16"/>
              </w:rPr>
              <w:t>t</w:t>
            </w:r>
            <w:r w:rsidRPr="00C209B4">
              <w:rPr>
                <w:spacing w:val="-1"/>
                <w:sz w:val="16"/>
              </w:rPr>
              <w:t>a</w:t>
            </w:r>
            <w:r w:rsidRPr="00C209B4">
              <w:rPr>
                <w:sz w:val="16"/>
              </w:rPr>
              <w:t>ge</w:t>
            </w:r>
          </w:p>
        </w:tc>
      </w:tr>
      <w:tr w:rsidR="00C860DE" w:rsidRPr="00C209B4">
        <w:trPr>
          <w:trHeight w:hRule="exact" w:val="468"/>
        </w:trPr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60DE" w:rsidRPr="00C209B4" w:rsidRDefault="00195183">
            <w:pPr>
              <w:ind w:left="103"/>
              <w:rPr>
                <w:sz w:val="16"/>
              </w:rPr>
            </w:pPr>
            <w:proofErr w:type="spellStart"/>
            <w:r w:rsidRPr="00C209B4">
              <w:rPr>
                <w:spacing w:val="-4"/>
                <w:sz w:val="16"/>
              </w:rPr>
              <w:t>m</w:t>
            </w:r>
            <w:r w:rsidRPr="00C209B4">
              <w:rPr>
                <w:spacing w:val="4"/>
                <w:sz w:val="16"/>
              </w:rPr>
              <w:t>u</w:t>
            </w:r>
            <w:r w:rsidRPr="00C209B4">
              <w:rPr>
                <w:spacing w:val="-4"/>
                <w:sz w:val="16"/>
              </w:rPr>
              <w:t>x</w:t>
            </w:r>
            <w:r w:rsidRPr="00C209B4">
              <w:rPr>
                <w:spacing w:val="4"/>
                <w:sz w:val="16"/>
              </w:rPr>
              <w:t>o</w:t>
            </w:r>
            <w:r w:rsidRPr="00C209B4">
              <w:rPr>
                <w:sz w:val="16"/>
              </w:rPr>
              <w:t>ut</w:t>
            </w:r>
            <w:proofErr w:type="spellEnd"/>
          </w:p>
        </w:tc>
        <w:tc>
          <w:tcPr>
            <w:tcW w:w="4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60DE" w:rsidRPr="00C209B4" w:rsidRDefault="00195183">
            <w:pPr>
              <w:spacing w:before="4" w:line="220" w:lineRule="exact"/>
              <w:ind w:left="103" w:right="869"/>
              <w:rPr>
                <w:sz w:val="16"/>
              </w:rPr>
            </w:pPr>
            <w:r w:rsidRPr="00C209B4">
              <w:rPr>
                <w:spacing w:val="2"/>
                <w:sz w:val="16"/>
              </w:rPr>
              <w:t>T</w:t>
            </w:r>
            <w:r w:rsidRPr="00C209B4">
              <w:rPr>
                <w:spacing w:val="-4"/>
                <w:sz w:val="16"/>
              </w:rPr>
              <w:t>h</w:t>
            </w:r>
            <w:r w:rsidRPr="00C209B4">
              <w:rPr>
                <w:sz w:val="16"/>
              </w:rPr>
              <w:t>e</w:t>
            </w:r>
            <w:r w:rsidRPr="00C209B4">
              <w:rPr>
                <w:spacing w:val="1"/>
                <w:sz w:val="16"/>
              </w:rPr>
              <w:t xml:space="preserve"> </w:t>
            </w:r>
            <w:r w:rsidRPr="00C209B4">
              <w:rPr>
                <w:sz w:val="16"/>
              </w:rPr>
              <w:t>5</w:t>
            </w:r>
            <w:r w:rsidRPr="00C209B4">
              <w:rPr>
                <w:spacing w:val="1"/>
                <w:sz w:val="16"/>
              </w:rPr>
              <w:t>-</w:t>
            </w:r>
            <w:r w:rsidRPr="00C209B4">
              <w:rPr>
                <w:sz w:val="16"/>
              </w:rPr>
              <w:t>b</w:t>
            </w:r>
            <w:r w:rsidRPr="00C209B4">
              <w:rPr>
                <w:spacing w:val="-8"/>
                <w:sz w:val="16"/>
              </w:rPr>
              <w:t>i</w:t>
            </w:r>
            <w:r w:rsidRPr="00C209B4">
              <w:rPr>
                <w:sz w:val="16"/>
              </w:rPr>
              <w:t>t</w:t>
            </w:r>
            <w:r w:rsidRPr="00C209B4">
              <w:rPr>
                <w:spacing w:val="6"/>
                <w:sz w:val="16"/>
              </w:rPr>
              <w:t xml:space="preserve"> </w:t>
            </w:r>
            <w:r w:rsidRPr="00C209B4">
              <w:rPr>
                <w:spacing w:val="3"/>
                <w:sz w:val="16"/>
              </w:rPr>
              <w:t>w</w:t>
            </w:r>
            <w:r w:rsidRPr="00C209B4">
              <w:rPr>
                <w:spacing w:val="-8"/>
                <w:sz w:val="16"/>
              </w:rPr>
              <w:t>i</w:t>
            </w:r>
            <w:r w:rsidRPr="00C209B4">
              <w:rPr>
                <w:spacing w:val="1"/>
                <w:sz w:val="16"/>
              </w:rPr>
              <w:t>r</w:t>
            </w:r>
            <w:r w:rsidRPr="00C209B4">
              <w:rPr>
                <w:sz w:val="16"/>
              </w:rPr>
              <w:t>e</w:t>
            </w:r>
            <w:r w:rsidRPr="00C209B4">
              <w:rPr>
                <w:spacing w:val="1"/>
                <w:sz w:val="16"/>
              </w:rPr>
              <w:t xml:space="preserve"> </w:t>
            </w:r>
            <w:r w:rsidRPr="00C209B4">
              <w:rPr>
                <w:spacing w:val="4"/>
                <w:sz w:val="16"/>
              </w:rPr>
              <w:t>t</w:t>
            </w:r>
            <w:r w:rsidRPr="00C209B4">
              <w:rPr>
                <w:spacing w:val="-4"/>
                <w:sz w:val="16"/>
              </w:rPr>
              <w:t>h</w:t>
            </w:r>
            <w:r w:rsidRPr="00C209B4">
              <w:rPr>
                <w:spacing w:val="-1"/>
                <w:sz w:val="16"/>
              </w:rPr>
              <w:t>a</w:t>
            </w:r>
            <w:r w:rsidRPr="00C209B4">
              <w:rPr>
                <w:sz w:val="16"/>
              </w:rPr>
              <w:t>t</w:t>
            </w:r>
            <w:r w:rsidRPr="00C209B4">
              <w:rPr>
                <w:spacing w:val="6"/>
                <w:sz w:val="16"/>
              </w:rPr>
              <w:t xml:space="preserve"> </w:t>
            </w:r>
            <w:r w:rsidRPr="00C209B4">
              <w:rPr>
                <w:spacing w:val="-1"/>
                <w:sz w:val="16"/>
              </w:rPr>
              <w:t>ca</w:t>
            </w:r>
            <w:r w:rsidRPr="00C209B4">
              <w:rPr>
                <w:spacing w:val="1"/>
                <w:sz w:val="16"/>
              </w:rPr>
              <w:t>rr</w:t>
            </w:r>
            <w:r w:rsidRPr="00C209B4">
              <w:rPr>
                <w:spacing w:val="-8"/>
                <w:sz w:val="16"/>
              </w:rPr>
              <w:t>i</w:t>
            </w:r>
            <w:r w:rsidRPr="00C209B4">
              <w:rPr>
                <w:spacing w:val="-1"/>
                <w:sz w:val="16"/>
              </w:rPr>
              <w:t>e</w:t>
            </w:r>
            <w:r w:rsidRPr="00C209B4">
              <w:rPr>
                <w:sz w:val="16"/>
              </w:rPr>
              <w:t xml:space="preserve">s </w:t>
            </w:r>
            <w:r w:rsidRPr="00C209B4">
              <w:rPr>
                <w:spacing w:val="4"/>
                <w:sz w:val="16"/>
              </w:rPr>
              <w:t>t</w:t>
            </w:r>
            <w:r w:rsidRPr="00C209B4">
              <w:rPr>
                <w:spacing w:val="-4"/>
                <w:sz w:val="16"/>
              </w:rPr>
              <w:t>h</w:t>
            </w:r>
            <w:r w:rsidRPr="00C209B4">
              <w:rPr>
                <w:sz w:val="16"/>
              </w:rPr>
              <w:t>e</w:t>
            </w:r>
            <w:r w:rsidRPr="00C209B4">
              <w:rPr>
                <w:spacing w:val="1"/>
                <w:sz w:val="16"/>
              </w:rPr>
              <w:t xml:space="preserve"> r</w:t>
            </w:r>
            <w:r w:rsidRPr="00C209B4">
              <w:rPr>
                <w:spacing w:val="-1"/>
                <w:sz w:val="16"/>
              </w:rPr>
              <w:t>e</w:t>
            </w:r>
            <w:r w:rsidRPr="00C209B4">
              <w:rPr>
                <w:spacing w:val="-2"/>
                <w:sz w:val="16"/>
              </w:rPr>
              <w:t>s</w:t>
            </w:r>
            <w:r w:rsidRPr="00C209B4">
              <w:rPr>
                <w:spacing w:val="4"/>
                <w:sz w:val="16"/>
              </w:rPr>
              <w:t>u</w:t>
            </w:r>
            <w:r w:rsidRPr="00C209B4">
              <w:rPr>
                <w:spacing w:val="-8"/>
                <w:sz w:val="16"/>
              </w:rPr>
              <w:t>l</w:t>
            </w:r>
            <w:r w:rsidRPr="00C209B4">
              <w:rPr>
                <w:sz w:val="16"/>
              </w:rPr>
              <w:t>t</w:t>
            </w:r>
            <w:r w:rsidRPr="00C209B4">
              <w:rPr>
                <w:spacing w:val="10"/>
                <w:sz w:val="16"/>
              </w:rPr>
              <w:t xml:space="preserve"> </w:t>
            </w:r>
            <w:r w:rsidRPr="00C209B4">
              <w:rPr>
                <w:spacing w:val="-7"/>
                <w:sz w:val="16"/>
              </w:rPr>
              <w:t>f</w:t>
            </w:r>
            <w:r w:rsidRPr="00C209B4">
              <w:rPr>
                <w:spacing w:val="1"/>
                <w:sz w:val="16"/>
              </w:rPr>
              <w:t>r</w:t>
            </w:r>
            <w:r w:rsidRPr="00C209B4">
              <w:rPr>
                <w:spacing w:val="4"/>
                <w:sz w:val="16"/>
              </w:rPr>
              <w:t>o</w:t>
            </w:r>
            <w:r w:rsidRPr="00C209B4">
              <w:rPr>
                <w:sz w:val="16"/>
              </w:rPr>
              <w:t>m</w:t>
            </w:r>
            <w:r w:rsidRPr="00C209B4">
              <w:rPr>
                <w:spacing w:val="-6"/>
                <w:sz w:val="16"/>
              </w:rPr>
              <w:t xml:space="preserve"> </w:t>
            </w:r>
            <w:r w:rsidRPr="00C209B4">
              <w:rPr>
                <w:spacing w:val="4"/>
                <w:sz w:val="16"/>
              </w:rPr>
              <w:t>t</w:t>
            </w:r>
            <w:r w:rsidRPr="00C209B4">
              <w:rPr>
                <w:spacing w:val="-4"/>
                <w:sz w:val="16"/>
              </w:rPr>
              <w:t>h</w:t>
            </w:r>
            <w:r w:rsidRPr="00C209B4">
              <w:rPr>
                <w:sz w:val="16"/>
              </w:rPr>
              <w:t xml:space="preserve">e </w:t>
            </w:r>
            <w:proofErr w:type="spellStart"/>
            <w:r w:rsidRPr="00C209B4">
              <w:rPr>
                <w:spacing w:val="-4"/>
                <w:sz w:val="16"/>
              </w:rPr>
              <w:t>b</w:t>
            </w:r>
            <w:r w:rsidRPr="00C209B4">
              <w:rPr>
                <w:spacing w:val="4"/>
                <w:sz w:val="16"/>
              </w:rPr>
              <w:t>o</w:t>
            </w:r>
            <w:r w:rsidRPr="00C209B4">
              <w:rPr>
                <w:sz w:val="16"/>
              </w:rPr>
              <w:t>t</w:t>
            </w:r>
            <w:r w:rsidRPr="00C209B4">
              <w:rPr>
                <w:spacing w:val="1"/>
                <w:sz w:val="16"/>
              </w:rPr>
              <w:t>t</w:t>
            </w:r>
            <w:r w:rsidRPr="00C209B4">
              <w:rPr>
                <w:spacing w:val="4"/>
                <w:sz w:val="16"/>
              </w:rPr>
              <w:t>o</w:t>
            </w:r>
            <w:r w:rsidRPr="00C209B4">
              <w:rPr>
                <w:spacing w:val="-8"/>
                <w:sz w:val="16"/>
              </w:rPr>
              <w:t>m</w:t>
            </w:r>
            <w:r w:rsidRPr="00C209B4">
              <w:rPr>
                <w:spacing w:val="4"/>
                <w:sz w:val="16"/>
              </w:rPr>
              <w:t>_</w:t>
            </w:r>
            <w:r w:rsidRPr="00C209B4">
              <w:rPr>
                <w:spacing w:val="-4"/>
                <w:sz w:val="16"/>
              </w:rPr>
              <w:t>m</w:t>
            </w:r>
            <w:r w:rsidRPr="00C209B4">
              <w:rPr>
                <w:spacing w:val="4"/>
                <w:sz w:val="16"/>
              </w:rPr>
              <w:t>u</w:t>
            </w:r>
            <w:r w:rsidRPr="00C209B4">
              <w:rPr>
                <w:sz w:val="16"/>
              </w:rPr>
              <w:t>x</w:t>
            </w:r>
            <w:proofErr w:type="spellEnd"/>
            <w:r w:rsidRPr="00C209B4">
              <w:rPr>
                <w:spacing w:val="2"/>
                <w:sz w:val="16"/>
              </w:rPr>
              <w:t xml:space="preserve"> </w:t>
            </w:r>
            <w:r w:rsidRPr="00C209B4">
              <w:rPr>
                <w:spacing w:val="-8"/>
                <w:sz w:val="16"/>
              </w:rPr>
              <w:t>m</w:t>
            </w:r>
            <w:r w:rsidRPr="00C209B4">
              <w:rPr>
                <w:spacing w:val="4"/>
                <w:sz w:val="16"/>
              </w:rPr>
              <w:t>o</w:t>
            </w:r>
            <w:r w:rsidRPr="00C209B4">
              <w:rPr>
                <w:sz w:val="16"/>
              </w:rPr>
              <w:t>d</w:t>
            </w:r>
            <w:r w:rsidRPr="00C209B4">
              <w:rPr>
                <w:spacing w:val="4"/>
                <w:sz w:val="16"/>
              </w:rPr>
              <w:t>u</w:t>
            </w:r>
            <w:r w:rsidRPr="00C209B4">
              <w:rPr>
                <w:spacing w:val="-8"/>
                <w:sz w:val="16"/>
              </w:rPr>
              <w:t>l</w:t>
            </w:r>
            <w:r w:rsidRPr="00C209B4">
              <w:rPr>
                <w:sz w:val="16"/>
              </w:rPr>
              <w:t>e</w:t>
            </w:r>
          </w:p>
        </w:tc>
      </w:tr>
    </w:tbl>
    <w:p w:rsidR="00C860DE" w:rsidRPr="00C209B4" w:rsidRDefault="00C860DE">
      <w:pPr>
        <w:spacing w:line="200" w:lineRule="exact"/>
        <w:rPr>
          <w:sz w:val="16"/>
        </w:rPr>
      </w:pPr>
    </w:p>
    <w:p w:rsidR="00C860DE" w:rsidRPr="00C209B4" w:rsidRDefault="00C860DE">
      <w:pPr>
        <w:spacing w:before="14" w:line="220" w:lineRule="exact"/>
        <w:rPr>
          <w:sz w:val="18"/>
          <w:szCs w:val="22"/>
        </w:rPr>
      </w:pPr>
    </w:p>
    <w:p w:rsidR="00C860DE" w:rsidRPr="00C209B4" w:rsidRDefault="00195183">
      <w:pPr>
        <w:spacing w:before="34" w:line="220" w:lineRule="exact"/>
        <w:ind w:left="3618" w:right="2927"/>
        <w:jc w:val="center"/>
        <w:rPr>
          <w:sz w:val="16"/>
        </w:rPr>
      </w:pPr>
      <w:r w:rsidRPr="00C209B4">
        <w:rPr>
          <w:spacing w:val="2"/>
          <w:position w:val="-1"/>
          <w:sz w:val="16"/>
        </w:rPr>
        <w:t>T</w:t>
      </w:r>
      <w:r w:rsidRPr="00C209B4">
        <w:rPr>
          <w:spacing w:val="-1"/>
          <w:position w:val="-1"/>
          <w:sz w:val="16"/>
        </w:rPr>
        <w:t>a</w:t>
      </w:r>
      <w:r w:rsidRPr="00C209B4">
        <w:rPr>
          <w:position w:val="-1"/>
          <w:sz w:val="16"/>
        </w:rPr>
        <w:t>b</w:t>
      </w:r>
      <w:r w:rsidRPr="00C209B4">
        <w:rPr>
          <w:spacing w:val="-8"/>
          <w:position w:val="-1"/>
          <w:sz w:val="16"/>
        </w:rPr>
        <w:t>l</w:t>
      </w:r>
      <w:r w:rsidRPr="00C209B4">
        <w:rPr>
          <w:position w:val="-1"/>
          <w:sz w:val="16"/>
        </w:rPr>
        <w:t>e</w:t>
      </w:r>
      <w:r w:rsidRPr="00C209B4">
        <w:rPr>
          <w:spacing w:val="1"/>
          <w:position w:val="-1"/>
          <w:sz w:val="16"/>
        </w:rPr>
        <w:t xml:space="preserve"> </w:t>
      </w:r>
      <w:r w:rsidRPr="00C209B4">
        <w:rPr>
          <w:position w:val="-1"/>
          <w:sz w:val="16"/>
        </w:rPr>
        <w:t>12:</w:t>
      </w:r>
      <w:r w:rsidRPr="00C209B4">
        <w:rPr>
          <w:spacing w:val="2"/>
          <w:position w:val="-1"/>
          <w:sz w:val="16"/>
        </w:rPr>
        <w:t xml:space="preserve"> </w:t>
      </w:r>
      <w:proofErr w:type="spellStart"/>
      <w:r w:rsidRPr="00C209B4">
        <w:rPr>
          <w:spacing w:val="-1"/>
          <w:position w:val="-1"/>
          <w:sz w:val="16"/>
        </w:rPr>
        <w:t>e</w:t>
      </w:r>
      <w:r w:rsidRPr="00C209B4">
        <w:rPr>
          <w:spacing w:val="-4"/>
          <w:position w:val="-1"/>
          <w:sz w:val="16"/>
        </w:rPr>
        <w:t>x</w:t>
      </w:r>
      <w:r w:rsidRPr="00C209B4">
        <w:rPr>
          <w:spacing w:val="4"/>
          <w:position w:val="-1"/>
          <w:sz w:val="16"/>
        </w:rPr>
        <w:t>_</w:t>
      </w:r>
      <w:r w:rsidRPr="00C209B4">
        <w:rPr>
          <w:spacing w:val="-4"/>
          <w:position w:val="-1"/>
          <w:sz w:val="16"/>
        </w:rPr>
        <w:t>m</w:t>
      </w:r>
      <w:r w:rsidRPr="00C209B4">
        <w:rPr>
          <w:spacing w:val="3"/>
          <w:position w:val="-1"/>
          <w:sz w:val="16"/>
        </w:rPr>
        <w:t>e</w:t>
      </w:r>
      <w:r w:rsidRPr="00C209B4">
        <w:rPr>
          <w:position w:val="-1"/>
          <w:sz w:val="16"/>
        </w:rPr>
        <w:t>m</w:t>
      </w:r>
      <w:proofErr w:type="spellEnd"/>
      <w:r w:rsidRPr="00C209B4">
        <w:rPr>
          <w:spacing w:val="-2"/>
          <w:position w:val="-1"/>
          <w:sz w:val="16"/>
        </w:rPr>
        <w:t xml:space="preserve"> </w:t>
      </w:r>
      <w:r w:rsidRPr="00C209B4">
        <w:rPr>
          <w:position w:val="-1"/>
          <w:sz w:val="16"/>
        </w:rPr>
        <w:t>Ou</w:t>
      </w:r>
      <w:r w:rsidRPr="00C209B4">
        <w:rPr>
          <w:spacing w:val="4"/>
          <w:position w:val="-1"/>
          <w:sz w:val="16"/>
        </w:rPr>
        <w:t>t</w:t>
      </w:r>
      <w:r w:rsidRPr="00C209B4">
        <w:rPr>
          <w:position w:val="-1"/>
          <w:sz w:val="16"/>
        </w:rPr>
        <w:t>pu</w:t>
      </w:r>
      <w:r w:rsidRPr="00C209B4">
        <w:rPr>
          <w:spacing w:val="4"/>
          <w:position w:val="-1"/>
          <w:sz w:val="16"/>
        </w:rPr>
        <w:t>t</w:t>
      </w:r>
      <w:r w:rsidRPr="00C209B4">
        <w:rPr>
          <w:position w:val="-1"/>
          <w:sz w:val="16"/>
        </w:rPr>
        <w:t>s</w:t>
      </w:r>
    </w:p>
    <w:tbl>
      <w:tblPr>
        <w:tblW w:w="0" w:type="auto"/>
        <w:tblInd w:w="13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53"/>
        <w:gridCol w:w="4609"/>
      </w:tblGrid>
      <w:tr w:rsidR="00C860DE" w:rsidRPr="00C209B4">
        <w:trPr>
          <w:trHeight w:hRule="exact" w:val="368"/>
        </w:trPr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60DE" w:rsidRPr="00C209B4" w:rsidRDefault="00195183">
            <w:pPr>
              <w:ind w:left="103"/>
              <w:rPr>
                <w:sz w:val="16"/>
              </w:rPr>
            </w:pPr>
            <w:r w:rsidRPr="00C209B4">
              <w:rPr>
                <w:sz w:val="16"/>
              </w:rPr>
              <w:t>N</w:t>
            </w:r>
            <w:r w:rsidRPr="00C209B4">
              <w:rPr>
                <w:spacing w:val="3"/>
                <w:sz w:val="16"/>
              </w:rPr>
              <w:t>a</w:t>
            </w:r>
            <w:r w:rsidRPr="00C209B4">
              <w:rPr>
                <w:spacing w:val="-8"/>
                <w:sz w:val="16"/>
              </w:rPr>
              <w:t>m</w:t>
            </w:r>
            <w:r w:rsidRPr="00C209B4">
              <w:rPr>
                <w:sz w:val="16"/>
              </w:rPr>
              <w:t>e</w:t>
            </w:r>
          </w:p>
        </w:tc>
        <w:tc>
          <w:tcPr>
            <w:tcW w:w="4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60DE" w:rsidRPr="00C209B4" w:rsidRDefault="00195183">
            <w:pPr>
              <w:ind w:left="103"/>
              <w:rPr>
                <w:sz w:val="16"/>
              </w:rPr>
            </w:pPr>
            <w:r w:rsidRPr="00C209B4">
              <w:rPr>
                <w:spacing w:val="-3"/>
                <w:sz w:val="16"/>
              </w:rPr>
              <w:t>F</w:t>
            </w:r>
            <w:r w:rsidRPr="00C209B4">
              <w:rPr>
                <w:spacing w:val="4"/>
                <w:sz w:val="16"/>
              </w:rPr>
              <w:t>u</w:t>
            </w:r>
            <w:r w:rsidRPr="00C209B4">
              <w:rPr>
                <w:spacing w:val="-4"/>
                <w:sz w:val="16"/>
              </w:rPr>
              <w:t>n</w:t>
            </w:r>
            <w:r w:rsidRPr="00C209B4">
              <w:rPr>
                <w:spacing w:val="-1"/>
                <w:sz w:val="16"/>
              </w:rPr>
              <w:t>c</w:t>
            </w:r>
            <w:r w:rsidRPr="00C209B4">
              <w:rPr>
                <w:spacing w:val="8"/>
                <w:sz w:val="16"/>
              </w:rPr>
              <w:t>t</w:t>
            </w:r>
            <w:r w:rsidRPr="00C209B4">
              <w:rPr>
                <w:spacing w:val="-8"/>
                <w:sz w:val="16"/>
              </w:rPr>
              <w:t>i</w:t>
            </w:r>
            <w:r w:rsidRPr="00C209B4">
              <w:rPr>
                <w:spacing w:val="4"/>
                <w:sz w:val="16"/>
              </w:rPr>
              <w:t>o</w:t>
            </w:r>
            <w:r w:rsidRPr="00C209B4">
              <w:rPr>
                <w:sz w:val="16"/>
              </w:rPr>
              <w:t>n</w:t>
            </w:r>
          </w:p>
        </w:tc>
      </w:tr>
      <w:tr w:rsidR="00C860DE" w:rsidRPr="00C209B4">
        <w:trPr>
          <w:trHeight w:hRule="exact" w:val="476"/>
        </w:trPr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60DE" w:rsidRPr="00C209B4" w:rsidRDefault="00195183">
            <w:pPr>
              <w:spacing w:before="4"/>
              <w:ind w:left="103"/>
              <w:rPr>
                <w:sz w:val="16"/>
              </w:rPr>
            </w:pPr>
            <w:proofErr w:type="spellStart"/>
            <w:r w:rsidRPr="00C209B4">
              <w:rPr>
                <w:sz w:val="16"/>
              </w:rPr>
              <w:t>w</w:t>
            </w:r>
            <w:r w:rsidRPr="00C209B4">
              <w:rPr>
                <w:spacing w:val="-4"/>
                <w:sz w:val="16"/>
              </w:rPr>
              <w:t>b</w:t>
            </w:r>
            <w:r w:rsidRPr="00C209B4">
              <w:rPr>
                <w:sz w:val="16"/>
              </w:rPr>
              <w:t>_</w:t>
            </w:r>
            <w:r w:rsidRPr="00C209B4">
              <w:rPr>
                <w:spacing w:val="-1"/>
                <w:sz w:val="16"/>
              </w:rPr>
              <w:t>c</w:t>
            </w:r>
            <w:r w:rsidRPr="00C209B4">
              <w:rPr>
                <w:spacing w:val="8"/>
                <w:sz w:val="16"/>
              </w:rPr>
              <w:t>t</w:t>
            </w:r>
            <w:r w:rsidRPr="00C209B4">
              <w:rPr>
                <w:spacing w:val="-8"/>
                <w:sz w:val="16"/>
              </w:rPr>
              <w:t>l</w:t>
            </w:r>
            <w:r w:rsidRPr="00C209B4">
              <w:rPr>
                <w:spacing w:val="4"/>
                <w:sz w:val="16"/>
              </w:rPr>
              <w:t>o</w:t>
            </w:r>
            <w:r w:rsidRPr="00C209B4">
              <w:rPr>
                <w:sz w:val="16"/>
              </w:rPr>
              <w:t>ut</w:t>
            </w:r>
            <w:proofErr w:type="spellEnd"/>
          </w:p>
        </w:tc>
        <w:tc>
          <w:tcPr>
            <w:tcW w:w="4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60DE" w:rsidRPr="00C209B4" w:rsidRDefault="00195183">
            <w:pPr>
              <w:spacing w:before="8" w:line="220" w:lineRule="exact"/>
              <w:ind w:left="103" w:right="490"/>
              <w:rPr>
                <w:sz w:val="16"/>
              </w:rPr>
            </w:pPr>
            <w:r w:rsidRPr="00C209B4">
              <w:rPr>
                <w:spacing w:val="2"/>
                <w:sz w:val="16"/>
              </w:rPr>
              <w:t>T</w:t>
            </w:r>
            <w:r w:rsidRPr="00C209B4">
              <w:rPr>
                <w:spacing w:val="-4"/>
                <w:sz w:val="16"/>
              </w:rPr>
              <w:t>h</w:t>
            </w:r>
            <w:r w:rsidRPr="00C209B4">
              <w:rPr>
                <w:sz w:val="16"/>
              </w:rPr>
              <w:t>e</w:t>
            </w:r>
            <w:r w:rsidRPr="00C209B4">
              <w:rPr>
                <w:spacing w:val="1"/>
                <w:sz w:val="16"/>
              </w:rPr>
              <w:t xml:space="preserve"> </w:t>
            </w:r>
            <w:r w:rsidRPr="00C209B4">
              <w:rPr>
                <w:sz w:val="16"/>
              </w:rPr>
              <w:t>4</w:t>
            </w:r>
            <w:r w:rsidRPr="00C209B4">
              <w:rPr>
                <w:spacing w:val="2"/>
                <w:sz w:val="16"/>
              </w:rPr>
              <w:t>-</w:t>
            </w:r>
            <w:r w:rsidRPr="00C209B4">
              <w:rPr>
                <w:sz w:val="16"/>
              </w:rPr>
              <w:t>b</w:t>
            </w:r>
            <w:r w:rsidRPr="00C209B4">
              <w:rPr>
                <w:spacing w:val="-8"/>
                <w:sz w:val="16"/>
              </w:rPr>
              <w:t>i</w:t>
            </w:r>
            <w:r w:rsidRPr="00C209B4">
              <w:rPr>
                <w:sz w:val="16"/>
              </w:rPr>
              <w:t>t</w:t>
            </w:r>
            <w:r w:rsidRPr="00C209B4">
              <w:rPr>
                <w:spacing w:val="6"/>
                <w:sz w:val="16"/>
              </w:rPr>
              <w:t xml:space="preserve"> </w:t>
            </w:r>
            <w:r w:rsidRPr="00C209B4">
              <w:rPr>
                <w:spacing w:val="1"/>
                <w:sz w:val="16"/>
              </w:rPr>
              <w:t>r</w:t>
            </w:r>
            <w:r w:rsidRPr="00C209B4">
              <w:rPr>
                <w:spacing w:val="-1"/>
                <w:sz w:val="16"/>
              </w:rPr>
              <w:t>e</w:t>
            </w:r>
            <w:r w:rsidRPr="00C209B4">
              <w:rPr>
                <w:spacing w:val="4"/>
                <w:sz w:val="16"/>
              </w:rPr>
              <w:t>g</w:t>
            </w:r>
            <w:r w:rsidRPr="00C209B4">
              <w:rPr>
                <w:spacing w:val="-8"/>
                <w:sz w:val="16"/>
              </w:rPr>
              <w:t>i</w:t>
            </w:r>
            <w:r w:rsidRPr="00C209B4">
              <w:rPr>
                <w:spacing w:val="-2"/>
                <w:sz w:val="16"/>
              </w:rPr>
              <w:t>s</w:t>
            </w:r>
            <w:r w:rsidRPr="00C209B4">
              <w:rPr>
                <w:spacing w:val="4"/>
                <w:sz w:val="16"/>
              </w:rPr>
              <w:t>t</w:t>
            </w:r>
            <w:r w:rsidRPr="00C209B4">
              <w:rPr>
                <w:spacing w:val="-1"/>
                <w:sz w:val="16"/>
              </w:rPr>
              <w:t>e</w:t>
            </w:r>
            <w:r w:rsidRPr="00C209B4">
              <w:rPr>
                <w:sz w:val="16"/>
              </w:rPr>
              <w:t>r</w:t>
            </w:r>
            <w:r w:rsidRPr="00C209B4">
              <w:rPr>
                <w:spacing w:val="-1"/>
                <w:sz w:val="16"/>
              </w:rPr>
              <w:t xml:space="preserve"> </w:t>
            </w:r>
            <w:r w:rsidRPr="00C209B4">
              <w:rPr>
                <w:spacing w:val="4"/>
                <w:sz w:val="16"/>
              </w:rPr>
              <w:t>t</w:t>
            </w:r>
            <w:r w:rsidRPr="00C209B4">
              <w:rPr>
                <w:spacing w:val="-4"/>
                <w:sz w:val="16"/>
              </w:rPr>
              <w:t>h</w:t>
            </w:r>
            <w:r w:rsidRPr="00C209B4">
              <w:rPr>
                <w:spacing w:val="-1"/>
                <w:sz w:val="16"/>
              </w:rPr>
              <w:t>a</w:t>
            </w:r>
            <w:r w:rsidRPr="00C209B4">
              <w:rPr>
                <w:sz w:val="16"/>
              </w:rPr>
              <w:t>t</w:t>
            </w:r>
            <w:r w:rsidRPr="00C209B4">
              <w:rPr>
                <w:spacing w:val="6"/>
                <w:sz w:val="16"/>
              </w:rPr>
              <w:t xml:space="preserve"> </w:t>
            </w:r>
            <w:r w:rsidRPr="00C209B4">
              <w:rPr>
                <w:spacing w:val="-5"/>
                <w:sz w:val="16"/>
              </w:rPr>
              <w:t>c</w:t>
            </w:r>
            <w:r w:rsidRPr="00C209B4">
              <w:rPr>
                <w:spacing w:val="4"/>
                <w:sz w:val="16"/>
              </w:rPr>
              <w:t>o</w:t>
            </w:r>
            <w:r w:rsidRPr="00C209B4">
              <w:rPr>
                <w:spacing w:val="-4"/>
                <w:sz w:val="16"/>
              </w:rPr>
              <w:t>n</w:t>
            </w:r>
            <w:r w:rsidRPr="00C209B4">
              <w:rPr>
                <w:spacing w:val="4"/>
                <w:sz w:val="16"/>
              </w:rPr>
              <w:t>t</w:t>
            </w:r>
            <w:r w:rsidRPr="00C209B4">
              <w:rPr>
                <w:spacing w:val="-1"/>
                <w:sz w:val="16"/>
              </w:rPr>
              <w:t>a</w:t>
            </w:r>
            <w:r w:rsidRPr="00C209B4">
              <w:rPr>
                <w:spacing w:val="-4"/>
                <w:sz w:val="16"/>
              </w:rPr>
              <w:t>i</w:t>
            </w:r>
            <w:r w:rsidRPr="00C209B4">
              <w:rPr>
                <w:sz w:val="16"/>
              </w:rPr>
              <w:t xml:space="preserve">ns </w:t>
            </w:r>
            <w:r w:rsidRPr="00C209B4">
              <w:rPr>
                <w:spacing w:val="4"/>
                <w:sz w:val="16"/>
              </w:rPr>
              <w:t>t</w:t>
            </w:r>
            <w:r w:rsidRPr="00C209B4">
              <w:rPr>
                <w:spacing w:val="-4"/>
                <w:sz w:val="16"/>
              </w:rPr>
              <w:t>h</w:t>
            </w:r>
            <w:r w:rsidRPr="00C209B4">
              <w:rPr>
                <w:sz w:val="16"/>
              </w:rPr>
              <w:t>e</w:t>
            </w:r>
            <w:r w:rsidRPr="00C209B4">
              <w:rPr>
                <w:spacing w:val="1"/>
                <w:sz w:val="16"/>
              </w:rPr>
              <w:t xml:space="preserve"> r</w:t>
            </w:r>
            <w:r w:rsidRPr="00C209B4">
              <w:rPr>
                <w:spacing w:val="-1"/>
                <w:sz w:val="16"/>
              </w:rPr>
              <w:t>e</w:t>
            </w:r>
            <w:r w:rsidRPr="00C209B4">
              <w:rPr>
                <w:spacing w:val="-2"/>
                <w:sz w:val="16"/>
              </w:rPr>
              <w:t>s</w:t>
            </w:r>
            <w:r w:rsidRPr="00C209B4">
              <w:rPr>
                <w:spacing w:val="4"/>
                <w:sz w:val="16"/>
              </w:rPr>
              <w:t>u</w:t>
            </w:r>
            <w:r w:rsidRPr="00C209B4">
              <w:rPr>
                <w:spacing w:val="-8"/>
                <w:sz w:val="16"/>
              </w:rPr>
              <w:t>l</w:t>
            </w:r>
            <w:r w:rsidRPr="00C209B4">
              <w:rPr>
                <w:sz w:val="16"/>
              </w:rPr>
              <w:t>t</w:t>
            </w:r>
            <w:r w:rsidRPr="00C209B4">
              <w:rPr>
                <w:spacing w:val="6"/>
                <w:sz w:val="16"/>
              </w:rPr>
              <w:t xml:space="preserve"> </w:t>
            </w:r>
            <w:r w:rsidRPr="00C209B4">
              <w:rPr>
                <w:spacing w:val="-7"/>
                <w:sz w:val="16"/>
              </w:rPr>
              <w:t>f</w:t>
            </w:r>
            <w:r w:rsidRPr="00C209B4">
              <w:rPr>
                <w:spacing w:val="1"/>
                <w:sz w:val="16"/>
              </w:rPr>
              <w:t>r</w:t>
            </w:r>
            <w:r w:rsidRPr="00C209B4">
              <w:rPr>
                <w:spacing w:val="8"/>
                <w:sz w:val="16"/>
              </w:rPr>
              <w:t>o</w:t>
            </w:r>
            <w:r w:rsidRPr="00C209B4">
              <w:rPr>
                <w:sz w:val="16"/>
              </w:rPr>
              <w:t>m</w:t>
            </w:r>
            <w:r w:rsidRPr="00C209B4">
              <w:rPr>
                <w:spacing w:val="-6"/>
                <w:sz w:val="16"/>
              </w:rPr>
              <w:t xml:space="preserve"> </w:t>
            </w:r>
            <w:r w:rsidRPr="00C209B4">
              <w:rPr>
                <w:spacing w:val="4"/>
                <w:sz w:val="16"/>
              </w:rPr>
              <w:t>t</w:t>
            </w:r>
            <w:r w:rsidRPr="00C209B4">
              <w:rPr>
                <w:spacing w:val="-4"/>
                <w:sz w:val="16"/>
              </w:rPr>
              <w:t>h</w:t>
            </w:r>
            <w:r w:rsidRPr="00C209B4">
              <w:rPr>
                <w:sz w:val="16"/>
              </w:rPr>
              <w:t xml:space="preserve">e </w:t>
            </w:r>
            <w:proofErr w:type="spellStart"/>
            <w:r w:rsidRPr="00C209B4">
              <w:rPr>
                <w:spacing w:val="-1"/>
                <w:sz w:val="16"/>
              </w:rPr>
              <w:t>c</w:t>
            </w:r>
            <w:r w:rsidRPr="00C209B4">
              <w:rPr>
                <w:spacing w:val="4"/>
                <w:sz w:val="16"/>
              </w:rPr>
              <w:t>t</w:t>
            </w:r>
            <w:r w:rsidRPr="00C209B4">
              <w:rPr>
                <w:spacing w:val="-8"/>
                <w:sz w:val="16"/>
              </w:rPr>
              <w:t>l</w:t>
            </w:r>
            <w:r w:rsidRPr="00C209B4">
              <w:rPr>
                <w:spacing w:val="3"/>
                <w:sz w:val="16"/>
              </w:rPr>
              <w:t>w</w:t>
            </w:r>
            <w:r w:rsidRPr="00C209B4">
              <w:rPr>
                <w:spacing w:val="-4"/>
                <w:sz w:val="16"/>
              </w:rPr>
              <w:t>b</w:t>
            </w:r>
            <w:r w:rsidRPr="00C209B4">
              <w:rPr>
                <w:sz w:val="16"/>
              </w:rPr>
              <w:t>_</w:t>
            </w:r>
            <w:r w:rsidRPr="00C209B4">
              <w:rPr>
                <w:spacing w:val="4"/>
                <w:sz w:val="16"/>
              </w:rPr>
              <w:t>o</w:t>
            </w:r>
            <w:r w:rsidRPr="00C209B4">
              <w:rPr>
                <w:sz w:val="16"/>
              </w:rPr>
              <w:t>ut</w:t>
            </w:r>
            <w:proofErr w:type="spellEnd"/>
            <w:r w:rsidRPr="00C209B4">
              <w:rPr>
                <w:spacing w:val="2"/>
                <w:sz w:val="16"/>
              </w:rPr>
              <w:t xml:space="preserve"> </w:t>
            </w:r>
            <w:r w:rsidRPr="00C209B4">
              <w:rPr>
                <w:sz w:val="16"/>
              </w:rPr>
              <w:t>w</w:t>
            </w:r>
            <w:r w:rsidRPr="00C209B4">
              <w:rPr>
                <w:spacing w:val="-8"/>
                <w:sz w:val="16"/>
              </w:rPr>
              <w:t>i</w:t>
            </w:r>
            <w:r w:rsidRPr="00C209B4">
              <w:rPr>
                <w:spacing w:val="1"/>
                <w:sz w:val="16"/>
              </w:rPr>
              <w:t>r</w:t>
            </w:r>
            <w:r w:rsidRPr="00C209B4">
              <w:rPr>
                <w:sz w:val="16"/>
              </w:rPr>
              <w:t>e</w:t>
            </w:r>
          </w:p>
        </w:tc>
      </w:tr>
      <w:tr w:rsidR="00C860DE" w:rsidRPr="00C209B4">
        <w:trPr>
          <w:trHeight w:hRule="exact" w:val="368"/>
        </w:trPr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60DE" w:rsidRPr="00C209B4" w:rsidRDefault="00195183">
            <w:pPr>
              <w:ind w:left="103"/>
              <w:rPr>
                <w:sz w:val="16"/>
              </w:rPr>
            </w:pPr>
            <w:r w:rsidRPr="00C209B4">
              <w:rPr>
                <w:spacing w:val="-4"/>
                <w:sz w:val="16"/>
              </w:rPr>
              <w:t>b</w:t>
            </w:r>
            <w:r w:rsidRPr="00C209B4">
              <w:rPr>
                <w:spacing w:val="1"/>
                <w:sz w:val="16"/>
              </w:rPr>
              <w:t>r</w:t>
            </w:r>
            <w:r w:rsidRPr="00C209B4">
              <w:rPr>
                <w:spacing w:val="3"/>
                <w:sz w:val="16"/>
              </w:rPr>
              <w:t>a</w:t>
            </w:r>
            <w:r w:rsidRPr="00C209B4">
              <w:rPr>
                <w:spacing w:val="-4"/>
                <w:sz w:val="16"/>
              </w:rPr>
              <w:t>n</w:t>
            </w:r>
            <w:r w:rsidRPr="00C209B4">
              <w:rPr>
                <w:spacing w:val="3"/>
                <w:sz w:val="16"/>
              </w:rPr>
              <w:t>c</w:t>
            </w:r>
            <w:r w:rsidRPr="00C209B4">
              <w:rPr>
                <w:sz w:val="16"/>
              </w:rPr>
              <w:t>h</w:t>
            </w:r>
          </w:p>
        </w:tc>
        <w:tc>
          <w:tcPr>
            <w:tcW w:w="4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60DE" w:rsidRPr="00C209B4" w:rsidRDefault="00195183">
            <w:pPr>
              <w:ind w:left="103"/>
              <w:rPr>
                <w:sz w:val="16"/>
              </w:rPr>
            </w:pPr>
            <w:r w:rsidRPr="00C209B4">
              <w:rPr>
                <w:spacing w:val="2"/>
                <w:sz w:val="16"/>
              </w:rPr>
              <w:t>T</w:t>
            </w:r>
            <w:r w:rsidRPr="00C209B4">
              <w:rPr>
                <w:spacing w:val="-4"/>
                <w:sz w:val="16"/>
              </w:rPr>
              <w:t>h</w:t>
            </w:r>
            <w:r w:rsidRPr="00C209B4">
              <w:rPr>
                <w:sz w:val="16"/>
              </w:rPr>
              <w:t>e</w:t>
            </w:r>
            <w:r w:rsidRPr="00C209B4">
              <w:rPr>
                <w:spacing w:val="1"/>
                <w:sz w:val="16"/>
              </w:rPr>
              <w:t xml:space="preserve"> </w:t>
            </w:r>
            <w:r w:rsidRPr="00C209B4">
              <w:rPr>
                <w:sz w:val="16"/>
              </w:rPr>
              <w:t>1</w:t>
            </w:r>
            <w:r w:rsidRPr="00C209B4">
              <w:rPr>
                <w:spacing w:val="2"/>
                <w:sz w:val="16"/>
              </w:rPr>
              <w:t>-</w:t>
            </w:r>
            <w:r w:rsidRPr="00C209B4">
              <w:rPr>
                <w:sz w:val="16"/>
              </w:rPr>
              <w:t>b</w:t>
            </w:r>
            <w:r w:rsidRPr="00C209B4">
              <w:rPr>
                <w:spacing w:val="-8"/>
                <w:sz w:val="16"/>
              </w:rPr>
              <w:t>i</w:t>
            </w:r>
            <w:r w:rsidRPr="00C209B4">
              <w:rPr>
                <w:sz w:val="16"/>
              </w:rPr>
              <w:t>t</w:t>
            </w:r>
            <w:r w:rsidRPr="00C209B4">
              <w:rPr>
                <w:spacing w:val="6"/>
                <w:sz w:val="16"/>
              </w:rPr>
              <w:t xml:space="preserve"> </w:t>
            </w:r>
            <w:r w:rsidRPr="00C209B4">
              <w:rPr>
                <w:spacing w:val="1"/>
                <w:sz w:val="16"/>
              </w:rPr>
              <w:t>r</w:t>
            </w:r>
            <w:r w:rsidRPr="00C209B4">
              <w:rPr>
                <w:spacing w:val="-1"/>
                <w:sz w:val="16"/>
              </w:rPr>
              <w:t>e</w:t>
            </w:r>
            <w:r w:rsidRPr="00C209B4">
              <w:rPr>
                <w:spacing w:val="4"/>
                <w:sz w:val="16"/>
              </w:rPr>
              <w:t>g</w:t>
            </w:r>
            <w:r w:rsidRPr="00C209B4">
              <w:rPr>
                <w:spacing w:val="-8"/>
                <w:sz w:val="16"/>
              </w:rPr>
              <w:t>i</w:t>
            </w:r>
            <w:r w:rsidRPr="00C209B4">
              <w:rPr>
                <w:spacing w:val="-2"/>
                <w:sz w:val="16"/>
              </w:rPr>
              <w:t>s</w:t>
            </w:r>
            <w:r w:rsidRPr="00C209B4">
              <w:rPr>
                <w:spacing w:val="4"/>
                <w:sz w:val="16"/>
              </w:rPr>
              <w:t>t</w:t>
            </w:r>
            <w:r w:rsidRPr="00C209B4">
              <w:rPr>
                <w:spacing w:val="-1"/>
                <w:sz w:val="16"/>
              </w:rPr>
              <w:t>e</w:t>
            </w:r>
            <w:r w:rsidRPr="00C209B4">
              <w:rPr>
                <w:sz w:val="16"/>
              </w:rPr>
              <w:t>r</w:t>
            </w:r>
            <w:r w:rsidRPr="00C209B4">
              <w:rPr>
                <w:spacing w:val="-1"/>
                <w:sz w:val="16"/>
              </w:rPr>
              <w:t xml:space="preserve"> </w:t>
            </w:r>
            <w:r w:rsidRPr="00C209B4">
              <w:rPr>
                <w:spacing w:val="4"/>
                <w:sz w:val="16"/>
              </w:rPr>
              <w:t>t</w:t>
            </w:r>
            <w:r w:rsidRPr="00C209B4">
              <w:rPr>
                <w:spacing w:val="-4"/>
                <w:sz w:val="16"/>
              </w:rPr>
              <w:t>h</w:t>
            </w:r>
            <w:r w:rsidRPr="00C209B4">
              <w:rPr>
                <w:spacing w:val="-1"/>
                <w:sz w:val="16"/>
              </w:rPr>
              <w:t>a</w:t>
            </w:r>
            <w:r w:rsidRPr="00C209B4">
              <w:rPr>
                <w:sz w:val="16"/>
              </w:rPr>
              <w:t>t</w:t>
            </w:r>
            <w:r w:rsidRPr="00C209B4">
              <w:rPr>
                <w:spacing w:val="6"/>
                <w:sz w:val="16"/>
              </w:rPr>
              <w:t xml:space="preserve"> </w:t>
            </w:r>
            <w:r w:rsidRPr="00C209B4">
              <w:rPr>
                <w:spacing w:val="-4"/>
                <w:sz w:val="16"/>
              </w:rPr>
              <w:t>h</w:t>
            </w:r>
            <w:r w:rsidRPr="00C209B4">
              <w:rPr>
                <w:spacing w:val="-1"/>
                <w:sz w:val="16"/>
              </w:rPr>
              <w:t>a</w:t>
            </w:r>
            <w:r w:rsidRPr="00C209B4">
              <w:rPr>
                <w:sz w:val="16"/>
              </w:rPr>
              <w:t xml:space="preserve">s </w:t>
            </w:r>
            <w:r w:rsidRPr="00C209B4">
              <w:rPr>
                <w:spacing w:val="4"/>
                <w:sz w:val="16"/>
              </w:rPr>
              <w:t>t</w:t>
            </w:r>
            <w:r w:rsidRPr="00C209B4">
              <w:rPr>
                <w:spacing w:val="-4"/>
                <w:sz w:val="16"/>
              </w:rPr>
              <w:t>h</w:t>
            </w:r>
            <w:r w:rsidRPr="00C209B4">
              <w:rPr>
                <w:sz w:val="16"/>
              </w:rPr>
              <w:t>e</w:t>
            </w:r>
            <w:r w:rsidRPr="00C209B4">
              <w:rPr>
                <w:spacing w:val="1"/>
                <w:sz w:val="16"/>
              </w:rPr>
              <w:t xml:space="preserve"> </w:t>
            </w:r>
            <w:r w:rsidRPr="00C209B4">
              <w:rPr>
                <w:spacing w:val="-1"/>
                <w:sz w:val="16"/>
              </w:rPr>
              <w:t>c</w:t>
            </w:r>
            <w:r w:rsidRPr="00C209B4">
              <w:rPr>
                <w:spacing w:val="4"/>
                <w:sz w:val="16"/>
              </w:rPr>
              <w:t>o</w:t>
            </w:r>
            <w:r w:rsidRPr="00C209B4">
              <w:rPr>
                <w:spacing w:val="-4"/>
                <w:sz w:val="16"/>
              </w:rPr>
              <w:t>n</w:t>
            </w:r>
            <w:r w:rsidRPr="00C209B4">
              <w:rPr>
                <w:spacing w:val="4"/>
                <w:sz w:val="16"/>
              </w:rPr>
              <w:t>t</w:t>
            </w:r>
            <w:r w:rsidRPr="00C209B4">
              <w:rPr>
                <w:spacing w:val="-1"/>
                <w:sz w:val="16"/>
              </w:rPr>
              <w:t>e</w:t>
            </w:r>
            <w:r w:rsidRPr="00C209B4">
              <w:rPr>
                <w:spacing w:val="-4"/>
                <w:sz w:val="16"/>
              </w:rPr>
              <w:t>n</w:t>
            </w:r>
            <w:r w:rsidRPr="00C209B4">
              <w:rPr>
                <w:spacing w:val="4"/>
                <w:sz w:val="16"/>
              </w:rPr>
              <w:t>t</w:t>
            </w:r>
            <w:r w:rsidRPr="00C209B4">
              <w:rPr>
                <w:sz w:val="16"/>
              </w:rPr>
              <w:t>s</w:t>
            </w:r>
            <w:r w:rsidRPr="00C209B4">
              <w:rPr>
                <w:spacing w:val="-4"/>
                <w:sz w:val="16"/>
              </w:rPr>
              <w:t xml:space="preserve"> </w:t>
            </w:r>
            <w:r w:rsidRPr="00C209B4">
              <w:rPr>
                <w:spacing w:val="4"/>
                <w:sz w:val="16"/>
              </w:rPr>
              <w:t>o</w:t>
            </w:r>
            <w:r w:rsidRPr="00C209B4">
              <w:rPr>
                <w:sz w:val="16"/>
              </w:rPr>
              <w:t>f</w:t>
            </w:r>
            <w:r w:rsidRPr="00C209B4">
              <w:rPr>
                <w:spacing w:val="-5"/>
                <w:sz w:val="16"/>
              </w:rPr>
              <w:t xml:space="preserve"> </w:t>
            </w:r>
            <w:proofErr w:type="spellStart"/>
            <w:r w:rsidRPr="00C209B4">
              <w:rPr>
                <w:spacing w:val="-1"/>
                <w:sz w:val="16"/>
              </w:rPr>
              <w:t>c</w:t>
            </w:r>
            <w:r w:rsidRPr="00C209B4">
              <w:rPr>
                <w:spacing w:val="4"/>
                <w:sz w:val="16"/>
              </w:rPr>
              <w:t>t</w:t>
            </w:r>
            <w:r w:rsidRPr="00C209B4">
              <w:rPr>
                <w:spacing w:val="-4"/>
                <w:sz w:val="16"/>
              </w:rPr>
              <w:t>lm</w:t>
            </w:r>
            <w:r w:rsidRPr="00C209B4">
              <w:rPr>
                <w:sz w:val="16"/>
              </w:rPr>
              <w:t>_</w:t>
            </w:r>
            <w:proofErr w:type="gramStart"/>
            <w:r w:rsidRPr="00C209B4">
              <w:rPr>
                <w:spacing w:val="4"/>
                <w:sz w:val="16"/>
              </w:rPr>
              <w:t>o</w:t>
            </w:r>
            <w:r w:rsidRPr="00C209B4">
              <w:rPr>
                <w:sz w:val="16"/>
              </w:rPr>
              <w:t>ut</w:t>
            </w:r>
            <w:proofErr w:type="spellEnd"/>
            <w:r w:rsidRPr="00C209B4">
              <w:rPr>
                <w:spacing w:val="2"/>
                <w:sz w:val="16"/>
              </w:rPr>
              <w:t>[</w:t>
            </w:r>
            <w:proofErr w:type="gramEnd"/>
            <w:r w:rsidRPr="00C209B4">
              <w:rPr>
                <w:sz w:val="16"/>
              </w:rPr>
              <w:t>0]</w:t>
            </w:r>
          </w:p>
        </w:tc>
      </w:tr>
      <w:tr w:rsidR="00C860DE" w:rsidRPr="00C209B4">
        <w:trPr>
          <w:trHeight w:hRule="exact" w:val="372"/>
        </w:trPr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60DE" w:rsidRPr="00C209B4" w:rsidRDefault="00195183">
            <w:pPr>
              <w:spacing w:before="4"/>
              <w:ind w:left="103"/>
              <w:rPr>
                <w:sz w:val="16"/>
              </w:rPr>
            </w:pPr>
            <w:proofErr w:type="spellStart"/>
            <w:r w:rsidRPr="00C209B4">
              <w:rPr>
                <w:spacing w:val="-4"/>
                <w:sz w:val="16"/>
              </w:rPr>
              <w:t>m</w:t>
            </w:r>
            <w:r w:rsidRPr="00C209B4">
              <w:rPr>
                <w:spacing w:val="3"/>
                <w:sz w:val="16"/>
              </w:rPr>
              <w:t>e</w:t>
            </w:r>
            <w:r w:rsidRPr="00C209B4">
              <w:rPr>
                <w:spacing w:val="-4"/>
                <w:sz w:val="16"/>
              </w:rPr>
              <w:t>m</w:t>
            </w:r>
            <w:r w:rsidRPr="00C209B4">
              <w:rPr>
                <w:spacing w:val="1"/>
                <w:sz w:val="16"/>
              </w:rPr>
              <w:t>r</w:t>
            </w:r>
            <w:r w:rsidRPr="00C209B4">
              <w:rPr>
                <w:spacing w:val="-1"/>
                <w:sz w:val="16"/>
              </w:rPr>
              <w:t>ea</w:t>
            </w:r>
            <w:r w:rsidRPr="00C209B4">
              <w:rPr>
                <w:sz w:val="16"/>
              </w:rPr>
              <w:t>d</w:t>
            </w:r>
            <w:proofErr w:type="spellEnd"/>
          </w:p>
        </w:tc>
        <w:tc>
          <w:tcPr>
            <w:tcW w:w="4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60DE" w:rsidRPr="00C209B4" w:rsidRDefault="00195183">
            <w:pPr>
              <w:spacing w:before="4"/>
              <w:ind w:left="103"/>
              <w:rPr>
                <w:sz w:val="16"/>
              </w:rPr>
            </w:pPr>
            <w:r w:rsidRPr="00C209B4">
              <w:rPr>
                <w:spacing w:val="2"/>
                <w:sz w:val="16"/>
              </w:rPr>
              <w:t>T</w:t>
            </w:r>
            <w:r w:rsidRPr="00C209B4">
              <w:rPr>
                <w:spacing w:val="-4"/>
                <w:sz w:val="16"/>
              </w:rPr>
              <w:t>h</w:t>
            </w:r>
            <w:r w:rsidRPr="00C209B4">
              <w:rPr>
                <w:sz w:val="16"/>
              </w:rPr>
              <w:t>e</w:t>
            </w:r>
            <w:r w:rsidRPr="00C209B4">
              <w:rPr>
                <w:spacing w:val="1"/>
                <w:sz w:val="16"/>
              </w:rPr>
              <w:t xml:space="preserve"> </w:t>
            </w:r>
            <w:r w:rsidRPr="00C209B4">
              <w:rPr>
                <w:sz w:val="16"/>
              </w:rPr>
              <w:t>1</w:t>
            </w:r>
            <w:r w:rsidRPr="00C209B4">
              <w:rPr>
                <w:spacing w:val="2"/>
                <w:sz w:val="16"/>
              </w:rPr>
              <w:t>-</w:t>
            </w:r>
            <w:r w:rsidRPr="00C209B4">
              <w:rPr>
                <w:sz w:val="16"/>
              </w:rPr>
              <w:t>b</w:t>
            </w:r>
            <w:r w:rsidRPr="00C209B4">
              <w:rPr>
                <w:spacing w:val="-8"/>
                <w:sz w:val="16"/>
              </w:rPr>
              <w:t>i</w:t>
            </w:r>
            <w:r w:rsidRPr="00C209B4">
              <w:rPr>
                <w:sz w:val="16"/>
              </w:rPr>
              <w:t>t</w:t>
            </w:r>
            <w:r w:rsidRPr="00C209B4">
              <w:rPr>
                <w:spacing w:val="6"/>
                <w:sz w:val="16"/>
              </w:rPr>
              <w:t xml:space="preserve"> </w:t>
            </w:r>
            <w:r w:rsidRPr="00C209B4">
              <w:rPr>
                <w:spacing w:val="1"/>
                <w:sz w:val="16"/>
              </w:rPr>
              <w:t>r</w:t>
            </w:r>
            <w:r w:rsidRPr="00C209B4">
              <w:rPr>
                <w:spacing w:val="-1"/>
                <w:sz w:val="16"/>
              </w:rPr>
              <w:t>e</w:t>
            </w:r>
            <w:r w:rsidRPr="00C209B4">
              <w:rPr>
                <w:spacing w:val="4"/>
                <w:sz w:val="16"/>
              </w:rPr>
              <w:t>g</w:t>
            </w:r>
            <w:r w:rsidRPr="00C209B4">
              <w:rPr>
                <w:spacing w:val="-8"/>
                <w:sz w:val="16"/>
              </w:rPr>
              <w:t>i</w:t>
            </w:r>
            <w:r w:rsidRPr="00C209B4">
              <w:rPr>
                <w:spacing w:val="-2"/>
                <w:sz w:val="16"/>
              </w:rPr>
              <w:t>s</w:t>
            </w:r>
            <w:r w:rsidRPr="00C209B4">
              <w:rPr>
                <w:spacing w:val="4"/>
                <w:sz w:val="16"/>
              </w:rPr>
              <w:t>t</w:t>
            </w:r>
            <w:r w:rsidRPr="00C209B4">
              <w:rPr>
                <w:spacing w:val="-1"/>
                <w:sz w:val="16"/>
              </w:rPr>
              <w:t>e</w:t>
            </w:r>
            <w:r w:rsidRPr="00C209B4">
              <w:rPr>
                <w:sz w:val="16"/>
              </w:rPr>
              <w:t>r</w:t>
            </w:r>
            <w:r w:rsidRPr="00C209B4">
              <w:rPr>
                <w:spacing w:val="-1"/>
                <w:sz w:val="16"/>
              </w:rPr>
              <w:t xml:space="preserve"> </w:t>
            </w:r>
            <w:r w:rsidRPr="00C209B4">
              <w:rPr>
                <w:spacing w:val="4"/>
                <w:sz w:val="16"/>
              </w:rPr>
              <w:t>t</w:t>
            </w:r>
            <w:r w:rsidRPr="00C209B4">
              <w:rPr>
                <w:spacing w:val="-4"/>
                <w:sz w:val="16"/>
              </w:rPr>
              <w:t>h</w:t>
            </w:r>
            <w:r w:rsidRPr="00C209B4">
              <w:rPr>
                <w:spacing w:val="-1"/>
                <w:sz w:val="16"/>
              </w:rPr>
              <w:t>a</w:t>
            </w:r>
            <w:r w:rsidRPr="00C209B4">
              <w:rPr>
                <w:sz w:val="16"/>
              </w:rPr>
              <w:t>t</w:t>
            </w:r>
            <w:r w:rsidRPr="00C209B4">
              <w:rPr>
                <w:spacing w:val="6"/>
                <w:sz w:val="16"/>
              </w:rPr>
              <w:t xml:space="preserve"> </w:t>
            </w:r>
            <w:r w:rsidRPr="00C209B4">
              <w:rPr>
                <w:spacing w:val="-4"/>
                <w:sz w:val="16"/>
              </w:rPr>
              <w:t>h</w:t>
            </w:r>
            <w:r w:rsidRPr="00C209B4">
              <w:rPr>
                <w:spacing w:val="-1"/>
                <w:sz w:val="16"/>
              </w:rPr>
              <w:t>a</w:t>
            </w:r>
            <w:r w:rsidRPr="00C209B4">
              <w:rPr>
                <w:sz w:val="16"/>
              </w:rPr>
              <w:t xml:space="preserve">s </w:t>
            </w:r>
            <w:r w:rsidRPr="00C209B4">
              <w:rPr>
                <w:spacing w:val="4"/>
                <w:sz w:val="16"/>
              </w:rPr>
              <w:t>t</w:t>
            </w:r>
            <w:r w:rsidRPr="00C209B4">
              <w:rPr>
                <w:spacing w:val="-4"/>
                <w:sz w:val="16"/>
              </w:rPr>
              <w:t>h</w:t>
            </w:r>
            <w:r w:rsidRPr="00C209B4">
              <w:rPr>
                <w:sz w:val="16"/>
              </w:rPr>
              <w:t>e</w:t>
            </w:r>
            <w:r w:rsidRPr="00C209B4">
              <w:rPr>
                <w:spacing w:val="1"/>
                <w:sz w:val="16"/>
              </w:rPr>
              <w:t xml:space="preserve"> </w:t>
            </w:r>
            <w:r w:rsidRPr="00C209B4">
              <w:rPr>
                <w:spacing w:val="-1"/>
                <w:sz w:val="16"/>
              </w:rPr>
              <w:t>c</w:t>
            </w:r>
            <w:r w:rsidRPr="00C209B4">
              <w:rPr>
                <w:spacing w:val="4"/>
                <w:sz w:val="16"/>
              </w:rPr>
              <w:t>o</w:t>
            </w:r>
            <w:r w:rsidRPr="00C209B4">
              <w:rPr>
                <w:spacing w:val="-4"/>
                <w:sz w:val="16"/>
              </w:rPr>
              <w:t>n</w:t>
            </w:r>
            <w:r w:rsidRPr="00C209B4">
              <w:rPr>
                <w:spacing w:val="4"/>
                <w:sz w:val="16"/>
              </w:rPr>
              <w:t>t</w:t>
            </w:r>
            <w:r w:rsidRPr="00C209B4">
              <w:rPr>
                <w:spacing w:val="-1"/>
                <w:sz w:val="16"/>
              </w:rPr>
              <w:t>e</w:t>
            </w:r>
            <w:r w:rsidRPr="00C209B4">
              <w:rPr>
                <w:spacing w:val="-4"/>
                <w:sz w:val="16"/>
              </w:rPr>
              <w:t>n</w:t>
            </w:r>
            <w:r w:rsidRPr="00C209B4">
              <w:rPr>
                <w:spacing w:val="4"/>
                <w:sz w:val="16"/>
              </w:rPr>
              <w:t>t</w:t>
            </w:r>
            <w:r w:rsidRPr="00C209B4">
              <w:rPr>
                <w:sz w:val="16"/>
              </w:rPr>
              <w:t>s</w:t>
            </w:r>
            <w:r w:rsidRPr="00C209B4">
              <w:rPr>
                <w:spacing w:val="-4"/>
                <w:sz w:val="16"/>
              </w:rPr>
              <w:t xml:space="preserve"> </w:t>
            </w:r>
            <w:r w:rsidRPr="00C209B4">
              <w:rPr>
                <w:spacing w:val="4"/>
                <w:sz w:val="16"/>
              </w:rPr>
              <w:t>o</w:t>
            </w:r>
            <w:r w:rsidRPr="00C209B4">
              <w:rPr>
                <w:sz w:val="16"/>
              </w:rPr>
              <w:t>f</w:t>
            </w:r>
            <w:r w:rsidRPr="00C209B4">
              <w:rPr>
                <w:spacing w:val="-5"/>
                <w:sz w:val="16"/>
              </w:rPr>
              <w:t xml:space="preserve"> </w:t>
            </w:r>
            <w:proofErr w:type="spellStart"/>
            <w:r w:rsidRPr="00C209B4">
              <w:rPr>
                <w:spacing w:val="-1"/>
                <w:sz w:val="16"/>
              </w:rPr>
              <w:t>c</w:t>
            </w:r>
            <w:r w:rsidRPr="00C209B4">
              <w:rPr>
                <w:spacing w:val="4"/>
                <w:sz w:val="16"/>
              </w:rPr>
              <w:t>t</w:t>
            </w:r>
            <w:r w:rsidRPr="00C209B4">
              <w:rPr>
                <w:spacing w:val="-4"/>
                <w:sz w:val="16"/>
              </w:rPr>
              <w:t>lm</w:t>
            </w:r>
            <w:r w:rsidRPr="00C209B4">
              <w:rPr>
                <w:sz w:val="16"/>
              </w:rPr>
              <w:t>_</w:t>
            </w:r>
            <w:proofErr w:type="gramStart"/>
            <w:r w:rsidRPr="00C209B4">
              <w:rPr>
                <w:spacing w:val="4"/>
                <w:sz w:val="16"/>
              </w:rPr>
              <w:t>o</w:t>
            </w:r>
            <w:r w:rsidRPr="00C209B4">
              <w:rPr>
                <w:sz w:val="16"/>
              </w:rPr>
              <w:t>ut</w:t>
            </w:r>
            <w:proofErr w:type="spellEnd"/>
            <w:r w:rsidRPr="00C209B4">
              <w:rPr>
                <w:spacing w:val="2"/>
                <w:sz w:val="16"/>
              </w:rPr>
              <w:t>[</w:t>
            </w:r>
            <w:proofErr w:type="gramEnd"/>
            <w:r w:rsidRPr="00C209B4">
              <w:rPr>
                <w:sz w:val="16"/>
              </w:rPr>
              <w:t>1]</w:t>
            </w:r>
          </w:p>
        </w:tc>
      </w:tr>
      <w:tr w:rsidR="00C860DE" w:rsidRPr="00C209B4">
        <w:trPr>
          <w:trHeight w:hRule="exact" w:val="368"/>
        </w:trPr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60DE" w:rsidRPr="00C209B4" w:rsidRDefault="00195183">
            <w:pPr>
              <w:ind w:left="103"/>
              <w:rPr>
                <w:sz w:val="16"/>
              </w:rPr>
            </w:pPr>
            <w:proofErr w:type="spellStart"/>
            <w:r w:rsidRPr="00C209B4">
              <w:rPr>
                <w:spacing w:val="-4"/>
                <w:sz w:val="16"/>
              </w:rPr>
              <w:t>m</w:t>
            </w:r>
            <w:r w:rsidRPr="00C209B4">
              <w:rPr>
                <w:spacing w:val="3"/>
                <w:sz w:val="16"/>
              </w:rPr>
              <w:t>e</w:t>
            </w:r>
            <w:r w:rsidRPr="00C209B4">
              <w:rPr>
                <w:spacing w:val="-4"/>
                <w:sz w:val="16"/>
              </w:rPr>
              <w:t>m</w:t>
            </w:r>
            <w:r w:rsidRPr="00C209B4">
              <w:rPr>
                <w:sz w:val="16"/>
              </w:rPr>
              <w:t>w</w:t>
            </w:r>
            <w:r w:rsidRPr="00C209B4">
              <w:rPr>
                <w:spacing w:val="5"/>
                <w:sz w:val="16"/>
              </w:rPr>
              <w:t>r</w:t>
            </w:r>
            <w:r w:rsidRPr="00C209B4">
              <w:rPr>
                <w:spacing w:val="-8"/>
                <w:sz w:val="16"/>
              </w:rPr>
              <w:t>i</w:t>
            </w:r>
            <w:r w:rsidRPr="00C209B4">
              <w:rPr>
                <w:spacing w:val="4"/>
                <w:sz w:val="16"/>
              </w:rPr>
              <w:t>t</w:t>
            </w:r>
            <w:r w:rsidRPr="00C209B4">
              <w:rPr>
                <w:sz w:val="16"/>
              </w:rPr>
              <w:t>e</w:t>
            </w:r>
            <w:proofErr w:type="spellEnd"/>
          </w:p>
        </w:tc>
        <w:tc>
          <w:tcPr>
            <w:tcW w:w="4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60DE" w:rsidRPr="00C209B4" w:rsidRDefault="00195183">
            <w:pPr>
              <w:ind w:left="103"/>
              <w:rPr>
                <w:sz w:val="16"/>
              </w:rPr>
            </w:pPr>
            <w:r w:rsidRPr="00C209B4">
              <w:rPr>
                <w:spacing w:val="2"/>
                <w:sz w:val="16"/>
              </w:rPr>
              <w:t>T</w:t>
            </w:r>
            <w:r w:rsidRPr="00C209B4">
              <w:rPr>
                <w:spacing w:val="-4"/>
                <w:sz w:val="16"/>
              </w:rPr>
              <w:t>h</w:t>
            </w:r>
            <w:r w:rsidRPr="00C209B4">
              <w:rPr>
                <w:sz w:val="16"/>
              </w:rPr>
              <w:t>e</w:t>
            </w:r>
            <w:r w:rsidRPr="00C209B4">
              <w:rPr>
                <w:spacing w:val="1"/>
                <w:sz w:val="16"/>
              </w:rPr>
              <w:t xml:space="preserve"> </w:t>
            </w:r>
            <w:r w:rsidRPr="00C209B4">
              <w:rPr>
                <w:sz w:val="16"/>
              </w:rPr>
              <w:t>1</w:t>
            </w:r>
            <w:r w:rsidRPr="00C209B4">
              <w:rPr>
                <w:spacing w:val="2"/>
                <w:sz w:val="16"/>
              </w:rPr>
              <w:t>-</w:t>
            </w:r>
            <w:r w:rsidRPr="00C209B4">
              <w:rPr>
                <w:sz w:val="16"/>
              </w:rPr>
              <w:t>b</w:t>
            </w:r>
            <w:r w:rsidRPr="00C209B4">
              <w:rPr>
                <w:spacing w:val="-8"/>
                <w:sz w:val="16"/>
              </w:rPr>
              <w:t>i</w:t>
            </w:r>
            <w:r w:rsidRPr="00C209B4">
              <w:rPr>
                <w:sz w:val="16"/>
              </w:rPr>
              <w:t>t</w:t>
            </w:r>
            <w:r w:rsidRPr="00C209B4">
              <w:rPr>
                <w:spacing w:val="6"/>
                <w:sz w:val="16"/>
              </w:rPr>
              <w:t xml:space="preserve"> </w:t>
            </w:r>
            <w:r w:rsidRPr="00C209B4">
              <w:rPr>
                <w:spacing w:val="1"/>
                <w:sz w:val="16"/>
              </w:rPr>
              <w:t>r</w:t>
            </w:r>
            <w:r w:rsidRPr="00C209B4">
              <w:rPr>
                <w:spacing w:val="-1"/>
                <w:sz w:val="16"/>
              </w:rPr>
              <w:t>e</w:t>
            </w:r>
            <w:r w:rsidRPr="00C209B4">
              <w:rPr>
                <w:spacing w:val="4"/>
                <w:sz w:val="16"/>
              </w:rPr>
              <w:t>g</w:t>
            </w:r>
            <w:r w:rsidRPr="00C209B4">
              <w:rPr>
                <w:spacing w:val="-8"/>
                <w:sz w:val="16"/>
              </w:rPr>
              <w:t>i</w:t>
            </w:r>
            <w:r w:rsidRPr="00C209B4">
              <w:rPr>
                <w:spacing w:val="-2"/>
                <w:sz w:val="16"/>
              </w:rPr>
              <w:t>s</w:t>
            </w:r>
            <w:r w:rsidRPr="00C209B4">
              <w:rPr>
                <w:spacing w:val="4"/>
                <w:sz w:val="16"/>
              </w:rPr>
              <w:t>t</w:t>
            </w:r>
            <w:r w:rsidRPr="00C209B4">
              <w:rPr>
                <w:spacing w:val="-1"/>
                <w:sz w:val="16"/>
              </w:rPr>
              <w:t>e</w:t>
            </w:r>
            <w:r w:rsidRPr="00C209B4">
              <w:rPr>
                <w:sz w:val="16"/>
              </w:rPr>
              <w:t>r</w:t>
            </w:r>
            <w:r w:rsidRPr="00C209B4">
              <w:rPr>
                <w:spacing w:val="-1"/>
                <w:sz w:val="16"/>
              </w:rPr>
              <w:t xml:space="preserve"> </w:t>
            </w:r>
            <w:r w:rsidRPr="00C209B4">
              <w:rPr>
                <w:spacing w:val="4"/>
                <w:sz w:val="16"/>
              </w:rPr>
              <w:t>t</w:t>
            </w:r>
            <w:r w:rsidRPr="00C209B4">
              <w:rPr>
                <w:spacing w:val="-4"/>
                <w:sz w:val="16"/>
              </w:rPr>
              <w:t>h</w:t>
            </w:r>
            <w:r w:rsidRPr="00C209B4">
              <w:rPr>
                <w:spacing w:val="-1"/>
                <w:sz w:val="16"/>
              </w:rPr>
              <w:t>a</w:t>
            </w:r>
            <w:r w:rsidRPr="00C209B4">
              <w:rPr>
                <w:sz w:val="16"/>
              </w:rPr>
              <w:t>t</w:t>
            </w:r>
            <w:r w:rsidRPr="00C209B4">
              <w:rPr>
                <w:spacing w:val="6"/>
                <w:sz w:val="16"/>
              </w:rPr>
              <w:t xml:space="preserve"> </w:t>
            </w:r>
            <w:r w:rsidRPr="00C209B4">
              <w:rPr>
                <w:spacing w:val="-4"/>
                <w:sz w:val="16"/>
              </w:rPr>
              <w:t>h</w:t>
            </w:r>
            <w:r w:rsidRPr="00C209B4">
              <w:rPr>
                <w:spacing w:val="-1"/>
                <w:sz w:val="16"/>
              </w:rPr>
              <w:t>a</w:t>
            </w:r>
            <w:r w:rsidRPr="00C209B4">
              <w:rPr>
                <w:sz w:val="16"/>
              </w:rPr>
              <w:t xml:space="preserve">s </w:t>
            </w:r>
            <w:r w:rsidRPr="00C209B4">
              <w:rPr>
                <w:spacing w:val="7"/>
                <w:sz w:val="16"/>
              </w:rPr>
              <w:t>t</w:t>
            </w:r>
            <w:r w:rsidRPr="00C209B4">
              <w:rPr>
                <w:spacing w:val="-4"/>
                <w:sz w:val="16"/>
              </w:rPr>
              <w:t>h</w:t>
            </w:r>
            <w:r w:rsidRPr="00C209B4">
              <w:rPr>
                <w:sz w:val="16"/>
              </w:rPr>
              <w:t>e</w:t>
            </w:r>
            <w:r w:rsidRPr="00C209B4">
              <w:rPr>
                <w:spacing w:val="1"/>
                <w:sz w:val="16"/>
              </w:rPr>
              <w:t xml:space="preserve"> </w:t>
            </w:r>
            <w:r w:rsidRPr="00C209B4">
              <w:rPr>
                <w:spacing w:val="-1"/>
                <w:sz w:val="16"/>
              </w:rPr>
              <w:t>c</w:t>
            </w:r>
            <w:r w:rsidRPr="00C209B4">
              <w:rPr>
                <w:spacing w:val="4"/>
                <w:sz w:val="16"/>
              </w:rPr>
              <w:t>o</w:t>
            </w:r>
            <w:r w:rsidRPr="00C209B4">
              <w:rPr>
                <w:spacing w:val="-4"/>
                <w:sz w:val="16"/>
              </w:rPr>
              <w:t>n</w:t>
            </w:r>
            <w:r w:rsidRPr="00C209B4">
              <w:rPr>
                <w:spacing w:val="4"/>
                <w:sz w:val="16"/>
              </w:rPr>
              <w:t>t</w:t>
            </w:r>
            <w:r w:rsidRPr="00C209B4">
              <w:rPr>
                <w:spacing w:val="-1"/>
                <w:sz w:val="16"/>
              </w:rPr>
              <w:t>e</w:t>
            </w:r>
            <w:r w:rsidRPr="00C209B4">
              <w:rPr>
                <w:spacing w:val="-4"/>
                <w:sz w:val="16"/>
              </w:rPr>
              <w:t>n</w:t>
            </w:r>
            <w:r w:rsidRPr="00C209B4">
              <w:rPr>
                <w:spacing w:val="4"/>
                <w:sz w:val="16"/>
              </w:rPr>
              <w:t>t</w:t>
            </w:r>
            <w:r w:rsidRPr="00C209B4">
              <w:rPr>
                <w:sz w:val="16"/>
              </w:rPr>
              <w:t>s</w:t>
            </w:r>
            <w:r w:rsidRPr="00C209B4">
              <w:rPr>
                <w:spacing w:val="-4"/>
                <w:sz w:val="16"/>
              </w:rPr>
              <w:t xml:space="preserve"> </w:t>
            </w:r>
            <w:r w:rsidRPr="00C209B4">
              <w:rPr>
                <w:spacing w:val="4"/>
                <w:sz w:val="16"/>
              </w:rPr>
              <w:t>o</w:t>
            </w:r>
            <w:r w:rsidRPr="00C209B4">
              <w:rPr>
                <w:sz w:val="16"/>
              </w:rPr>
              <w:t>f</w:t>
            </w:r>
            <w:r w:rsidRPr="00C209B4">
              <w:rPr>
                <w:spacing w:val="-5"/>
                <w:sz w:val="16"/>
              </w:rPr>
              <w:t xml:space="preserve"> </w:t>
            </w:r>
            <w:proofErr w:type="spellStart"/>
            <w:r w:rsidRPr="00C209B4">
              <w:rPr>
                <w:spacing w:val="-1"/>
                <w:sz w:val="16"/>
              </w:rPr>
              <w:t>c</w:t>
            </w:r>
            <w:r w:rsidRPr="00C209B4">
              <w:rPr>
                <w:spacing w:val="4"/>
                <w:sz w:val="16"/>
              </w:rPr>
              <w:t>t</w:t>
            </w:r>
            <w:r w:rsidRPr="00C209B4">
              <w:rPr>
                <w:spacing w:val="-4"/>
                <w:sz w:val="16"/>
              </w:rPr>
              <w:t>lm</w:t>
            </w:r>
            <w:r w:rsidRPr="00C209B4">
              <w:rPr>
                <w:sz w:val="16"/>
              </w:rPr>
              <w:t>_</w:t>
            </w:r>
            <w:proofErr w:type="gramStart"/>
            <w:r w:rsidRPr="00C209B4">
              <w:rPr>
                <w:spacing w:val="4"/>
                <w:sz w:val="16"/>
              </w:rPr>
              <w:t>o</w:t>
            </w:r>
            <w:r w:rsidRPr="00C209B4">
              <w:rPr>
                <w:sz w:val="16"/>
              </w:rPr>
              <w:t>ut</w:t>
            </w:r>
            <w:proofErr w:type="spellEnd"/>
            <w:r w:rsidRPr="00C209B4">
              <w:rPr>
                <w:spacing w:val="2"/>
                <w:sz w:val="16"/>
              </w:rPr>
              <w:t>[</w:t>
            </w:r>
            <w:proofErr w:type="gramEnd"/>
            <w:r w:rsidRPr="00C209B4">
              <w:rPr>
                <w:sz w:val="16"/>
              </w:rPr>
              <w:t>2]</w:t>
            </w:r>
          </w:p>
        </w:tc>
      </w:tr>
      <w:tr w:rsidR="00C860DE" w:rsidRPr="00C209B4">
        <w:trPr>
          <w:trHeight w:hRule="exact" w:val="372"/>
        </w:trPr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60DE" w:rsidRPr="00C209B4" w:rsidRDefault="00195183">
            <w:pPr>
              <w:spacing w:before="4"/>
              <w:ind w:left="103"/>
              <w:rPr>
                <w:sz w:val="16"/>
              </w:rPr>
            </w:pPr>
            <w:proofErr w:type="spellStart"/>
            <w:r w:rsidRPr="00C209B4">
              <w:rPr>
                <w:spacing w:val="-1"/>
                <w:sz w:val="16"/>
              </w:rPr>
              <w:t>a</w:t>
            </w:r>
            <w:r w:rsidRPr="00C209B4">
              <w:rPr>
                <w:sz w:val="16"/>
              </w:rPr>
              <w:t>dd_</w:t>
            </w:r>
            <w:r w:rsidRPr="00C209B4">
              <w:rPr>
                <w:spacing w:val="1"/>
                <w:sz w:val="16"/>
              </w:rPr>
              <w:t>r</w:t>
            </w:r>
            <w:r w:rsidRPr="00C209B4">
              <w:rPr>
                <w:spacing w:val="-1"/>
                <w:sz w:val="16"/>
              </w:rPr>
              <w:t>e</w:t>
            </w:r>
            <w:r w:rsidRPr="00C209B4">
              <w:rPr>
                <w:spacing w:val="-2"/>
                <w:sz w:val="16"/>
              </w:rPr>
              <w:t>s</w:t>
            </w:r>
            <w:r w:rsidRPr="00C209B4">
              <w:rPr>
                <w:spacing w:val="4"/>
                <w:sz w:val="16"/>
              </w:rPr>
              <w:t>u</w:t>
            </w:r>
            <w:r w:rsidRPr="00C209B4">
              <w:rPr>
                <w:spacing w:val="-8"/>
                <w:sz w:val="16"/>
              </w:rPr>
              <w:t>l</w:t>
            </w:r>
            <w:r w:rsidRPr="00C209B4">
              <w:rPr>
                <w:sz w:val="16"/>
              </w:rPr>
              <w:t>t</w:t>
            </w:r>
            <w:proofErr w:type="spellEnd"/>
          </w:p>
        </w:tc>
        <w:tc>
          <w:tcPr>
            <w:tcW w:w="4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60DE" w:rsidRPr="00C209B4" w:rsidRDefault="00195183">
            <w:pPr>
              <w:spacing w:before="4"/>
              <w:ind w:left="103"/>
              <w:rPr>
                <w:sz w:val="16"/>
              </w:rPr>
            </w:pPr>
            <w:r w:rsidRPr="00C209B4">
              <w:rPr>
                <w:spacing w:val="2"/>
                <w:sz w:val="16"/>
              </w:rPr>
              <w:t>T</w:t>
            </w:r>
            <w:r w:rsidRPr="00C209B4">
              <w:rPr>
                <w:spacing w:val="-4"/>
                <w:sz w:val="16"/>
              </w:rPr>
              <w:t>h</w:t>
            </w:r>
            <w:r w:rsidRPr="00C209B4">
              <w:rPr>
                <w:sz w:val="16"/>
              </w:rPr>
              <w:t>e</w:t>
            </w:r>
            <w:r w:rsidRPr="00C209B4">
              <w:rPr>
                <w:spacing w:val="1"/>
                <w:sz w:val="16"/>
              </w:rPr>
              <w:t xml:space="preserve"> </w:t>
            </w:r>
            <w:r w:rsidRPr="00C209B4">
              <w:rPr>
                <w:sz w:val="16"/>
              </w:rPr>
              <w:t>32</w:t>
            </w:r>
            <w:r w:rsidRPr="00C209B4">
              <w:rPr>
                <w:spacing w:val="1"/>
                <w:sz w:val="16"/>
              </w:rPr>
              <w:t>-</w:t>
            </w:r>
            <w:r w:rsidRPr="00C209B4">
              <w:rPr>
                <w:sz w:val="16"/>
              </w:rPr>
              <w:t>b</w:t>
            </w:r>
            <w:r w:rsidRPr="00C209B4">
              <w:rPr>
                <w:spacing w:val="-8"/>
                <w:sz w:val="16"/>
              </w:rPr>
              <w:t>i</w:t>
            </w:r>
            <w:r w:rsidRPr="00C209B4">
              <w:rPr>
                <w:sz w:val="16"/>
              </w:rPr>
              <w:t>t</w:t>
            </w:r>
            <w:r w:rsidRPr="00C209B4">
              <w:rPr>
                <w:spacing w:val="6"/>
                <w:sz w:val="16"/>
              </w:rPr>
              <w:t xml:space="preserve"> </w:t>
            </w:r>
            <w:r w:rsidRPr="00C209B4">
              <w:rPr>
                <w:spacing w:val="1"/>
                <w:sz w:val="16"/>
              </w:rPr>
              <w:t>r</w:t>
            </w:r>
            <w:r w:rsidRPr="00C209B4">
              <w:rPr>
                <w:spacing w:val="-1"/>
                <w:sz w:val="16"/>
              </w:rPr>
              <w:t>e</w:t>
            </w:r>
            <w:r w:rsidRPr="00C209B4">
              <w:rPr>
                <w:spacing w:val="4"/>
                <w:sz w:val="16"/>
              </w:rPr>
              <w:t>g</w:t>
            </w:r>
            <w:r w:rsidRPr="00C209B4">
              <w:rPr>
                <w:spacing w:val="-8"/>
                <w:sz w:val="16"/>
              </w:rPr>
              <w:t>i</w:t>
            </w:r>
            <w:r w:rsidRPr="00C209B4">
              <w:rPr>
                <w:spacing w:val="-2"/>
                <w:sz w:val="16"/>
              </w:rPr>
              <w:t>s</w:t>
            </w:r>
            <w:r w:rsidRPr="00C209B4">
              <w:rPr>
                <w:spacing w:val="4"/>
                <w:sz w:val="16"/>
              </w:rPr>
              <w:t>t</w:t>
            </w:r>
            <w:r w:rsidRPr="00C209B4">
              <w:rPr>
                <w:spacing w:val="-1"/>
                <w:sz w:val="16"/>
              </w:rPr>
              <w:t>e</w:t>
            </w:r>
            <w:r w:rsidRPr="00C209B4">
              <w:rPr>
                <w:sz w:val="16"/>
              </w:rPr>
              <w:t>r</w:t>
            </w:r>
            <w:r w:rsidRPr="00C209B4">
              <w:rPr>
                <w:spacing w:val="-1"/>
                <w:sz w:val="16"/>
              </w:rPr>
              <w:t xml:space="preserve"> </w:t>
            </w:r>
            <w:r w:rsidRPr="00C209B4">
              <w:rPr>
                <w:spacing w:val="4"/>
                <w:sz w:val="16"/>
              </w:rPr>
              <w:t>t</w:t>
            </w:r>
            <w:r w:rsidRPr="00C209B4">
              <w:rPr>
                <w:spacing w:val="-4"/>
                <w:sz w:val="16"/>
              </w:rPr>
              <w:t>h</w:t>
            </w:r>
            <w:r w:rsidRPr="00C209B4">
              <w:rPr>
                <w:spacing w:val="-1"/>
                <w:sz w:val="16"/>
              </w:rPr>
              <w:t>a</w:t>
            </w:r>
            <w:r w:rsidRPr="00C209B4">
              <w:rPr>
                <w:sz w:val="16"/>
              </w:rPr>
              <w:t>t</w:t>
            </w:r>
            <w:r w:rsidRPr="00C209B4">
              <w:rPr>
                <w:spacing w:val="6"/>
                <w:sz w:val="16"/>
              </w:rPr>
              <w:t xml:space="preserve"> </w:t>
            </w:r>
            <w:r w:rsidRPr="00C209B4">
              <w:rPr>
                <w:spacing w:val="-4"/>
                <w:sz w:val="16"/>
              </w:rPr>
              <w:t>h</w:t>
            </w:r>
            <w:r w:rsidRPr="00C209B4">
              <w:rPr>
                <w:spacing w:val="-1"/>
                <w:sz w:val="16"/>
              </w:rPr>
              <w:t>a</w:t>
            </w:r>
            <w:r w:rsidRPr="00C209B4">
              <w:rPr>
                <w:sz w:val="16"/>
              </w:rPr>
              <w:t xml:space="preserve">s </w:t>
            </w:r>
            <w:r w:rsidRPr="00C209B4">
              <w:rPr>
                <w:spacing w:val="4"/>
                <w:sz w:val="16"/>
              </w:rPr>
              <w:t>t</w:t>
            </w:r>
            <w:r w:rsidRPr="00C209B4">
              <w:rPr>
                <w:spacing w:val="-4"/>
                <w:sz w:val="16"/>
              </w:rPr>
              <w:t>h</w:t>
            </w:r>
            <w:r w:rsidRPr="00C209B4">
              <w:rPr>
                <w:sz w:val="16"/>
              </w:rPr>
              <w:t>e</w:t>
            </w:r>
            <w:r w:rsidRPr="00C209B4">
              <w:rPr>
                <w:spacing w:val="1"/>
                <w:sz w:val="16"/>
              </w:rPr>
              <w:t xml:space="preserve"> r</w:t>
            </w:r>
            <w:r w:rsidRPr="00C209B4">
              <w:rPr>
                <w:spacing w:val="-1"/>
                <w:sz w:val="16"/>
              </w:rPr>
              <w:t>e</w:t>
            </w:r>
            <w:r w:rsidRPr="00C209B4">
              <w:rPr>
                <w:spacing w:val="-2"/>
                <w:sz w:val="16"/>
              </w:rPr>
              <w:t>s</w:t>
            </w:r>
            <w:r w:rsidRPr="00C209B4">
              <w:rPr>
                <w:spacing w:val="4"/>
                <w:sz w:val="16"/>
              </w:rPr>
              <w:t>u</w:t>
            </w:r>
            <w:r w:rsidRPr="00C209B4">
              <w:rPr>
                <w:spacing w:val="-8"/>
                <w:sz w:val="16"/>
              </w:rPr>
              <w:t>l</w:t>
            </w:r>
            <w:r w:rsidRPr="00C209B4">
              <w:rPr>
                <w:sz w:val="16"/>
              </w:rPr>
              <w:t>t</w:t>
            </w:r>
            <w:r w:rsidRPr="00C209B4">
              <w:rPr>
                <w:spacing w:val="6"/>
                <w:sz w:val="16"/>
              </w:rPr>
              <w:t xml:space="preserve"> </w:t>
            </w:r>
            <w:r w:rsidRPr="00C209B4">
              <w:rPr>
                <w:spacing w:val="-7"/>
                <w:sz w:val="16"/>
              </w:rPr>
              <w:t>f</w:t>
            </w:r>
            <w:r w:rsidRPr="00C209B4">
              <w:rPr>
                <w:spacing w:val="1"/>
                <w:sz w:val="16"/>
              </w:rPr>
              <w:t>r</w:t>
            </w:r>
            <w:r w:rsidRPr="00C209B4">
              <w:rPr>
                <w:spacing w:val="8"/>
                <w:sz w:val="16"/>
              </w:rPr>
              <w:t>o</w:t>
            </w:r>
            <w:r w:rsidRPr="00C209B4">
              <w:rPr>
                <w:sz w:val="16"/>
              </w:rPr>
              <w:t>m</w:t>
            </w:r>
            <w:r w:rsidRPr="00C209B4">
              <w:rPr>
                <w:spacing w:val="-6"/>
                <w:sz w:val="16"/>
              </w:rPr>
              <w:t xml:space="preserve"> </w:t>
            </w:r>
            <w:proofErr w:type="spellStart"/>
            <w:r w:rsidRPr="00C209B4">
              <w:rPr>
                <w:spacing w:val="-1"/>
                <w:sz w:val="16"/>
              </w:rPr>
              <w:t>a</w:t>
            </w:r>
            <w:r w:rsidRPr="00C209B4">
              <w:rPr>
                <w:sz w:val="16"/>
              </w:rPr>
              <w:t>dd</w:t>
            </w:r>
            <w:r w:rsidRPr="00C209B4">
              <w:rPr>
                <w:spacing w:val="-1"/>
                <w:sz w:val="16"/>
              </w:rPr>
              <w:t>e</w:t>
            </w:r>
            <w:r w:rsidRPr="00C209B4">
              <w:rPr>
                <w:spacing w:val="1"/>
                <w:sz w:val="16"/>
              </w:rPr>
              <w:t>r</w:t>
            </w:r>
            <w:r w:rsidRPr="00C209B4">
              <w:rPr>
                <w:sz w:val="16"/>
              </w:rPr>
              <w:t>_out</w:t>
            </w:r>
            <w:proofErr w:type="spellEnd"/>
          </w:p>
        </w:tc>
      </w:tr>
      <w:tr w:rsidR="00C860DE" w:rsidRPr="00C209B4">
        <w:trPr>
          <w:trHeight w:hRule="exact" w:val="472"/>
        </w:trPr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60DE" w:rsidRPr="00C209B4" w:rsidRDefault="00195183">
            <w:pPr>
              <w:ind w:left="103"/>
              <w:rPr>
                <w:sz w:val="16"/>
              </w:rPr>
            </w:pPr>
            <w:r w:rsidRPr="00C209B4">
              <w:rPr>
                <w:spacing w:val="-1"/>
                <w:sz w:val="16"/>
              </w:rPr>
              <w:t>ze</w:t>
            </w:r>
            <w:r w:rsidRPr="00C209B4">
              <w:rPr>
                <w:spacing w:val="1"/>
                <w:sz w:val="16"/>
              </w:rPr>
              <w:t>r</w:t>
            </w:r>
            <w:r w:rsidRPr="00C209B4">
              <w:rPr>
                <w:sz w:val="16"/>
              </w:rPr>
              <w:t>o</w:t>
            </w:r>
          </w:p>
        </w:tc>
        <w:tc>
          <w:tcPr>
            <w:tcW w:w="4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60DE" w:rsidRPr="00C209B4" w:rsidRDefault="00195183">
            <w:pPr>
              <w:spacing w:line="242" w:lineRule="auto"/>
              <w:ind w:left="103" w:right="386"/>
              <w:rPr>
                <w:sz w:val="16"/>
              </w:rPr>
            </w:pPr>
            <w:r w:rsidRPr="00C209B4">
              <w:rPr>
                <w:spacing w:val="2"/>
                <w:sz w:val="16"/>
              </w:rPr>
              <w:t>T</w:t>
            </w:r>
            <w:r w:rsidRPr="00C209B4">
              <w:rPr>
                <w:spacing w:val="-4"/>
                <w:sz w:val="16"/>
              </w:rPr>
              <w:t>h</w:t>
            </w:r>
            <w:r w:rsidRPr="00C209B4">
              <w:rPr>
                <w:sz w:val="16"/>
              </w:rPr>
              <w:t>e</w:t>
            </w:r>
            <w:r w:rsidRPr="00C209B4">
              <w:rPr>
                <w:spacing w:val="1"/>
                <w:sz w:val="16"/>
              </w:rPr>
              <w:t xml:space="preserve"> </w:t>
            </w:r>
            <w:r w:rsidRPr="00C209B4">
              <w:rPr>
                <w:sz w:val="16"/>
              </w:rPr>
              <w:t>1</w:t>
            </w:r>
            <w:r w:rsidRPr="00C209B4">
              <w:rPr>
                <w:spacing w:val="2"/>
                <w:sz w:val="16"/>
              </w:rPr>
              <w:t>-</w:t>
            </w:r>
            <w:r w:rsidRPr="00C209B4">
              <w:rPr>
                <w:sz w:val="16"/>
              </w:rPr>
              <w:t>b</w:t>
            </w:r>
            <w:r w:rsidRPr="00C209B4">
              <w:rPr>
                <w:spacing w:val="-8"/>
                <w:sz w:val="16"/>
              </w:rPr>
              <w:t>i</w:t>
            </w:r>
            <w:r w:rsidRPr="00C209B4">
              <w:rPr>
                <w:sz w:val="16"/>
              </w:rPr>
              <w:t>t</w:t>
            </w:r>
            <w:r w:rsidRPr="00C209B4">
              <w:rPr>
                <w:spacing w:val="6"/>
                <w:sz w:val="16"/>
              </w:rPr>
              <w:t xml:space="preserve"> </w:t>
            </w:r>
            <w:r w:rsidRPr="00C209B4">
              <w:rPr>
                <w:spacing w:val="1"/>
                <w:sz w:val="16"/>
              </w:rPr>
              <w:t>r</w:t>
            </w:r>
            <w:r w:rsidRPr="00C209B4">
              <w:rPr>
                <w:spacing w:val="-1"/>
                <w:sz w:val="16"/>
              </w:rPr>
              <w:t>e</w:t>
            </w:r>
            <w:r w:rsidRPr="00C209B4">
              <w:rPr>
                <w:spacing w:val="4"/>
                <w:sz w:val="16"/>
              </w:rPr>
              <w:t>g</w:t>
            </w:r>
            <w:r w:rsidRPr="00C209B4">
              <w:rPr>
                <w:spacing w:val="-8"/>
                <w:sz w:val="16"/>
              </w:rPr>
              <w:t>i</w:t>
            </w:r>
            <w:r w:rsidRPr="00C209B4">
              <w:rPr>
                <w:spacing w:val="-2"/>
                <w:sz w:val="16"/>
              </w:rPr>
              <w:t>s</w:t>
            </w:r>
            <w:r w:rsidRPr="00C209B4">
              <w:rPr>
                <w:spacing w:val="4"/>
                <w:sz w:val="16"/>
              </w:rPr>
              <w:t>t</w:t>
            </w:r>
            <w:r w:rsidRPr="00C209B4">
              <w:rPr>
                <w:spacing w:val="-1"/>
                <w:sz w:val="16"/>
              </w:rPr>
              <w:t>e</w:t>
            </w:r>
            <w:r w:rsidRPr="00C209B4">
              <w:rPr>
                <w:sz w:val="16"/>
              </w:rPr>
              <w:t>r</w:t>
            </w:r>
            <w:r w:rsidRPr="00C209B4">
              <w:rPr>
                <w:spacing w:val="-1"/>
                <w:sz w:val="16"/>
              </w:rPr>
              <w:t xml:space="preserve"> </w:t>
            </w:r>
            <w:r w:rsidRPr="00C209B4">
              <w:rPr>
                <w:spacing w:val="4"/>
                <w:sz w:val="16"/>
              </w:rPr>
              <w:t>t</w:t>
            </w:r>
            <w:r w:rsidRPr="00C209B4">
              <w:rPr>
                <w:spacing w:val="-4"/>
                <w:sz w:val="16"/>
              </w:rPr>
              <w:t>h</w:t>
            </w:r>
            <w:r w:rsidRPr="00C209B4">
              <w:rPr>
                <w:spacing w:val="-1"/>
                <w:sz w:val="16"/>
              </w:rPr>
              <w:t>a</w:t>
            </w:r>
            <w:r w:rsidRPr="00C209B4">
              <w:rPr>
                <w:sz w:val="16"/>
              </w:rPr>
              <w:t>t</w:t>
            </w:r>
            <w:r w:rsidRPr="00C209B4">
              <w:rPr>
                <w:spacing w:val="6"/>
                <w:sz w:val="16"/>
              </w:rPr>
              <w:t xml:space="preserve"> </w:t>
            </w:r>
            <w:r w:rsidRPr="00C209B4">
              <w:rPr>
                <w:spacing w:val="-5"/>
                <w:sz w:val="16"/>
              </w:rPr>
              <w:t>c</w:t>
            </w:r>
            <w:r w:rsidRPr="00C209B4">
              <w:rPr>
                <w:spacing w:val="4"/>
                <w:sz w:val="16"/>
              </w:rPr>
              <w:t>o</w:t>
            </w:r>
            <w:r w:rsidRPr="00C209B4">
              <w:rPr>
                <w:spacing w:val="-4"/>
                <w:sz w:val="16"/>
              </w:rPr>
              <w:t>n</w:t>
            </w:r>
            <w:r w:rsidRPr="00C209B4">
              <w:rPr>
                <w:spacing w:val="4"/>
                <w:sz w:val="16"/>
              </w:rPr>
              <w:t>t</w:t>
            </w:r>
            <w:r w:rsidRPr="00C209B4">
              <w:rPr>
                <w:spacing w:val="-1"/>
                <w:sz w:val="16"/>
              </w:rPr>
              <w:t>a</w:t>
            </w:r>
            <w:r w:rsidRPr="00C209B4">
              <w:rPr>
                <w:spacing w:val="-4"/>
                <w:sz w:val="16"/>
              </w:rPr>
              <w:t>i</w:t>
            </w:r>
            <w:r w:rsidRPr="00C209B4">
              <w:rPr>
                <w:sz w:val="16"/>
              </w:rPr>
              <w:t>ns w</w:t>
            </w:r>
            <w:r w:rsidRPr="00C209B4">
              <w:rPr>
                <w:spacing w:val="-4"/>
                <w:sz w:val="16"/>
              </w:rPr>
              <w:t>h</w:t>
            </w:r>
            <w:r w:rsidRPr="00C209B4">
              <w:rPr>
                <w:spacing w:val="-1"/>
                <w:sz w:val="16"/>
              </w:rPr>
              <w:t>e</w:t>
            </w:r>
            <w:r w:rsidRPr="00C209B4">
              <w:rPr>
                <w:spacing w:val="4"/>
                <w:sz w:val="16"/>
              </w:rPr>
              <w:t>t</w:t>
            </w:r>
            <w:r w:rsidRPr="00C209B4">
              <w:rPr>
                <w:sz w:val="16"/>
              </w:rPr>
              <w:t>h</w:t>
            </w:r>
            <w:r w:rsidRPr="00C209B4">
              <w:rPr>
                <w:spacing w:val="-1"/>
                <w:sz w:val="16"/>
              </w:rPr>
              <w:t>e</w:t>
            </w:r>
            <w:r w:rsidRPr="00C209B4">
              <w:rPr>
                <w:sz w:val="16"/>
              </w:rPr>
              <w:t>r</w:t>
            </w:r>
            <w:r w:rsidRPr="00C209B4">
              <w:rPr>
                <w:spacing w:val="3"/>
                <w:sz w:val="16"/>
              </w:rPr>
              <w:t xml:space="preserve"> </w:t>
            </w:r>
            <w:r w:rsidRPr="00C209B4">
              <w:rPr>
                <w:spacing w:val="4"/>
                <w:sz w:val="16"/>
              </w:rPr>
              <w:t>t</w:t>
            </w:r>
            <w:r w:rsidRPr="00C209B4">
              <w:rPr>
                <w:spacing w:val="-4"/>
                <w:sz w:val="16"/>
              </w:rPr>
              <w:t>h</w:t>
            </w:r>
            <w:r w:rsidRPr="00C209B4">
              <w:rPr>
                <w:sz w:val="16"/>
              </w:rPr>
              <w:t>e</w:t>
            </w:r>
            <w:r w:rsidRPr="00C209B4">
              <w:rPr>
                <w:spacing w:val="1"/>
                <w:sz w:val="16"/>
              </w:rPr>
              <w:t xml:space="preserve"> </w:t>
            </w:r>
            <w:proofErr w:type="spellStart"/>
            <w:r w:rsidRPr="00C209B4">
              <w:rPr>
                <w:spacing w:val="-1"/>
                <w:sz w:val="16"/>
              </w:rPr>
              <w:t>a</w:t>
            </w:r>
            <w:r w:rsidRPr="00C209B4">
              <w:rPr>
                <w:spacing w:val="-8"/>
                <w:sz w:val="16"/>
              </w:rPr>
              <w:t>l</w:t>
            </w:r>
            <w:r w:rsidRPr="00C209B4">
              <w:rPr>
                <w:spacing w:val="4"/>
                <w:sz w:val="16"/>
              </w:rPr>
              <w:t>u</w:t>
            </w:r>
            <w:r w:rsidRPr="00C209B4">
              <w:rPr>
                <w:spacing w:val="-1"/>
                <w:sz w:val="16"/>
              </w:rPr>
              <w:t>ze</w:t>
            </w:r>
            <w:r w:rsidRPr="00C209B4">
              <w:rPr>
                <w:spacing w:val="1"/>
                <w:sz w:val="16"/>
              </w:rPr>
              <w:t>r</w:t>
            </w:r>
            <w:r w:rsidRPr="00C209B4">
              <w:rPr>
                <w:sz w:val="16"/>
              </w:rPr>
              <w:t>o</w:t>
            </w:r>
            <w:proofErr w:type="spellEnd"/>
            <w:r w:rsidRPr="00C209B4">
              <w:rPr>
                <w:sz w:val="16"/>
              </w:rPr>
              <w:t xml:space="preserve"> </w:t>
            </w:r>
            <w:r w:rsidRPr="00C209B4">
              <w:rPr>
                <w:spacing w:val="-1"/>
                <w:sz w:val="16"/>
              </w:rPr>
              <w:t>c</w:t>
            </w:r>
            <w:r w:rsidRPr="00C209B4">
              <w:rPr>
                <w:spacing w:val="4"/>
                <w:sz w:val="16"/>
              </w:rPr>
              <w:t>o</w:t>
            </w:r>
            <w:r w:rsidRPr="00C209B4">
              <w:rPr>
                <w:spacing w:val="-4"/>
                <w:sz w:val="16"/>
              </w:rPr>
              <w:t>n</w:t>
            </w:r>
            <w:r w:rsidRPr="00C209B4">
              <w:rPr>
                <w:spacing w:val="4"/>
                <w:sz w:val="16"/>
              </w:rPr>
              <w:t>t</w:t>
            </w:r>
            <w:r w:rsidRPr="00C209B4">
              <w:rPr>
                <w:spacing w:val="-1"/>
                <w:sz w:val="16"/>
              </w:rPr>
              <w:t>a</w:t>
            </w:r>
            <w:r w:rsidRPr="00C209B4">
              <w:rPr>
                <w:spacing w:val="-4"/>
                <w:sz w:val="16"/>
              </w:rPr>
              <w:t>i</w:t>
            </w:r>
            <w:r w:rsidRPr="00C209B4">
              <w:rPr>
                <w:sz w:val="16"/>
              </w:rPr>
              <w:t>ns a</w:t>
            </w:r>
            <w:r w:rsidRPr="00C209B4">
              <w:rPr>
                <w:spacing w:val="1"/>
                <w:sz w:val="16"/>
              </w:rPr>
              <w:t xml:space="preserve"> </w:t>
            </w:r>
            <w:r w:rsidRPr="00C209B4">
              <w:rPr>
                <w:sz w:val="16"/>
              </w:rPr>
              <w:t>1</w:t>
            </w:r>
            <w:r w:rsidRPr="00C209B4">
              <w:rPr>
                <w:spacing w:val="-2"/>
                <w:sz w:val="16"/>
              </w:rPr>
              <w:t xml:space="preserve"> </w:t>
            </w:r>
            <w:r w:rsidRPr="00C209B4">
              <w:rPr>
                <w:spacing w:val="4"/>
                <w:sz w:val="16"/>
              </w:rPr>
              <w:t>o</w:t>
            </w:r>
            <w:r w:rsidRPr="00C209B4">
              <w:rPr>
                <w:sz w:val="16"/>
              </w:rPr>
              <w:t>r</w:t>
            </w:r>
            <w:r w:rsidRPr="00C209B4">
              <w:rPr>
                <w:spacing w:val="-1"/>
                <w:sz w:val="16"/>
              </w:rPr>
              <w:t xml:space="preserve"> </w:t>
            </w:r>
            <w:r w:rsidRPr="00C209B4">
              <w:rPr>
                <w:sz w:val="16"/>
              </w:rPr>
              <w:t>0</w:t>
            </w:r>
          </w:p>
        </w:tc>
      </w:tr>
      <w:tr w:rsidR="00C860DE" w:rsidRPr="00C209B4">
        <w:trPr>
          <w:trHeight w:hRule="exact" w:val="372"/>
        </w:trPr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60DE" w:rsidRPr="00C209B4" w:rsidRDefault="00195183">
            <w:pPr>
              <w:spacing w:before="4"/>
              <w:ind w:left="103"/>
              <w:rPr>
                <w:sz w:val="16"/>
              </w:rPr>
            </w:pPr>
            <w:proofErr w:type="spellStart"/>
            <w:r w:rsidRPr="00C209B4">
              <w:rPr>
                <w:spacing w:val="3"/>
                <w:sz w:val="16"/>
              </w:rPr>
              <w:t>a</w:t>
            </w:r>
            <w:r w:rsidRPr="00C209B4">
              <w:rPr>
                <w:spacing w:val="-8"/>
                <w:sz w:val="16"/>
              </w:rPr>
              <w:t>l</w:t>
            </w:r>
            <w:r w:rsidRPr="00C209B4">
              <w:rPr>
                <w:sz w:val="16"/>
              </w:rPr>
              <w:t>u_</w:t>
            </w:r>
            <w:r w:rsidRPr="00C209B4">
              <w:rPr>
                <w:spacing w:val="1"/>
                <w:sz w:val="16"/>
              </w:rPr>
              <w:t>r</w:t>
            </w:r>
            <w:r w:rsidRPr="00C209B4">
              <w:rPr>
                <w:spacing w:val="-1"/>
                <w:sz w:val="16"/>
              </w:rPr>
              <w:t>e</w:t>
            </w:r>
            <w:r w:rsidRPr="00C209B4">
              <w:rPr>
                <w:spacing w:val="-2"/>
                <w:sz w:val="16"/>
              </w:rPr>
              <w:t>s</w:t>
            </w:r>
            <w:r w:rsidRPr="00C209B4">
              <w:rPr>
                <w:spacing w:val="4"/>
                <w:sz w:val="16"/>
              </w:rPr>
              <w:t>u</w:t>
            </w:r>
            <w:r w:rsidRPr="00C209B4">
              <w:rPr>
                <w:spacing w:val="-8"/>
                <w:sz w:val="16"/>
              </w:rPr>
              <w:t>l</w:t>
            </w:r>
            <w:r w:rsidRPr="00C209B4">
              <w:rPr>
                <w:sz w:val="16"/>
              </w:rPr>
              <w:t>t</w:t>
            </w:r>
            <w:proofErr w:type="spellEnd"/>
          </w:p>
        </w:tc>
        <w:tc>
          <w:tcPr>
            <w:tcW w:w="4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60DE" w:rsidRPr="00C209B4" w:rsidRDefault="00195183">
            <w:pPr>
              <w:spacing w:before="4"/>
              <w:ind w:left="103"/>
              <w:rPr>
                <w:sz w:val="16"/>
              </w:rPr>
            </w:pPr>
            <w:r w:rsidRPr="00C209B4">
              <w:rPr>
                <w:spacing w:val="2"/>
                <w:sz w:val="16"/>
              </w:rPr>
              <w:t>T</w:t>
            </w:r>
            <w:r w:rsidRPr="00C209B4">
              <w:rPr>
                <w:spacing w:val="-4"/>
                <w:sz w:val="16"/>
              </w:rPr>
              <w:t>h</w:t>
            </w:r>
            <w:r w:rsidRPr="00C209B4">
              <w:rPr>
                <w:sz w:val="16"/>
              </w:rPr>
              <w:t>e</w:t>
            </w:r>
            <w:r w:rsidRPr="00C209B4">
              <w:rPr>
                <w:spacing w:val="1"/>
                <w:sz w:val="16"/>
              </w:rPr>
              <w:t xml:space="preserve"> </w:t>
            </w:r>
            <w:r w:rsidRPr="00C209B4">
              <w:rPr>
                <w:sz w:val="16"/>
              </w:rPr>
              <w:t>32</w:t>
            </w:r>
            <w:r w:rsidRPr="00C209B4">
              <w:rPr>
                <w:spacing w:val="1"/>
                <w:sz w:val="16"/>
              </w:rPr>
              <w:t>-</w:t>
            </w:r>
            <w:r w:rsidRPr="00C209B4">
              <w:rPr>
                <w:sz w:val="16"/>
              </w:rPr>
              <w:t>b</w:t>
            </w:r>
            <w:r w:rsidRPr="00C209B4">
              <w:rPr>
                <w:spacing w:val="-8"/>
                <w:sz w:val="16"/>
              </w:rPr>
              <w:t>i</w:t>
            </w:r>
            <w:r w:rsidRPr="00C209B4">
              <w:rPr>
                <w:sz w:val="16"/>
              </w:rPr>
              <w:t>t</w:t>
            </w:r>
            <w:r w:rsidRPr="00C209B4">
              <w:rPr>
                <w:spacing w:val="6"/>
                <w:sz w:val="16"/>
              </w:rPr>
              <w:t xml:space="preserve"> </w:t>
            </w:r>
            <w:r w:rsidRPr="00C209B4">
              <w:rPr>
                <w:spacing w:val="1"/>
                <w:sz w:val="16"/>
              </w:rPr>
              <w:t>r</w:t>
            </w:r>
            <w:r w:rsidRPr="00C209B4">
              <w:rPr>
                <w:spacing w:val="-1"/>
                <w:sz w:val="16"/>
              </w:rPr>
              <w:t>e</w:t>
            </w:r>
            <w:r w:rsidRPr="00C209B4">
              <w:rPr>
                <w:spacing w:val="4"/>
                <w:sz w:val="16"/>
              </w:rPr>
              <w:t>g</w:t>
            </w:r>
            <w:r w:rsidRPr="00C209B4">
              <w:rPr>
                <w:spacing w:val="-8"/>
                <w:sz w:val="16"/>
              </w:rPr>
              <w:t>i</w:t>
            </w:r>
            <w:r w:rsidRPr="00C209B4">
              <w:rPr>
                <w:spacing w:val="-2"/>
                <w:sz w:val="16"/>
              </w:rPr>
              <w:t>s</w:t>
            </w:r>
            <w:r w:rsidRPr="00C209B4">
              <w:rPr>
                <w:spacing w:val="4"/>
                <w:sz w:val="16"/>
              </w:rPr>
              <w:t>t</w:t>
            </w:r>
            <w:r w:rsidRPr="00C209B4">
              <w:rPr>
                <w:spacing w:val="-1"/>
                <w:sz w:val="16"/>
              </w:rPr>
              <w:t>e</w:t>
            </w:r>
            <w:r w:rsidRPr="00C209B4">
              <w:rPr>
                <w:sz w:val="16"/>
              </w:rPr>
              <w:t>r</w:t>
            </w:r>
            <w:r w:rsidRPr="00C209B4">
              <w:rPr>
                <w:spacing w:val="-1"/>
                <w:sz w:val="16"/>
              </w:rPr>
              <w:t xml:space="preserve"> </w:t>
            </w:r>
            <w:r w:rsidRPr="00C209B4">
              <w:rPr>
                <w:spacing w:val="4"/>
                <w:sz w:val="16"/>
              </w:rPr>
              <w:t>t</w:t>
            </w:r>
            <w:r w:rsidRPr="00C209B4">
              <w:rPr>
                <w:spacing w:val="-4"/>
                <w:sz w:val="16"/>
              </w:rPr>
              <w:t>h</w:t>
            </w:r>
            <w:r w:rsidRPr="00C209B4">
              <w:rPr>
                <w:spacing w:val="-1"/>
                <w:sz w:val="16"/>
              </w:rPr>
              <w:t>a</w:t>
            </w:r>
            <w:r w:rsidRPr="00C209B4">
              <w:rPr>
                <w:sz w:val="16"/>
              </w:rPr>
              <w:t>t</w:t>
            </w:r>
            <w:r w:rsidRPr="00C209B4">
              <w:rPr>
                <w:spacing w:val="6"/>
                <w:sz w:val="16"/>
              </w:rPr>
              <w:t xml:space="preserve"> </w:t>
            </w:r>
            <w:r w:rsidRPr="00C209B4">
              <w:rPr>
                <w:spacing w:val="-5"/>
                <w:sz w:val="16"/>
              </w:rPr>
              <w:t>c</w:t>
            </w:r>
            <w:r w:rsidRPr="00C209B4">
              <w:rPr>
                <w:spacing w:val="4"/>
                <w:sz w:val="16"/>
              </w:rPr>
              <w:t>o</w:t>
            </w:r>
            <w:r w:rsidRPr="00C209B4">
              <w:rPr>
                <w:spacing w:val="-4"/>
                <w:sz w:val="16"/>
              </w:rPr>
              <w:t>n</w:t>
            </w:r>
            <w:r w:rsidRPr="00C209B4">
              <w:rPr>
                <w:spacing w:val="4"/>
                <w:sz w:val="16"/>
              </w:rPr>
              <w:t>t</w:t>
            </w:r>
            <w:r w:rsidRPr="00C209B4">
              <w:rPr>
                <w:spacing w:val="-1"/>
                <w:sz w:val="16"/>
              </w:rPr>
              <w:t>a</w:t>
            </w:r>
            <w:r w:rsidRPr="00C209B4">
              <w:rPr>
                <w:spacing w:val="-4"/>
                <w:sz w:val="16"/>
              </w:rPr>
              <w:t>i</w:t>
            </w:r>
            <w:r w:rsidRPr="00C209B4">
              <w:rPr>
                <w:sz w:val="16"/>
              </w:rPr>
              <w:t xml:space="preserve">ns </w:t>
            </w:r>
            <w:r w:rsidRPr="00C209B4">
              <w:rPr>
                <w:spacing w:val="4"/>
                <w:sz w:val="16"/>
              </w:rPr>
              <w:t>t</w:t>
            </w:r>
            <w:r w:rsidRPr="00C209B4">
              <w:rPr>
                <w:spacing w:val="-4"/>
                <w:sz w:val="16"/>
              </w:rPr>
              <w:t>h</w:t>
            </w:r>
            <w:r w:rsidRPr="00C209B4">
              <w:rPr>
                <w:sz w:val="16"/>
              </w:rPr>
              <w:t>e</w:t>
            </w:r>
            <w:r w:rsidRPr="00C209B4">
              <w:rPr>
                <w:spacing w:val="1"/>
                <w:sz w:val="16"/>
              </w:rPr>
              <w:t xml:space="preserve"> r</w:t>
            </w:r>
            <w:r w:rsidRPr="00C209B4">
              <w:rPr>
                <w:spacing w:val="-1"/>
                <w:sz w:val="16"/>
              </w:rPr>
              <w:t>e</w:t>
            </w:r>
            <w:r w:rsidRPr="00C209B4">
              <w:rPr>
                <w:spacing w:val="-2"/>
                <w:sz w:val="16"/>
              </w:rPr>
              <w:t>s</w:t>
            </w:r>
            <w:r w:rsidRPr="00C209B4">
              <w:rPr>
                <w:spacing w:val="4"/>
                <w:sz w:val="16"/>
              </w:rPr>
              <w:t>u</w:t>
            </w:r>
            <w:r w:rsidRPr="00C209B4">
              <w:rPr>
                <w:spacing w:val="-8"/>
                <w:sz w:val="16"/>
              </w:rPr>
              <w:t>l</w:t>
            </w:r>
            <w:r w:rsidRPr="00C209B4">
              <w:rPr>
                <w:sz w:val="16"/>
              </w:rPr>
              <w:t>t</w:t>
            </w:r>
            <w:r w:rsidRPr="00C209B4">
              <w:rPr>
                <w:spacing w:val="6"/>
                <w:sz w:val="16"/>
              </w:rPr>
              <w:t xml:space="preserve"> </w:t>
            </w:r>
            <w:r w:rsidRPr="00C209B4">
              <w:rPr>
                <w:spacing w:val="-7"/>
                <w:sz w:val="16"/>
              </w:rPr>
              <w:t>f</w:t>
            </w:r>
            <w:r w:rsidRPr="00C209B4">
              <w:rPr>
                <w:spacing w:val="1"/>
                <w:sz w:val="16"/>
              </w:rPr>
              <w:t>r</w:t>
            </w:r>
            <w:r w:rsidRPr="00C209B4">
              <w:rPr>
                <w:spacing w:val="8"/>
                <w:sz w:val="16"/>
              </w:rPr>
              <w:t>o</w:t>
            </w:r>
            <w:r w:rsidRPr="00C209B4">
              <w:rPr>
                <w:sz w:val="16"/>
              </w:rPr>
              <w:t>m</w:t>
            </w:r>
            <w:r w:rsidRPr="00C209B4">
              <w:rPr>
                <w:spacing w:val="-6"/>
                <w:sz w:val="16"/>
              </w:rPr>
              <w:t xml:space="preserve"> </w:t>
            </w:r>
            <w:proofErr w:type="spellStart"/>
            <w:r w:rsidRPr="00C209B4">
              <w:rPr>
                <w:spacing w:val="3"/>
                <w:sz w:val="16"/>
              </w:rPr>
              <w:t>a</w:t>
            </w:r>
            <w:r w:rsidRPr="00C209B4">
              <w:rPr>
                <w:spacing w:val="-8"/>
                <w:sz w:val="16"/>
              </w:rPr>
              <w:t>l</w:t>
            </w:r>
            <w:r w:rsidRPr="00C209B4">
              <w:rPr>
                <w:spacing w:val="4"/>
                <w:sz w:val="16"/>
              </w:rPr>
              <w:t>uo</w:t>
            </w:r>
            <w:r w:rsidRPr="00C209B4">
              <w:rPr>
                <w:spacing w:val="-4"/>
                <w:sz w:val="16"/>
              </w:rPr>
              <w:t>u</w:t>
            </w:r>
            <w:r w:rsidRPr="00C209B4">
              <w:rPr>
                <w:sz w:val="16"/>
              </w:rPr>
              <w:t>t</w:t>
            </w:r>
            <w:proofErr w:type="spellEnd"/>
          </w:p>
        </w:tc>
      </w:tr>
      <w:tr w:rsidR="00C860DE" w:rsidRPr="00C209B4">
        <w:trPr>
          <w:trHeight w:hRule="exact" w:val="472"/>
        </w:trPr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60DE" w:rsidRPr="00C209B4" w:rsidRDefault="00195183">
            <w:pPr>
              <w:ind w:left="103"/>
              <w:rPr>
                <w:sz w:val="16"/>
              </w:rPr>
            </w:pPr>
            <w:r w:rsidRPr="00C209B4">
              <w:rPr>
                <w:spacing w:val="1"/>
                <w:sz w:val="16"/>
              </w:rPr>
              <w:t>r</w:t>
            </w:r>
            <w:r w:rsidRPr="00C209B4">
              <w:rPr>
                <w:sz w:val="16"/>
              </w:rPr>
              <w:t>d</w:t>
            </w:r>
            <w:r w:rsidRPr="00C209B4">
              <w:rPr>
                <w:spacing w:val="-1"/>
                <w:sz w:val="16"/>
              </w:rPr>
              <w:t>a</w:t>
            </w:r>
            <w:r w:rsidRPr="00C209B4">
              <w:rPr>
                <w:spacing w:val="4"/>
                <w:sz w:val="16"/>
              </w:rPr>
              <w:t>t</w:t>
            </w:r>
            <w:r w:rsidRPr="00C209B4">
              <w:rPr>
                <w:spacing w:val="-1"/>
                <w:sz w:val="16"/>
              </w:rPr>
              <w:t>a</w:t>
            </w:r>
            <w:r w:rsidRPr="00C209B4">
              <w:rPr>
                <w:spacing w:val="-4"/>
                <w:sz w:val="16"/>
              </w:rPr>
              <w:t>2</w:t>
            </w:r>
            <w:r w:rsidRPr="00C209B4">
              <w:rPr>
                <w:spacing w:val="4"/>
                <w:sz w:val="16"/>
              </w:rPr>
              <w:t>o</w:t>
            </w:r>
            <w:r w:rsidRPr="00C209B4">
              <w:rPr>
                <w:spacing w:val="-4"/>
                <w:sz w:val="16"/>
              </w:rPr>
              <w:t>u</w:t>
            </w:r>
            <w:r w:rsidRPr="00C209B4">
              <w:rPr>
                <w:sz w:val="16"/>
              </w:rPr>
              <w:t>t</w:t>
            </w:r>
          </w:p>
        </w:tc>
        <w:tc>
          <w:tcPr>
            <w:tcW w:w="4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60DE" w:rsidRPr="00C209B4" w:rsidRDefault="00195183">
            <w:pPr>
              <w:spacing w:line="242" w:lineRule="auto"/>
              <w:ind w:left="103" w:right="679"/>
              <w:rPr>
                <w:sz w:val="16"/>
              </w:rPr>
            </w:pPr>
            <w:r w:rsidRPr="00C209B4">
              <w:rPr>
                <w:spacing w:val="2"/>
                <w:sz w:val="16"/>
              </w:rPr>
              <w:t>T</w:t>
            </w:r>
            <w:r w:rsidRPr="00C209B4">
              <w:rPr>
                <w:spacing w:val="-4"/>
                <w:sz w:val="16"/>
              </w:rPr>
              <w:t>h</w:t>
            </w:r>
            <w:r w:rsidRPr="00C209B4">
              <w:rPr>
                <w:sz w:val="16"/>
              </w:rPr>
              <w:t>e</w:t>
            </w:r>
            <w:r w:rsidRPr="00C209B4">
              <w:rPr>
                <w:spacing w:val="1"/>
                <w:sz w:val="16"/>
              </w:rPr>
              <w:t xml:space="preserve"> </w:t>
            </w:r>
            <w:r w:rsidRPr="00C209B4">
              <w:rPr>
                <w:sz w:val="16"/>
              </w:rPr>
              <w:t>32</w:t>
            </w:r>
            <w:r w:rsidRPr="00C209B4">
              <w:rPr>
                <w:spacing w:val="1"/>
                <w:sz w:val="16"/>
              </w:rPr>
              <w:t>-</w:t>
            </w:r>
            <w:r w:rsidRPr="00C209B4">
              <w:rPr>
                <w:sz w:val="16"/>
              </w:rPr>
              <w:t>b</w:t>
            </w:r>
            <w:r w:rsidRPr="00C209B4">
              <w:rPr>
                <w:spacing w:val="-8"/>
                <w:sz w:val="16"/>
              </w:rPr>
              <w:t>i</w:t>
            </w:r>
            <w:r w:rsidRPr="00C209B4">
              <w:rPr>
                <w:sz w:val="16"/>
              </w:rPr>
              <w:t>t</w:t>
            </w:r>
            <w:r w:rsidRPr="00C209B4">
              <w:rPr>
                <w:spacing w:val="6"/>
                <w:sz w:val="16"/>
              </w:rPr>
              <w:t xml:space="preserve"> </w:t>
            </w:r>
            <w:r w:rsidRPr="00C209B4">
              <w:rPr>
                <w:spacing w:val="1"/>
                <w:sz w:val="16"/>
              </w:rPr>
              <w:t>r</w:t>
            </w:r>
            <w:r w:rsidRPr="00C209B4">
              <w:rPr>
                <w:spacing w:val="-1"/>
                <w:sz w:val="16"/>
              </w:rPr>
              <w:t>e</w:t>
            </w:r>
            <w:r w:rsidRPr="00C209B4">
              <w:rPr>
                <w:spacing w:val="4"/>
                <w:sz w:val="16"/>
              </w:rPr>
              <w:t>g</w:t>
            </w:r>
            <w:r w:rsidRPr="00C209B4">
              <w:rPr>
                <w:spacing w:val="-8"/>
                <w:sz w:val="16"/>
              </w:rPr>
              <w:t>i</w:t>
            </w:r>
            <w:r w:rsidRPr="00C209B4">
              <w:rPr>
                <w:spacing w:val="-2"/>
                <w:sz w:val="16"/>
              </w:rPr>
              <w:t>s</w:t>
            </w:r>
            <w:r w:rsidRPr="00C209B4">
              <w:rPr>
                <w:spacing w:val="4"/>
                <w:sz w:val="16"/>
              </w:rPr>
              <w:t>t</w:t>
            </w:r>
            <w:r w:rsidRPr="00C209B4">
              <w:rPr>
                <w:spacing w:val="-1"/>
                <w:sz w:val="16"/>
              </w:rPr>
              <w:t>e</w:t>
            </w:r>
            <w:r w:rsidRPr="00C209B4">
              <w:rPr>
                <w:sz w:val="16"/>
              </w:rPr>
              <w:t>r</w:t>
            </w:r>
            <w:r w:rsidRPr="00C209B4">
              <w:rPr>
                <w:spacing w:val="-1"/>
                <w:sz w:val="16"/>
              </w:rPr>
              <w:t xml:space="preserve"> </w:t>
            </w:r>
            <w:r w:rsidRPr="00C209B4">
              <w:rPr>
                <w:spacing w:val="4"/>
                <w:sz w:val="16"/>
              </w:rPr>
              <w:t>t</w:t>
            </w:r>
            <w:r w:rsidRPr="00C209B4">
              <w:rPr>
                <w:spacing w:val="-4"/>
                <w:sz w:val="16"/>
              </w:rPr>
              <w:t>h</w:t>
            </w:r>
            <w:r w:rsidRPr="00C209B4">
              <w:rPr>
                <w:spacing w:val="-1"/>
                <w:sz w:val="16"/>
              </w:rPr>
              <w:t>a</w:t>
            </w:r>
            <w:r w:rsidRPr="00C209B4">
              <w:rPr>
                <w:sz w:val="16"/>
              </w:rPr>
              <w:t>t</w:t>
            </w:r>
            <w:r w:rsidRPr="00C209B4">
              <w:rPr>
                <w:spacing w:val="6"/>
                <w:sz w:val="16"/>
              </w:rPr>
              <w:t xml:space="preserve"> </w:t>
            </w:r>
            <w:r w:rsidRPr="00C209B4">
              <w:rPr>
                <w:spacing w:val="-5"/>
                <w:sz w:val="16"/>
              </w:rPr>
              <w:t>c</w:t>
            </w:r>
            <w:r w:rsidRPr="00C209B4">
              <w:rPr>
                <w:spacing w:val="4"/>
                <w:sz w:val="16"/>
              </w:rPr>
              <w:t>o</w:t>
            </w:r>
            <w:r w:rsidRPr="00C209B4">
              <w:rPr>
                <w:spacing w:val="-4"/>
                <w:sz w:val="16"/>
              </w:rPr>
              <w:t>n</w:t>
            </w:r>
            <w:r w:rsidRPr="00C209B4">
              <w:rPr>
                <w:spacing w:val="4"/>
                <w:sz w:val="16"/>
              </w:rPr>
              <w:t>t</w:t>
            </w:r>
            <w:r w:rsidRPr="00C209B4">
              <w:rPr>
                <w:spacing w:val="-1"/>
                <w:sz w:val="16"/>
              </w:rPr>
              <w:t>a</w:t>
            </w:r>
            <w:r w:rsidRPr="00C209B4">
              <w:rPr>
                <w:spacing w:val="-4"/>
                <w:sz w:val="16"/>
              </w:rPr>
              <w:t>i</w:t>
            </w:r>
            <w:r w:rsidRPr="00C209B4">
              <w:rPr>
                <w:sz w:val="16"/>
              </w:rPr>
              <w:t xml:space="preserve">ns </w:t>
            </w:r>
            <w:r w:rsidRPr="00C209B4">
              <w:rPr>
                <w:spacing w:val="4"/>
                <w:sz w:val="16"/>
              </w:rPr>
              <w:t>t</w:t>
            </w:r>
            <w:r w:rsidRPr="00C209B4">
              <w:rPr>
                <w:spacing w:val="-4"/>
                <w:sz w:val="16"/>
              </w:rPr>
              <w:t>h</w:t>
            </w:r>
            <w:r w:rsidRPr="00C209B4">
              <w:rPr>
                <w:sz w:val="16"/>
              </w:rPr>
              <w:t>e</w:t>
            </w:r>
            <w:r w:rsidRPr="00C209B4">
              <w:rPr>
                <w:spacing w:val="1"/>
                <w:sz w:val="16"/>
              </w:rPr>
              <w:t xml:space="preserve"> </w:t>
            </w:r>
            <w:r w:rsidRPr="00C209B4">
              <w:rPr>
                <w:spacing w:val="-1"/>
                <w:sz w:val="16"/>
              </w:rPr>
              <w:t>c</w:t>
            </w:r>
            <w:r w:rsidRPr="00C209B4">
              <w:rPr>
                <w:spacing w:val="4"/>
                <w:sz w:val="16"/>
              </w:rPr>
              <w:t>o</w:t>
            </w:r>
            <w:r w:rsidRPr="00C209B4">
              <w:rPr>
                <w:spacing w:val="-4"/>
                <w:sz w:val="16"/>
              </w:rPr>
              <w:t>n</w:t>
            </w:r>
            <w:r w:rsidRPr="00C209B4">
              <w:rPr>
                <w:spacing w:val="4"/>
                <w:sz w:val="16"/>
              </w:rPr>
              <w:t>t</w:t>
            </w:r>
            <w:r w:rsidRPr="00C209B4">
              <w:rPr>
                <w:spacing w:val="-1"/>
                <w:sz w:val="16"/>
              </w:rPr>
              <w:t>e</w:t>
            </w:r>
            <w:r w:rsidRPr="00C209B4">
              <w:rPr>
                <w:spacing w:val="-4"/>
                <w:sz w:val="16"/>
              </w:rPr>
              <w:t>n</w:t>
            </w:r>
            <w:r w:rsidRPr="00C209B4">
              <w:rPr>
                <w:spacing w:val="4"/>
                <w:sz w:val="16"/>
              </w:rPr>
              <w:t>t</w:t>
            </w:r>
            <w:r w:rsidRPr="00C209B4">
              <w:rPr>
                <w:sz w:val="16"/>
              </w:rPr>
              <w:t>s</w:t>
            </w:r>
            <w:r w:rsidRPr="00C209B4">
              <w:rPr>
                <w:spacing w:val="-4"/>
                <w:sz w:val="16"/>
              </w:rPr>
              <w:t xml:space="preserve"> </w:t>
            </w:r>
            <w:r w:rsidRPr="00C209B4">
              <w:rPr>
                <w:spacing w:val="4"/>
                <w:sz w:val="16"/>
              </w:rPr>
              <w:t>o</w:t>
            </w:r>
            <w:r w:rsidRPr="00C209B4">
              <w:rPr>
                <w:sz w:val="16"/>
              </w:rPr>
              <w:t xml:space="preserve">f </w:t>
            </w:r>
            <w:r w:rsidRPr="00C209B4">
              <w:rPr>
                <w:spacing w:val="1"/>
                <w:sz w:val="16"/>
              </w:rPr>
              <w:t>r</w:t>
            </w:r>
            <w:r w:rsidRPr="00C209B4">
              <w:rPr>
                <w:spacing w:val="-1"/>
                <w:sz w:val="16"/>
              </w:rPr>
              <w:t>ea</w:t>
            </w:r>
            <w:r w:rsidRPr="00C209B4">
              <w:rPr>
                <w:sz w:val="16"/>
              </w:rPr>
              <w:t>dd</w:t>
            </w:r>
            <w:r w:rsidRPr="00C209B4">
              <w:rPr>
                <w:spacing w:val="-1"/>
                <w:sz w:val="16"/>
              </w:rPr>
              <w:t>a</w:t>
            </w:r>
            <w:r w:rsidRPr="00C209B4">
              <w:rPr>
                <w:spacing w:val="4"/>
                <w:sz w:val="16"/>
              </w:rPr>
              <w:t>t</w:t>
            </w:r>
            <w:r w:rsidRPr="00C209B4">
              <w:rPr>
                <w:spacing w:val="-1"/>
                <w:sz w:val="16"/>
              </w:rPr>
              <w:t>a</w:t>
            </w:r>
            <w:r w:rsidRPr="00C209B4">
              <w:rPr>
                <w:sz w:val="16"/>
              </w:rPr>
              <w:t>2</w:t>
            </w:r>
          </w:p>
        </w:tc>
      </w:tr>
      <w:tr w:rsidR="00C860DE" w:rsidRPr="00C209B4">
        <w:trPr>
          <w:trHeight w:hRule="exact" w:val="368"/>
        </w:trPr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60DE" w:rsidRPr="00C209B4" w:rsidRDefault="00195183">
            <w:pPr>
              <w:spacing w:before="4"/>
              <w:ind w:left="103"/>
              <w:rPr>
                <w:sz w:val="16"/>
              </w:rPr>
            </w:pPr>
            <w:proofErr w:type="spellStart"/>
            <w:r w:rsidRPr="00C209B4">
              <w:rPr>
                <w:spacing w:val="1"/>
                <w:sz w:val="16"/>
              </w:rPr>
              <w:t>f</w:t>
            </w:r>
            <w:r w:rsidRPr="00C209B4">
              <w:rPr>
                <w:spacing w:val="-4"/>
                <w:sz w:val="16"/>
              </w:rPr>
              <w:t>i</w:t>
            </w:r>
            <w:r w:rsidRPr="00C209B4">
              <w:rPr>
                <w:sz w:val="16"/>
              </w:rPr>
              <w:t>v</w:t>
            </w:r>
            <w:r w:rsidRPr="00C209B4">
              <w:rPr>
                <w:spacing w:val="-1"/>
                <w:sz w:val="16"/>
              </w:rPr>
              <w:t>e</w:t>
            </w:r>
            <w:r w:rsidRPr="00C209B4">
              <w:rPr>
                <w:spacing w:val="4"/>
                <w:sz w:val="16"/>
              </w:rPr>
              <w:t>_</w:t>
            </w:r>
            <w:r w:rsidRPr="00C209B4">
              <w:rPr>
                <w:sz w:val="16"/>
              </w:rPr>
              <w:t>b</w:t>
            </w:r>
            <w:r w:rsidRPr="00C209B4">
              <w:rPr>
                <w:spacing w:val="-8"/>
                <w:sz w:val="16"/>
              </w:rPr>
              <w:t>i</w:t>
            </w:r>
            <w:r w:rsidRPr="00C209B4">
              <w:rPr>
                <w:spacing w:val="4"/>
                <w:sz w:val="16"/>
              </w:rPr>
              <w:t>t_</w:t>
            </w:r>
            <w:r w:rsidRPr="00C209B4">
              <w:rPr>
                <w:spacing w:val="-8"/>
                <w:sz w:val="16"/>
              </w:rPr>
              <w:t>m</w:t>
            </w:r>
            <w:r w:rsidRPr="00C209B4">
              <w:rPr>
                <w:spacing w:val="4"/>
                <w:sz w:val="16"/>
              </w:rPr>
              <w:t>u</w:t>
            </w:r>
            <w:r w:rsidRPr="00C209B4">
              <w:rPr>
                <w:spacing w:val="-4"/>
                <w:sz w:val="16"/>
              </w:rPr>
              <w:t>x</w:t>
            </w:r>
            <w:r w:rsidRPr="00C209B4">
              <w:rPr>
                <w:spacing w:val="4"/>
                <w:sz w:val="16"/>
              </w:rPr>
              <w:t>o</w:t>
            </w:r>
            <w:r w:rsidRPr="00C209B4">
              <w:rPr>
                <w:sz w:val="16"/>
              </w:rPr>
              <w:t>ut</w:t>
            </w:r>
            <w:proofErr w:type="spellEnd"/>
          </w:p>
        </w:tc>
        <w:tc>
          <w:tcPr>
            <w:tcW w:w="4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60DE" w:rsidRPr="00C209B4" w:rsidRDefault="00195183">
            <w:pPr>
              <w:spacing w:before="4"/>
              <w:ind w:left="103"/>
              <w:rPr>
                <w:sz w:val="16"/>
              </w:rPr>
            </w:pPr>
            <w:r w:rsidRPr="00C209B4">
              <w:rPr>
                <w:spacing w:val="2"/>
                <w:sz w:val="16"/>
              </w:rPr>
              <w:t>T</w:t>
            </w:r>
            <w:r w:rsidRPr="00C209B4">
              <w:rPr>
                <w:spacing w:val="-4"/>
                <w:sz w:val="16"/>
              </w:rPr>
              <w:t>h</w:t>
            </w:r>
            <w:r w:rsidRPr="00C209B4">
              <w:rPr>
                <w:sz w:val="16"/>
              </w:rPr>
              <w:t>e</w:t>
            </w:r>
            <w:r w:rsidRPr="00C209B4">
              <w:rPr>
                <w:spacing w:val="1"/>
                <w:sz w:val="16"/>
              </w:rPr>
              <w:t xml:space="preserve"> </w:t>
            </w:r>
            <w:r w:rsidRPr="00C209B4">
              <w:rPr>
                <w:sz w:val="16"/>
              </w:rPr>
              <w:t>5</w:t>
            </w:r>
            <w:r w:rsidRPr="00C209B4">
              <w:rPr>
                <w:spacing w:val="2"/>
                <w:sz w:val="16"/>
              </w:rPr>
              <w:t>-</w:t>
            </w:r>
            <w:r w:rsidRPr="00C209B4">
              <w:rPr>
                <w:sz w:val="16"/>
              </w:rPr>
              <w:t>b</w:t>
            </w:r>
            <w:r w:rsidRPr="00C209B4">
              <w:rPr>
                <w:spacing w:val="-8"/>
                <w:sz w:val="16"/>
              </w:rPr>
              <w:t>i</w:t>
            </w:r>
            <w:r w:rsidRPr="00C209B4">
              <w:rPr>
                <w:sz w:val="16"/>
              </w:rPr>
              <w:t>t</w:t>
            </w:r>
            <w:r w:rsidRPr="00C209B4">
              <w:rPr>
                <w:spacing w:val="6"/>
                <w:sz w:val="16"/>
              </w:rPr>
              <w:t xml:space="preserve"> </w:t>
            </w:r>
            <w:r w:rsidRPr="00C209B4">
              <w:rPr>
                <w:spacing w:val="1"/>
                <w:sz w:val="16"/>
              </w:rPr>
              <w:t>r</w:t>
            </w:r>
            <w:r w:rsidRPr="00C209B4">
              <w:rPr>
                <w:spacing w:val="-1"/>
                <w:sz w:val="16"/>
              </w:rPr>
              <w:t>e</w:t>
            </w:r>
            <w:r w:rsidRPr="00C209B4">
              <w:rPr>
                <w:spacing w:val="4"/>
                <w:sz w:val="16"/>
              </w:rPr>
              <w:t>g</w:t>
            </w:r>
            <w:r w:rsidRPr="00C209B4">
              <w:rPr>
                <w:spacing w:val="-8"/>
                <w:sz w:val="16"/>
              </w:rPr>
              <w:t>i</w:t>
            </w:r>
            <w:r w:rsidRPr="00C209B4">
              <w:rPr>
                <w:spacing w:val="-2"/>
                <w:sz w:val="16"/>
              </w:rPr>
              <w:t>s</w:t>
            </w:r>
            <w:r w:rsidRPr="00C209B4">
              <w:rPr>
                <w:spacing w:val="4"/>
                <w:sz w:val="16"/>
              </w:rPr>
              <w:t>t</w:t>
            </w:r>
            <w:r w:rsidRPr="00C209B4">
              <w:rPr>
                <w:spacing w:val="-1"/>
                <w:sz w:val="16"/>
              </w:rPr>
              <w:t>e</w:t>
            </w:r>
            <w:r w:rsidRPr="00C209B4">
              <w:rPr>
                <w:sz w:val="16"/>
              </w:rPr>
              <w:t>r</w:t>
            </w:r>
            <w:r w:rsidRPr="00C209B4">
              <w:rPr>
                <w:spacing w:val="-1"/>
                <w:sz w:val="16"/>
              </w:rPr>
              <w:t xml:space="preserve"> </w:t>
            </w:r>
            <w:r w:rsidRPr="00C209B4">
              <w:rPr>
                <w:spacing w:val="4"/>
                <w:sz w:val="16"/>
              </w:rPr>
              <w:t>t</w:t>
            </w:r>
            <w:r w:rsidRPr="00C209B4">
              <w:rPr>
                <w:spacing w:val="-4"/>
                <w:sz w:val="16"/>
              </w:rPr>
              <w:t>h</w:t>
            </w:r>
            <w:r w:rsidRPr="00C209B4">
              <w:rPr>
                <w:spacing w:val="-1"/>
                <w:sz w:val="16"/>
              </w:rPr>
              <w:t>a</w:t>
            </w:r>
            <w:r w:rsidRPr="00C209B4">
              <w:rPr>
                <w:sz w:val="16"/>
              </w:rPr>
              <w:t>t</w:t>
            </w:r>
            <w:r w:rsidRPr="00C209B4">
              <w:rPr>
                <w:spacing w:val="6"/>
                <w:sz w:val="16"/>
              </w:rPr>
              <w:t xml:space="preserve"> </w:t>
            </w:r>
            <w:r w:rsidRPr="00C209B4">
              <w:rPr>
                <w:spacing w:val="-5"/>
                <w:sz w:val="16"/>
              </w:rPr>
              <w:t>c</w:t>
            </w:r>
            <w:r w:rsidRPr="00C209B4">
              <w:rPr>
                <w:spacing w:val="4"/>
                <w:sz w:val="16"/>
              </w:rPr>
              <w:t>o</w:t>
            </w:r>
            <w:r w:rsidRPr="00C209B4">
              <w:rPr>
                <w:spacing w:val="-4"/>
                <w:sz w:val="16"/>
              </w:rPr>
              <w:t>n</w:t>
            </w:r>
            <w:r w:rsidRPr="00C209B4">
              <w:rPr>
                <w:spacing w:val="4"/>
                <w:sz w:val="16"/>
              </w:rPr>
              <w:t>t</w:t>
            </w:r>
            <w:r w:rsidRPr="00C209B4">
              <w:rPr>
                <w:spacing w:val="-1"/>
                <w:sz w:val="16"/>
              </w:rPr>
              <w:t>a</w:t>
            </w:r>
            <w:r w:rsidRPr="00C209B4">
              <w:rPr>
                <w:spacing w:val="-4"/>
                <w:sz w:val="16"/>
              </w:rPr>
              <w:t>i</w:t>
            </w:r>
            <w:r w:rsidRPr="00C209B4">
              <w:rPr>
                <w:sz w:val="16"/>
              </w:rPr>
              <w:t xml:space="preserve">ns </w:t>
            </w:r>
            <w:r w:rsidRPr="00C209B4">
              <w:rPr>
                <w:spacing w:val="4"/>
                <w:sz w:val="16"/>
              </w:rPr>
              <w:t>t</w:t>
            </w:r>
            <w:r w:rsidRPr="00C209B4">
              <w:rPr>
                <w:spacing w:val="-4"/>
                <w:sz w:val="16"/>
              </w:rPr>
              <w:t>h</w:t>
            </w:r>
            <w:r w:rsidRPr="00C209B4">
              <w:rPr>
                <w:sz w:val="16"/>
              </w:rPr>
              <w:t>e</w:t>
            </w:r>
            <w:r w:rsidRPr="00C209B4">
              <w:rPr>
                <w:spacing w:val="1"/>
                <w:sz w:val="16"/>
              </w:rPr>
              <w:t xml:space="preserve"> r</w:t>
            </w:r>
            <w:r w:rsidRPr="00C209B4">
              <w:rPr>
                <w:spacing w:val="-1"/>
                <w:sz w:val="16"/>
              </w:rPr>
              <w:t>e</w:t>
            </w:r>
            <w:r w:rsidRPr="00C209B4">
              <w:rPr>
                <w:spacing w:val="-2"/>
                <w:sz w:val="16"/>
              </w:rPr>
              <w:t>s</w:t>
            </w:r>
            <w:r w:rsidRPr="00C209B4">
              <w:rPr>
                <w:spacing w:val="4"/>
                <w:sz w:val="16"/>
              </w:rPr>
              <w:t>u</w:t>
            </w:r>
            <w:r w:rsidRPr="00C209B4">
              <w:rPr>
                <w:spacing w:val="-8"/>
                <w:sz w:val="16"/>
              </w:rPr>
              <w:t>l</w:t>
            </w:r>
            <w:r w:rsidRPr="00C209B4">
              <w:rPr>
                <w:sz w:val="16"/>
              </w:rPr>
              <w:t>t</w:t>
            </w:r>
            <w:r w:rsidRPr="00C209B4">
              <w:rPr>
                <w:spacing w:val="2"/>
                <w:sz w:val="16"/>
              </w:rPr>
              <w:t xml:space="preserve"> </w:t>
            </w:r>
            <w:r w:rsidRPr="00C209B4">
              <w:rPr>
                <w:spacing w:val="4"/>
                <w:sz w:val="16"/>
              </w:rPr>
              <w:t>o</w:t>
            </w:r>
            <w:r w:rsidRPr="00C209B4">
              <w:rPr>
                <w:sz w:val="16"/>
              </w:rPr>
              <w:t>f</w:t>
            </w:r>
            <w:r w:rsidRPr="00C209B4">
              <w:rPr>
                <w:spacing w:val="-1"/>
                <w:sz w:val="16"/>
              </w:rPr>
              <w:t xml:space="preserve"> </w:t>
            </w:r>
            <w:proofErr w:type="spellStart"/>
            <w:r w:rsidRPr="00C209B4">
              <w:rPr>
                <w:spacing w:val="-8"/>
                <w:sz w:val="16"/>
              </w:rPr>
              <w:t>m</w:t>
            </w:r>
            <w:r w:rsidRPr="00C209B4">
              <w:rPr>
                <w:spacing w:val="4"/>
                <w:sz w:val="16"/>
              </w:rPr>
              <w:t>u</w:t>
            </w:r>
            <w:r w:rsidRPr="00C209B4">
              <w:rPr>
                <w:spacing w:val="-4"/>
                <w:sz w:val="16"/>
              </w:rPr>
              <w:t>x</w:t>
            </w:r>
            <w:r w:rsidRPr="00C209B4">
              <w:rPr>
                <w:spacing w:val="4"/>
                <w:sz w:val="16"/>
              </w:rPr>
              <w:t>o</w:t>
            </w:r>
            <w:r w:rsidRPr="00C209B4">
              <w:rPr>
                <w:sz w:val="16"/>
              </w:rPr>
              <w:t>ut</w:t>
            </w:r>
            <w:proofErr w:type="spellEnd"/>
          </w:p>
        </w:tc>
      </w:tr>
    </w:tbl>
    <w:p w:rsidR="00C860DE" w:rsidRPr="00C209B4" w:rsidRDefault="00C860DE">
      <w:pPr>
        <w:spacing w:before="6" w:line="180" w:lineRule="exact"/>
        <w:rPr>
          <w:sz w:val="14"/>
          <w:szCs w:val="18"/>
        </w:rPr>
      </w:pPr>
    </w:p>
    <w:p w:rsidR="00C860DE" w:rsidRPr="00C209B4" w:rsidRDefault="00C860DE">
      <w:pPr>
        <w:spacing w:line="200" w:lineRule="exact"/>
        <w:rPr>
          <w:sz w:val="16"/>
        </w:rPr>
      </w:pPr>
    </w:p>
    <w:p w:rsidR="00C860DE" w:rsidRPr="00C209B4" w:rsidRDefault="00C860DE">
      <w:pPr>
        <w:spacing w:line="200" w:lineRule="exact"/>
        <w:rPr>
          <w:sz w:val="16"/>
        </w:rPr>
      </w:pPr>
    </w:p>
    <w:p w:rsidR="00C860DE" w:rsidRPr="00C209B4" w:rsidRDefault="00C860DE">
      <w:pPr>
        <w:spacing w:line="200" w:lineRule="exact"/>
        <w:rPr>
          <w:sz w:val="16"/>
        </w:rPr>
      </w:pPr>
    </w:p>
    <w:p w:rsidR="00C860DE" w:rsidRPr="00C209B4" w:rsidRDefault="00195183">
      <w:pPr>
        <w:spacing w:before="24"/>
        <w:ind w:left="957"/>
        <w:rPr>
          <w:sz w:val="22"/>
          <w:szCs w:val="28"/>
        </w:rPr>
      </w:pPr>
      <w:r w:rsidRPr="00C209B4">
        <w:rPr>
          <w:b/>
          <w:sz w:val="22"/>
          <w:szCs w:val="28"/>
        </w:rPr>
        <w:t xml:space="preserve">3   </w:t>
      </w:r>
      <w:r w:rsidRPr="00C209B4">
        <w:rPr>
          <w:b/>
          <w:spacing w:val="63"/>
          <w:sz w:val="22"/>
          <w:szCs w:val="28"/>
        </w:rPr>
        <w:t xml:space="preserve"> </w:t>
      </w:r>
      <w:r w:rsidRPr="00C209B4">
        <w:rPr>
          <w:b/>
          <w:spacing w:val="2"/>
          <w:sz w:val="22"/>
          <w:szCs w:val="28"/>
        </w:rPr>
        <w:t>D</w:t>
      </w:r>
      <w:r w:rsidRPr="00C209B4">
        <w:rPr>
          <w:b/>
          <w:sz w:val="22"/>
          <w:szCs w:val="28"/>
        </w:rPr>
        <w:t>e</w:t>
      </w:r>
      <w:r w:rsidRPr="00C209B4">
        <w:rPr>
          <w:b/>
          <w:spacing w:val="-1"/>
          <w:sz w:val="22"/>
          <w:szCs w:val="28"/>
        </w:rPr>
        <w:t>s</w:t>
      </w:r>
      <w:r w:rsidRPr="00C209B4">
        <w:rPr>
          <w:b/>
          <w:spacing w:val="-2"/>
          <w:sz w:val="22"/>
          <w:szCs w:val="28"/>
        </w:rPr>
        <w:t>i</w:t>
      </w:r>
      <w:r w:rsidRPr="00C209B4">
        <w:rPr>
          <w:b/>
          <w:sz w:val="22"/>
          <w:szCs w:val="28"/>
        </w:rPr>
        <w:t>gn</w:t>
      </w:r>
    </w:p>
    <w:p w:rsidR="00C860DE" w:rsidRPr="00C209B4" w:rsidRDefault="00C860DE">
      <w:pPr>
        <w:spacing w:before="4" w:line="120" w:lineRule="exact"/>
        <w:rPr>
          <w:sz w:val="9"/>
          <w:szCs w:val="13"/>
        </w:rPr>
      </w:pPr>
    </w:p>
    <w:p w:rsidR="00C860DE" w:rsidRPr="00C209B4" w:rsidRDefault="00C860DE">
      <w:pPr>
        <w:spacing w:line="200" w:lineRule="exact"/>
        <w:rPr>
          <w:sz w:val="16"/>
        </w:rPr>
      </w:pPr>
    </w:p>
    <w:p w:rsidR="00C860DE" w:rsidRPr="00C209B4" w:rsidRDefault="00195183">
      <w:pPr>
        <w:spacing w:line="240" w:lineRule="exact"/>
        <w:ind w:left="957" w:right="182"/>
        <w:rPr>
          <w:sz w:val="18"/>
          <w:szCs w:val="22"/>
        </w:rPr>
      </w:pPr>
      <w:r w:rsidRPr="00C209B4">
        <w:rPr>
          <w:spacing w:val="-2"/>
          <w:sz w:val="18"/>
          <w:szCs w:val="22"/>
        </w:rPr>
        <w:t>T</w:t>
      </w:r>
      <w:r w:rsidRPr="00C209B4">
        <w:rPr>
          <w:spacing w:val="2"/>
          <w:sz w:val="18"/>
          <w:szCs w:val="22"/>
        </w:rPr>
        <w:t>h</w:t>
      </w:r>
      <w:r w:rsidRPr="00C209B4">
        <w:rPr>
          <w:sz w:val="18"/>
          <w:szCs w:val="22"/>
        </w:rPr>
        <w:t>e</w:t>
      </w:r>
      <w:r w:rsidRPr="00C209B4">
        <w:rPr>
          <w:spacing w:val="-1"/>
          <w:sz w:val="18"/>
          <w:szCs w:val="22"/>
        </w:rPr>
        <w:t xml:space="preserve"> </w:t>
      </w:r>
      <w:r w:rsidRPr="00C209B4">
        <w:rPr>
          <w:spacing w:val="2"/>
          <w:sz w:val="18"/>
          <w:szCs w:val="22"/>
        </w:rPr>
        <w:t>d</w:t>
      </w:r>
      <w:r w:rsidRPr="00C209B4">
        <w:rPr>
          <w:spacing w:val="-2"/>
          <w:sz w:val="18"/>
          <w:szCs w:val="22"/>
        </w:rPr>
        <w:t>es</w:t>
      </w:r>
      <w:r w:rsidRPr="00C209B4">
        <w:rPr>
          <w:spacing w:val="-1"/>
          <w:sz w:val="18"/>
          <w:szCs w:val="22"/>
        </w:rPr>
        <w:t>i</w:t>
      </w:r>
      <w:r w:rsidRPr="00C209B4">
        <w:rPr>
          <w:spacing w:val="2"/>
          <w:sz w:val="18"/>
          <w:szCs w:val="22"/>
        </w:rPr>
        <w:t>g</w:t>
      </w:r>
      <w:r w:rsidRPr="00C209B4">
        <w:rPr>
          <w:sz w:val="18"/>
          <w:szCs w:val="22"/>
        </w:rPr>
        <w:t>n</w:t>
      </w:r>
      <w:r w:rsidRPr="00C209B4">
        <w:rPr>
          <w:spacing w:val="-1"/>
          <w:sz w:val="18"/>
          <w:szCs w:val="22"/>
        </w:rPr>
        <w:t xml:space="preserve"> </w:t>
      </w:r>
      <w:r w:rsidRPr="00C209B4">
        <w:rPr>
          <w:spacing w:val="2"/>
          <w:sz w:val="18"/>
          <w:szCs w:val="22"/>
        </w:rPr>
        <w:t>o</w:t>
      </w:r>
      <w:r w:rsidRPr="00C209B4">
        <w:rPr>
          <w:sz w:val="18"/>
          <w:szCs w:val="22"/>
        </w:rPr>
        <w:t>f</w:t>
      </w:r>
      <w:r w:rsidRPr="00C209B4">
        <w:rPr>
          <w:spacing w:val="3"/>
          <w:sz w:val="18"/>
          <w:szCs w:val="22"/>
        </w:rPr>
        <w:t xml:space="preserve"> </w:t>
      </w:r>
      <w:r w:rsidRPr="00C209B4">
        <w:rPr>
          <w:spacing w:val="-1"/>
          <w:sz w:val="18"/>
          <w:szCs w:val="22"/>
        </w:rPr>
        <w:t>t</w:t>
      </w:r>
      <w:r w:rsidRPr="00C209B4">
        <w:rPr>
          <w:spacing w:val="-2"/>
          <w:sz w:val="18"/>
          <w:szCs w:val="22"/>
        </w:rPr>
        <w:t>h</w:t>
      </w:r>
      <w:r w:rsidRPr="00C209B4">
        <w:rPr>
          <w:sz w:val="18"/>
          <w:szCs w:val="22"/>
        </w:rPr>
        <w:t>e</w:t>
      </w:r>
      <w:r w:rsidRPr="00C209B4">
        <w:rPr>
          <w:spacing w:val="1"/>
          <w:sz w:val="18"/>
          <w:szCs w:val="22"/>
        </w:rPr>
        <w:t xml:space="preserve"> </w:t>
      </w:r>
      <w:r w:rsidRPr="00C209B4">
        <w:rPr>
          <w:spacing w:val="-3"/>
          <w:sz w:val="18"/>
          <w:szCs w:val="22"/>
        </w:rPr>
        <w:t>A</w:t>
      </w:r>
      <w:r w:rsidRPr="00C209B4">
        <w:rPr>
          <w:spacing w:val="1"/>
          <w:sz w:val="18"/>
          <w:szCs w:val="22"/>
        </w:rPr>
        <w:t>DDE</w:t>
      </w:r>
      <w:r w:rsidRPr="00C209B4">
        <w:rPr>
          <w:sz w:val="18"/>
          <w:szCs w:val="22"/>
        </w:rPr>
        <w:t>R</w:t>
      </w:r>
      <w:r w:rsidRPr="00C209B4">
        <w:rPr>
          <w:spacing w:val="3"/>
          <w:sz w:val="18"/>
          <w:szCs w:val="22"/>
        </w:rPr>
        <w:t xml:space="preserve"> </w:t>
      </w:r>
      <w:r w:rsidRPr="00C209B4">
        <w:rPr>
          <w:spacing w:val="1"/>
          <w:sz w:val="18"/>
          <w:szCs w:val="22"/>
        </w:rPr>
        <w:t>m</w:t>
      </w:r>
      <w:r w:rsidRPr="00C209B4">
        <w:rPr>
          <w:spacing w:val="-2"/>
          <w:sz w:val="18"/>
          <w:szCs w:val="22"/>
        </w:rPr>
        <w:t>o</w:t>
      </w:r>
      <w:r w:rsidRPr="00C209B4">
        <w:rPr>
          <w:spacing w:val="2"/>
          <w:sz w:val="18"/>
          <w:szCs w:val="22"/>
        </w:rPr>
        <w:t>d</w:t>
      </w:r>
      <w:r w:rsidRPr="00C209B4">
        <w:rPr>
          <w:spacing w:val="-2"/>
          <w:sz w:val="18"/>
          <w:szCs w:val="22"/>
        </w:rPr>
        <w:t>u</w:t>
      </w:r>
      <w:r w:rsidRPr="00C209B4">
        <w:rPr>
          <w:spacing w:val="-1"/>
          <w:sz w:val="18"/>
          <w:szCs w:val="22"/>
        </w:rPr>
        <w:t>l</w:t>
      </w:r>
      <w:r w:rsidRPr="00C209B4">
        <w:rPr>
          <w:sz w:val="18"/>
          <w:szCs w:val="22"/>
        </w:rPr>
        <w:t xml:space="preserve">e </w:t>
      </w:r>
      <w:r w:rsidRPr="00C209B4">
        <w:rPr>
          <w:spacing w:val="-1"/>
          <w:sz w:val="18"/>
          <w:szCs w:val="22"/>
        </w:rPr>
        <w:t>t</w:t>
      </w:r>
      <w:r w:rsidRPr="00C209B4">
        <w:rPr>
          <w:spacing w:val="-3"/>
          <w:sz w:val="18"/>
          <w:szCs w:val="22"/>
        </w:rPr>
        <w:t>w</w:t>
      </w:r>
      <w:r w:rsidRPr="00C209B4">
        <w:rPr>
          <w:sz w:val="18"/>
          <w:szCs w:val="22"/>
        </w:rPr>
        <w:t>o</w:t>
      </w:r>
      <w:r w:rsidRPr="00C209B4">
        <w:rPr>
          <w:spacing w:val="3"/>
          <w:sz w:val="18"/>
          <w:szCs w:val="22"/>
        </w:rPr>
        <w:t xml:space="preserve"> </w:t>
      </w:r>
      <w:r w:rsidRPr="00C209B4">
        <w:rPr>
          <w:spacing w:val="2"/>
          <w:sz w:val="18"/>
          <w:szCs w:val="22"/>
        </w:rPr>
        <w:t>3</w:t>
      </w:r>
      <w:r w:rsidRPr="00C209B4">
        <w:rPr>
          <w:spacing w:val="3"/>
          <w:sz w:val="18"/>
          <w:szCs w:val="22"/>
        </w:rPr>
        <w:t>2</w:t>
      </w:r>
      <w:r w:rsidRPr="00C209B4">
        <w:rPr>
          <w:spacing w:val="-1"/>
          <w:sz w:val="18"/>
          <w:szCs w:val="22"/>
        </w:rPr>
        <w:t>-</w:t>
      </w:r>
      <w:r w:rsidRPr="00C209B4">
        <w:rPr>
          <w:spacing w:val="2"/>
          <w:sz w:val="18"/>
          <w:szCs w:val="22"/>
        </w:rPr>
        <w:t>b</w:t>
      </w:r>
      <w:r w:rsidRPr="00C209B4">
        <w:rPr>
          <w:spacing w:val="-1"/>
          <w:sz w:val="18"/>
          <w:szCs w:val="22"/>
        </w:rPr>
        <w:t>i</w:t>
      </w:r>
      <w:r w:rsidRPr="00C209B4">
        <w:rPr>
          <w:sz w:val="18"/>
          <w:szCs w:val="22"/>
        </w:rPr>
        <w:t>t</w:t>
      </w:r>
      <w:r w:rsidRPr="00C209B4">
        <w:rPr>
          <w:spacing w:val="-4"/>
          <w:sz w:val="18"/>
          <w:szCs w:val="22"/>
        </w:rPr>
        <w:t xml:space="preserve"> </w:t>
      </w:r>
      <w:r w:rsidRPr="00C209B4">
        <w:rPr>
          <w:spacing w:val="-2"/>
          <w:sz w:val="18"/>
          <w:szCs w:val="22"/>
        </w:rPr>
        <w:t>a</w:t>
      </w:r>
      <w:r w:rsidRPr="00C209B4">
        <w:rPr>
          <w:spacing w:val="2"/>
          <w:sz w:val="18"/>
          <w:szCs w:val="22"/>
        </w:rPr>
        <w:t>dd</w:t>
      </w:r>
      <w:r w:rsidRPr="00C209B4">
        <w:rPr>
          <w:spacing w:val="-1"/>
          <w:sz w:val="18"/>
          <w:szCs w:val="22"/>
        </w:rPr>
        <w:t>r</w:t>
      </w:r>
      <w:r w:rsidRPr="00C209B4">
        <w:rPr>
          <w:spacing w:val="-2"/>
          <w:sz w:val="18"/>
          <w:szCs w:val="22"/>
        </w:rPr>
        <w:t>ess</w:t>
      </w:r>
      <w:r w:rsidRPr="00C209B4">
        <w:rPr>
          <w:spacing w:val="2"/>
          <w:sz w:val="18"/>
          <w:szCs w:val="22"/>
        </w:rPr>
        <w:t>e</w:t>
      </w:r>
      <w:r w:rsidRPr="00C209B4">
        <w:rPr>
          <w:sz w:val="18"/>
          <w:szCs w:val="22"/>
        </w:rPr>
        <w:t>s</w:t>
      </w:r>
      <w:r w:rsidRPr="00C209B4">
        <w:rPr>
          <w:spacing w:val="-1"/>
          <w:sz w:val="18"/>
          <w:szCs w:val="22"/>
        </w:rPr>
        <w:t xml:space="preserve"> </w:t>
      </w:r>
      <w:r w:rsidRPr="00C209B4">
        <w:rPr>
          <w:spacing w:val="-2"/>
          <w:sz w:val="18"/>
          <w:szCs w:val="22"/>
        </w:rPr>
        <w:t>an</w:t>
      </w:r>
      <w:r w:rsidRPr="00C209B4">
        <w:rPr>
          <w:sz w:val="18"/>
          <w:szCs w:val="22"/>
        </w:rPr>
        <w:t>d</w:t>
      </w:r>
      <w:r w:rsidRPr="00C209B4">
        <w:rPr>
          <w:spacing w:val="3"/>
          <w:sz w:val="18"/>
          <w:szCs w:val="22"/>
        </w:rPr>
        <w:t xml:space="preserve"> </w:t>
      </w:r>
      <w:r w:rsidRPr="00C209B4">
        <w:rPr>
          <w:spacing w:val="2"/>
          <w:sz w:val="18"/>
          <w:szCs w:val="22"/>
        </w:rPr>
        <w:t>o</w:t>
      </w:r>
      <w:r w:rsidRPr="00C209B4">
        <w:rPr>
          <w:spacing w:val="-2"/>
          <w:sz w:val="18"/>
          <w:szCs w:val="22"/>
        </w:rPr>
        <w:t>u</w:t>
      </w:r>
      <w:r w:rsidRPr="00C209B4">
        <w:rPr>
          <w:spacing w:val="-1"/>
          <w:sz w:val="18"/>
          <w:szCs w:val="22"/>
        </w:rPr>
        <w:t>t</w:t>
      </w:r>
      <w:r w:rsidRPr="00C209B4">
        <w:rPr>
          <w:spacing w:val="2"/>
          <w:sz w:val="18"/>
          <w:szCs w:val="22"/>
        </w:rPr>
        <w:t>p</w:t>
      </w:r>
      <w:r w:rsidRPr="00C209B4">
        <w:rPr>
          <w:spacing w:val="-2"/>
          <w:sz w:val="18"/>
          <w:szCs w:val="22"/>
        </w:rPr>
        <w:t>u</w:t>
      </w:r>
      <w:r w:rsidRPr="00C209B4">
        <w:rPr>
          <w:spacing w:val="3"/>
          <w:sz w:val="18"/>
          <w:szCs w:val="22"/>
        </w:rPr>
        <w:t>t</w:t>
      </w:r>
      <w:r w:rsidRPr="00C209B4">
        <w:rPr>
          <w:sz w:val="18"/>
          <w:szCs w:val="22"/>
        </w:rPr>
        <w:t>s</w:t>
      </w:r>
      <w:r w:rsidRPr="00C209B4">
        <w:rPr>
          <w:spacing w:val="-1"/>
          <w:sz w:val="18"/>
          <w:szCs w:val="22"/>
        </w:rPr>
        <w:t xml:space="preserve"> t</w:t>
      </w:r>
      <w:r w:rsidRPr="00C209B4">
        <w:rPr>
          <w:spacing w:val="2"/>
          <w:sz w:val="18"/>
          <w:szCs w:val="22"/>
        </w:rPr>
        <w:t>h</w:t>
      </w:r>
      <w:r w:rsidRPr="00C209B4">
        <w:rPr>
          <w:sz w:val="18"/>
          <w:szCs w:val="22"/>
        </w:rPr>
        <w:t>e</w:t>
      </w:r>
      <w:r w:rsidRPr="00C209B4">
        <w:rPr>
          <w:spacing w:val="-1"/>
          <w:sz w:val="18"/>
          <w:szCs w:val="22"/>
        </w:rPr>
        <w:t xml:space="preserve"> r</w:t>
      </w:r>
      <w:r w:rsidRPr="00C209B4">
        <w:rPr>
          <w:spacing w:val="-2"/>
          <w:sz w:val="18"/>
          <w:szCs w:val="22"/>
        </w:rPr>
        <w:t>e</w:t>
      </w:r>
      <w:r w:rsidRPr="00C209B4">
        <w:rPr>
          <w:spacing w:val="2"/>
          <w:sz w:val="18"/>
          <w:szCs w:val="22"/>
        </w:rPr>
        <w:t>s</w:t>
      </w:r>
      <w:r w:rsidRPr="00C209B4">
        <w:rPr>
          <w:spacing w:val="-2"/>
          <w:sz w:val="18"/>
          <w:szCs w:val="22"/>
        </w:rPr>
        <w:t>u</w:t>
      </w:r>
      <w:r w:rsidRPr="00C209B4">
        <w:rPr>
          <w:spacing w:val="3"/>
          <w:sz w:val="18"/>
          <w:szCs w:val="22"/>
        </w:rPr>
        <w:t>l</w:t>
      </w:r>
      <w:r w:rsidRPr="00C209B4">
        <w:rPr>
          <w:sz w:val="18"/>
          <w:szCs w:val="22"/>
        </w:rPr>
        <w:t xml:space="preserve">t </w:t>
      </w:r>
      <w:r w:rsidRPr="00C209B4">
        <w:rPr>
          <w:spacing w:val="2"/>
          <w:sz w:val="18"/>
          <w:szCs w:val="22"/>
        </w:rPr>
        <w:t>o</w:t>
      </w:r>
      <w:r w:rsidRPr="00C209B4">
        <w:rPr>
          <w:sz w:val="18"/>
          <w:szCs w:val="22"/>
        </w:rPr>
        <w:t>f</w:t>
      </w:r>
      <w:r w:rsidRPr="00C209B4">
        <w:rPr>
          <w:spacing w:val="3"/>
          <w:sz w:val="18"/>
          <w:szCs w:val="22"/>
        </w:rPr>
        <w:t xml:space="preserve"> </w:t>
      </w:r>
      <w:r w:rsidRPr="00C209B4">
        <w:rPr>
          <w:spacing w:val="-1"/>
          <w:sz w:val="18"/>
          <w:szCs w:val="22"/>
        </w:rPr>
        <w:t>t</w:t>
      </w:r>
      <w:r w:rsidRPr="00C209B4">
        <w:rPr>
          <w:spacing w:val="-2"/>
          <w:sz w:val="18"/>
          <w:szCs w:val="22"/>
        </w:rPr>
        <w:t>h</w:t>
      </w:r>
      <w:r w:rsidRPr="00C209B4">
        <w:rPr>
          <w:spacing w:val="2"/>
          <w:sz w:val="18"/>
          <w:szCs w:val="22"/>
        </w:rPr>
        <w:t>o</w:t>
      </w:r>
      <w:r w:rsidRPr="00C209B4">
        <w:rPr>
          <w:spacing w:val="-2"/>
          <w:sz w:val="18"/>
          <w:szCs w:val="22"/>
        </w:rPr>
        <w:t>s</w:t>
      </w:r>
      <w:r w:rsidRPr="00C209B4">
        <w:rPr>
          <w:sz w:val="18"/>
          <w:szCs w:val="22"/>
        </w:rPr>
        <w:t xml:space="preserve">e </w:t>
      </w:r>
      <w:r w:rsidRPr="00C209B4">
        <w:rPr>
          <w:spacing w:val="-1"/>
          <w:sz w:val="18"/>
          <w:szCs w:val="22"/>
        </w:rPr>
        <w:t>t</w:t>
      </w:r>
      <w:r w:rsidRPr="00C209B4">
        <w:rPr>
          <w:spacing w:val="-3"/>
          <w:sz w:val="18"/>
          <w:szCs w:val="22"/>
        </w:rPr>
        <w:t>w</w:t>
      </w:r>
      <w:r w:rsidRPr="00C209B4">
        <w:rPr>
          <w:sz w:val="18"/>
          <w:szCs w:val="22"/>
        </w:rPr>
        <w:t>o</w:t>
      </w:r>
      <w:r w:rsidRPr="00C209B4">
        <w:rPr>
          <w:spacing w:val="3"/>
          <w:sz w:val="18"/>
          <w:szCs w:val="22"/>
        </w:rPr>
        <w:t xml:space="preserve"> </w:t>
      </w:r>
      <w:r w:rsidRPr="00C209B4">
        <w:rPr>
          <w:spacing w:val="2"/>
          <w:sz w:val="18"/>
          <w:szCs w:val="22"/>
        </w:rPr>
        <w:t>3</w:t>
      </w:r>
      <w:r w:rsidRPr="00C209B4">
        <w:rPr>
          <w:spacing w:val="3"/>
          <w:sz w:val="18"/>
          <w:szCs w:val="22"/>
        </w:rPr>
        <w:t>2</w:t>
      </w:r>
      <w:r w:rsidRPr="00C209B4">
        <w:rPr>
          <w:spacing w:val="-1"/>
          <w:sz w:val="18"/>
          <w:szCs w:val="22"/>
        </w:rPr>
        <w:t>-</w:t>
      </w:r>
      <w:r w:rsidRPr="00C209B4">
        <w:rPr>
          <w:spacing w:val="2"/>
          <w:sz w:val="18"/>
          <w:szCs w:val="22"/>
        </w:rPr>
        <w:t>b</w:t>
      </w:r>
      <w:r w:rsidRPr="00C209B4">
        <w:rPr>
          <w:spacing w:val="-1"/>
          <w:sz w:val="18"/>
          <w:szCs w:val="22"/>
        </w:rPr>
        <w:t>i</w:t>
      </w:r>
      <w:r w:rsidRPr="00C209B4">
        <w:rPr>
          <w:sz w:val="18"/>
          <w:szCs w:val="22"/>
        </w:rPr>
        <w:t xml:space="preserve">t </w:t>
      </w:r>
      <w:r w:rsidRPr="00C209B4">
        <w:rPr>
          <w:spacing w:val="-2"/>
          <w:sz w:val="18"/>
          <w:szCs w:val="22"/>
        </w:rPr>
        <w:t>a</w:t>
      </w:r>
      <w:r w:rsidRPr="00C209B4">
        <w:rPr>
          <w:spacing w:val="2"/>
          <w:sz w:val="18"/>
          <w:szCs w:val="22"/>
        </w:rPr>
        <w:t>dd</w:t>
      </w:r>
      <w:r w:rsidRPr="00C209B4">
        <w:rPr>
          <w:spacing w:val="-1"/>
          <w:sz w:val="18"/>
          <w:szCs w:val="22"/>
        </w:rPr>
        <w:t>r</w:t>
      </w:r>
      <w:r w:rsidRPr="00C209B4">
        <w:rPr>
          <w:spacing w:val="-2"/>
          <w:sz w:val="18"/>
          <w:szCs w:val="22"/>
        </w:rPr>
        <w:t>esses</w:t>
      </w:r>
      <w:r w:rsidRPr="00C209B4">
        <w:rPr>
          <w:sz w:val="18"/>
          <w:szCs w:val="22"/>
        </w:rPr>
        <w:t>.</w:t>
      </w:r>
    </w:p>
    <w:p w:rsidR="00C860DE" w:rsidRPr="00C209B4" w:rsidRDefault="00C860DE">
      <w:pPr>
        <w:spacing w:before="7" w:line="220" w:lineRule="exact"/>
        <w:rPr>
          <w:sz w:val="18"/>
          <w:szCs w:val="22"/>
        </w:rPr>
      </w:pPr>
    </w:p>
    <w:p w:rsidR="00C860DE" w:rsidRPr="00C209B4" w:rsidRDefault="00195183" w:rsidP="00C209B4">
      <w:pPr>
        <w:jc w:val="center"/>
        <w:rPr>
          <w:rFonts w:eastAsia="Century"/>
        </w:rPr>
      </w:pPr>
      <w:r w:rsidRPr="00C209B4">
        <w:rPr>
          <w:rFonts w:eastAsia="Century"/>
        </w:rPr>
        <w:t>Figure 1: Adder design</w:t>
      </w:r>
    </w:p>
    <w:p w:rsidR="00C860DE" w:rsidRPr="00C209B4" w:rsidRDefault="00C860DE">
      <w:pPr>
        <w:spacing w:before="7" w:line="180" w:lineRule="exact"/>
        <w:rPr>
          <w:sz w:val="16"/>
          <w:szCs w:val="19"/>
        </w:rPr>
      </w:pPr>
    </w:p>
    <w:p w:rsidR="00C860DE" w:rsidRPr="00C209B4" w:rsidRDefault="00C209B4">
      <w:pPr>
        <w:ind w:left="2480"/>
        <w:rPr>
          <w:sz w:val="16"/>
        </w:rPr>
      </w:pPr>
      <w:r w:rsidRPr="00C209B4">
        <w:rPr>
          <w:sz w:val="1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2pt;height:105.75pt">
            <v:imagedata r:id="rId8" o:title=""/>
          </v:shape>
        </w:pict>
      </w:r>
    </w:p>
    <w:p w:rsidR="00C860DE" w:rsidRPr="00C209B4" w:rsidRDefault="00C860DE">
      <w:pPr>
        <w:spacing w:line="200" w:lineRule="exact"/>
        <w:rPr>
          <w:sz w:val="16"/>
        </w:rPr>
      </w:pPr>
    </w:p>
    <w:p w:rsidR="00C860DE" w:rsidRPr="00C209B4" w:rsidRDefault="00C860DE">
      <w:pPr>
        <w:spacing w:line="200" w:lineRule="exact"/>
        <w:rPr>
          <w:sz w:val="16"/>
        </w:rPr>
      </w:pPr>
    </w:p>
    <w:p w:rsidR="00C860DE" w:rsidRPr="00C209B4" w:rsidRDefault="00C860DE">
      <w:pPr>
        <w:spacing w:line="200" w:lineRule="exact"/>
        <w:rPr>
          <w:sz w:val="16"/>
        </w:rPr>
      </w:pPr>
    </w:p>
    <w:p w:rsidR="00C860DE" w:rsidRPr="00C209B4" w:rsidRDefault="00C860DE">
      <w:pPr>
        <w:spacing w:line="200" w:lineRule="exact"/>
        <w:rPr>
          <w:sz w:val="16"/>
        </w:rPr>
      </w:pPr>
    </w:p>
    <w:p w:rsidR="00C860DE" w:rsidRPr="00C209B4" w:rsidRDefault="00C860DE">
      <w:pPr>
        <w:spacing w:before="16" w:line="200" w:lineRule="exact"/>
        <w:rPr>
          <w:sz w:val="16"/>
        </w:rPr>
      </w:pPr>
    </w:p>
    <w:p w:rsidR="00C860DE" w:rsidRPr="00C209B4" w:rsidRDefault="00195183">
      <w:pPr>
        <w:spacing w:line="240" w:lineRule="exact"/>
        <w:ind w:left="957" w:right="416"/>
        <w:rPr>
          <w:sz w:val="18"/>
          <w:szCs w:val="22"/>
        </w:rPr>
        <w:sectPr w:rsidR="00C860DE" w:rsidRPr="00C209B4">
          <w:pgSz w:w="12240" w:h="15840"/>
          <w:pgMar w:top="1400" w:right="1720" w:bottom="280" w:left="1720" w:header="0" w:footer="1688" w:gutter="0"/>
          <w:cols w:space="720"/>
        </w:sectPr>
      </w:pPr>
      <w:r w:rsidRPr="00C209B4">
        <w:rPr>
          <w:spacing w:val="-2"/>
          <w:sz w:val="18"/>
          <w:szCs w:val="22"/>
        </w:rPr>
        <w:t>T</w:t>
      </w:r>
      <w:r w:rsidRPr="00C209B4">
        <w:rPr>
          <w:spacing w:val="2"/>
          <w:sz w:val="18"/>
          <w:szCs w:val="22"/>
        </w:rPr>
        <w:t>h</w:t>
      </w:r>
      <w:r w:rsidRPr="00C209B4">
        <w:rPr>
          <w:sz w:val="18"/>
          <w:szCs w:val="22"/>
        </w:rPr>
        <w:t>e</w:t>
      </w:r>
      <w:r w:rsidRPr="00C209B4">
        <w:rPr>
          <w:spacing w:val="-1"/>
          <w:sz w:val="18"/>
          <w:szCs w:val="22"/>
        </w:rPr>
        <w:t xml:space="preserve"> </w:t>
      </w:r>
      <w:r w:rsidRPr="00C209B4">
        <w:rPr>
          <w:spacing w:val="2"/>
          <w:sz w:val="18"/>
          <w:szCs w:val="22"/>
        </w:rPr>
        <w:t>d</w:t>
      </w:r>
      <w:r w:rsidRPr="00C209B4">
        <w:rPr>
          <w:spacing w:val="-2"/>
          <w:sz w:val="18"/>
          <w:szCs w:val="22"/>
        </w:rPr>
        <w:t>es</w:t>
      </w:r>
      <w:r w:rsidRPr="00C209B4">
        <w:rPr>
          <w:spacing w:val="-1"/>
          <w:sz w:val="18"/>
          <w:szCs w:val="22"/>
        </w:rPr>
        <w:t>i</w:t>
      </w:r>
      <w:r w:rsidRPr="00C209B4">
        <w:rPr>
          <w:spacing w:val="2"/>
          <w:sz w:val="18"/>
          <w:szCs w:val="22"/>
        </w:rPr>
        <w:t>g</w:t>
      </w:r>
      <w:r w:rsidRPr="00C209B4">
        <w:rPr>
          <w:sz w:val="18"/>
          <w:szCs w:val="22"/>
        </w:rPr>
        <w:t>n</w:t>
      </w:r>
      <w:r w:rsidRPr="00C209B4">
        <w:rPr>
          <w:spacing w:val="-1"/>
          <w:sz w:val="18"/>
          <w:szCs w:val="22"/>
        </w:rPr>
        <w:t xml:space="preserve"> </w:t>
      </w:r>
      <w:r w:rsidRPr="00C209B4">
        <w:rPr>
          <w:spacing w:val="2"/>
          <w:sz w:val="18"/>
          <w:szCs w:val="22"/>
        </w:rPr>
        <w:t>o</w:t>
      </w:r>
      <w:r w:rsidRPr="00C209B4">
        <w:rPr>
          <w:sz w:val="18"/>
          <w:szCs w:val="22"/>
        </w:rPr>
        <w:t>f</w:t>
      </w:r>
      <w:r w:rsidRPr="00C209B4">
        <w:rPr>
          <w:spacing w:val="3"/>
          <w:sz w:val="18"/>
          <w:szCs w:val="22"/>
        </w:rPr>
        <w:t xml:space="preserve"> </w:t>
      </w:r>
      <w:r w:rsidRPr="00C209B4">
        <w:rPr>
          <w:spacing w:val="-1"/>
          <w:sz w:val="18"/>
          <w:szCs w:val="22"/>
        </w:rPr>
        <w:t>t</w:t>
      </w:r>
      <w:r w:rsidRPr="00C209B4">
        <w:rPr>
          <w:spacing w:val="-2"/>
          <w:sz w:val="18"/>
          <w:szCs w:val="22"/>
        </w:rPr>
        <w:t>h</w:t>
      </w:r>
      <w:r w:rsidRPr="00C209B4">
        <w:rPr>
          <w:sz w:val="18"/>
          <w:szCs w:val="22"/>
        </w:rPr>
        <w:t>e</w:t>
      </w:r>
      <w:r w:rsidRPr="00C209B4">
        <w:rPr>
          <w:spacing w:val="1"/>
          <w:sz w:val="18"/>
          <w:szCs w:val="22"/>
        </w:rPr>
        <w:t xml:space="preserve"> </w:t>
      </w:r>
      <w:r w:rsidRPr="00C209B4">
        <w:rPr>
          <w:sz w:val="18"/>
          <w:szCs w:val="22"/>
        </w:rPr>
        <w:t>M</w:t>
      </w:r>
      <w:r w:rsidRPr="00C209B4">
        <w:rPr>
          <w:spacing w:val="1"/>
          <w:sz w:val="18"/>
          <w:szCs w:val="22"/>
        </w:rPr>
        <w:t>U</w:t>
      </w:r>
      <w:r w:rsidRPr="00C209B4">
        <w:rPr>
          <w:sz w:val="18"/>
          <w:szCs w:val="22"/>
        </w:rPr>
        <w:t>X</w:t>
      </w:r>
      <w:r w:rsidRPr="00C209B4">
        <w:rPr>
          <w:spacing w:val="3"/>
          <w:sz w:val="18"/>
          <w:szCs w:val="22"/>
        </w:rPr>
        <w:t xml:space="preserve"> </w:t>
      </w:r>
      <w:r w:rsidRPr="00C209B4">
        <w:rPr>
          <w:spacing w:val="-3"/>
          <w:sz w:val="18"/>
          <w:szCs w:val="22"/>
        </w:rPr>
        <w:t>m</w:t>
      </w:r>
      <w:r w:rsidRPr="00C209B4">
        <w:rPr>
          <w:spacing w:val="2"/>
          <w:sz w:val="18"/>
          <w:szCs w:val="22"/>
        </w:rPr>
        <w:t>od</w:t>
      </w:r>
      <w:r w:rsidRPr="00C209B4">
        <w:rPr>
          <w:spacing w:val="-2"/>
          <w:sz w:val="18"/>
          <w:szCs w:val="22"/>
        </w:rPr>
        <w:t>u</w:t>
      </w:r>
      <w:r w:rsidRPr="00C209B4">
        <w:rPr>
          <w:spacing w:val="-1"/>
          <w:sz w:val="18"/>
          <w:szCs w:val="22"/>
        </w:rPr>
        <w:t>l</w:t>
      </w:r>
      <w:r w:rsidRPr="00C209B4">
        <w:rPr>
          <w:sz w:val="18"/>
          <w:szCs w:val="22"/>
        </w:rPr>
        <w:t xml:space="preserve">e </w:t>
      </w:r>
      <w:r w:rsidRPr="00C209B4">
        <w:rPr>
          <w:spacing w:val="-1"/>
          <w:sz w:val="18"/>
          <w:szCs w:val="22"/>
        </w:rPr>
        <w:t>t</w:t>
      </w:r>
      <w:r w:rsidRPr="00C209B4">
        <w:rPr>
          <w:spacing w:val="-2"/>
          <w:sz w:val="18"/>
          <w:szCs w:val="22"/>
        </w:rPr>
        <w:t>a</w:t>
      </w:r>
      <w:r w:rsidRPr="00C209B4">
        <w:rPr>
          <w:spacing w:val="2"/>
          <w:sz w:val="18"/>
          <w:szCs w:val="22"/>
        </w:rPr>
        <w:t>k</w:t>
      </w:r>
      <w:r w:rsidRPr="00C209B4">
        <w:rPr>
          <w:spacing w:val="-2"/>
          <w:sz w:val="18"/>
          <w:szCs w:val="22"/>
        </w:rPr>
        <w:t>e</w:t>
      </w:r>
      <w:r w:rsidRPr="00C209B4">
        <w:rPr>
          <w:sz w:val="18"/>
          <w:szCs w:val="22"/>
        </w:rPr>
        <w:t>s</w:t>
      </w:r>
      <w:r w:rsidRPr="00C209B4">
        <w:rPr>
          <w:spacing w:val="-1"/>
          <w:sz w:val="18"/>
          <w:szCs w:val="22"/>
        </w:rPr>
        <w:t xml:space="preserve"> i</w:t>
      </w:r>
      <w:r w:rsidRPr="00C209B4">
        <w:rPr>
          <w:sz w:val="18"/>
          <w:szCs w:val="22"/>
        </w:rPr>
        <w:t xml:space="preserve">n </w:t>
      </w:r>
      <w:r w:rsidRPr="00C209B4">
        <w:rPr>
          <w:spacing w:val="3"/>
          <w:sz w:val="18"/>
          <w:szCs w:val="22"/>
        </w:rPr>
        <w:t>t</w:t>
      </w:r>
      <w:r w:rsidRPr="00C209B4">
        <w:rPr>
          <w:spacing w:val="-3"/>
          <w:sz w:val="18"/>
          <w:szCs w:val="22"/>
        </w:rPr>
        <w:t>w</w:t>
      </w:r>
      <w:r w:rsidRPr="00C209B4">
        <w:rPr>
          <w:sz w:val="18"/>
          <w:szCs w:val="22"/>
        </w:rPr>
        <w:t>o</w:t>
      </w:r>
      <w:r w:rsidRPr="00C209B4">
        <w:rPr>
          <w:spacing w:val="3"/>
          <w:sz w:val="18"/>
          <w:szCs w:val="22"/>
        </w:rPr>
        <w:t xml:space="preserve"> 5</w:t>
      </w:r>
      <w:r w:rsidRPr="00C209B4">
        <w:rPr>
          <w:spacing w:val="-1"/>
          <w:sz w:val="18"/>
          <w:szCs w:val="22"/>
        </w:rPr>
        <w:t>-</w:t>
      </w:r>
      <w:r w:rsidRPr="00C209B4">
        <w:rPr>
          <w:spacing w:val="2"/>
          <w:sz w:val="18"/>
          <w:szCs w:val="22"/>
        </w:rPr>
        <w:t>b</w:t>
      </w:r>
      <w:r w:rsidRPr="00C209B4">
        <w:rPr>
          <w:spacing w:val="-1"/>
          <w:sz w:val="18"/>
          <w:szCs w:val="22"/>
        </w:rPr>
        <w:t>i</w:t>
      </w:r>
      <w:r w:rsidRPr="00C209B4">
        <w:rPr>
          <w:sz w:val="18"/>
          <w:szCs w:val="22"/>
        </w:rPr>
        <w:t xml:space="preserve">t </w:t>
      </w:r>
      <w:r w:rsidRPr="00C209B4">
        <w:rPr>
          <w:spacing w:val="-3"/>
          <w:sz w:val="18"/>
          <w:szCs w:val="22"/>
        </w:rPr>
        <w:t>w</w:t>
      </w:r>
      <w:r w:rsidRPr="00C209B4">
        <w:rPr>
          <w:spacing w:val="-1"/>
          <w:sz w:val="18"/>
          <w:szCs w:val="22"/>
        </w:rPr>
        <w:t>ir</w:t>
      </w:r>
      <w:r w:rsidRPr="00C209B4">
        <w:rPr>
          <w:spacing w:val="2"/>
          <w:sz w:val="18"/>
          <w:szCs w:val="22"/>
        </w:rPr>
        <w:t>e</w:t>
      </w:r>
      <w:r w:rsidRPr="00C209B4">
        <w:rPr>
          <w:sz w:val="18"/>
          <w:szCs w:val="22"/>
        </w:rPr>
        <w:t>s</w:t>
      </w:r>
      <w:r w:rsidRPr="00C209B4">
        <w:rPr>
          <w:spacing w:val="-1"/>
          <w:sz w:val="18"/>
          <w:szCs w:val="22"/>
        </w:rPr>
        <w:t xml:space="preserve"> </w:t>
      </w:r>
      <w:r w:rsidRPr="00C209B4">
        <w:rPr>
          <w:spacing w:val="1"/>
          <w:sz w:val="18"/>
          <w:szCs w:val="22"/>
        </w:rPr>
        <w:t>w</w:t>
      </w:r>
      <w:r w:rsidRPr="00C209B4">
        <w:rPr>
          <w:spacing w:val="-1"/>
          <w:sz w:val="18"/>
          <w:szCs w:val="22"/>
        </w:rPr>
        <w:t>it</w:t>
      </w:r>
      <w:r w:rsidRPr="00C209B4">
        <w:rPr>
          <w:sz w:val="18"/>
          <w:szCs w:val="22"/>
        </w:rPr>
        <w:t>h</w:t>
      </w:r>
      <w:r w:rsidRPr="00C209B4">
        <w:rPr>
          <w:spacing w:val="-1"/>
          <w:sz w:val="18"/>
          <w:szCs w:val="22"/>
        </w:rPr>
        <w:t xml:space="preserve"> </w:t>
      </w:r>
      <w:r w:rsidRPr="00C209B4">
        <w:rPr>
          <w:sz w:val="18"/>
          <w:szCs w:val="22"/>
        </w:rPr>
        <w:t>a</w:t>
      </w:r>
      <w:r w:rsidRPr="00C209B4">
        <w:rPr>
          <w:spacing w:val="-1"/>
          <w:sz w:val="18"/>
          <w:szCs w:val="22"/>
        </w:rPr>
        <w:t xml:space="preserve"> </w:t>
      </w:r>
      <w:r w:rsidRPr="00C209B4">
        <w:rPr>
          <w:spacing w:val="4"/>
          <w:sz w:val="18"/>
          <w:szCs w:val="22"/>
        </w:rPr>
        <w:t>1</w:t>
      </w:r>
      <w:r w:rsidRPr="00C209B4">
        <w:rPr>
          <w:spacing w:val="-1"/>
          <w:sz w:val="18"/>
          <w:szCs w:val="22"/>
        </w:rPr>
        <w:t>-</w:t>
      </w:r>
      <w:r w:rsidRPr="00C209B4">
        <w:rPr>
          <w:spacing w:val="2"/>
          <w:sz w:val="18"/>
          <w:szCs w:val="22"/>
        </w:rPr>
        <w:t>b</w:t>
      </w:r>
      <w:r w:rsidRPr="00C209B4">
        <w:rPr>
          <w:spacing w:val="-1"/>
          <w:sz w:val="18"/>
          <w:szCs w:val="22"/>
        </w:rPr>
        <w:t>i</w:t>
      </w:r>
      <w:r w:rsidRPr="00C209B4">
        <w:rPr>
          <w:sz w:val="18"/>
          <w:szCs w:val="22"/>
        </w:rPr>
        <w:t xml:space="preserve">t </w:t>
      </w:r>
      <w:r w:rsidRPr="00C209B4">
        <w:rPr>
          <w:spacing w:val="2"/>
          <w:sz w:val="18"/>
          <w:szCs w:val="22"/>
        </w:rPr>
        <w:t>s</w:t>
      </w:r>
      <w:r w:rsidRPr="00C209B4">
        <w:rPr>
          <w:spacing w:val="-2"/>
          <w:sz w:val="18"/>
          <w:szCs w:val="22"/>
        </w:rPr>
        <w:t>e</w:t>
      </w:r>
      <w:r w:rsidRPr="00C209B4">
        <w:rPr>
          <w:spacing w:val="-1"/>
          <w:sz w:val="18"/>
          <w:szCs w:val="22"/>
        </w:rPr>
        <w:t>l</w:t>
      </w:r>
      <w:r w:rsidRPr="00C209B4">
        <w:rPr>
          <w:spacing w:val="2"/>
          <w:sz w:val="18"/>
          <w:szCs w:val="22"/>
        </w:rPr>
        <w:t>e</w:t>
      </w:r>
      <w:r w:rsidRPr="00C209B4">
        <w:rPr>
          <w:spacing w:val="-2"/>
          <w:sz w:val="18"/>
          <w:szCs w:val="22"/>
        </w:rPr>
        <w:t>c</w:t>
      </w:r>
      <w:r w:rsidRPr="00C209B4">
        <w:rPr>
          <w:sz w:val="18"/>
          <w:szCs w:val="22"/>
        </w:rPr>
        <w:t xml:space="preserve">t </w:t>
      </w:r>
      <w:r w:rsidRPr="00C209B4">
        <w:rPr>
          <w:spacing w:val="1"/>
          <w:sz w:val="18"/>
          <w:szCs w:val="22"/>
        </w:rPr>
        <w:t>w</w:t>
      </w:r>
      <w:r w:rsidRPr="00C209B4">
        <w:rPr>
          <w:spacing w:val="-1"/>
          <w:sz w:val="18"/>
          <w:szCs w:val="22"/>
        </w:rPr>
        <w:t>i</w:t>
      </w:r>
      <w:r w:rsidRPr="00C209B4">
        <w:rPr>
          <w:spacing w:val="2"/>
          <w:sz w:val="18"/>
          <w:szCs w:val="22"/>
        </w:rPr>
        <w:t>r</w:t>
      </w:r>
      <w:r w:rsidRPr="00C209B4">
        <w:rPr>
          <w:sz w:val="18"/>
          <w:szCs w:val="22"/>
        </w:rPr>
        <w:t>e</w:t>
      </w:r>
      <w:r w:rsidRPr="00C209B4">
        <w:rPr>
          <w:spacing w:val="-1"/>
          <w:sz w:val="18"/>
          <w:szCs w:val="22"/>
        </w:rPr>
        <w:t xml:space="preserve"> t</w:t>
      </w:r>
      <w:r w:rsidRPr="00C209B4">
        <w:rPr>
          <w:spacing w:val="-2"/>
          <w:sz w:val="18"/>
          <w:szCs w:val="22"/>
        </w:rPr>
        <w:t>h</w:t>
      </w:r>
      <w:r w:rsidRPr="00C209B4">
        <w:rPr>
          <w:spacing w:val="2"/>
          <w:sz w:val="18"/>
          <w:szCs w:val="22"/>
        </w:rPr>
        <w:t>a</w:t>
      </w:r>
      <w:r w:rsidRPr="00C209B4">
        <w:rPr>
          <w:sz w:val="18"/>
          <w:szCs w:val="22"/>
        </w:rPr>
        <w:t xml:space="preserve">t </w:t>
      </w:r>
      <w:r w:rsidRPr="00C209B4">
        <w:rPr>
          <w:spacing w:val="2"/>
          <w:sz w:val="18"/>
          <w:szCs w:val="22"/>
        </w:rPr>
        <w:t>d</w:t>
      </w:r>
      <w:r w:rsidRPr="00C209B4">
        <w:rPr>
          <w:spacing w:val="-2"/>
          <w:sz w:val="18"/>
          <w:szCs w:val="22"/>
        </w:rPr>
        <w:t>e</w:t>
      </w:r>
      <w:r w:rsidRPr="00C209B4">
        <w:rPr>
          <w:spacing w:val="-1"/>
          <w:sz w:val="18"/>
          <w:szCs w:val="22"/>
        </w:rPr>
        <w:t>t</w:t>
      </w:r>
      <w:r w:rsidRPr="00C209B4">
        <w:rPr>
          <w:spacing w:val="-2"/>
          <w:sz w:val="18"/>
          <w:szCs w:val="22"/>
        </w:rPr>
        <w:t>e</w:t>
      </w:r>
      <w:r w:rsidRPr="00C209B4">
        <w:rPr>
          <w:spacing w:val="-1"/>
          <w:sz w:val="18"/>
          <w:szCs w:val="22"/>
        </w:rPr>
        <w:t>r</w:t>
      </w:r>
      <w:r w:rsidRPr="00C209B4">
        <w:rPr>
          <w:spacing w:val="1"/>
          <w:sz w:val="18"/>
          <w:szCs w:val="22"/>
        </w:rPr>
        <w:t>m</w:t>
      </w:r>
      <w:r w:rsidRPr="00C209B4">
        <w:rPr>
          <w:spacing w:val="-1"/>
          <w:sz w:val="18"/>
          <w:szCs w:val="22"/>
        </w:rPr>
        <w:t>i</w:t>
      </w:r>
      <w:r w:rsidRPr="00C209B4">
        <w:rPr>
          <w:spacing w:val="2"/>
          <w:sz w:val="18"/>
          <w:szCs w:val="22"/>
        </w:rPr>
        <w:t>n</w:t>
      </w:r>
      <w:r w:rsidRPr="00C209B4">
        <w:rPr>
          <w:spacing w:val="-2"/>
          <w:sz w:val="18"/>
          <w:szCs w:val="22"/>
        </w:rPr>
        <w:t>e</w:t>
      </w:r>
      <w:r w:rsidRPr="00C209B4">
        <w:rPr>
          <w:sz w:val="18"/>
          <w:szCs w:val="22"/>
        </w:rPr>
        <w:t>s</w:t>
      </w:r>
      <w:r w:rsidRPr="00C209B4">
        <w:rPr>
          <w:spacing w:val="-1"/>
          <w:sz w:val="18"/>
          <w:szCs w:val="22"/>
        </w:rPr>
        <w:t xml:space="preserve"> t</w:t>
      </w:r>
      <w:r w:rsidRPr="00C209B4">
        <w:rPr>
          <w:sz w:val="18"/>
          <w:szCs w:val="22"/>
        </w:rPr>
        <w:t>o</w:t>
      </w:r>
      <w:r w:rsidRPr="00C209B4">
        <w:rPr>
          <w:spacing w:val="3"/>
          <w:sz w:val="18"/>
          <w:szCs w:val="22"/>
        </w:rPr>
        <w:t xml:space="preserve"> </w:t>
      </w:r>
      <w:r w:rsidRPr="00C209B4">
        <w:rPr>
          <w:spacing w:val="-2"/>
          <w:sz w:val="18"/>
          <w:szCs w:val="22"/>
        </w:rPr>
        <w:t>u</w:t>
      </w:r>
      <w:r w:rsidRPr="00C209B4">
        <w:rPr>
          <w:spacing w:val="2"/>
          <w:sz w:val="18"/>
          <w:szCs w:val="22"/>
        </w:rPr>
        <w:t>s</w:t>
      </w:r>
      <w:r w:rsidRPr="00C209B4">
        <w:rPr>
          <w:sz w:val="18"/>
          <w:szCs w:val="22"/>
        </w:rPr>
        <w:t>e</w:t>
      </w:r>
      <w:r w:rsidRPr="00C209B4">
        <w:rPr>
          <w:spacing w:val="-1"/>
          <w:sz w:val="18"/>
          <w:szCs w:val="22"/>
        </w:rPr>
        <w:t xml:space="preserve"> </w:t>
      </w:r>
      <w:r w:rsidRPr="00C209B4">
        <w:rPr>
          <w:spacing w:val="-2"/>
          <w:sz w:val="18"/>
          <w:szCs w:val="22"/>
        </w:rPr>
        <w:t>e</w:t>
      </w:r>
      <w:r w:rsidRPr="00C209B4">
        <w:rPr>
          <w:spacing w:val="3"/>
          <w:sz w:val="18"/>
          <w:szCs w:val="22"/>
        </w:rPr>
        <w:t>i</w:t>
      </w:r>
      <w:r w:rsidRPr="00C209B4">
        <w:rPr>
          <w:spacing w:val="-1"/>
          <w:sz w:val="18"/>
          <w:szCs w:val="22"/>
        </w:rPr>
        <w:t>t</w:t>
      </w:r>
      <w:r w:rsidRPr="00C209B4">
        <w:rPr>
          <w:spacing w:val="2"/>
          <w:sz w:val="18"/>
          <w:szCs w:val="22"/>
        </w:rPr>
        <w:t>h</w:t>
      </w:r>
      <w:r w:rsidRPr="00C209B4">
        <w:rPr>
          <w:spacing w:val="-2"/>
          <w:sz w:val="18"/>
          <w:szCs w:val="22"/>
        </w:rPr>
        <w:t>e</w:t>
      </w:r>
      <w:r w:rsidRPr="00C209B4">
        <w:rPr>
          <w:sz w:val="18"/>
          <w:szCs w:val="22"/>
        </w:rPr>
        <w:t xml:space="preserve">r </w:t>
      </w:r>
      <w:r w:rsidRPr="00C209B4">
        <w:rPr>
          <w:spacing w:val="2"/>
          <w:sz w:val="18"/>
          <w:szCs w:val="22"/>
        </w:rPr>
        <w:t>o</w:t>
      </w:r>
      <w:r w:rsidRPr="00C209B4">
        <w:rPr>
          <w:sz w:val="18"/>
          <w:szCs w:val="22"/>
        </w:rPr>
        <w:t>f</w:t>
      </w:r>
      <w:r w:rsidRPr="00C209B4">
        <w:rPr>
          <w:spacing w:val="3"/>
          <w:sz w:val="18"/>
          <w:szCs w:val="22"/>
        </w:rPr>
        <w:t xml:space="preserve"> </w:t>
      </w:r>
      <w:r w:rsidRPr="00C209B4">
        <w:rPr>
          <w:spacing w:val="-1"/>
          <w:sz w:val="18"/>
          <w:szCs w:val="22"/>
        </w:rPr>
        <w:t>t</w:t>
      </w:r>
      <w:r w:rsidRPr="00C209B4">
        <w:rPr>
          <w:spacing w:val="-2"/>
          <w:sz w:val="18"/>
          <w:szCs w:val="22"/>
        </w:rPr>
        <w:t>h</w:t>
      </w:r>
      <w:r w:rsidRPr="00C209B4">
        <w:rPr>
          <w:sz w:val="18"/>
          <w:szCs w:val="22"/>
        </w:rPr>
        <w:t>e</w:t>
      </w:r>
      <w:r w:rsidRPr="00C209B4">
        <w:rPr>
          <w:spacing w:val="3"/>
          <w:sz w:val="18"/>
          <w:szCs w:val="22"/>
        </w:rPr>
        <w:t xml:space="preserve"> </w:t>
      </w:r>
      <w:r w:rsidRPr="00C209B4">
        <w:rPr>
          <w:spacing w:val="2"/>
          <w:sz w:val="18"/>
          <w:szCs w:val="22"/>
        </w:rPr>
        <w:t>5</w:t>
      </w:r>
      <w:r w:rsidRPr="00C209B4">
        <w:rPr>
          <w:spacing w:val="-1"/>
          <w:sz w:val="18"/>
          <w:szCs w:val="22"/>
        </w:rPr>
        <w:t>-</w:t>
      </w:r>
      <w:r w:rsidRPr="00C209B4">
        <w:rPr>
          <w:spacing w:val="2"/>
          <w:sz w:val="18"/>
          <w:szCs w:val="22"/>
        </w:rPr>
        <w:t>b</w:t>
      </w:r>
      <w:r w:rsidRPr="00C209B4">
        <w:rPr>
          <w:spacing w:val="-1"/>
          <w:sz w:val="18"/>
          <w:szCs w:val="22"/>
        </w:rPr>
        <w:t>i</w:t>
      </w:r>
      <w:r w:rsidRPr="00C209B4">
        <w:rPr>
          <w:sz w:val="18"/>
          <w:szCs w:val="22"/>
        </w:rPr>
        <w:t xml:space="preserve">t </w:t>
      </w:r>
      <w:r w:rsidRPr="00C209B4">
        <w:rPr>
          <w:spacing w:val="-3"/>
          <w:sz w:val="18"/>
          <w:szCs w:val="22"/>
        </w:rPr>
        <w:t>w</w:t>
      </w:r>
      <w:r w:rsidRPr="00C209B4">
        <w:rPr>
          <w:spacing w:val="-1"/>
          <w:sz w:val="18"/>
          <w:szCs w:val="22"/>
        </w:rPr>
        <w:t>ir</w:t>
      </w:r>
      <w:r w:rsidRPr="00C209B4">
        <w:rPr>
          <w:spacing w:val="2"/>
          <w:sz w:val="18"/>
          <w:szCs w:val="22"/>
        </w:rPr>
        <w:t>e</w:t>
      </w:r>
      <w:r w:rsidRPr="00C209B4">
        <w:rPr>
          <w:spacing w:val="-2"/>
          <w:sz w:val="18"/>
          <w:szCs w:val="22"/>
        </w:rPr>
        <w:t>s</w:t>
      </w:r>
      <w:r w:rsidRPr="00C209B4">
        <w:rPr>
          <w:sz w:val="18"/>
          <w:szCs w:val="22"/>
        </w:rPr>
        <w:t>.</w:t>
      </w:r>
    </w:p>
    <w:p w:rsidR="00C860DE" w:rsidRPr="00C209B4" w:rsidRDefault="00195183" w:rsidP="00C209B4">
      <w:pPr>
        <w:jc w:val="center"/>
        <w:rPr>
          <w:rFonts w:eastAsia="Century"/>
          <w:b/>
        </w:rPr>
      </w:pPr>
      <w:r w:rsidRPr="00C209B4">
        <w:rPr>
          <w:rFonts w:eastAsia="Century"/>
          <w:b/>
        </w:rPr>
        <w:lastRenderedPageBreak/>
        <w:t>Figure 2: MUX design</w:t>
      </w:r>
    </w:p>
    <w:p w:rsidR="00C860DE" w:rsidRPr="00C209B4" w:rsidRDefault="00C860DE">
      <w:pPr>
        <w:spacing w:line="200" w:lineRule="exact"/>
        <w:rPr>
          <w:sz w:val="16"/>
        </w:rPr>
      </w:pPr>
    </w:p>
    <w:p w:rsidR="00C860DE" w:rsidRPr="00C209B4" w:rsidRDefault="00C860DE">
      <w:pPr>
        <w:spacing w:before="17" w:line="220" w:lineRule="exact"/>
        <w:rPr>
          <w:sz w:val="18"/>
          <w:szCs w:val="22"/>
        </w:rPr>
      </w:pPr>
    </w:p>
    <w:p w:rsidR="00C860DE" w:rsidRPr="00C209B4" w:rsidRDefault="00C209B4">
      <w:pPr>
        <w:ind w:left="2848"/>
        <w:rPr>
          <w:sz w:val="16"/>
        </w:rPr>
      </w:pPr>
      <w:r w:rsidRPr="00C209B4">
        <w:rPr>
          <w:sz w:val="16"/>
        </w:rPr>
        <w:pict>
          <v:shape id="_x0000_i1026" type="#_x0000_t75" style="width:203.25pt;height:222pt">
            <v:imagedata r:id="rId9" o:title=""/>
          </v:shape>
        </w:pict>
      </w:r>
    </w:p>
    <w:p w:rsidR="00C860DE" w:rsidRPr="00C209B4" w:rsidRDefault="00C860DE">
      <w:pPr>
        <w:spacing w:before="7" w:line="120" w:lineRule="exact"/>
        <w:rPr>
          <w:sz w:val="9"/>
          <w:szCs w:val="13"/>
        </w:rPr>
      </w:pPr>
    </w:p>
    <w:p w:rsidR="00C860DE" w:rsidRPr="00C209B4" w:rsidRDefault="00C860DE">
      <w:pPr>
        <w:spacing w:line="200" w:lineRule="exact"/>
        <w:rPr>
          <w:sz w:val="16"/>
        </w:rPr>
      </w:pPr>
    </w:p>
    <w:p w:rsidR="00C860DE" w:rsidRPr="00C209B4" w:rsidRDefault="00C860DE">
      <w:pPr>
        <w:spacing w:line="200" w:lineRule="exact"/>
        <w:rPr>
          <w:sz w:val="16"/>
        </w:rPr>
      </w:pPr>
    </w:p>
    <w:p w:rsidR="00C860DE" w:rsidRPr="00C209B4" w:rsidRDefault="00195183">
      <w:pPr>
        <w:spacing w:line="240" w:lineRule="exact"/>
        <w:ind w:left="957" w:right="344"/>
        <w:rPr>
          <w:sz w:val="18"/>
          <w:szCs w:val="22"/>
        </w:rPr>
      </w:pPr>
      <w:r w:rsidRPr="00C209B4">
        <w:rPr>
          <w:spacing w:val="-2"/>
          <w:sz w:val="18"/>
          <w:szCs w:val="22"/>
        </w:rPr>
        <w:t>T</w:t>
      </w:r>
      <w:r w:rsidRPr="00C209B4">
        <w:rPr>
          <w:spacing w:val="2"/>
          <w:sz w:val="18"/>
          <w:szCs w:val="22"/>
        </w:rPr>
        <w:t>h</w:t>
      </w:r>
      <w:r w:rsidRPr="00C209B4">
        <w:rPr>
          <w:sz w:val="18"/>
          <w:szCs w:val="22"/>
        </w:rPr>
        <w:t>e</w:t>
      </w:r>
      <w:r w:rsidRPr="00C209B4">
        <w:rPr>
          <w:spacing w:val="-1"/>
          <w:sz w:val="18"/>
          <w:szCs w:val="22"/>
        </w:rPr>
        <w:t xml:space="preserve"> </w:t>
      </w:r>
      <w:r w:rsidRPr="00C209B4">
        <w:rPr>
          <w:spacing w:val="2"/>
          <w:sz w:val="18"/>
          <w:szCs w:val="22"/>
        </w:rPr>
        <w:t>d</w:t>
      </w:r>
      <w:r w:rsidRPr="00C209B4">
        <w:rPr>
          <w:spacing w:val="-2"/>
          <w:sz w:val="18"/>
          <w:szCs w:val="22"/>
        </w:rPr>
        <w:t>es</w:t>
      </w:r>
      <w:r w:rsidRPr="00C209B4">
        <w:rPr>
          <w:spacing w:val="-1"/>
          <w:sz w:val="18"/>
          <w:szCs w:val="22"/>
        </w:rPr>
        <w:t>i</w:t>
      </w:r>
      <w:r w:rsidRPr="00C209B4">
        <w:rPr>
          <w:spacing w:val="2"/>
          <w:sz w:val="18"/>
          <w:szCs w:val="22"/>
        </w:rPr>
        <w:t>g</w:t>
      </w:r>
      <w:r w:rsidRPr="00C209B4">
        <w:rPr>
          <w:sz w:val="18"/>
          <w:szCs w:val="22"/>
        </w:rPr>
        <w:t>n</w:t>
      </w:r>
      <w:r w:rsidRPr="00C209B4">
        <w:rPr>
          <w:spacing w:val="-1"/>
          <w:sz w:val="18"/>
          <w:szCs w:val="22"/>
        </w:rPr>
        <w:t xml:space="preserve"> </w:t>
      </w:r>
      <w:r w:rsidRPr="00C209B4">
        <w:rPr>
          <w:spacing w:val="2"/>
          <w:sz w:val="18"/>
          <w:szCs w:val="22"/>
        </w:rPr>
        <w:t>o</w:t>
      </w:r>
      <w:r w:rsidRPr="00C209B4">
        <w:rPr>
          <w:sz w:val="18"/>
          <w:szCs w:val="22"/>
        </w:rPr>
        <w:t>f</w:t>
      </w:r>
      <w:r w:rsidRPr="00C209B4">
        <w:rPr>
          <w:spacing w:val="3"/>
          <w:sz w:val="18"/>
          <w:szCs w:val="22"/>
        </w:rPr>
        <w:t xml:space="preserve"> </w:t>
      </w:r>
      <w:r w:rsidRPr="00C209B4">
        <w:rPr>
          <w:spacing w:val="-1"/>
          <w:sz w:val="18"/>
          <w:szCs w:val="22"/>
        </w:rPr>
        <w:t>t</w:t>
      </w:r>
      <w:r w:rsidRPr="00C209B4">
        <w:rPr>
          <w:spacing w:val="-2"/>
          <w:sz w:val="18"/>
          <w:szCs w:val="22"/>
        </w:rPr>
        <w:t>h</w:t>
      </w:r>
      <w:r w:rsidRPr="00C209B4">
        <w:rPr>
          <w:sz w:val="18"/>
          <w:szCs w:val="22"/>
        </w:rPr>
        <w:t>e</w:t>
      </w:r>
      <w:r w:rsidRPr="00C209B4">
        <w:rPr>
          <w:spacing w:val="1"/>
          <w:sz w:val="18"/>
          <w:szCs w:val="22"/>
        </w:rPr>
        <w:t xml:space="preserve"> </w:t>
      </w:r>
      <w:r w:rsidRPr="00C209B4">
        <w:rPr>
          <w:spacing w:val="-3"/>
          <w:sz w:val="18"/>
          <w:szCs w:val="22"/>
        </w:rPr>
        <w:t>A</w:t>
      </w:r>
      <w:r w:rsidRPr="00C209B4">
        <w:rPr>
          <w:spacing w:val="-2"/>
          <w:sz w:val="18"/>
          <w:szCs w:val="22"/>
        </w:rPr>
        <w:t>L</w:t>
      </w:r>
      <w:r w:rsidRPr="00C209B4">
        <w:rPr>
          <w:sz w:val="18"/>
          <w:szCs w:val="22"/>
        </w:rPr>
        <w:t>U</w:t>
      </w:r>
      <w:r w:rsidRPr="00C209B4">
        <w:rPr>
          <w:spacing w:val="2"/>
          <w:sz w:val="18"/>
          <w:szCs w:val="22"/>
        </w:rPr>
        <w:t xml:space="preserve"> </w:t>
      </w:r>
      <w:r w:rsidRPr="00C209B4">
        <w:rPr>
          <w:spacing w:val="1"/>
          <w:sz w:val="18"/>
          <w:szCs w:val="22"/>
        </w:rPr>
        <w:t>m</w:t>
      </w:r>
      <w:r w:rsidRPr="00C209B4">
        <w:rPr>
          <w:spacing w:val="2"/>
          <w:sz w:val="18"/>
          <w:szCs w:val="22"/>
        </w:rPr>
        <w:t>od</w:t>
      </w:r>
      <w:r w:rsidRPr="00C209B4">
        <w:rPr>
          <w:spacing w:val="-2"/>
          <w:sz w:val="18"/>
          <w:szCs w:val="22"/>
        </w:rPr>
        <w:t>u</w:t>
      </w:r>
      <w:r w:rsidRPr="00C209B4">
        <w:rPr>
          <w:spacing w:val="-1"/>
          <w:sz w:val="18"/>
          <w:szCs w:val="22"/>
        </w:rPr>
        <w:t>l</w:t>
      </w:r>
      <w:r w:rsidRPr="00C209B4">
        <w:rPr>
          <w:sz w:val="18"/>
          <w:szCs w:val="22"/>
        </w:rPr>
        <w:t>e</w:t>
      </w:r>
      <w:r w:rsidRPr="00C209B4">
        <w:rPr>
          <w:spacing w:val="-1"/>
          <w:sz w:val="18"/>
          <w:szCs w:val="22"/>
        </w:rPr>
        <w:t xml:space="preserve"> t</w:t>
      </w:r>
      <w:r w:rsidRPr="00C209B4">
        <w:rPr>
          <w:spacing w:val="2"/>
          <w:sz w:val="18"/>
          <w:szCs w:val="22"/>
        </w:rPr>
        <w:t>a</w:t>
      </w:r>
      <w:r w:rsidRPr="00C209B4">
        <w:rPr>
          <w:spacing w:val="-2"/>
          <w:sz w:val="18"/>
          <w:szCs w:val="22"/>
        </w:rPr>
        <w:t>k</w:t>
      </w:r>
      <w:r w:rsidRPr="00C209B4">
        <w:rPr>
          <w:spacing w:val="2"/>
          <w:sz w:val="18"/>
          <w:szCs w:val="22"/>
        </w:rPr>
        <w:t>e</w:t>
      </w:r>
      <w:r w:rsidRPr="00C209B4">
        <w:rPr>
          <w:sz w:val="18"/>
          <w:szCs w:val="22"/>
        </w:rPr>
        <w:t>s</w:t>
      </w:r>
      <w:r w:rsidRPr="00C209B4">
        <w:rPr>
          <w:spacing w:val="-1"/>
          <w:sz w:val="18"/>
          <w:szCs w:val="22"/>
        </w:rPr>
        <w:t xml:space="preserve"> </w:t>
      </w:r>
      <w:r w:rsidRPr="00C209B4">
        <w:rPr>
          <w:sz w:val="18"/>
          <w:szCs w:val="22"/>
        </w:rPr>
        <w:t>in</w:t>
      </w:r>
      <w:r w:rsidRPr="00C209B4">
        <w:rPr>
          <w:spacing w:val="-1"/>
          <w:sz w:val="18"/>
          <w:szCs w:val="22"/>
        </w:rPr>
        <w:t xml:space="preserve"> </w:t>
      </w:r>
      <w:r w:rsidRPr="00C209B4">
        <w:rPr>
          <w:spacing w:val="3"/>
          <w:sz w:val="18"/>
          <w:szCs w:val="22"/>
        </w:rPr>
        <w:t>t</w:t>
      </w:r>
      <w:r w:rsidRPr="00C209B4">
        <w:rPr>
          <w:spacing w:val="-3"/>
          <w:sz w:val="18"/>
          <w:szCs w:val="22"/>
        </w:rPr>
        <w:t>w</w:t>
      </w:r>
      <w:r w:rsidRPr="00C209B4">
        <w:rPr>
          <w:sz w:val="18"/>
          <w:szCs w:val="22"/>
        </w:rPr>
        <w:t>o</w:t>
      </w:r>
      <w:r w:rsidRPr="00C209B4">
        <w:rPr>
          <w:spacing w:val="3"/>
          <w:sz w:val="18"/>
          <w:szCs w:val="22"/>
        </w:rPr>
        <w:t xml:space="preserve"> </w:t>
      </w:r>
      <w:r w:rsidRPr="00C209B4">
        <w:rPr>
          <w:spacing w:val="2"/>
          <w:sz w:val="18"/>
          <w:szCs w:val="22"/>
        </w:rPr>
        <w:t>3</w:t>
      </w:r>
      <w:r w:rsidRPr="00C209B4">
        <w:rPr>
          <w:spacing w:val="3"/>
          <w:sz w:val="18"/>
          <w:szCs w:val="22"/>
        </w:rPr>
        <w:t>2</w:t>
      </w:r>
      <w:r w:rsidRPr="00C209B4">
        <w:rPr>
          <w:spacing w:val="-1"/>
          <w:sz w:val="18"/>
          <w:szCs w:val="22"/>
        </w:rPr>
        <w:t>-</w:t>
      </w:r>
      <w:r w:rsidRPr="00C209B4">
        <w:rPr>
          <w:spacing w:val="2"/>
          <w:sz w:val="18"/>
          <w:szCs w:val="22"/>
        </w:rPr>
        <w:t>b</w:t>
      </w:r>
      <w:r w:rsidRPr="00C209B4">
        <w:rPr>
          <w:spacing w:val="-1"/>
          <w:sz w:val="18"/>
          <w:szCs w:val="22"/>
        </w:rPr>
        <w:t>i</w:t>
      </w:r>
      <w:r w:rsidRPr="00C209B4">
        <w:rPr>
          <w:sz w:val="18"/>
          <w:szCs w:val="22"/>
        </w:rPr>
        <w:t xml:space="preserve">t </w:t>
      </w:r>
      <w:r w:rsidRPr="00C209B4">
        <w:rPr>
          <w:spacing w:val="-3"/>
          <w:sz w:val="18"/>
          <w:szCs w:val="22"/>
        </w:rPr>
        <w:t>w</w:t>
      </w:r>
      <w:r w:rsidRPr="00C209B4">
        <w:rPr>
          <w:spacing w:val="-1"/>
          <w:sz w:val="18"/>
          <w:szCs w:val="22"/>
        </w:rPr>
        <w:t>ir</w:t>
      </w:r>
      <w:r w:rsidRPr="00C209B4">
        <w:rPr>
          <w:spacing w:val="2"/>
          <w:sz w:val="18"/>
          <w:szCs w:val="22"/>
        </w:rPr>
        <w:t>e</w:t>
      </w:r>
      <w:r w:rsidRPr="00C209B4">
        <w:rPr>
          <w:sz w:val="18"/>
          <w:szCs w:val="22"/>
        </w:rPr>
        <w:t>s</w:t>
      </w:r>
      <w:r w:rsidRPr="00C209B4">
        <w:rPr>
          <w:spacing w:val="-1"/>
          <w:sz w:val="18"/>
          <w:szCs w:val="22"/>
        </w:rPr>
        <w:t xml:space="preserve"> </w:t>
      </w:r>
      <w:r w:rsidRPr="00C209B4">
        <w:rPr>
          <w:spacing w:val="1"/>
          <w:sz w:val="18"/>
          <w:szCs w:val="22"/>
        </w:rPr>
        <w:t>w</w:t>
      </w:r>
      <w:r w:rsidRPr="00C209B4">
        <w:rPr>
          <w:spacing w:val="-1"/>
          <w:sz w:val="18"/>
          <w:szCs w:val="22"/>
        </w:rPr>
        <w:t>it</w:t>
      </w:r>
      <w:r w:rsidRPr="00C209B4">
        <w:rPr>
          <w:sz w:val="18"/>
          <w:szCs w:val="22"/>
        </w:rPr>
        <w:t>h</w:t>
      </w:r>
      <w:r w:rsidRPr="00C209B4">
        <w:rPr>
          <w:spacing w:val="-1"/>
          <w:sz w:val="18"/>
          <w:szCs w:val="22"/>
        </w:rPr>
        <w:t xml:space="preserve"> </w:t>
      </w:r>
      <w:r w:rsidRPr="00C209B4">
        <w:rPr>
          <w:sz w:val="18"/>
          <w:szCs w:val="22"/>
        </w:rPr>
        <w:t>a</w:t>
      </w:r>
      <w:r w:rsidRPr="00C209B4">
        <w:rPr>
          <w:spacing w:val="-1"/>
          <w:sz w:val="18"/>
          <w:szCs w:val="22"/>
        </w:rPr>
        <w:t xml:space="preserve"> </w:t>
      </w:r>
      <w:r w:rsidRPr="00C209B4">
        <w:rPr>
          <w:spacing w:val="4"/>
          <w:sz w:val="18"/>
          <w:szCs w:val="22"/>
        </w:rPr>
        <w:t>3</w:t>
      </w:r>
      <w:r w:rsidRPr="00C209B4">
        <w:rPr>
          <w:spacing w:val="-1"/>
          <w:sz w:val="18"/>
          <w:szCs w:val="22"/>
        </w:rPr>
        <w:t>-</w:t>
      </w:r>
      <w:r w:rsidRPr="00C209B4">
        <w:rPr>
          <w:spacing w:val="2"/>
          <w:sz w:val="18"/>
          <w:szCs w:val="22"/>
        </w:rPr>
        <w:t>b</w:t>
      </w:r>
      <w:r w:rsidRPr="00C209B4">
        <w:rPr>
          <w:spacing w:val="-1"/>
          <w:sz w:val="18"/>
          <w:szCs w:val="22"/>
        </w:rPr>
        <w:t>i</w:t>
      </w:r>
      <w:r w:rsidRPr="00C209B4">
        <w:rPr>
          <w:sz w:val="18"/>
          <w:szCs w:val="22"/>
        </w:rPr>
        <w:t xml:space="preserve">t </w:t>
      </w:r>
      <w:r w:rsidRPr="00C209B4">
        <w:rPr>
          <w:spacing w:val="-2"/>
          <w:sz w:val="18"/>
          <w:szCs w:val="22"/>
        </w:rPr>
        <w:t>c</w:t>
      </w:r>
      <w:r w:rsidRPr="00C209B4">
        <w:rPr>
          <w:spacing w:val="2"/>
          <w:sz w:val="18"/>
          <w:szCs w:val="22"/>
        </w:rPr>
        <w:t>on</w:t>
      </w:r>
      <w:r w:rsidRPr="00C209B4">
        <w:rPr>
          <w:spacing w:val="-1"/>
          <w:sz w:val="18"/>
          <w:szCs w:val="22"/>
        </w:rPr>
        <w:t>tr</w:t>
      </w:r>
      <w:r w:rsidRPr="00C209B4">
        <w:rPr>
          <w:spacing w:val="2"/>
          <w:sz w:val="18"/>
          <w:szCs w:val="22"/>
        </w:rPr>
        <w:t>o</w:t>
      </w:r>
      <w:r w:rsidRPr="00C209B4">
        <w:rPr>
          <w:sz w:val="18"/>
          <w:szCs w:val="22"/>
        </w:rPr>
        <w:t xml:space="preserve">l </w:t>
      </w:r>
      <w:r w:rsidRPr="00C209B4">
        <w:rPr>
          <w:spacing w:val="-3"/>
          <w:sz w:val="18"/>
          <w:szCs w:val="22"/>
        </w:rPr>
        <w:t>w</w:t>
      </w:r>
      <w:r w:rsidRPr="00C209B4">
        <w:rPr>
          <w:spacing w:val="3"/>
          <w:sz w:val="18"/>
          <w:szCs w:val="22"/>
        </w:rPr>
        <w:t>i</w:t>
      </w:r>
      <w:r w:rsidRPr="00C209B4">
        <w:rPr>
          <w:spacing w:val="-1"/>
          <w:sz w:val="18"/>
          <w:szCs w:val="22"/>
        </w:rPr>
        <w:t>r</w:t>
      </w:r>
      <w:r w:rsidRPr="00C209B4">
        <w:rPr>
          <w:sz w:val="18"/>
          <w:szCs w:val="22"/>
        </w:rPr>
        <w:t>e</w:t>
      </w:r>
      <w:r w:rsidRPr="00C209B4">
        <w:rPr>
          <w:spacing w:val="-1"/>
          <w:sz w:val="18"/>
          <w:szCs w:val="22"/>
        </w:rPr>
        <w:t xml:space="preserve"> </w:t>
      </w:r>
      <w:r w:rsidRPr="00C209B4">
        <w:rPr>
          <w:spacing w:val="3"/>
          <w:sz w:val="18"/>
          <w:szCs w:val="22"/>
        </w:rPr>
        <w:t>t</w:t>
      </w:r>
      <w:r w:rsidRPr="00C209B4">
        <w:rPr>
          <w:spacing w:val="-2"/>
          <w:sz w:val="18"/>
          <w:szCs w:val="22"/>
        </w:rPr>
        <w:t>ha</w:t>
      </w:r>
      <w:r w:rsidRPr="00C209B4">
        <w:rPr>
          <w:sz w:val="18"/>
          <w:szCs w:val="22"/>
        </w:rPr>
        <w:t xml:space="preserve">t </w:t>
      </w:r>
      <w:r w:rsidRPr="00C209B4">
        <w:rPr>
          <w:spacing w:val="-2"/>
          <w:sz w:val="18"/>
          <w:szCs w:val="22"/>
        </w:rPr>
        <w:t>c</w:t>
      </w:r>
      <w:r w:rsidRPr="00C209B4">
        <w:rPr>
          <w:spacing w:val="2"/>
          <w:sz w:val="18"/>
          <w:szCs w:val="22"/>
        </w:rPr>
        <w:t>o</w:t>
      </w:r>
      <w:r w:rsidRPr="00C209B4">
        <w:rPr>
          <w:spacing w:val="-2"/>
          <w:sz w:val="18"/>
          <w:szCs w:val="22"/>
        </w:rPr>
        <w:t>n</w:t>
      </w:r>
      <w:r w:rsidRPr="00C209B4">
        <w:rPr>
          <w:spacing w:val="-1"/>
          <w:sz w:val="18"/>
          <w:szCs w:val="22"/>
        </w:rPr>
        <w:t>tr</w:t>
      </w:r>
      <w:r w:rsidRPr="00C209B4">
        <w:rPr>
          <w:spacing w:val="2"/>
          <w:sz w:val="18"/>
          <w:szCs w:val="22"/>
        </w:rPr>
        <w:t>o</w:t>
      </w:r>
      <w:r w:rsidRPr="00C209B4">
        <w:rPr>
          <w:spacing w:val="-1"/>
          <w:sz w:val="18"/>
          <w:szCs w:val="22"/>
        </w:rPr>
        <w:t>l</w:t>
      </w:r>
      <w:r w:rsidRPr="00C209B4">
        <w:rPr>
          <w:sz w:val="18"/>
          <w:szCs w:val="22"/>
        </w:rPr>
        <w:t>s</w:t>
      </w:r>
      <w:r w:rsidRPr="00C209B4">
        <w:rPr>
          <w:spacing w:val="3"/>
          <w:sz w:val="18"/>
          <w:szCs w:val="22"/>
        </w:rPr>
        <w:t xml:space="preserve"> </w:t>
      </w:r>
      <w:r w:rsidRPr="00C209B4">
        <w:rPr>
          <w:spacing w:val="-3"/>
          <w:sz w:val="18"/>
          <w:szCs w:val="22"/>
        </w:rPr>
        <w:t>w</w:t>
      </w:r>
      <w:r w:rsidRPr="00C209B4">
        <w:rPr>
          <w:spacing w:val="2"/>
          <w:sz w:val="18"/>
          <w:szCs w:val="22"/>
        </w:rPr>
        <w:t>h</w:t>
      </w:r>
      <w:r w:rsidRPr="00C209B4">
        <w:rPr>
          <w:spacing w:val="-2"/>
          <w:sz w:val="18"/>
          <w:szCs w:val="22"/>
        </w:rPr>
        <w:t>a</w:t>
      </w:r>
      <w:r w:rsidRPr="00C209B4">
        <w:rPr>
          <w:sz w:val="18"/>
          <w:szCs w:val="22"/>
        </w:rPr>
        <w:t xml:space="preserve">t </w:t>
      </w:r>
      <w:r w:rsidRPr="00C209B4">
        <w:rPr>
          <w:spacing w:val="-1"/>
          <w:sz w:val="18"/>
          <w:szCs w:val="22"/>
        </w:rPr>
        <w:t>t</w:t>
      </w:r>
      <w:r w:rsidRPr="00C209B4">
        <w:rPr>
          <w:spacing w:val="2"/>
          <w:sz w:val="18"/>
          <w:szCs w:val="22"/>
        </w:rPr>
        <w:t>h</w:t>
      </w:r>
      <w:r w:rsidRPr="00C209B4">
        <w:rPr>
          <w:sz w:val="18"/>
          <w:szCs w:val="22"/>
        </w:rPr>
        <w:t>e</w:t>
      </w:r>
      <w:r w:rsidRPr="00C209B4">
        <w:rPr>
          <w:spacing w:val="-1"/>
          <w:sz w:val="18"/>
          <w:szCs w:val="22"/>
        </w:rPr>
        <w:t xml:space="preserve"> r</w:t>
      </w:r>
      <w:r w:rsidRPr="00C209B4">
        <w:rPr>
          <w:spacing w:val="2"/>
          <w:sz w:val="18"/>
          <w:szCs w:val="22"/>
        </w:rPr>
        <w:t>e</w:t>
      </w:r>
      <w:r w:rsidRPr="00C209B4">
        <w:rPr>
          <w:spacing w:val="-2"/>
          <w:sz w:val="18"/>
          <w:szCs w:val="22"/>
        </w:rPr>
        <w:t>su</w:t>
      </w:r>
      <w:r w:rsidRPr="00C209B4">
        <w:rPr>
          <w:spacing w:val="3"/>
          <w:sz w:val="18"/>
          <w:szCs w:val="22"/>
        </w:rPr>
        <w:t>l</w:t>
      </w:r>
      <w:r w:rsidRPr="00C209B4">
        <w:rPr>
          <w:sz w:val="18"/>
          <w:szCs w:val="22"/>
        </w:rPr>
        <w:t xml:space="preserve">t </w:t>
      </w:r>
      <w:r w:rsidRPr="00C209B4">
        <w:rPr>
          <w:spacing w:val="-3"/>
          <w:sz w:val="18"/>
          <w:szCs w:val="22"/>
        </w:rPr>
        <w:t>w</w:t>
      </w:r>
      <w:r w:rsidRPr="00C209B4">
        <w:rPr>
          <w:spacing w:val="3"/>
          <w:sz w:val="18"/>
          <w:szCs w:val="22"/>
        </w:rPr>
        <w:t>i</w:t>
      </w:r>
      <w:r w:rsidRPr="00C209B4">
        <w:rPr>
          <w:spacing w:val="-1"/>
          <w:sz w:val="18"/>
          <w:szCs w:val="22"/>
        </w:rPr>
        <w:t>l</w:t>
      </w:r>
      <w:r w:rsidRPr="00C209B4">
        <w:rPr>
          <w:sz w:val="18"/>
          <w:szCs w:val="22"/>
        </w:rPr>
        <w:t xml:space="preserve">l </w:t>
      </w:r>
      <w:r w:rsidRPr="00C209B4">
        <w:rPr>
          <w:spacing w:val="2"/>
          <w:sz w:val="18"/>
          <w:szCs w:val="22"/>
        </w:rPr>
        <w:t>b</w:t>
      </w:r>
      <w:r w:rsidRPr="00C209B4">
        <w:rPr>
          <w:spacing w:val="-2"/>
          <w:sz w:val="18"/>
          <w:szCs w:val="22"/>
        </w:rPr>
        <w:t>e</w:t>
      </w:r>
      <w:r w:rsidRPr="00C209B4">
        <w:rPr>
          <w:sz w:val="18"/>
          <w:szCs w:val="22"/>
        </w:rPr>
        <w:t>.</w:t>
      </w:r>
    </w:p>
    <w:p w:rsidR="00C860DE" w:rsidRPr="00C209B4" w:rsidRDefault="00C860DE">
      <w:pPr>
        <w:spacing w:line="200" w:lineRule="exact"/>
        <w:rPr>
          <w:sz w:val="16"/>
        </w:rPr>
      </w:pPr>
    </w:p>
    <w:p w:rsidR="00C860DE" w:rsidRPr="00C209B4" w:rsidRDefault="00C860DE">
      <w:pPr>
        <w:spacing w:before="11" w:line="280" w:lineRule="exact"/>
        <w:rPr>
          <w:sz w:val="22"/>
          <w:szCs w:val="28"/>
        </w:rPr>
      </w:pPr>
    </w:p>
    <w:p w:rsidR="00C860DE" w:rsidRPr="00C209B4" w:rsidRDefault="00195183" w:rsidP="00C209B4">
      <w:pPr>
        <w:jc w:val="center"/>
        <w:rPr>
          <w:rFonts w:eastAsia="Century"/>
          <w:b/>
        </w:rPr>
      </w:pPr>
      <w:r w:rsidRPr="00C209B4">
        <w:rPr>
          <w:rFonts w:eastAsia="Century"/>
          <w:b/>
        </w:rPr>
        <w:t>Figure 3: ALU design</w:t>
      </w:r>
    </w:p>
    <w:p w:rsidR="00C860DE" w:rsidRPr="00C209B4" w:rsidRDefault="00C860DE">
      <w:pPr>
        <w:spacing w:before="6" w:line="180" w:lineRule="exact"/>
        <w:rPr>
          <w:sz w:val="16"/>
          <w:szCs w:val="19"/>
        </w:rPr>
      </w:pPr>
    </w:p>
    <w:p w:rsidR="00C860DE" w:rsidRPr="00C209B4" w:rsidRDefault="00C209B4">
      <w:pPr>
        <w:ind w:left="2818"/>
        <w:rPr>
          <w:sz w:val="16"/>
        </w:rPr>
      </w:pPr>
      <w:r w:rsidRPr="00C209B4">
        <w:rPr>
          <w:sz w:val="16"/>
        </w:rPr>
        <w:pict>
          <v:shape id="_x0000_i1027" type="#_x0000_t75" style="width:206.25pt;height:167.25pt">
            <v:imagedata r:id="rId10" o:title=""/>
          </v:shape>
        </w:pict>
      </w:r>
    </w:p>
    <w:p w:rsidR="00C860DE" w:rsidRPr="00C209B4" w:rsidRDefault="00C860DE">
      <w:pPr>
        <w:spacing w:before="14" w:line="240" w:lineRule="exact"/>
        <w:rPr>
          <w:szCs w:val="24"/>
        </w:rPr>
      </w:pPr>
    </w:p>
    <w:p w:rsidR="00C860DE" w:rsidRPr="00C209B4" w:rsidRDefault="00195183">
      <w:pPr>
        <w:spacing w:line="240" w:lineRule="exact"/>
        <w:ind w:left="957" w:right="66"/>
        <w:rPr>
          <w:sz w:val="18"/>
          <w:szCs w:val="22"/>
        </w:rPr>
        <w:sectPr w:rsidR="00C860DE" w:rsidRPr="00C209B4">
          <w:pgSz w:w="12240" w:h="15840"/>
          <w:pgMar w:top="1420" w:right="1620" w:bottom="280" w:left="1720" w:header="0" w:footer="1688" w:gutter="0"/>
          <w:cols w:space="720"/>
        </w:sectPr>
      </w:pPr>
      <w:r w:rsidRPr="00C209B4">
        <w:rPr>
          <w:spacing w:val="-2"/>
          <w:sz w:val="18"/>
          <w:szCs w:val="22"/>
        </w:rPr>
        <w:t>T</w:t>
      </w:r>
      <w:r w:rsidRPr="00C209B4">
        <w:rPr>
          <w:spacing w:val="2"/>
          <w:sz w:val="18"/>
          <w:szCs w:val="22"/>
        </w:rPr>
        <w:t>h</w:t>
      </w:r>
      <w:r w:rsidRPr="00C209B4">
        <w:rPr>
          <w:sz w:val="18"/>
          <w:szCs w:val="22"/>
        </w:rPr>
        <w:t>e</w:t>
      </w:r>
      <w:r w:rsidRPr="00C209B4">
        <w:rPr>
          <w:spacing w:val="-1"/>
          <w:sz w:val="18"/>
          <w:szCs w:val="22"/>
        </w:rPr>
        <w:t xml:space="preserve"> </w:t>
      </w:r>
      <w:r w:rsidRPr="00C209B4">
        <w:rPr>
          <w:spacing w:val="2"/>
          <w:sz w:val="18"/>
          <w:szCs w:val="22"/>
        </w:rPr>
        <w:t>d</w:t>
      </w:r>
      <w:r w:rsidRPr="00C209B4">
        <w:rPr>
          <w:spacing w:val="-2"/>
          <w:sz w:val="18"/>
          <w:szCs w:val="22"/>
        </w:rPr>
        <w:t>es</w:t>
      </w:r>
      <w:r w:rsidRPr="00C209B4">
        <w:rPr>
          <w:spacing w:val="-1"/>
          <w:sz w:val="18"/>
          <w:szCs w:val="22"/>
        </w:rPr>
        <w:t>i</w:t>
      </w:r>
      <w:r w:rsidRPr="00C209B4">
        <w:rPr>
          <w:spacing w:val="2"/>
          <w:sz w:val="18"/>
          <w:szCs w:val="22"/>
        </w:rPr>
        <w:t>g</w:t>
      </w:r>
      <w:r w:rsidRPr="00C209B4">
        <w:rPr>
          <w:sz w:val="18"/>
          <w:szCs w:val="22"/>
        </w:rPr>
        <w:t>n</w:t>
      </w:r>
      <w:r w:rsidRPr="00C209B4">
        <w:rPr>
          <w:spacing w:val="-1"/>
          <w:sz w:val="18"/>
          <w:szCs w:val="22"/>
        </w:rPr>
        <w:t xml:space="preserve"> </w:t>
      </w:r>
      <w:r w:rsidRPr="00C209B4">
        <w:rPr>
          <w:spacing w:val="2"/>
          <w:sz w:val="18"/>
          <w:szCs w:val="22"/>
        </w:rPr>
        <w:t>fo</w:t>
      </w:r>
      <w:r w:rsidRPr="00C209B4">
        <w:rPr>
          <w:sz w:val="18"/>
          <w:szCs w:val="22"/>
        </w:rPr>
        <w:t xml:space="preserve">r </w:t>
      </w:r>
      <w:r w:rsidRPr="00C209B4">
        <w:rPr>
          <w:spacing w:val="-1"/>
          <w:sz w:val="18"/>
          <w:szCs w:val="22"/>
        </w:rPr>
        <w:t>t</w:t>
      </w:r>
      <w:r w:rsidRPr="00C209B4">
        <w:rPr>
          <w:spacing w:val="-2"/>
          <w:sz w:val="18"/>
          <w:szCs w:val="22"/>
        </w:rPr>
        <w:t>h</w:t>
      </w:r>
      <w:r w:rsidRPr="00C209B4">
        <w:rPr>
          <w:sz w:val="18"/>
          <w:szCs w:val="22"/>
        </w:rPr>
        <w:t>e</w:t>
      </w:r>
      <w:r w:rsidRPr="00C209B4">
        <w:rPr>
          <w:spacing w:val="2"/>
          <w:sz w:val="18"/>
          <w:szCs w:val="22"/>
        </w:rPr>
        <w:t xml:space="preserve"> </w:t>
      </w:r>
      <w:r w:rsidRPr="00C209B4">
        <w:rPr>
          <w:spacing w:val="1"/>
          <w:sz w:val="18"/>
          <w:szCs w:val="22"/>
        </w:rPr>
        <w:t>A</w:t>
      </w:r>
      <w:r w:rsidRPr="00C209B4">
        <w:rPr>
          <w:spacing w:val="-2"/>
          <w:sz w:val="18"/>
          <w:szCs w:val="22"/>
        </w:rPr>
        <w:t>L</w:t>
      </w:r>
      <w:r w:rsidRPr="00C209B4">
        <w:rPr>
          <w:sz w:val="18"/>
          <w:szCs w:val="22"/>
        </w:rPr>
        <w:t>U</w:t>
      </w:r>
      <w:r w:rsidRPr="00C209B4">
        <w:rPr>
          <w:spacing w:val="2"/>
          <w:sz w:val="18"/>
          <w:szCs w:val="22"/>
        </w:rPr>
        <w:t xml:space="preserve"> </w:t>
      </w:r>
      <w:r w:rsidRPr="00C209B4">
        <w:rPr>
          <w:spacing w:val="1"/>
          <w:sz w:val="18"/>
          <w:szCs w:val="22"/>
        </w:rPr>
        <w:t>CON</w:t>
      </w:r>
      <w:r w:rsidRPr="00C209B4">
        <w:rPr>
          <w:spacing w:val="-2"/>
          <w:sz w:val="18"/>
          <w:szCs w:val="22"/>
        </w:rPr>
        <w:t>T</w:t>
      </w:r>
      <w:r w:rsidRPr="00C209B4">
        <w:rPr>
          <w:spacing w:val="1"/>
          <w:sz w:val="18"/>
          <w:szCs w:val="22"/>
        </w:rPr>
        <w:t>RO</w:t>
      </w:r>
      <w:r w:rsidRPr="00C209B4">
        <w:rPr>
          <w:sz w:val="18"/>
          <w:szCs w:val="22"/>
        </w:rPr>
        <w:t>L</w:t>
      </w:r>
      <w:r w:rsidRPr="00C209B4">
        <w:rPr>
          <w:spacing w:val="1"/>
          <w:sz w:val="18"/>
          <w:szCs w:val="22"/>
        </w:rPr>
        <w:t xml:space="preserve"> m</w:t>
      </w:r>
      <w:r w:rsidRPr="00C209B4">
        <w:rPr>
          <w:spacing w:val="-2"/>
          <w:sz w:val="18"/>
          <w:szCs w:val="22"/>
        </w:rPr>
        <w:t>o</w:t>
      </w:r>
      <w:r w:rsidRPr="00C209B4">
        <w:rPr>
          <w:spacing w:val="2"/>
          <w:sz w:val="18"/>
          <w:szCs w:val="22"/>
        </w:rPr>
        <w:t>d</w:t>
      </w:r>
      <w:r w:rsidRPr="00C209B4">
        <w:rPr>
          <w:spacing w:val="-2"/>
          <w:sz w:val="18"/>
          <w:szCs w:val="22"/>
        </w:rPr>
        <w:t>u</w:t>
      </w:r>
      <w:r w:rsidRPr="00C209B4">
        <w:rPr>
          <w:spacing w:val="-1"/>
          <w:sz w:val="18"/>
          <w:szCs w:val="22"/>
        </w:rPr>
        <w:t>l</w:t>
      </w:r>
      <w:r w:rsidRPr="00C209B4">
        <w:rPr>
          <w:sz w:val="18"/>
          <w:szCs w:val="22"/>
        </w:rPr>
        <w:t xml:space="preserve">e </w:t>
      </w:r>
      <w:r w:rsidRPr="00C209B4">
        <w:rPr>
          <w:spacing w:val="3"/>
          <w:sz w:val="18"/>
          <w:szCs w:val="22"/>
        </w:rPr>
        <w:t>t</w:t>
      </w:r>
      <w:r w:rsidRPr="00C209B4">
        <w:rPr>
          <w:spacing w:val="-2"/>
          <w:sz w:val="18"/>
          <w:szCs w:val="22"/>
        </w:rPr>
        <w:t>ak</w:t>
      </w:r>
      <w:r w:rsidRPr="00C209B4">
        <w:rPr>
          <w:spacing w:val="2"/>
          <w:sz w:val="18"/>
          <w:szCs w:val="22"/>
        </w:rPr>
        <w:t>e</w:t>
      </w:r>
      <w:r w:rsidRPr="00C209B4">
        <w:rPr>
          <w:sz w:val="18"/>
          <w:szCs w:val="22"/>
        </w:rPr>
        <w:t>s</w:t>
      </w:r>
      <w:r w:rsidRPr="00C209B4">
        <w:rPr>
          <w:spacing w:val="-1"/>
          <w:sz w:val="18"/>
          <w:szCs w:val="22"/>
        </w:rPr>
        <w:t xml:space="preserve"> i</w:t>
      </w:r>
      <w:r w:rsidRPr="00C209B4">
        <w:rPr>
          <w:sz w:val="18"/>
          <w:szCs w:val="22"/>
        </w:rPr>
        <w:t>n</w:t>
      </w:r>
      <w:r w:rsidRPr="00C209B4">
        <w:rPr>
          <w:spacing w:val="-1"/>
          <w:sz w:val="18"/>
          <w:szCs w:val="22"/>
        </w:rPr>
        <w:t xml:space="preserve"> </w:t>
      </w:r>
      <w:r w:rsidRPr="00C209B4">
        <w:rPr>
          <w:sz w:val="18"/>
          <w:szCs w:val="22"/>
        </w:rPr>
        <w:t>a</w:t>
      </w:r>
      <w:r w:rsidRPr="00C209B4">
        <w:rPr>
          <w:spacing w:val="-1"/>
          <w:sz w:val="18"/>
          <w:szCs w:val="22"/>
        </w:rPr>
        <w:t xml:space="preserve"> </w:t>
      </w:r>
      <w:r w:rsidRPr="00C209B4">
        <w:rPr>
          <w:spacing w:val="3"/>
          <w:sz w:val="18"/>
          <w:szCs w:val="22"/>
        </w:rPr>
        <w:t>6</w:t>
      </w:r>
      <w:r w:rsidRPr="00C209B4">
        <w:rPr>
          <w:spacing w:val="-1"/>
          <w:sz w:val="18"/>
          <w:szCs w:val="22"/>
        </w:rPr>
        <w:t>-</w:t>
      </w:r>
      <w:r w:rsidRPr="00C209B4">
        <w:rPr>
          <w:spacing w:val="2"/>
          <w:sz w:val="18"/>
          <w:szCs w:val="22"/>
        </w:rPr>
        <w:t>b</w:t>
      </w:r>
      <w:r w:rsidRPr="00C209B4">
        <w:rPr>
          <w:spacing w:val="-1"/>
          <w:sz w:val="18"/>
          <w:szCs w:val="22"/>
        </w:rPr>
        <w:t>i</w:t>
      </w:r>
      <w:r w:rsidRPr="00C209B4">
        <w:rPr>
          <w:sz w:val="18"/>
          <w:szCs w:val="22"/>
        </w:rPr>
        <w:t>t</w:t>
      </w:r>
      <w:r w:rsidRPr="00C209B4">
        <w:rPr>
          <w:spacing w:val="4"/>
          <w:sz w:val="18"/>
          <w:szCs w:val="22"/>
        </w:rPr>
        <w:t xml:space="preserve"> </w:t>
      </w:r>
      <w:r w:rsidRPr="00C209B4">
        <w:rPr>
          <w:spacing w:val="-3"/>
          <w:sz w:val="18"/>
          <w:szCs w:val="22"/>
        </w:rPr>
        <w:t>w</w:t>
      </w:r>
      <w:r w:rsidRPr="00C209B4">
        <w:rPr>
          <w:spacing w:val="-1"/>
          <w:sz w:val="18"/>
          <w:szCs w:val="22"/>
        </w:rPr>
        <w:t>i</w:t>
      </w:r>
      <w:r w:rsidRPr="00C209B4">
        <w:rPr>
          <w:spacing w:val="2"/>
          <w:sz w:val="18"/>
          <w:szCs w:val="22"/>
        </w:rPr>
        <w:t>r</w:t>
      </w:r>
      <w:r w:rsidRPr="00C209B4">
        <w:rPr>
          <w:sz w:val="18"/>
          <w:szCs w:val="22"/>
        </w:rPr>
        <w:t>e</w:t>
      </w:r>
      <w:r w:rsidRPr="00C209B4">
        <w:rPr>
          <w:spacing w:val="-1"/>
          <w:sz w:val="18"/>
          <w:szCs w:val="22"/>
        </w:rPr>
        <w:t xml:space="preserve"> </w:t>
      </w:r>
      <w:r w:rsidRPr="00C209B4">
        <w:rPr>
          <w:spacing w:val="-2"/>
          <w:sz w:val="18"/>
          <w:szCs w:val="22"/>
        </w:rPr>
        <w:t>an</w:t>
      </w:r>
      <w:r w:rsidRPr="00C209B4">
        <w:rPr>
          <w:sz w:val="18"/>
          <w:szCs w:val="22"/>
        </w:rPr>
        <w:t>d</w:t>
      </w:r>
      <w:r w:rsidRPr="00C209B4">
        <w:rPr>
          <w:spacing w:val="3"/>
          <w:sz w:val="18"/>
          <w:szCs w:val="22"/>
        </w:rPr>
        <w:t xml:space="preserve"> </w:t>
      </w:r>
      <w:r w:rsidRPr="00C209B4">
        <w:rPr>
          <w:spacing w:val="-2"/>
          <w:sz w:val="18"/>
          <w:szCs w:val="22"/>
        </w:rPr>
        <w:t>a</w:t>
      </w:r>
      <w:r w:rsidRPr="00C209B4">
        <w:rPr>
          <w:sz w:val="18"/>
          <w:szCs w:val="22"/>
        </w:rPr>
        <w:t>s</w:t>
      </w:r>
      <w:r w:rsidRPr="00C209B4">
        <w:rPr>
          <w:spacing w:val="3"/>
          <w:sz w:val="18"/>
          <w:szCs w:val="22"/>
        </w:rPr>
        <w:t xml:space="preserve"> </w:t>
      </w:r>
      <w:r w:rsidRPr="00C209B4">
        <w:rPr>
          <w:spacing w:val="-3"/>
          <w:sz w:val="18"/>
          <w:szCs w:val="22"/>
        </w:rPr>
        <w:t>w</w:t>
      </w:r>
      <w:r w:rsidRPr="00C209B4">
        <w:rPr>
          <w:spacing w:val="-2"/>
          <w:sz w:val="18"/>
          <w:szCs w:val="22"/>
        </w:rPr>
        <w:t>e</w:t>
      </w:r>
      <w:r w:rsidRPr="00C209B4">
        <w:rPr>
          <w:spacing w:val="3"/>
          <w:sz w:val="18"/>
          <w:szCs w:val="22"/>
        </w:rPr>
        <w:t>l</w:t>
      </w:r>
      <w:r w:rsidRPr="00C209B4">
        <w:rPr>
          <w:sz w:val="18"/>
          <w:szCs w:val="22"/>
        </w:rPr>
        <w:t>l a</w:t>
      </w:r>
      <w:r w:rsidRPr="00C209B4">
        <w:rPr>
          <w:spacing w:val="-1"/>
          <w:sz w:val="18"/>
          <w:szCs w:val="22"/>
        </w:rPr>
        <w:t xml:space="preserve"> </w:t>
      </w:r>
      <w:r w:rsidRPr="00C209B4">
        <w:rPr>
          <w:spacing w:val="4"/>
          <w:sz w:val="18"/>
          <w:szCs w:val="22"/>
        </w:rPr>
        <w:t>3</w:t>
      </w:r>
      <w:r w:rsidRPr="00C209B4">
        <w:rPr>
          <w:spacing w:val="-1"/>
          <w:sz w:val="18"/>
          <w:szCs w:val="22"/>
        </w:rPr>
        <w:t>-</w:t>
      </w:r>
      <w:r w:rsidRPr="00C209B4">
        <w:rPr>
          <w:spacing w:val="2"/>
          <w:sz w:val="18"/>
          <w:szCs w:val="22"/>
        </w:rPr>
        <w:t>b</w:t>
      </w:r>
      <w:r w:rsidRPr="00C209B4">
        <w:rPr>
          <w:spacing w:val="-1"/>
          <w:sz w:val="18"/>
          <w:szCs w:val="22"/>
        </w:rPr>
        <w:t>i</w:t>
      </w:r>
      <w:r w:rsidRPr="00C209B4">
        <w:rPr>
          <w:sz w:val="18"/>
          <w:szCs w:val="22"/>
        </w:rPr>
        <w:t xml:space="preserve">t </w:t>
      </w:r>
      <w:r w:rsidRPr="00C209B4">
        <w:rPr>
          <w:spacing w:val="-3"/>
          <w:sz w:val="18"/>
          <w:szCs w:val="22"/>
        </w:rPr>
        <w:t>w</w:t>
      </w:r>
      <w:r w:rsidRPr="00C209B4">
        <w:rPr>
          <w:spacing w:val="3"/>
          <w:sz w:val="18"/>
          <w:szCs w:val="22"/>
        </w:rPr>
        <w:t>i</w:t>
      </w:r>
      <w:r w:rsidRPr="00C209B4">
        <w:rPr>
          <w:spacing w:val="-1"/>
          <w:sz w:val="18"/>
          <w:szCs w:val="22"/>
        </w:rPr>
        <w:t>r</w:t>
      </w:r>
      <w:r w:rsidRPr="00C209B4">
        <w:rPr>
          <w:sz w:val="18"/>
          <w:szCs w:val="22"/>
        </w:rPr>
        <w:t xml:space="preserve">e </w:t>
      </w:r>
      <w:r w:rsidRPr="00C209B4">
        <w:rPr>
          <w:spacing w:val="-1"/>
          <w:sz w:val="18"/>
          <w:szCs w:val="22"/>
        </w:rPr>
        <w:t>t</w:t>
      </w:r>
      <w:r w:rsidRPr="00C209B4">
        <w:rPr>
          <w:spacing w:val="-2"/>
          <w:sz w:val="18"/>
          <w:szCs w:val="22"/>
        </w:rPr>
        <w:t>ha</w:t>
      </w:r>
      <w:r w:rsidRPr="00C209B4">
        <w:rPr>
          <w:sz w:val="18"/>
          <w:szCs w:val="22"/>
        </w:rPr>
        <w:t xml:space="preserve">t </w:t>
      </w:r>
      <w:r w:rsidRPr="00C209B4">
        <w:rPr>
          <w:spacing w:val="2"/>
          <w:sz w:val="18"/>
          <w:szCs w:val="22"/>
        </w:rPr>
        <w:t>d</w:t>
      </w:r>
      <w:r w:rsidRPr="00C209B4">
        <w:rPr>
          <w:spacing w:val="-2"/>
          <w:sz w:val="18"/>
          <w:szCs w:val="22"/>
        </w:rPr>
        <w:t>e</w:t>
      </w:r>
      <w:r w:rsidRPr="00C209B4">
        <w:rPr>
          <w:spacing w:val="3"/>
          <w:sz w:val="18"/>
          <w:szCs w:val="22"/>
        </w:rPr>
        <w:t>t</w:t>
      </w:r>
      <w:r w:rsidRPr="00C209B4">
        <w:rPr>
          <w:spacing w:val="-2"/>
          <w:sz w:val="18"/>
          <w:szCs w:val="22"/>
        </w:rPr>
        <w:t>e</w:t>
      </w:r>
      <w:r w:rsidRPr="00C209B4">
        <w:rPr>
          <w:spacing w:val="-1"/>
          <w:sz w:val="18"/>
          <w:szCs w:val="22"/>
        </w:rPr>
        <w:t>r</w:t>
      </w:r>
      <w:r w:rsidRPr="00C209B4">
        <w:rPr>
          <w:spacing w:val="1"/>
          <w:sz w:val="18"/>
          <w:szCs w:val="22"/>
        </w:rPr>
        <w:t>m</w:t>
      </w:r>
      <w:r w:rsidRPr="00C209B4">
        <w:rPr>
          <w:spacing w:val="3"/>
          <w:sz w:val="18"/>
          <w:szCs w:val="22"/>
        </w:rPr>
        <w:t>i</w:t>
      </w:r>
      <w:r w:rsidRPr="00C209B4">
        <w:rPr>
          <w:spacing w:val="-2"/>
          <w:sz w:val="18"/>
          <w:szCs w:val="22"/>
        </w:rPr>
        <w:t>n</w:t>
      </w:r>
      <w:r w:rsidRPr="00C209B4">
        <w:rPr>
          <w:spacing w:val="2"/>
          <w:sz w:val="18"/>
          <w:szCs w:val="22"/>
        </w:rPr>
        <w:t>e</w:t>
      </w:r>
      <w:r w:rsidRPr="00C209B4">
        <w:rPr>
          <w:sz w:val="18"/>
          <w:szCs w:val="22"/>
        </w:rPr>
        <w:t>s</w:t>
      </w:r>
      <w:r w:rsidRPr="00C209B4">
        <w:rPr>
          <w:spacing w:val="-1"/>
          <w:sz w:val="18"/>
          <w:szCs w:val="22"/>
        </w:rPr>
        <w:t xml:space="preserve"> </w:t>
      </w:r>
      <w:r w:rsidRPr="00C209B4">
        <w:rPr>
          <w:spacing w:val="-3"/>
          <w:sz w:val="18"/>
          <w:szCs w:val="22"/>
        </w:rPr>
        <w:t>w</w:t>
      </w:r>
      <w:r w:rsidRPr="00C209B4">
        <w:rPr>
          <w:spacing w:val="2"/>
          <w:sz w:val="18"/>
          <w:szCs w:val="22"/>
        </w:rPr>
        <w:t>h</w:t>
      </w:r>
      <w:r w:rsidRPr="00C209B4">
        <w:rPr>
          <w:spacing w:val="-2"/>
          <w:sz w:val="18"/>
          <w:szCs w:val="22"/>
        </w:rPr>
        <w:t>a</w:t>
      </w:r>
      <w:r w:rsidRPr="00C209B4">
        <w:rPr>
          <w:sz w:val="18"/>
          <w:szCs w:val="22"/>
        </w:rPr>
        <w:t xml:space="preserve">t </w:t>
      </w:r>
      <w:r w:rsidRPr="00C209B4">
        <w:rPr>
          <w:spacing w:val="2"/>
          <w:sz w:val="18"/>
          <w:szCs w:val="22"/>
        </w:rPr>
        <w:t>a</w:t>
      </w:r>
      <w:r w:rsidRPr="00C209B4">
        <w:rPr>
          <w:spacing w:val="-2"/>
          <w:sz w:val="18"/>
          <w:szCs w:val="22"/>
        </w:rPr>
        <w:t>c</w:t>
      </w:r>
      <w:r w:rsidRPr="00C209B4">
        <w:rPr>
          <w:spacing w:val="-1"/>
          <w:sz w:val="18"/>
          <w:szCs w:val="22"/>
        </w:rPr>
        <w:t>ti</w:t>
      </w:r>
      <w:r w:rsidRPr="00C209B4">
        <w:rPr>
          <w:spacing w:val="2"/>
          <w:sz w:val="18"/>
          <w:szCs w:val="22"/>
        </w:rPr>
        <w:t>on</w:t>
      </w:r>
      <w:r w:rsidRPr="00C209B4">
        <w:rPr>
          <w:sz w:val="18"/>
          <w:szCs w:val="22"/>
        </w:rPr>
        <w:t>s</w:t>
      </w:r>
      <w:r w:rsidRPr="00C209B4">
        <w:rPr>
          <w:spacing w:val="-1"/>
          <w:sz w:val="18"/>
          <w:szCs w:val="22"/>
        </w:rPr>
        <w:t xml:space="preserve"> t</w:t>
      </w:r>
      <w:r w:rsidRPr="00C209B4">
        <w:rPr>
          <w:spacing w:val="2"/>
          <w:sz w:val="18"/>
          <w:szCs w:val="22"/>
        </w:rPr>
        <w:t>h</w:t>
      </w:r>
      <w:r w:rsidRPr="00C209B4">
        <w:rPr>
          <w:sz w:val="18"/>
          <w:szCs w:val="22"/>
        </w:rPr>
        <w:t>e</w:t>
      </w:r>
      <w:r w:rsidRPr="00C209B4">
        <w:rPr>
          <w:spacing w:val="-1"/>
          <w:sz w:val="18"/>
          <w:szCs w:val="22"/>
        </w:rPr>
        <w:t xml:space="preserve"> </w:t>
      </w:r>
      <w:r w:rsidRPr="00C209B4">
        <w:rPr>
          <w:spacing w:val="1"/>
          <w:sz w:val="18"/>
          <w:szCs w:val="22"/>
        </w:rPr>
        <w:t>A</w:t>
      </w:r>
      <w:r w:rsidRPr="00C209B4">
        <w:rPr>
          <w:spacing w:val="-2"/>
          <w:sz w:val="18"/>
          <w:szCs w:val="22"/>
        </w:rPr>
        <w:t>L</w:t>
      </w:r>
      <w:r w:rsidRPr="00C209B4">
        <w:rPr>
          <w:sz w:val="18"/>
          <w:szCs w:val="22"/>
        </w:rPr>
        <w:t>U</w:t>
      </w:r>
      <w:r w:rsidRPr="00C209B4">
        <w:rPr>
          <w:spacing w:val="2"/>
          <w:sz w:val="18"/>
          <w:szCs w:val="22"/>
        </w:rPr>
        <w:t xml:space="preserve"> </w:t>
      </w:r>
      <w:r w:rsidRPr="00C209B4">
        <w:rPr>
          <w:spacing w:val="-3"/>
          <w:sz w:val="18"/>
          <w:szCs w:val="22"/>
        </w:rPr>
        <w:t>w</w:t>
      </w:r>
      <w:r w:rsidRPr="00C209B4">
        <w:rPr>
          <w:spacing w:val="-1"/>
          <w:sz w:val="18"/>
          <w:szCs w:val="22"/>
        </w:rPr>
        <w:t>i</w:t>
      </w:r>
      <w:r w:rsidRPr="00C209B4">
        <w:rPr>
          <w:spacing w:val="3"/>
          <w:sz w:val="18"/>
          <w:szCs w:val="22"/>
        </w:rPr>
        <w:t>l</w:t>
      </w:r>
      <w:r w:rsidRPr="00C209B4">
        <w:rPr>
          <w:sz w:val="18"/>
          <w:szCs w:val="22"/>
        </w:rPr>
        <w:t xml:space="preserve">l </w:t>
      </w:r>
      <w:r w:rsidRPr="00C209B4">
        <w:rPr>
          <w:spacing w:val="-1"/>
          <w:sz w:val="18"/>
          <w:szCs w:val="22"/>
        </w:rPr>
        <w:t>t</w:t>
      </w:r>
      <w:r w:rsidRPr="00C209B4">
        <w:rPr>
          <w:spacing w:val="2"/>
          <w:sz w:val="18"/>
          <w:szCs w:val="22"/>
        </w:rPr>
        <w:t>ak</w:t>
      </w:r>
      <w:r w:rsidRPr="00C209B4">
        <w:rPr>
          <w:spacing w:val="-2"/>
          <w:sz w:val="18"/>
          <w:szCs w:val="22"/>
        </w:rPr>
        <w:t>e</w:t>
      </w:r>
      <w:r w:rsidRPr="00C209B4">
        <w:rPr>
          <w:sz w:val="18"/>
          <w:szCs w:val="22"/>
        </w:rPr>
        <w:t>.</w:t>
      </w:r>
    </w:p>
    <w:p w:rsidR="00C860DE" w:rsidRPr="00C209B4" w:rsidRDefault="00C860DE">
      <w:pPr>
        <w:spacing w:line="200" w:lineRule="exact"/>
        <w:rPr>
          <w:sz w:val="16"/>
        </w:rPr>
      </w:pPr>
    </w:p>
    <w:p w:rsidR="00C860DE" w:rsidRPr="00C209B4" w:rsidRDefault="00C860DE">
      <w:pPr>
        <w:spacing w:line="200" w:lineRule="exact"/>
        <w:rPr>
          <w:sz w:val="16"/>
        </w:rPr>
      </w:pPr>
    </w:p>
    <w:p w:rsidR="00C860DE" w:rsidRPr="00C209B4" w:rsidRDefault="00C860DE">
      <w:pPr>
        <w:spacing w:line="200" w:lineRule="exact"/>
        <w:rPr>
          <w:sz w:val="16"/>
        </w:rPr>
      </w:pPr>
    </w:p>
    <w:p w:rsidR="00C860DE" w:rsidRPr="00C209B4" w:rsidRDefault="00C860DE">
      <w:pPr>
        <w:spacing w:line="200" w:lineRule="exact"/>
        <w:rPr>
          <w:sz w:val="16"/>
        </w:rPr>
      </w:pPr>
    </w:p>
    <w:p w:rsidR="00C860DE" w:rsidRPr="00C209B4" w:rsidRDefault="00C860DE">
      <w:pPr>
        <w:spacing w:line="200" w:lineRule="exact"/>
        <w:rPr>
          <w:sz w:val="16"/>
        </w:rPr>
      </w:pPr>
    </w:p>
    <w:p w:rsidR="00C860DE" w:rsidRPr="00C209B4" w:rsidRDefault="00C860DE">
      <w:pPr>
        <w:spacing w:line="200" w:lineRule="exact"/>
        <w:rPr>
          <w:sz w:val="16"/>
        </w:rPr>
      </w:pPr>
    </w:p>
    <w:p w:rsidR="00C860DE" w:rsidRPr="00C209B4" w:rsidRDefault="00C860DE">
      <w:pPr>
        <w:spacing w:line="200" w:lineRule="exact"/>
        <w:rPr>
          <w:sz w:val="16"/>
        </w:rPr>
      </w:pPr>
    </w:p>
    <w:p w:rsidR="00C860DE" w:rsidRPr="00C209B4" w:rsidRDefault="00C860DE">
      <w:pPr>
        <w:spacing w:before="3" w:line="240" w:lineRule="exact"/>
        <w:rPr>
          <w:szCs w:val="24"/>
        </w:rPr>
      </w:pPr>
    </w:p>
    <w:p w:rsidR="00C860DE" w:rsidRPr="00C209B4" w:rsidRDefault="00195183" w:rsidP="00C209B4">
      <w:pPr>
        <w:jc w:val="center"/>
        <w:rPr>
          <w:rFonts w:eastAsia="Century"/>
          <w:b/>
        </w:rPr>
      </w:pPr>
      <w:r w:rsidRPr="00C209B4">
        <w:rPr>
          <w:rFonts w:eastAsia="Century"/>
          <w:b/>
        </w:rPr>
        <w:t>Figure 4: ALU CONTROL module design</w:t>
      </w:r>
    </w:p>
    <w:p w:rsidR="00C860DE" w:rsidRPr="00C209B4" w:rsidRDefault="00C860DE">
      <w:pPr>
        <w:spacing w:line="200" w:lineRule="exact"/>
        <w:rPr>
          <w:sz w:val="16"/>
        </w:rPr>
      </w:pPr>
    </w:p>
    <w:p w:rsidR="00C860DE" w:rsidRPr="00C209B4" w:rsidRDefault="00C860DE">
      <w:pPr>
        <w:spacing w:before="19" w:line="220" w:lineRule="exact"/>
        <w:rPr>
          <w:sz w:val="18"/>
          <w:szCs w:val="22"/>
        </w:rPr>
      </w:pPr>
    </w:p>
    <w:p w:rsidR="00C860DE" w:rsidRPr="00C209B4" w:rsidRDefault="00C209B4">
      <w:pPr>
        <w:ind w:left="3108"/>
        <w:rPr>
          <w:sz w:val="16"/>
        </w:rPr>
      </w:pPr>
      <w:r w:rsidRPr="00C209B4">
        <w:rPr>
          <w:sz w:val="16"/>
        </w:rPr>
        <w:pict>
          <v:shape id="_x0000_i1028" type="#_x0000_t75" style="width:177pt;height:165pt">
            <v:imagedata r:id="rId11" o:title=""/>
          </v:shape>
        </w:pict>
      </w:r>
    </w:p>
    <w:p w:rsidR="00C860DE" w:rsidRPr="00C209B4" w:rsidRDefault="00C860DE">
      <w:pPr>
        <w:spacing w:before="7" w:line="240" w:lineRule="exact"/>
        <w:rPr>
          <w:szCs w:val="24"/>
        </w:rPr>
      </w:pPr>
    </w:p>
    <w:p w:rsidR="00C860DE" w:rsidRPr="00C209B4" w:rsidRDefault="00195183">
      <w:pPr>
        <w:ind w:left="957" w:right="65"/>
        <w:rPr>
          <w:sz w:val="18"/>
          <w:szCs w:val="22"/>
        </w:rPr>
      </w:pPr>
      <w:r w:rsidRPr="00C209B4">
        <w:rPr>
          <w:spacing w:val="-2"/>
          <w:sz w:val="18"/>
          <w:szCs w:val="22"/>
        </w:rPr>
        <w:t>T</w:t>
      </w:r>
      <w:r w:rsidRPr="00C209B4">
        <w:rPr>
          <w:spacing w:val="2"/>
          <w:sz w:val="18"/>
          <w:szCs w:val="22"/>
        </w:rPr>
        <w:t>h</w:t>
      </w:r>
      <w:r w:rsidRPr="00C209B4">
        <w:rPr>
          <w:sz w:val="18"/>
          <w:szCs w:val="22"/>
        </w:rPr>
        <w:t>e</w:t>
      </w:r>
      <w:r w:rsidRPr="00C209B4">
        <w:rPr>
          <w:spacing w:val="-1"/>
          <w:sz w:val="18"/>
          <w:szCs w:val="22"/>
        </w:rPr>
        <w:t xml:space="preserve"> </w:t>
      </w:r>
      <w:r w:rsidRPr="00C209B4">
        <w:rPr>
          <w:spacing w:val="2"/>
          <w:sz w:val="18"/>
          <w:szCs w:val="22"/>
        </w:rPr>
        <w:t>d</w:t>
      </w:r>
      <w:r w:rsidRPr="00C209B4">
        <w:rPr>
          <w:spacing w:val="-2"/>
          <w:sz w:val="18"/>
          <w:szCs w:val="22"/>
        </w:rPr>
        <w:t>es</w:t>
      </w:r>
      <w:r w:rsidRPr="00C209B4">
        <w:rPr>
          <w:spacing w:val="-1"/>
          <w:sz w:val="18"/>
          <w:szCs w:val="22"/>
        </w:rPr>
        <w:t>i</w:t>
      </w:r>
      <w:r w:rsidRPr="00C209B4">
        <w:rPr>
          <w:spacing w:val="2"/>
          <w:sz w:val="18"/>
          <w:szCs w:val="22"/>
        </w:rPr>
        <w:t>g</w:t>
      </w:r>
      <w:r w:rsidRPr="00C209B4">
        <w:rPr>
          <w:sz w:val="18"/>
          <w:szCs w:val="22"/>
        </w:rPr>
        <w:t>n</w:t>
      </w:r>
      <w:r w:rsidRPr="00C209B4">
        <w:rPr>
          <w:spacing w:val="-1"/>
          <w:sz w:val="18"/>
          <w:szCs w:val="22"/>
        </w:rPr>
        <w:t xml:space="preserve"> </w:t>
      </w:r>
      <w:r w:rsidRPr="00C209B4">
        <w:rPr>
          <w:spacing w:val="2"/>
          <w:sz w:val="18"/>
          <w:szCs w:val="22"/>
        </w:rPr>
        <w:t>o</w:t>
      </w:r>
      <w:r w:rsidRPr="00C209B4">
        <w:rPr>
          <w:sz w:val="18"/>
          <w:szCs w:val="22"/>
        </w:rPr>
        <w:t>f</w:t>
      </w:r>
      <w:r w:rsidRPr="00C209B4">
        <w:rPr>
          <w:spacing w:val="3"/>
          <w:sz w:val="18"/>
          <w:szCs w:val="22"/>
        </w:rPr>
        <w:t xml:space="preserve"> </w:t>
      </w:r>
      <w:r w:rsidRPr="00C209B4">
        <w:rPr>
          <w:spacing w:val="-1"/>
          <w:sz w:val="18"/>
          <w:szCs w:val="22"/>
        </w:rPr>
        <w:t>t</w:t>
      </w:r>
      <w:r w:rsidRPr="00C209B4">
        <w:rPr>
          <w:spacing w:val="-2"/>
          <w:sz w:val="18"/>
          <w:szCs w:val="22"/>
        </w:rPr>
        <w:t>h</w:t>
      </w:r>
      <w:r w:rsidRPr="00C209B4">
        <w:rPr>
          <w:sz w:val="18"/>
          <w:szCs w:val="22"/>
        </w:rPr>
        <w:t>e</w:t>
      </w:r>
      <w:r w:rsidRPr="00C209B4">
        <w:rPr>
          <w:spacing w:val="1"/>
          <w:sz w:val="18"/>
          <w:szCs w:val="22"/>
        </w:rPr>
        <w:t xml:space="preserve"> EX</w:t>
      </w:r>
      <w:r w:rsidRPr="00C209B4">
        <w:rPr>
          <w:spacing w:val="2"/>
          <w:sz w:val="18"/>
          <w:szCs w:val="22"/>
        </w:rPr>
        <w:t>_</w:t>
      </w:r>
      <w:r w:rsidRPr="00C209B4">
        <w:rPr>
          <w:spacing w:val="-4"/>
          <w:sz w:val="18"/>
          <w:szCs w:val="22"/>
        </w:rPr>
        <w:t>M</w:t>
      </w:r>
      <w:r w:rsidRPr="00C209B4">
        <w:rPr>
          <w:spacing w:val="1"/>
          <w:sz w:val="18"/>
          <w:szCs w:val="22"/>
        </w:rPr>
        <w:t>E</w:t>
      </w:r>
      <w:r w:rsidRPr="00C209B4">
        <w:rPr>
          <w:sz w:val="18"/>
          <w:szCs w:val="22"/>
        </w:rPr>
        <w:t>M</w:t>
      </w:r>
      <w:r w:rsidRPr="00C209B4">
        <w:rPr>
          <w:spacing w:val="2"/>
          <w:sz w:val="18"/>
          <w:szCs w:val="22"/>
        </w:rPr>
        <w:t xml:space="preserve"> </w:t>
      </w:r>
      <w:r w:rsidRPr="00C209B4">
        <w:rPr>
          <w:spacing w:val="-3"/>
          <w:sz w:val="18"/>
          <w:szCs w:val="22"/>
        </w:rPr>
        <w:t>m</w:t>
      </w:r>
      <w:r w:rsidRPr="00C209B4">
        <w:rPr>
          <w:spacing w:val="2"/>
          <w:sz w:val="18"/>
          <w:szCs w:val="22"/>
        </w:rPr>
        <w:t>od</w:t>
      </w:r>
      <w:r w:rsidRPr="00C209B4">
        <w:rPr>
          <w:spacing w:val="-2"/>
          <w:sz w:val="18"/>
          <w:szCs w:val="22"/>
        </w:rPr>
        <w:t>u</w:t>
      </w:r>
      <w:r w:rsidRPr="00C209B4">
        <w:rPr>
          <w:spacing w:val="-1"/>
          <w:sz w:val="18"/>
          <w:szCs w:val="22"/>
        </w:rPr>
        <w:t>l</w:t>
      </w:r>
      <w:r w:rsidRPr="00C209B4">
        <w:rPr>
          <w:sz w:val="18"/>
          <w:szCs w:val="22"/>
        </w:rPr>
        <w:t xml:space="preserve">e </w:t>
      </w:r>
      <w:r w:rsidRPr="00C209B4">
        <w:rPr>
          <w:spacing w:val="-1"/>
          <w:sz w:val="18"/>
          <w:szCs w:val="22"/>
        </w:rPr>
        <w:t>t</w:t>
      </w:r>
      <w:r w:rsidRPr="00C209B4">
        <w:rPr>
          <w:spacing w:val="-2"/>
          <w:sz w:val="18"/>
          <w:szCs w:val="22"/>
        </w:rPr>
        <w:t>ak</w:t>
      </w:r>
      <w:r w:rsidRPr="00C209B4">
        <w:rPr>
          <w:spacing w:val="2"/>
          <w:sz w:val="18"/>
          <w:szCs w:val="22"/>
        </w:rPr>
        <w:t>e</w:t>
      </w:r>
      <w:r w:rsidRPr="00C209B4">
        <w:rPr>
          <w:sz w:val="18"/>
          <w:szCs w:val="22"/>
        </w:rPr>
        <w:t>s</w:t>
      </w:r>
      <w:r w:rsidRPr="00C209B4">
        <w:rPr>
          <w:spacing w:val="-1"/>
          <w:sz w:val="18"/>
          <w:szCs w:val="22"/>
        </w:rPr>
        <w:t xml:space="preserve"> i</w:t>
      </w:r>
      <w:r w:rsidRPr="00C209B4">
        <w:rPr>
          <w:sz w:val="18"/>
          <w:szCs w:val="22"/>
        </w:rPr>
        <w:t>n</w:t>
      </w:r>
      <w:r w:rsidRPr="00C209B4">
        <w:rPr>
          <w:spacing w:val="3"/>
          <w:sz w:val="18"/>
          <w:szCs w:val="22"/>
        </w:rPr>
        <w:t xml:space="preserve"> </w:t>
      </w:r>
      <w:r w:rsidRPr="00C209B4">
        <w:rPr>
          <w:sz w:val="18"/>
          <w:szCs w:val="22"/>
        </w:rPr>
        <w:t>a</w:t>
      </w:r>
      <w:r w:rsidRPr="00C209B4">
        <w:rPr>
          <w:spacing w:val="-1"/>
          <w:sz w:val="18"/>
          <w:szCs w:val="22"/>
        </w:rPr>
        <w:t xml:space="preserve"> </w:t>
      </w:r>
      <w:r w:rsidRPr="00C209B4">
        <w:rPr>
          <w:spacing w:val="2"/>
          <w:sz w:val="18"/>
          <w:szCs w:val="22"/>
        </w:rPr>
        <w:t>5</w:t>
      </w:r>
      <w:r w:rsidRPr="00C209B4">
        <w:rPr>
          <w:spacing w:val="-1"/>
          <w:sz w:val="18"/>
          <w:szCs w:val="22"/>
        </w:rPr>
        <w:t>-</w:t>
      </w:r>
      <w:r w:rsidRPr="00C209B4">
        <w:rPr>
          <w:spacing w:val="2"/>
          <w:sz w:val="18"/>
          <w:szCs w:val="22"/>
        </w:rPr>
        <w:t>b</w:t>
      </w:r>
      <w:r w:rsidRPr="00C209B4">
        <w:rPr>
          <w:spacing w:val="-1"/>
          <w:sz w:val="18"/>
          <w:szCs w:val="22"/>
        </w:rPr>
        <w:t>i</w:t>
      </w:r>
      <w:r w:rsidRPr="00C209B4">
        <w:rPr>
          <w:sz w:val="18"/>
          <w:szCs w:val="22"/>
        </w:rPr>
        <w:t>t</w:t>
      </w:r>
      <w:r w:rsidRPr="00C209B4">
        <w:rPr>
          <w:spacing w:val="1"/>
          <w:sz w:val="18"/>
          <w:szCs w:val="22"/>
        </w:rPr>
        <w:t xml:space="preserve"> </w:t>
      </w:r>
      <w:r w:rsidRPr="00C209B4">
        <w:rPr>
          <w:spacing w:val="-2"/>
          <w:sz w:val="18"/>
          <w:szCs w:val="22"/>
        </w:rPr>
        <w:t>c</w:t>
      </w:r>
      <w:r w:rsidRPr="00C209B4">
        <w:rPr>
          <w:spacing w:val="2"/>
          <w:sz w:val="18"/>
          <w:szCs w:val="22"/>
        </w:rPr>
        <w:t>o</w:t>
      </w:r>
      <w:r w:rsidRPr="00C209B4">
        <w:rPr>
          <w:spacing w:val="-2"/>
          <w:sz w:val="18"/>
          <w:szCs w:val="22"/>
        </w:rPr>
        <w:t>n</w:t>
      </w:r>
      <w:r w:rsidRPr="00C209B4">
        <w:rPr>
          <w:spacing w:val="-1"/>
          <w:sz w:val="18"/>
          <w:szCs w:val="22"/>
        </w:rPr>
        <w:t>tr</w:t>
      </w:r>
      <w:r w:rsidRPr="00C209B4">
        <w:rPr>
          <w:spacing w:val="2"/>
          <w:sz w:val="18"/>
          <w:szCs w:val="22"/>
        </w:rPr>
        <w:t>o</w:t>
      </w:r>
      <w:r w:rsidRPr="00C209B4">
        <w:rPr>
          <w:sz w:val="18"/>
          <w:szCs w:val="22"/>
        </w:rPr>
        <w:t xml:space="preserve">l </w:t>
      </w:r>
      <w:r w:rsidRPr="00C209B4">
        <w:rPr>
          <w:spacing w:val="-3"/>
          <w:sz w:val="18"/>
          <w:szCs w:val="22"/>
        </w:rPr>
        <w:t>w</w:t>
      </w:r>
      <w:r w:rsidRPr="00C209B4">
        <w:rPr>
          <w:spacing w:val="3"/>
          <w:sz w:val="18"/>
          <w:szCs w:val="22"/>
        </w:rPr>
        <w:t>i</w:t>
      </w:r>
      <w:r w:rsidRPr="00C209B4">
        <w:rPr>
          <w:spacing w:val="-1"/>
          <w:sz w:val="18"/>
          <w:szCs w:val="22"/>
        </w:rPr>
        <w:t>r</w:t>
      </w:r>
      <w:r w:rsidRPr="00C209B4">
        <w:rPr>
          <w:sz w:val="18"/>
          <w:szCs w:val="22"/>
        </w:rPr>
        <w:t>e</w:t>
      </w:r>
      <w:r w:rsidRPr="00C209B4">
        <w:rPr>
          <w:spacing w:val="-1"/>
          <w:sz w:val="18"/>
          <w:szCs w:val="22"/>
        </w:rPr>
        <w:t xml:space="preserve"> </w:t>
      </w:r>
      <w:r w:rsidRPr="00C209B4">
        <w:rPr>
          <w:spacing w:val="3"/>
          <w:sz w:val="18"/>
          <w:szCs w:val="22"/>
        </w:rPr>
        <w:t>i</w:t>
      </w:r>
      <w:r w:rsidRPr="00C209B4">
        <w:rPr>
          <w:sz w:val="18"/>
          <w:szCs w:val="22"/>
        </w:rPr>
        <w:t>n</w:t>
      </w:r>
      <w:r w:rsidRPr="00C209B4">
        <w:rPr>
          <w:spacing w:val="-1"/>
          <w:sz w:val="18"/>
          <w:szCs w:val="22"/>
        </w:rPr>
        <w:t xml:space="preserve"> </w:t>
      </w:r>
      <w:r w:rsidRPr="00C209B4">
        <w:rPr>
          <w:spacing w:val="1"/>
          <w:sz w:val="18"/>
          <w:szCs w:val="22"/>
        </w:rPr>
        <w:t>w</w:t>
      </w:r>
      <w:r w:rsidRPr="00C209B4">
        <w:rPr>
          <w:spacing w:val="-2"/>
          <w:sz w:val="18"/>
          <w:szCs w:val="22"/>
        </w:rPr>
        <w:t>h</w:t>
      </w:r>
      <w:r w:rsidRPr="00C209B4">
        <w:rPr>
          <w:spacing w:val="-1"/>
          <w:sz w:val="18"/>
          <w:szCs w:val="22"/>
        </w:rPr>
        <w:t>i</w:t>
      </w:r>
      <w:r w:rsidRPr="00C209B4">
        <w:rPr>
          <w:spacing w:val="2"/>
          <w:sz w:val="18"/>
          <w:szCs w:val="22"/>
        </w:rPr>
        <w:t>c</w:t>
      </w:r>
      <w:r w:rsidRPr="00C209B4">
        <w:rPr>
          <w:sz w:val="18"/>
          <w:szCs w:val="22"/>
        </w:rPr>
        <w:t>h</w:t>
      </w:r>
      <w:r w:rsidRPr="00C209B4">
        <w:rPr>
          <w:spacing w:val="-1"/>
          <w:sz w:val="18"/>
          <w:szCs w:val="22"/>
        </w:rPr>
        <w:t xml:space="preserve"> </w:t>
      </w:r>
      <w:r w:rsidRPr="00C209B4">
        <w:rPr>
          <w:spacing w:val="-2"/>
          <w:sz w:val="18"/>
          <w:szCs w:val="22"/>
        </w:rPr>
        <w:t>c</w:t>
      </w:r>
      <w:r w:rsidRPr="00C209B4">
        <w:rPr>
          <w:spacing w:val="2"/>
          <w:sz w:val="18"/>
          <w:szCs w:val="22"/>
        </w:rPr>
        <w:t>o</w:t>
      </w:r>
      <w:r w:rsidRPr="00C209B4">
        <w:rPr>
          <w:spacing w:val="-2"/>
          <w:sz w:val="18"/>
          <w:szCs w:val="22"/>
        </w:rPr>
        <w:t>n</w:t>
      </w:r>
      <w:r w:rsidRPr="00C209B4">
        <w:rPr>
          <w:spacing w:val="3"/>
          <w:sz w:val="18"/>
          <w:szCs w:val="22"/>
        </w:rPr>
        <w:t>t</w:t>
      </w:r>
      <w:r w:rsidRPr="00C209B4">
        <w:rPr>
          <w:spacing w:val="-1"/>
          <w:sz w:val="18"/>
          <w:szCs w:val="22"/>
        </w:rPr>
        <w:t>r</w:t>
      </w:r>
      <w:r w:rsidRPr="00C209B4">
        <w:rPr>
          <w:spacing w:val="2"/>
          <w:sz w:val="18"/>
          <w:szCs w:val="22"/>
        </w:rPr>
        <w:t>o</w:t>
      </w:r>
      <w:r w:rsidRPr="00C209B4">
        <w:rPr>
          <w:spacing w:val="-1"/>
          <w:sz w:val="18"/>
          <w:szCs w:val="22"/>
        </w:rPr>
        <w:t>l</w:t>
      </w:r>
      <w:r w:rsidRPr="00C209B4">
        <w:rPr>
          <w:sz w:val="18"/>
          <w:szCs w:val="22"/>
        </w:rPr>
        <w:t xml:space="preserve">s </w:t>
      </w:r>
      <w:r w:rsidRPr="00C209B4">
        <w:rPr>
          <w:spacing w:val="-1"/>
          <w:sz w:val="18"/>
          <w:szCs w:val="22"/>
        </w:rPr>
        <w:t>r</w:t>
      </w:r>
      <w:r w:rsidRPr="00C209B4">
        <w:rPr>
          <w:spacing w:val="-2"/>
          <w:sz w:val="18"/>
          <w:szCs w:val="22"/>
        </w:rPr>
        <w:t>ea</w:t>
      </w:r>
      <w:r w:rsidRPr="00C209B4">
        <w:rPr>
          <w:spacing w:val="2"/>
          <w:sz w:val="18"/>
          <w:szCs w:val="22"/>
        </w:rPr>
        <w:t>d</w:t>
      </w:r>
      <w:r w:rsidRPr="00C209B4">
        <w:rPr>
          <w:spacing w:val="-1"/>
          <w:sz w:val="18"/>
          <w:szCs w:val="22"/>
        </w:rPr>
        <w:t>i</w:t>
      </w:r>
      <w:r w:rsidRPr="00C209B4">
        <w:rPr>
          <w:spacing w:val="2"/>
          <w:sz w:val="18"/>
          <w:szCs w:val="22"/>
        </w:rPr>
        <w:t>n</w:t>
      </w:r>
      <w:r w:rsidRPr="00C209B4">
        <w:rPr>
          <w:spacing w:val="-2"/>
          <w:sz w:val="18"/>
          <w:szCs w:val="22"/>
        </w:rPr>
        <w:t>g</w:t>
      </w:r>
      <w:r w:rsidRPr="00C209B4">
        <w:rPr>
          <w:sz w:val="18"/>
          <w:szCs w:val="22"/>
        </w:rPr>
        <w:t>,</w:t>
      </w:r>
      <w:r w:rsidRPr="00C209B4">
        <w:rPr>
          <w:spacing w:val="2"/>
          <w:sz w:val="18"/>
          <w:szCs w:val="22"/>
        </w:rPr>
        <w:t xml:space="preserve"> </w:t>
      </w:r>
      <w:r w:rsidRPr="00C209B4">
        <w:rPr>
          <w:spacing w:val="-3"/>
          <w:sz w:val="18"/>
          <w:szCs w:val="22"/>
        </w:rPr>
        <w:t>w</w:t>
      </w:r>
      <w:r w:rsidRPr="00C209B4">
        <w:rPr>
          <w:spacing w:val="2"/>
          <w:sz w:val="18"/>
          <w:szCs w:val="22"/>
        </w:rPr>
        <w:t>r</w:t>
      </w:r>
      <w:r w:rsidRPr="00C209B4">
        <w:rPr>
          <w:spacing w:val="-1"/>
          <w:sz w:val="18"/>
          <w:szCs w:val="22"/>
        </w:rPr>
        <w:t>it</w:t>
      </w:r>
      <w:r w:rsidRPr="00C209B4">
        <w:rPr>
          <w:spacing w:val="3"/>
          <w:sz w:val="18"/>
          <w:szCs w:val="22"/>
        </w:rPr>
        <w:t>i</w:t>
      </w:r>
      <w:r w:rsidRPr="00C209B4">
        <w:rPr>
          <w:spacing w:val="-2"/>
          <w:sz w:val="18"/>
          <w:szCs w:val="22"/>
        </w:rPr>
        <w:t>ng</w:t>
      </w:r>
      <w:r w:rsidRPr="00C209B4">
        <w:rPr>
          <w:sz w:val="18"/>
          <w:szCs w:val="22"/>
        </w:rPr>
        <w:t>,</w:t>
      </w:r>
      <w:r w:rsidRPr="00C209B4">
        <w:rPr>
          <w:spacing w:val="2"/>
          <w:sz w:val="18"/>
          <w:szCs w:val="22"/>
        </w:rPr>
        <w:t xml:space="preserve"> a</w:t>
      </w:r>
      <w:r w:rsidRPr="00C209B4">
        <w:rPr>
          <w:spacing w:val="-2"/>
          <w:sz w:val="18"/>
          <w:szCs w:val="22"/>
        </w:rPr>
        <w:t>n</w:t>
      </w:r>
      <w:r w:rsidRPr="00C209B4">
        <w:rPr>
          <w:sz w:val="18"/>
          <w:szCs w:val="22"/>
        </w:rPr>
        <w:t>d</w:t>
      </w:r>
      <w:r w:rsidRPr="00C209B4">
        <w:rPr>
          <w:spacing w:val="3"/>
          <w:sz w:val="18"/>
          <w:szCs w:val="22"/>
        </w:rPr>
        <w:t xml:space="preserve"> </w:t>
      </w:r>
      <w:r w:rsidRPr="00C209B4">
        <w:rPr>
          <w:spacing w:val="2"/>
          <w:sz w:val="18"/>
          <w:szCs w:val="22"/>
        </w:rPr>
        <w:t>b</w:t>
      </w:r>
      <w:r w:rsidRPr="00C209B4">
        <w:rPr>
          <w:spacing w:val="-1"/>
          <w:sz w:val="18"/>
          <w:szCs w:val="22"/>
        </w:rPr>
        <w:t>r</w:t>
      </w:r>
      <w:r w:rsidRPr="00C209B4">
        <w:rPr>
          <w:spacing w:val="-2"/>
          <w:sz w:val="18"/>
          <w:szCs w:val="22"/>
        </w:rPr>
        <w:t>an</w:t>
      </w:r>
      <w:r w:rsidRPr="00C209B4">
        <w:rPr>
          <w:spacing w:val="2"/>
          <w:sz w:val="18"/>
          <w:szCs w:val="22"/>
        </w:rPr>
        <w:t>c</w:t>
      </w:r>
      <w:r w:rsidRPr="00C209B4">
        <w:rPr>
          <w:spacing w:val="-2"/>
          <w:sz w:val="18"/>
          <w:szCs w:val="22"/>
        </w:rPr>
        <w:t>h</w:t>
      </w:r>
      <w:r w:rsidRPr="00C209B4">
        <w:rPr>
          <w:spacing w:val="-1"/>
          <w:sz w:val="18"/>
          <w:szCs w:val="22"/>
        </w:rPr>
        <w:t>i</w:t>
      </w:r>
      <w:r w:rsidRPr="00C209B4">
        <w:rPr>
          <w:spacing w:val="2"/>
          <w:sz w:val="18"/>
          <w:szCs w:val="22"/>
        </w:rPr>
        <w:t>n</w:t>
      </w:r>
      <w:r w:rsidRPr="00C209B4">
        <w:rPr>
          <w:sz w:val="18"/>
          <w:szCs w:val="22"/>
        </w:rPr>
        <w:t>g</w:t>
      </w:r>
      <w:r w:rsidRPr="00C209B4">
        <w:rPr>
          <w:spacing w:val="-1"/>
          <w:sz w:val="18"/>
          <w:szCs w:val="22"/>
        </w:rPr>
        <w:t xml:space="preserve"> </w:t>
      </w:r>
      <w:r w:rsidRPr="00C209B4">
        <w:rPr>
          <w:spacing w:val="1"/>
          <w:sz w:val="18"/>
          <w:szCs w:val="22"/>
        </w:rPr>
        <w:t>m</w:t>
      </w:r>
      <w:r w:rsidRPr="00C209B4">
        <w:rPr>
          <w:spacing w:val="-2"/>
          <w:sz w:val="18"/>
          <w:szCs w:val="22"/>
        </w:rPr>
        <w:t>e</w:t>
      </w:r>
      <w:r w:rsidRPr="00C209B4">
        <w:rPr>
          <w:spacing w:val="1"/>
          <w:sz w:val="18"/>
          <w:szCs w:val="22"/>
        </w:rPr>
        <w:t>m</w:t>
      </w:r>
      <w:r w:rsidRPr="00C209B4">
        <w:rPr>
          <w:spacing w:val="2"/>
          <w:sz w:val="18"/>
          <w:szCs w:val="22"/>
        </w:rPr>
        <w:t>o</w:t>
      </w:r>
      <w:r w:rsidRPr="00C209B4">
        <w:rPr>
          <w:spacing w:val="-1"/>
          <w:sz w:val="18"/>
          <w:szCs w:val="22"/>
        </w:rPr>
        <w:t>r</w:t>
      </w:r>
      <w:r w:rsidRPr="00C209B4">
        <w:rPr>
          <w:spacing w:val="-2"/>
          <w:sz w:val="18"/>
          <w:szCs w:val="22"/>
        </w:rPr>
        <w:t>y</w:t>
      </w:r>
      <w:r w:rsidRPr="00C209B4">
        <w:rPr>
          <w:sz w:val="18"/>
          <w:szCs w:val="22"/>
        </w:rPr>
        <w:t>,</w:t>
      </w:r>
      <w:r w:rsidRPr="00C209B4">
        <w:rPr>
          <w:spacing w:val="2"/>
          <w:sz w:val="18"/>
          <w:szCs w:val="22"/>
        </w:rPr>
        <w:t xml:space="preserve"> </w:t>
      </w:r>
      <w:r w:rsidRPr="00C209B4">
        <w:rPr>
          <w:sz w:val="18"/>
          <w:szCs w:val="22"/>
        </w:rPr>
        <w:t>a</w:t>
      </w:r>
      <w:r w:rsidRPr="00C209B4">
        <w:rPr>
          <w:spacing w:val="-1"/>
          <w:sz w:val="18"/>
          <w:szCs w:val="22"/>
        </w:rPr>
        <w:t xml:space="preserve"> </w:t>
      </w:r>
      <w:r w:rsidRPr="00C209B4">
        <w:rPr>
          <w:spacing w:val="2"/>
          <w:sz w:val="18"/>
          <w:szCs w:val="22"/>
        </w:rPr>
        <w:t>3</w:t>
      </w:r>
      <w:r w:rsidRPr="00C209B4">
        <w:rPr>
          <w:spacing w:val="7"/>
          <w:sz w:val="18"/>
          <w:szCs w:val="22"/>
        </w:rPr>
        <w:t>2</w:t>
      </w:r>
      <w:r w:rsidRPr="00C209B4">
        <w:rPr>
          <w:spacing w:val="-1"/>
          <w:sz w:val="18"/>
          <w:szCs w:val="22"/>
        </w:rPr>
        <w:t>-</w:t>
      </w:r>
      <w:r w:rsidRPr="00C209B4">
        <w:rPr>
          <w:spacing w:val="2"/>
          <w:sz w:val="18"/>
          <w:szCs w:val="22"/>
        </w:rPr>
        <w:t>b</w:t>
      </w:r>
      <w:r w:rsidRPr="00C209B4">
        <w:rPr>
          <w:spacing w:val="-1"/>
          <w:sz w:val="18"/>
          <w:szCs w:val="22"/>
        </w:rPr>
        <w:t>i</w:t>
      </w:r>
      <w:r w:rsidRPr="00C209B4">
        <w:rPr>
          <w:sz w:val="18"/>
          <w:szCs w:val="22"/>
        </w:rPr>
        <w:t xml:space="preserve">t </w:t>
      </w:r>
      <w:r w:rsidRPr="00C209B4">
        <w:rPr>
          <w:spacing w:val="-3"/>
          <w:sz w:val="18"/>
          <w:szCs w:val="22"/>
        </w:rPr>
        <w:t>w</w:t>
      </w:r>
      <w:r w:rsidRPr="00C209B4">
        <w:rPr>
          <w:spacing w:val="-1"/>
          <w:sz w:val="18"/>
          <w:szCs w:val="22"/>
        </w:rPr>
        <w:t>i</w:t>
      </w:r>
      <w:r w:rsidRPr="00C209B4">
        <w:rPr>
          <w:spacing w:val="2"/>
          <w:sz w:val="18"/>
          <w:szCs w:val="22"/>
        </w:rPr>
        <w:t>r</w:t>
      </w:r>
      <w:r w:rsidRPr="00C209B4">
        <w:rPr>
          <w:sz w:val="18"/>
          <w:szCs w:val="22"/>
        </w:rPr>
        <w:t>e</w:t>
      </w:r>
      <w:r w:rsidRPr="00C209B4">
        <w:rPr>
          <w:spacing w:val="-1"/>
          <w:sz w:val="18"/>
          <w:szCs w:val="22"/>
        </w:rPr>
        <w:t xml:space="preserve"> t</w:t>
      </w:r>
      <w:r w:rsidRPr="00C209B4">
        <w:rPr>
          <w:spacing w:val="2"/>
          <w:sz w:val="18"/>
          <w:szCs w:val="22"/>
        </w:rPr>
        <w:t>h</w:t>
      </w:r>
      <w:r w:rsidRPr="00C209B4">
        <w:rPr>
          <w:spacing w:val="-2"/>
          <w:sz w:val="18"/>
          <w:szCs w:val="22"/>
        </w:rPr>
        <w:t>a</w:t>
      </w:r>
      <w:r w:rsidRPr="00C209B4">
        <w:rPr>
          <w:sz w:val="18"/>
          <w:szCs w:val="22"/>
        </w:rPr>
        <w:t xml:space="preserve">t </w:t>
      </w:r>
      <w:r w:rsidRPr="00C209B4">
        <w:rPr>
          <w:spacing w:val="2"/>
          <w:sz w:val="18"/>
          <w:szCs w:val="22"/>
        </w:rPr>
        <w:t>c</w:t>
      </w:r>
      <w:r w:rsidRPr="00C209B4">
        <w:rPr>
          <w:spacing w:val="-2"/>
          <w:sz w:val="18"/>
          <w:szCs w:val="22"/>
        </w:rPr>
        <w:t>a</w:t>
      </w:r>
      <w:r w:rsidRPr="00C209B4">
        <w:rPr>
          <w:spacing w:val="-1"/>
          <w:sz w:val="18"/>
          <w:szCs w:val="22"/>
        </w:rPr>
        <w:t>r</w:t>
      </w:r>
      <w:r w:rsidRPr="00C209B4">
        <w:rPr>
          <w:spacing w:val="2"/>
          <w:sz w:val="18"/>
          <w:szCs w:val="22"/>
        </w:rPr>
        <w:t>r</w:t>
      </w:r>
      <w:r w:rsidRPr="00C209B4">
        <w:rPr>
          <w:spacing w:val="-1"/>
          <w:sz w:val="18"/>
          <w:szCs w:val="22"/>
        </w:rPr>
        <w:t>i</w:t>
      </w:r>
      <w:r w:rsidRPr="00C209B4">
        <w:rPr>
          <w:spacing w:val="-2"/>
          <w:sz w:val="18"/>
          <w:szCs w:val="22"/>
        </w:rPr>
        <w:t>e</w:t>
      </w:r>
      <w:r w:rsidRPr="00C209B4">
        <w:rPr>
          <w:sz w:val="18"/>
          <w:szCs w:val="22"/>
        </w:rPr>
        <w:t>s</w:t>
      </w:r>
      <w:r w:rsidRPr="00C209B4">
        <w:rPr>
          <w:spacing w:val="-1"/>
          <w:sz w:val="18"/>
          <w:szCs w:val="22"/>
        </w:rPr>
        <w:t xml:space="preserve"> </w:t>
      </w:r>
      <w:r w:rsidRPr="00C209B4">
        <w:rPr>
          <w:spacing w:val="3"/>
          <w:sz w:val="18"/>
          <w:szCs w:val="22"/>
        </w:rPr>
        <w:t>t</w:t>
      </w:r>
      <w:r w:rsidRPr="00C209B4">
        <w:rPr>
          <w:spacing w:val="-2"/>
          <w:sz w:val="18"/>
          <w:szCs w:val="22"/>
        </w:rPr>
        <w:t>h</w:t>
      </w:r>
      <w:r w:rsidRPr="00C209B4">
        <w:rPr>
          <w:sz w:val="18"/>
          <w:szCs w:val="22"/>
        </w:rPr>
        <w:t>e</w:t>
      </w:r>
      <w:r w:rsidRPr="00C209B4">
        <w:rPr>
          <w:spacing w:val="-1"/>
          <w:sz w:val="18"/>
          <w:szCs w:val="22"/>
        </w:rPr>
        <w:t xml:space="preserve"> </w:t>
      </w:r>
      <w:r w:rsidRPr="00C209B4">
        <w:rPr>
          <w:spacing w:val="2"/>
          <w:sz w:val="18"/>
          <w:szCs w:val="22"/>
        </w:rPr>
        <w:t>r</w:t>
      </w:r>
      <w:r w:rsidRPr="00C209B4">
        <w:rPr>
          <w:spacing w:val="-2"/>
          <w:sz w:val="18"/>
          <w:szCs w:val="22"/>
        </w:rPr>
        <w:t>e</w:t>
      </w:r>
      <w:r w:rsidRPr="00C209B4">
        <w:rPr>
          <w:spacing w:val="2"/>
          <w:sz w:val="18"/>
          <w:szCs w:val="22"/>
        </w:rPr>
        <w:t>s</w:t>
      </w:r>
      <w:r w:rsidRPr="00C209B4">
        <w:rPr>
          <w:spacing w:val="-2"/>
          <w:sz w:val="18"/>
          <w:szCs w:val="22"/>
        </w:rPr>
        <w:t>u</w:t>
      </w:r>
      <w:r w:rsidRPr="00C209B4">
        <w:rPr>
          <w:spacing w:val="-1"/>
          <w:sz w:val="18"/>
          <w:szCs w:val="22"/>
        </w:rPr>
        <w:t>l</w:t>
      </w:r>
      <w:r w:rsidRPr="00C209B4">
        <w:rPr>
          <w:sz w:val="18"/>
          <w:szCs w:val="22"/>
        </w:rPr>
        <w:t xml:space="preserve">t </w:t>
      </w:r>
      <w:r w:rsidRPr="00C209B4">
        <w:rPr>
          <w:spacing w:val="2"/>
          <w:sz w:val="18"/>
          <w:szCs w:val="22"/>
        </w:rPr>
        <w:t>o</w:t>
      </w:r>
      <w:r w:rsidRPr="00C209B4">
        <w:rPr>
          <w:sz w:val="18"/>
          <w:szCs w:val="22"/>
        </w:rPr>
        <w:t>f</w:t>
      </w:r>
      <w:r w:rsidRPr="00C209B4">
        <w:rPr>
          <w:spacing w:val="3"/>
          <w:sz w:val="18"/>
          <w:szCs w:val="22"/>
        </w:rPr>
        <w:t xml:space="preserve"> </w:t>
      </w:r>
      <w:r w:rsidRPr="00C209B4">
        <w:rPr>
          <w:spacing w:val="-1"/>
          <w:sz w:val="18"/>
          <w:szCs w:val="22"/>
        </w:rPr>
        <w:t>t</w:t>
      </w:r>
      <w:r w:rsidRPr="00C209B4">
        <w:rPr>
          <w:spacing w:val="-2"/>
          <w:sz w:val="18"/>
          <w:szCs w:val="22"/>
        </w:rPr>
        <w:t>h</w:t>
      </w:r>
      <w:r w:rsidRPr="00C209B4">
        <w:rPr>
          <w:sz w:val="18"/>
          <w:szCs w:val="22"/>
        </w:rPr>
        <w:t>e</w:t>
      </w:r>
      <w:r w:rsidRPr="00C209B4">
        <w:rPr>
          <w:spacing w:val="-1"/>
          <w:sz w:val="18"/>
          <w:szCs w:val="22"/>
        </w:rPr>
        <w:t xml:space="preserve"> </w:t>
      </w:r>
      <w:r w:rsidRPr="00C209B4">
        <w:rPr>
          <w:spacing w:val="-2"/>
          <w:sz w:val="18"/>
          <w:szCs w:val="22"/>
        </w:rPr>
        <w:t>a</w:t>
      </w:r>
      <w:r w:rsidRPr="00C209B4">
        <w:rPr>
          <w:spacing w:val="2"/>
          <w:sz w:val="18"/>
          <w:szCs w:val="22"/>
        </w:rPr>
        <w:t>dd</w:t>
      </w:r>
      <w:r w:rsidRPr="00C209B4">
        <w:rPr>
          <w:spacing w:val="-2"/>
          <w:sz w:val="18"/>
          <w:szCs w:val="22"/>
        </w:rPr>
        <w:t>e</w:t>
      </w:r>
      <w:r w:rsidRPr="00C209B4">
        <w:rPr>
          <w:spacing w:val="-1"/>
          <w:sz w:val="18"/>
          <w:szCs w:val="22"/>
        </w:rPr>
        <w:t>r</w:t>
      </w:r>
      <w:r w:rsidRPr="00C209B4">
        <w:rPr>
          <w:sz w:val="18"/>
          <w:szCs w:val="22"/>
        </w:rPr>
        <w:t>, a</w:t>
      </w:r>
      <w:r w:rsidRPr="00C209B4">
        <w:rPr>
          <w:spacing w:val="-1"/>
          <w:sz w:val="18"/>
          <w:szCs w:val="22"/>
        </w:rPr>
        <w:t xml:space="preserve"> </w:t>
      </w:r>
      <w:r w:rsidRPr="00C209B4">
        <w:rPr>
          <w:spacing w:val="2"/>
          <w:sz w:val="18"/>
          <w:szCs w:val="22"/>
        </w:rPr>
        <w:t>1</w:t>
      </w:r>
      <w:r w:rsidRPr="00C209B4">
        <w:rPr>
          <w:spacing w:val="-1"/>
          <w:sz w:val="18"/>
          <w:szCs w:val="22"/>
        </w:rPr>
        <w:t>-</w:t>
      </w:r>
      <w:r w:rsidRPr="00C209B4">
        <w:rPr>
          <w:spacing w:val="2"/>
          <w:sz w:val="18"/>
          <w:szCs w:val="22"/>
        </w:rPr>
        <w:t>b</w:t>
      </w:r>
      <w:r w:rsidRPr="00C209B4">
        <w:rPr>
          <w:spacing w:val="-1"/>
          <w:sz w:val="18"/>
          <w:szCs w:val="22"/>
        </w:rPr>
        <w:t>i</w:t>
      </w:r>
      <w:r w:rsidRPr="00C209B4">
        <w:rPr>
          <w:sz w:val="18"/>
          <w:szCs w:val="22"/>
        </w:rPr>
        <w:t xml:space="preserve">t </w:t>
      </w:r>
      <w:r w:rsidRPr="00C209B4">
        <w:rPr>
          <w:spacing w:val="-3"/>
          <w:sz w:val="18"/>
          <w:szCs w:val="22"/>
        </w:rPr>
        <w:t>w</w:t>
      </w:r>
      <w:r w:rsidRPr="00C209B4">
        <w:rPr>
          <w:spacing w:val="-1"/>
          <w:sz w:val="18"/>
          <w:szCs w:val="22"/>
        </w:rPr>
        <w:t>i</w:t>
      </w:r>
      <w:r w:rsidRPr="00C209B4">
        <w:rPr>
          <w:spacing w:val="2"/>
          <w:sz w:val="18"/>
          <w:szCs w:val="22"/>
        </w:rPr>
        <w:t>r</w:t>
      </w:r>
      <w:r w:rsidRPr="00C209B4">
        <w:rPr>
          <w:sz w:val="18"/>
          <w:szCs w:val="22"/>
        </w:rPr>
        <w:t>e</w:t>
      </w:r>
      <w:r w:rsidRPr="00C209B4">
        <w:rPr>
          <w:spacing w:val="-1"/>
          <w:sz w:val="18"/>
          <w:szCs w:val="22"/>
        </w:rPr>
        <w:t xml:space="preserve"> t</w:t>
      </w:r>
      <w:r w:rsidRPr="00C209B4">
        <w:rPr>
          <w:spacing w:val="-2"/>
          <w:sz w:val="18"/>
          <w:szCs w:val="22"/>
        </w:rPr>
        <w:t>h</w:t>
      </w:r>
      <w:r w:rsidRPr="00C209B4">
        <w:rPr>
          <w:spacing w:val="2"/>
          <w:sz w:val="18"/>
          <w:szCs w:val="22"/>
        </w:rPr>
        <w:t>a</w:t>
      </w:r>
      <w:r w:rsidRPr="00C209B4">
        <w:rPr>
          <w:sz w:val="18"/>
          <w:szCs w:val="22"/>
        </w:rPr>
        <w:t xml:space="preserve">t </w:t>
      </w:r>
      <w:r w:rsidRPr="00C209B4">
        <w:rPr>
          <w:spacing w:val="-2"/>
          <w:sz w:val="18"/>
          <w:szCs w:val="22"/>
        </w:rPr>
        <w:t>h</w:t>
      </w:r>
      <w:r w:rsidRPr="00C209B4">
        <w:rPr>
          <w:spacing w:val="2"/>
          <w:sz w:val="18"/>
          <w:szCs w:val="22"/>
        </w:rPr>
        <w:t>a</w:t>
      </w:r>
      <w:r w:rsidRPr="00C209B4">
        <w:rPr>
          <w:sz w:val="18"/>
          <w:szCs w:val="22"/>
        </w:rPr>
        <w:t>s</w:t>
      </w:r>
      <w:r w:rsidRPr="00C209B4">
        <w:rPr>
          <w:spacing w:val="-1"/>
          <w:sz w:val="18"/>
          <w:szCs w:val="22"/>
        </w:rPr>
        <w:t xml:space="preserve"> </w:t>
      </w:r>
      <w:r w:rsidRPr="00C209B4">
        <w:rPr>
          <w:spacing w:val="-2"/>
          <w:sz w:val="18"/>
          <w:szCs w:val="22"/>
        </w:rPr>
        <w:t>e</w:t>
      </w:r>
      <w:r w:rsidRPr="00C209B4">
        <w:rPr>
          <w:spacing w:val="3"/>
          <w:sz w:val="18"/>
          <w:szCs w:val="22"/>
        </w:rPr>
        <w:t>i</w:t>
      </w:r>
      <w:r w:rsidRPr="00C209B4">
        <w:rPr>
          <w:spacing w:val="-1"/>
          <w:sz w:val="18"/>
          <w:szCs w:val="22"/>
        </w:rPr>
        <w:t>t</w:t>
      </w:r>
      <w:r w:rsidRPr="00C209B4">
        <w:rPr>
          <w:spacing w:val="-2"/>
          <w:sz w:val="18"/>
          <w:szCs w:val="22"/>
        </w:rPr>
        <w:t>h</w:t>
      </w:r>
      <w:r w:rsidRPr="00C209B4">
        <w:rPr>
          <w:spacing w:val="2"/>
          <w:sz w:val="18"/>
          <w:szCs w:val="22"/>
        </w:rPr>
        <w:t>e</w:t>
      </w:r>
      <w:r w:rsidRPr="00C209B4">
        <w:rPr>
          <w:sz w:val="18"/>
          <w:szCs w:val="22"/>
        </w:rPr>
        <w:t>r a</w:t>
      </w:r>
      <w:r w:rsidRPr="00C209B4">
        <w:rPr>
          <w:spacing w:val="-1"/>
          <w:sz w:val="18"/>
          <w:szCs w:val="22"/>
        </w:rPr>
        <w:t xml:space="preserve"> </w:t>
      </w:r>
      <w:r w:rsidRPr="00C209B4">
        <w:rPr>
          <w:sz w:val="18"/>
          <w:szCs w:val="22"/>
        </w:rPr>
        <w:t>1</w:t>
      </w:r>
      <w:r w:rsidRPr="00C209B4">
        <w:rPr>
          <w:spacing w:val="3"/>
          <w:sz w:val="18"/>
          <w:szCs w:val="22"/>
        </w:rPr>
        <w:t xml:space="preserve"> </w:t>
      </w:r>
      <w:r w:rsidRPr="00C209B4">
        <w:rPr>
          <w:spacing w:val="2"/>
          <w:sz w:val="18"/>
          <w:szCs w:val="22"/>
        </w:rPr>
        <w:t>o</w:t>
      </w:r>
      <w:r w:rsidRPr="00C209B4">
        <w:rPr>
          <w:sz w:val="18"/>
          <w:szCs w:val="22"/>
        </w:rPr>
        <w:t xml:space="preserve">r </w:t>
      </w:r>
      <w:r w:rsidRPr="00C209B4">
        <w:rPr>
          <w:spacing w:val="2"/>
          <w:sz w:val="18"/>
          <w:szCs w:val="22"/>
        </w:rPr>
        <w:t>0</w:t>
      </w:r>
      <w:r w:rsidRPr="00C209B4">
        <w:rPr>
          <w:sz w:val="18"/>
          <w:szCs w:val="22"/>
        </w:rPr>
        <w:t>,</w:t>
      </w:r>
      <w:r w:rsidRPr="00C209B4">
        <w:rPr>
          <w:spacing w:val="-2"/>
          <w:sz w:val="18"/>
          <w:szCs w:val="22"/>
        </w:rPr>
        <w:t xml:space="preserve"> </w:t>
      </w:r>
      <w:r w:rsidRPr="00C209B4">
        <w:rPr>
          <w:sz w:val="18"/>
          <w:szCs w:val="22"/>
        </w:rPr>
        <w:t>a</w:t>
      </w:r>
      <w:r w:rsidRPr="00C209B4">
        <w:rPr>
          <w:spacing w:val="-1"/>
          <w:sz w:val="18"/>
          <w:szCs w:val="22"/>
        </w:rPr>
        <w:t xml:space="preserve"> </w:t>
      </w:r>
      <w:r w:rsidRPr="00C209B4">
        <w:rPr>
          <w:spacing w:val="2"/>
          <w:sz w:val="18"/>
          <w:szCs w:val="22"/>
        </w:rPr>
        <w:t>3</w:t>
      </w:r>
      <w:r w:rsidRPr="00C209B4">
        <w:rPr>
          <w:spacing w:val="6"/>
          <w:sz w:val="18"/>
          <w:szCs w:val="22"/>
        </w:rPr>
        <w:t>2</w:t>
      </w:r>
      <w:r w:rsidRPr="00C209B4">
        <w:rPr>
          <w:spacing w:val="-5"/>
          <w:sz w:val="18"/>
          <w:szCs w:val="22"/>
        </w:rPr>
        <w:t>-</w:t>
      </w:r>
      <w:r w:rsidRPr="00C209B4">
        <w:rPr>
          <w:spacing w:val="2"/>
          <w:sz w:val="18"/>
          <w:szCs w:val="22"/>
        </w:rPr>
        <w:t>b</w:t>
      </w:r>
      <w:r w:rsidRPr="00C209B4">
        <w:rPr>
          <w:spacing w:val="-1"/>
          <w:sz w:val="18"/>
          <w:szCs w:val="22"/>
        </w:rPr>
        <w:t>i</w:t>
      </w:r>
      <w:r w:rsidRPr="00C209B4">
        <w:rPr>
          <w:sz w:val="18"/>
          <w:szCs w:val="22"/>
        </w:rPr>
        <w:t xml:space="preserve">t </w:t>
      </w:r>
      <w:r w:rsidRPr="00C209B4">
        <w:rPr>
          <w:spacing w:val="-3"/>
          <w:sz w:val="18"/>
          <w:szCs w:val="22"/>
        </w:rPr>
        <w:t>w</w:t>
      </w:r>
      <w:r w:rsidRPr="00C209B4">
        <w:rPr>
          <w:spacing w:val="3"/>
          <w:sz w:val="18"/>
          <w:szCs w:val="22"/>
        </w:rPr>
        <w:t>i</w:t>
      </w:r>
      <w:r w:rsidRPr="00C209B4">
        <w:rPr>
          <w:spacing w:val="-1"/>
          <w:sz w:val="18"/>
          <w:szCs w:val="22"/>
        </w:rPr>
        <w:t>r</w:t>
      </w:r>
      <w:r w:rsidRPr="00C209B4">
        <w:rPr>
          <w:sz w:val="18"/>
          <w:szCs w:val="22"/>
        </w:rPr>
        <w:t>e</w:t>
      </w:r>
      <w:r w:rsidRPr="00C209B4">
        <w:rPr>
          <w:spacing w:val="-1"/>
          <w:sz w:val="18"/>
          <w:szCs w:val="22"/>
        </w:rPr>
        <w:t xml:space="preserve"> t</w:t>
      </w:r>
      <w:r w:rsidRPr="00C209B4">
        <w:rPr>
          <w:spacing w:val="2"/>
          <w:sz w:val="18"/>
          <w:szCs w:val="22"/>
        </w:rPr>
        <w:t>h</w:t>
      </w:r>
      <w:r w:rsidRPr="00C209B4">
        <w:rPr>
          <w:spacing w:val="-2"/>
          <w:sz w:val="18"/>
          <w:szCs w:val="22"/>
        </w:rPr>
        <w:t>a</w:t>
      </w:r>
      <w:r w:rsidRPr="00C209B4">
        <w:rPr>
          <w:sz w:val="18"/>
          <w:szCs w:val="22"/>
        </w:rPr>
        <w:t xml:space="preserve">t </w:t>
      </w:r>
      <w:r w:rsidRPr="00C209B4">
        <w:rPr>
          <w:spacing w:val="-2"/>
          <w:sz w:val="18"/>
          <w:szCs w:val="22"/>
        </w:rPr>
        <w:t>h</w:t>
      </w:r>
      <w:r w:rsidRPr="00C209B4">
        <w:rPr>
          <w:spacing w:val="2"/>
          <w:sz w:val="18"/>
          <w:szCs w:val="22"/>
        </w:rPr>
        <w:t>o</w:t>
      </w:r>
      <w:r w:rsidRPr="00C209B4">
        <w:rPr>
          <w:spacing w:val="-1"/>
          <w:sz w:val="18"/>
          <w:szCs w:val="22"/>
        </w:rPr>
        <w:t>l</w:t>
      </w:r>
      <w:r w:rsidRPr="00C209B4">
        <w:rPr>
          <w:spacing w:val="2"/>
          <w:sz w:val="18"/>
          <w:szCs w:val="22"/>
        </w:rPr>
        <w:t>d</w:t>
      </w:r>
      <w:r w:rsidRPr="00C209B4">
        <w:rPr>
          <w:sz w:val="18"/>
          <w:szCs w:val="22"/>
        </w:rPr>
        <w:t>s</w:t>
      </w:r>
      <w:r w:rsidRPr="00C209B4">
        <w:rPr>
          <w:spacing w:val="-1"/>
          <w:sz w:val="18"/>
          <w:szCs w:val="22"/>
        </w:rPr>
        <w:t xml:space="preserve"> t</w:t>
      </w:r>
      <w:r w:rsidRPr="00C209B4">
        <w:rPr>
          <w:spacing w:val="2"/>
          <w:sz w:val="18"/>
          <w:szCs w:val="22"/>
        </w:rPr>
        <w:t>h</w:t>
      </w:r>
      <w:r w:rsidRPr="00C209B4">
        <w:rPr>
          <w:sz w:val="18"/>
          <w:szCs w:val="22"/>
        </w:rPr>
        <w:t>e</w:t>
      </w:r>
      <w:r w:rsidRPr="00C209B4">
        <w:rPr>
          <w:spacing w:val="-1"/>
          <w:sz w:val="18"/>
          <w:szCs w:val="22"/>
        </w:rPr>
        <w:t xml:space="preserve"> r</w:t>
      </w:r>
      <w:r w:rsidRPr="00C209B4">
        <w:rPr>
          <w:spacing w:val="2"/>
          <w:sz w:val="18"/>
          <w:szCs w:val="22"/>
        </w:rPr>
        <w:t>e</w:t>
      </w:r>
      <w:r w:rsidRPr="00C209B4">
        <w:rPr>
          <w:spacing w:val="-2"/>
          <w:sz w:val="18"/>
          <w:szCs w:val="22"/>
        </w:rPr>
        <w:t>su</w:t>
      </w:r>
      <w:r w:rsidRPr="00C209B4">
        <w:rPr>
          <w:spacing w:val="3"/>
          <w:sz w:val="18"/>
          <w:szCs w:val="22"/>
        </w:rPr>
        <w:t>l</w:t>
      </w:r>
      <w:r w:rsidRPr="00C209B4">
        <w:rPr>
          <w:sz w:val="18"/>
          <w:szCs w:val="22"/>
        </w:rPr>
        <w:t xml:space="preserve">t </w:t>
      </w:r>
      <w:r w:rsidRPr="00C209B4">
        <w:rPr>
          <w:spacing w:val="2"/>
          <w:sz w:val="18"/>
          <w:szCs w:val="22"/>
        </w:rPr>
        <w:t>f</w:t>
      </w:r>
      <w:r w:rsidRPr="00C209B4">
        <w:rPr>
          <w:spacing w:val="-1"/>
          <w:sz w:val="18"/>
          <w:szCs w:val="22"/>
        </w:rPr>
        <w:t>r</w:t>
      </w:r>
      <w:r w:rsidRPr="00C209B4">
        <w:rPr>
          <w:spacing w:val="2"/>
          <w:sz w:val="18"/>
          <w:szCs w:val="22"/>
        </w:rPr>
        <w:t>o</w:t>
      </w:r>
      <w:r w:rsidRPr="00C209B4">
        <w:rPr>
          <w:sz w:val="18"/>
          <w:szCs w:val="22"/>
        </w:rPr>
        <w:t>m</w:t>
      </w:r>
      <w:r w:rsidRPr="00C209B4">
        <w:rPr>
          <w:spacing w:val="2"/>
          <w:sz w:val="18"/>
          <w:szCs w:val="22"/>
        </w:rPr>
        <w:t xml:space="preserve"> </w:t>
      </w:r>
      <w:r w:rsidRPr="00C209B4">
        <w:rPr>
          <w:spacing w:val="-1"/>
          <w:sz w:val="18"/>
          <w:szCs w:val="22"/>
        </w:rPr>
        <w:t>t</w:t>
      </w:r>
      <w:r w:rsidRPr="00C209B4">
        <w:rPr>
          <w:spacing w:val="-2"/>
          <w:sz w:val="18"/>
          <w:szCs w:val="22"/>
        </w:rPr>
        <w:t>h</w:t>
      </w:r>
      <w:r w:rsidRPr="00C209B4">
        <w:rPr>
          <w:sz w:val="18"/>
          <w:szCs w:val="22"/>
        </w:rPr>
        <w:t>e</w:t>
      </w:r>
      <w:r w:rsidRPr="00C209B4">
        <w:rPr>
          <w:spacing w:val="-1"/>
          <w:sz w:val="18"/>
          <w:szCs w:val="22"/>
        </w:rPr>
        <w:t xml:space="preserve"> </w:t>
      </w:r>
      <w:r w:rsidRPr="00C209B4">
        <w:rPr>
          <w:spacing w:val="-3"/>
          <w:sz w:val="18"/>
          <w:szCs w:val="22"/>
        </w:rPr>
        <w:t>A</w:t>
      </w:r>
      <w:r w:rsidRPr="00C209B4">
        <w:rPr>
          <w:spacing w:val="-2"/>
          <w:sz w:val="18"/>
          <w:szCs w:val="22"/>
        </w:rPr>
        <w:t>L</w:t>
      </w:r>
      <w:r w:rsidRPr="00C209B4">
        <w:rPr>
          <w:spacing w:val="1"/>
          <w:sz w:val="18"/>
          <w:szCs w:val="22"/>
        </w:rPr>
        <w:t>U</w:t>
      </w:r>
      <w:r w:rsidRPr="00C209B4">
        <w:rPr>
          <w:sz w:val="18"/>
          <w:szCs w:val="22"/>
        </w:rPr>
        <w:t>,</w:t>
      </w:r>
      <w:r w:rsidRPr="00C209B4">
        <w:rPr>
          <w:spacing w:val="2"/>
          <w:sz w:val="18"/>
          <w:szCs w:val="22"/>
        </w:rPr>
        <w:t xml:space="preserve"> </w:t>
      </w:r>
      <w:r w:rsidRPr="00C209B4">
        <w:rPr>
          <w:sz w:val="18"/>
          <w:szCs w:val="22"/>
        </w:rPr>
        <w:t>a</w:t>
      </w:r>
    </w:p>
    <w:p w:rsidR="00C860DE" w:rsidRPr="00C209B4" w:rsidRDefault="00195183">
      <w:pPr>
        <w:spacing w:before="2" w:line="240" w:lineRule="exact"/>
        <w:ind w:left="957" w:right="368"/>
        <w:rPr>
          <w:sz w:val="18"/>
          <w:szCs w:val="22"/>
        </w:rPr>
        <w:sectPr w:rsidR="00C860DE" w:rsidRPr="00C209B4">
          <w:pgSz w:w="12240" w:h="15840"/>
          <w:pgMar w:top="1480" w:right="1620" w:bottom="280" w:left="1720" w:header="0" w:footer="1688" w:gutter="0"/>
          <w:cols w:space="720"/>
        </w:sectPr>
      </w:pPr>
      <w:r w:rsidRPr="00C209B4">
        <w:rPr>
          <w:spacing w:val="2"/>
          <w:sz w:val="18"/>
          <w:szCs w:val="22"/>
        </w:rPr>
        <w:t>32</w:t>
      </w:r>
      <w:r w:rsidRPr="00C209B4">
        <w:rPr>
          <w:spacing w:val="-1"/>
          <w:sz w:val="18"/>
          <w:szCs w:val="22"/>
        </w:rPr>
        <w:t>-</w:t>
      </w:r>
      <w:r w:rsidRPr="00C209B4">
        <w:rPr>
          <w:spacing w:val="2"/>
          <w:sz w:val="18"/>
          <w:szCs w:val="22"/>
        </w:rPr>
        <w:t>b</w:t>
      </w:r>
      <w:r w:rsidRPr="00C209B4">
        <w:rPr>
          <w:spacing w:val="-1"/>
          <w:sz w:val="18"/>
          <w:szCs w:val="22"/>
        </w:rPr>
        <w:t>i</w:t>
      </w:r>
      <w:r w:rsidRPr="00C209B4">
        <w:rPr>
          <w:sz w:val="18"/>
          <w:szCs w:val="22"/>
        </w:rPr>
        <w:t xml:space="preserve">t </w:t>
      </w:r>
      <w:r w:rsidRPr="00C209B4">
        <w:rPr>
          <w:spacing w:val="-3"/>
          <w:sz w:val="18"/>
          <w:szCs w:val="22"/>
        </w:rPr>
        <w:t>w</w:t>
      </w:r>
      <w:r w:rsidRPr="00C209B4">
        <w:rPr>
          <w:spacing w:val="-1"/>
          <w:sz w:val="18"/>
          <w:szCs w:val="22"/>
        </w:rPr>
        <w:t>ir</w:t>
      </w:r>
      <w:r w:rsidRPr="00C209B4">
        <w:rPr>
          <w:sz w:val="18"/>
          <w:szCs w:val="22"/>
        </w:rPr>
        <w:t>e</w:t>
      </w:r>
      <w:r w:rsidRPr="00C209B4">
        <w:rPr>
          <w:spacing w:val="-1"/>
          <w:sz w:val="18"/>
          <w:szCs w:val="22"/>
        </w:rPr>
        <w:t xml:space="preserve"> t</w:t>
      </w:r>
      <w:r w:rsidRPr="00C209B4">
        <w:rPr>
          <w:spacing w:val="2"/>
          <w:sz w:val="18"/>
          <w:szCs w:val="22"/>
        </w:rPr>
        <w:t>h</w:t>
      </w:r>
      <w:r w:rsidRPr="00C209B4">
        <w:rPr>
          <w:spacing w:val="-2"/>
          <w:sz w:val="18"/>
          <w:szCs w:val="22"/>
        </w:rPr>
        <w:t>a</w:t>
      </w:r>
      <w:r w:rsidRPr="00C209B4">
        <w:rPr>
          <w:sz w:val="18"/>
          <w:szCs w:val="22"/>
        </w:rPr>
        <w:t xml:space="preserve">t </w:t>
      </w:r>
      <w:r w:rsidRPr="00C209B4">
        <w:rPr>
          <w:spacing w:val="-2"/>
          <w:sz w:val="18"/>
          <w:szCs w:val="22"/>
        </w:rPr>
        <w:t>c</w:t>
      </w:r>
      <w:r w:rsidRPr="00C209B4">
        <w:rPr>
          <w:spacing w:val="2"/>
          <w:sz w:val="18"/>
          <w:szCs w:val="22"/>
        </w:rPr>
        <w:t>on</w:t>
      </w:r>
      <w:r w:rsidRPr="00C209B4">
        <w:rPr>
          <w:spacing w:val="-1"/>
          <w:sz w:val="18"/>
          <w:szCs w:val="22"/>
        </w:rPr>
        <w:t>t</w:t>
      </w:r>
      <w:r w:rsidRPr="00C209B4">
        <w:rPr>
          <w:spacing w:val="-2"/>
          <w:sz w:val="18"/>
          <w:szCs w:val="22"/>
        </w:rPr>
        <w:t>a</w:t>
      </w:r>
      <w:r w:rsidRPr="00C209B4">
        <w:rPr>
          <w:spacing w:val="3"/>
          <w:sz w:val="18"/>
          <w:szCs w:val="22"/>
        </w:rPr>
        <w:t>i</w:t>
      </w:r>
      <w:r w:rsidRPr="00C209B4">
        <w:rPr>
          <w:spacing w:val="-2"/>
          <w:sz w:val="18"/>
          <w:szCs w:val="22"/>
        </w:rPr>
        <w:t>n</w:t>
      </w:r>
      <w:r w:rsidRPr="00C209B4">
        <w:rPr>
          <w:sz w:val="18"/>
          <w:szCs w:val="22"/>
        </w:rPr>
        <w:t>s</w:t>
      </w:r>
      <w:r w:rsidRPr="00C209B4">
        <w:rPr>
          <w:spacing w:val="-1"/>
          <w:sz w:val="18"/>
          <w:szCs w:val="22"/>
        </w:rPr>
        <w:t xml:space="preserve"> </w:t>
      </w:r>
      <w:r w:rsidRPr="00C209B4">
        <w:rPr>
          <w:spacing w:val="3"/>
          <w:sz w:val="18"/>
          <w:szCs w:val="22"/>
        </w:rPr>
        <w:t>t</w:t>
      </w:r>
      <w:r w:rsidRPr="00C209B4">
        <w:rPr>
          <w:spacing w:val="-2"/>
          <w:sz w:val="18"/>
          <w:szCs w:val="22"/>
        </w:rPr>
        <w:t>h</w:t>
      </w:r>
      <w:r w:rsidRPr="00C209B4">
        <w:rPr>
          <w:sz w:val="18"/>
          <w:szCs w:val="22"/>
        </w:rPr>
        <w:t>e</w:t>
      </w:r>
      <w:r w:rsidRPr="00C209B4">
        <w:rPr>
          <w:spacing w:val="-1"/>
          <w:sz w:val="18"/>
          <w:szCs w:val="22"/>
        </w:rPr>
        <w:t xml:space="preserve"> </w:t>
      </w:r>
      <w:r w:rsidRPr="00C209B4">
        <w:rPr>
          <w:spacing w:val="2"/>
          <w:sz w:val="18"/>
          <w:szCs w:val="22"/>
        </w:rPr>
        <w:t>d</w:t>
      </w:r>
      <w:r w:rsidRPr="00C209B4">
        <w:rPr>
          <w:spacing w:val="-2"/>
          <w:sz w:val="18"/>
          <w:szCs w:val="22"/>
        </w:rPr>
        <w:t>a</w:t>
      </w:r>
      <w:r w:rsidRPr="00C209B4">
        <w:rPr>
          <w:spacing w:val="-1"/>
          <w:sz w:val="18"/>
          <w:szCs w:val="22"/>
        </w:rPr>
        <w:t>t</w:t>
      </w:r>
      <w:r w:rsidRPr="00C209B4">
        <w:rPr>
          <w:sz w:val="18"/>
          <w:szCs w:val="22"/>
        </w:rPr>
        <w:t>a</w:t>
      </w:r>
      <w:r w:rsidRPr="00C209B4">
        <w:rPr>
          <w:spacing w:val="-1"/>
          <w:sz w:val="18"/>
          <w:szCs w:val="22"/>
        </w:rPr>
        <w:t xml:space="preserve"> </w:t>
      </w:r>
      <w:r w:rsidRPr="00C209B4">
        <w:rPr>
          <w:spacing w:val="2"/>
          <w:sz w:val="18"/>
          <w:szCs w:val="22"/>
        </w:rPr>
        <w:t>f</w:t>
      </w:r>
      <w:r w:rsidRPr="00C209B4">
        <w:rPr>
          <w:spacing w:val="-1"/>
          <w:sz w:val="18"/>
          <w:szCs w:val="22"/>
        </w:rPr>
        <w:t>r</w:t>
      </w:r>
      <w:r w:rsidRPr="00C209B4">
        <w:rPr>
          <w:spacing w:val="2"/>
          <w:sz w:val="18"/>
          <w:szCs w:val="22"/>
        </w:rPr>
        <w:t>o</w:t>
      </w:r>
      <w:r w:rsidRPr="00C209B4">
        <w:rPr>
          <w:sz w:val="18"/>
          <w:szCs w:val="22"/>
        </w:rPr>
        <w:t>m</w:t>
      </w:r>
      <w:r w:rsidRPr="00C209B4">
        <w:rPr>
          <w:spacing w:val="2"/>
          <w:sz w:val="18"/>
          <w:szCs w:val="22"/>
        </w:rPr>
        <w:t xml:space="preserve"> </w:t>
      </w:r>
      <w:r w:rsidRPr="00C209B4">
        <w:rPr>
          <w:spacing w:val="-1"/>
          <w:sz w:val="18"/>
          <w:szCs w:val="22"/>
        </w:rPr>
        <w:t>t</w:t>
      </w:r>
      <w:r w:rsidRPr="00C209B4">
        <w:rPr>
          <w:spacing w:val="2"/>
          <w:sz w:val="18"/>
          <w:szCs w:val="22"/>
        </w:rPr>
        <w:t>h</w:t>
      </w:r>
      <w:r w:rsidRPr="00C209B4">
        <w:rPr>
          <w:sz w:val="18"/>
          <w:szCs w:val="22"/>
        </w:rPr>
        <w:t>e</w:t>
      </w:r>
      <w:r w:rsidRPr="00C209B4">
        <w:rPr>
          <w:spacing w:val="-1"/>
          <w:sz w:val="18"/>
          <w:szCs w:val="22"/>
        </w:rPr>
        <w:t xml:space="preserve"> </w:t>
      </w:r>
      <w:r w:rsidRPr="00C209B4">
        <w:rPr>
          <w:spacing w:val="2"/>
          <w:sz w:val="18"/>
          <w:szCs w:val="22"/>
        </w:rPr>
        <w:t>p</w:t>
      </w:r>
      <w:r w:rsidRPr="00C209B4">
        <w:rPr>
          <w:spacing w:val="-1"/>
          <w:sz w:val="18"/>
          <w:szCs w:val="22"/>
        </w:rPr>
        <w:t>r</w:t>
      </w:r>
      <w:r w:rsidRPr="00C209B4">
        <w:rPr>
          <w:spacing w:val="2"/>
          <w:sz w:val="18"/>
          <w:szCs w:val="22"/>
        </w:rPr>
        <w:t>e</w:t>
      </w:r>
      <w:r w:rsidRPr="00C209B4">
        <w:rPr>
          <w:spacing w:val="-2"/>
          <w:sz w:val="18"/>
          <w:szCs w:val="22"/>
        </w:rPr>
        <w:t>v</w:t>
      </w:r>
      <w:r w:rsidRPr="00C209B4">
        <w:rPr>
          <w:spacing w:val="-1"/>
          <w:sz w:val="18"/>
          <w:szCs w:val="22"/>
        </w:rPr>
        <w:t>i</w:t>
      </w:r>
      <w:r w:rsidRPr="00C209B4">
        <w:rPr>
          <w:spacing w:val="2"/>
          <w:sz w:val="18"/>
          <w:szCs w:val="22"/>
        </w:rPr>
        <w:t>o</w:t>
      </w:r>
      <w:r w:rsidRPr="00C209B4">
        <w:rPr>
          <w:spacing w:val="-2"/>
          <w:sz w:val="18"/>
          <w:szCs w:val="22"/>
        </w:rPr>
        <w:t>u</w:t>
      </w:r>
      <w:r w:rsidRPr="00C209B4">
        <w:rPr>
          <w:sz w:val="18"/>
          <w:szCs w:val="22"/>
        </w:rPr>
        <w:t>s</w:t>
      </w:r>
      <w:r w:rsidRPr="00C209B4">
        <w:rPr>
          <w:spacing w:val="-1"/>
          <w:sz w:val="18"/>
          <w:szCs w:val="22"/>
        </w:rPr>
        <w:t xml:space="preserve"> </w:t>
      </w:r>
      <w:r w:rsidRPr="00C209B4">
        <w:rPr>
          <w:spacing w:val="2"/>
          <w:sz w:val="18"/>
          <w:szCs w:val="22"/>
        </w:rPr>
        <w:t>s</w:t>
      </w:r>
      <w:r w:rsidRPr="00C209B4">
        <w:rPr>
          <w:spacing w:val="-1"/>
          <w:sz w:val="18"/>
          <w:szCs w:val="22"/>
        </w:rPr>
        <w:t>t</w:t>
      </w:r>
      <w:r w:rsidRPr="00C209B4">
        <w:rPr>
          <w:spacing w:val="2"/>
          <w:sz w:val="18"/>
          <w:szCs w:val="22"/>
        </w:rPr>
        <w:t>a</w:t>
      </w:r>
      <w:r w:rsidRPr="00C209B4">
        <w:rPr>
          <w:spacing w:val="-2"/>
          <w:sz w:val="18"/>
          <w:szCs w:val="22"/>
        </w:rPr>
        <w:t>ge</w:t>
      </w:r>
      <w:r w:rsidRPr="00C209B4">
        <w:rPr>
          <w:sz w:val="18"/>
          <w:szCs w:val="22"/>
        </w:rPr>
        <w:t>,</w:t>
      </w:r>
      <w:r w:rsidRPr="00C209B4">
        <w:rPr>
          <w:spacing w:val="2"/>
          <w:sz w:val="18"/>
          <w:szCs w:val="22"/>
        </w:rPr>
        <w:t xml:space="preserve"> </w:t>
      </w:r>
      <w:r w:rsidRPr="00C209B4">
        <w:rPr>
          <w:spacing w:val="-2"/>
          <w:sz w:val="18"/>
          <w:szCs w:val="22"/>
        </w:rPr>
        <w:t>an</w:t>
      </w:r>
      <w:r w:rsidRPr="00C209B4">
        <w:rPr>
          <w:sz w:val="18"/>
          <w:szCs w:val="22"/>
        </w:rPr>
        <w:t>d</w:t>
      </w:r>
      <w:r w:rsidRPr="00C209B4">
        <w:rPr>
          <w:spacing w:val="3"/>
          <w:sz w:val="18"/>
          <w:szCs w:val="22"/>
        </w:rPr>
        <w:t xml:space="preserve"> </w:t>
      </w:r>
      <w:r w:rsidRPr="00C209B4">
        <w:rPr>
          <w:sz w:val="18"/>
          <w:szCs w:val="22"/>
        </w:rPr>
        <w:t>a</w:t>
      </w:r>
      <w:r w:rsidRPr="00C209B4">
        <w:rPr>
          <w:spacing w:val="-1"/>
          <w:sz w:val="18"/>
          <w:szCs w:val="22"/>
        </w:rPr>
        <w:t xml:space="preserve"> </w:t>
      </w:r>
      <w:r w:rsidRPr="00C209B4">
        <w:rPr>
          <w:spacing w:val="4"/>
          <w:sz w:val="18"/>
          <w:szCs w:val="22"/>
        </w:rPr>
        <w:t>5</w:t>
      </w:r>
      <w:r w:rsidRPr="00C209B4">
        <w:rPr>
          <w:spacing w:val="-1"/>
          <w:sz w:val="18"/>
          <w:szCs w:val="22"/>
        </w:rPr>
        <w:t>-</w:t>
      </w:r>
      <w:r w:rsidRPr="00C209B4">
        <w:rPr>
          <w:spacing w:val="2"/>
          <w:sz w:val="18"/>
          <w:szCs w:val="22"/>
        </w:rPr>
        <w:t>b</w:t>
      </w:r>
      <w:r w:rsidRPr="00C209B4">
        <w:rPr>
          <w:spacing w:val="-1"/>
          <w:sz w:val="18"/>
          <w:szCs w:val="22"/>
        </w:rPr>
        <w:t>i</w:t>
      </w:r>
      <w:r w:rsidRPr="00C209B4">
        <w:rPr>
          <w:sz w:val="18"/>
          <w:szCs w:val="22"/>
        </w:rPr>
        <w:t xml:space="preserve">t </w:t>
      </w:r>
      <w:r w:rsidRPr="00C209B4">
        <w:rPr>
          <w:spacing w:val="-3"/>
          <w:sz w:val="18"/>
          <w:szCs w:val="22"/>
        </w:rPr>
        <w:t>w</w:t>
      </w:r>
      <w:r w:rsidRPr="00C209B4">
        <w:rPr>
          <w:spacing w:val="3"/>
          <w:sz w:val="18"/>
          <w:szCs w:val="22"/>
        </w:rPr>
        <w:t>i</w:t>
      </w:r>
      <w:r w:rsidRPr="00C209B4">
        <w:rPr>
          <w:spacing w:val="-1"/>
          <w:sz w:val="18"/>
          <w:szCs w:val="22"/>
        </w:rPr>
        <w:t>r</w:t>
      </w:r>
      <w:r w:rsidRPr="00C209B4">
        <w:rPr>
          <w:sz w:val="18"/>
          <w:szCs w:val="22"/>
        </w:rPr>
        <w:t>e</w:t>
      </w:r>
      <w:r w:rsidRPr="00C209B4">
        <w:rPr>
          <w:spacing w:val="-1"/>
          <w:sz w:val="18"/>
          <w:szCs w:val="22"/>
        </w:rPr>
        <w:t xml:space="preserve"> </w:t>
      </w:r>
      <w:r w:rsidRPr="00C209B4">
        <w:rPr>
          <w:spacing w:val="3"/>
          <w:sz w:val="18"/>
          <w:szCs w:val="22"/>
        </w:rPr>
        <w:t>t</w:t>
      </w:r>
      <w:r w:rsidRPr="00C209B4">
        <w:rPr>
          <w:spacing w:val="-2"/>
          <w:sz w:val="18"/>
          <w:szCs w:val="22"/>
        </w:rPr>
        <w:t>ha</w:t>
      </w:r>
      <w:r w:rsidRPr="00C209B4">
        <w:rPr>
          <w:sz w:val="18"/>
          <w:szCs w:val="22"/>
        </w:rPr>
        <w:t>t</w:t>
      </w:r>
      <w:r w:rsidRPr="00C209B4">
        <w:rPr>
          <w:spacing w:val="4"/>
          <w:sz w:val="18"/>
          <w:szCs w:val="22"/>
        </w:rPr>
        <w:t xml:space="preserve"> </w:t>
      </w:r>
      <w:r w:rsidRPr="00C209B4">
        <w:rPr>
          <w:spacing w:val="-2"/>
          <w:sz w:val="18"/>
          <w:szCs w:val="22"/>
        </w:rPr>
        <w:t>ca</w:t>
      </w:r>
      <w:r w:rsidRPr="00C209B4">
        <w:rPr>
          <w:spacing w:val="2"/>
          <w:sz w:val="18"/>
          <w:szCs w:val="22"/>
        </w:rPr>
        <w:t>r</w:t>
      </w:r>
      <w:r w:rsidRPr="00C209B4">
        <w:rPr>
          <w:spacing w:val="-1"/>
          <w:sz w:val="18"/>
          <w:szCs w:val="22"/>
        </w:rPr>
        <w:t>ri</w:t>
      </w:r>
      <w:r w:rsidRPr="00C209B4">
        <w:rPr>
          <w:spacing w:val="2"/>
          <w:sz w:val="18"/>
          <w:szCs w:val="22"/>
        </w:rPr>
        <w:t>e</w:t>
      </w:r>
      <w:r w:rsidRPr="00C209B4">
        <w:rPr>
          <w:sz w:val="18"/>
          <w:szCs w:val="22"/>
        </w:rPr>
        <w:t xml:space="preserve">s </w:t>
      </w:r>
      <w:r w:rsidRPr="00C209B4">
        <w:rPr>
          <w:spacing w:val="-1"/>
          <w:sz w:val="18"/>
          <w:szCs w:val="22"/>
        </w:rPr>
        <w:t>t</w:t>
      </w:r>
      <w:r w:rsidRPr="00C209B4">
        <w:rPr>
          <w:spacing w:val="-2"/>
          <w:sz w:val="18"/>
          <w:szCs w:val="22"/>
        </w:rPr>
        <w:t>h</w:t>
      </w:r>
      <w:r w:rsidRPr="00C209B4">
        <w:rPr>
          <w:sz w:val="18"/>
          <w:szCs w:val="22"/>
        </w:rPr>
        <w:t>e</w:t>
      </w:r>
      <w:r w:rsidRPr="00C209B4">
        <w:rPr>
          <w:spacing w:val="-1"/>
          <w:sz w:val="18"/>
          <w:szCs w:val="22"/>
        </w:rPr>
        <w:t xml:space="preserve"> </w:t>
      </w:r>
      <w:r w:rsidRPr="00C209B4">
        <w:rPr>
          <w:spacing w:val="2"/>
          <w:sz w:val="18"/>
          <w:szCs w:val="22"/>
        </w:rPr>
        <w:t>r</w:t>
      </w:r>
      <w:r w:rsidRPr="00C209B4">
        <w:rPr>
          <w:spacing w:val="-2"/>
          <w:sz w:val="18"/>
          <w:szCs w:val="22"/>
        </w:rPr>
        <w:t>e</w:t>
      </w:r>
      <w:r w:rsidRPr="00C209B4">
        <w:rPr>
          <w:spacing w:val="2"/>
          <w:sz w:val="18"/>
          <w:szCs w:val="22"/>
        </w:rPr>
        <w:t>s</w:t>
      </w:r>
      <w:r w:rsidRPr="00C209B4">
        <w:rPr>
          <w:spacing w:val="-2"/>
          <w:sz w:val="18"/>
          <w:szCs w:val="22"/>
        </w:rPr>
        <w:t>u</w:t>
      </w:r>
      <w:r w:rsidRPr="00C209B4">
        <w:rPr>
          <w:spacing w:val="-1"/>
          <w:sz w:val="18"/>
          <w:szCs w:val="22"/>
        </w:rPr>
        <w:t>l</w:t>
      </w:r>
      <w:r w:rsidRPr="00C209B4">
        <w:rPr>
          <w:sz w:val="18"/>
          <w:szCs w:val="22"/>
        </w:rPr>
        <w:t xml:space="preserve">t </w:t>
      </w:r>
      <w:r w:rsidRPr="00C209B4">
        <w:rPr>
          <w:spacing w:val="2"/>
          <w:sz w:val="18"/>
          <w:szCs w:val="22"/>
        </w:rPr>
        <w:t>f</w:t>
      </w:r>
      <w:r w:rsidRPr="00C209B4">
        <w:rPr>
          <w:spacing w:val="-1"/>
          <w:sz w:val="18"/>
          <w:szCs w:val="22"/>
        </w:rPr>
        <w:t>r</w:t>
      </w:r>
      <w:r w:rsidRPr="00C209B4">
        <w:rPr>
          <w:spacing w:val="2"/>
          <w:sz w:val="18"/>
          <w:szCs w:val="22"/>
        </w:rPr>
        <w:t>o</w:t>
      </w:r>
      <w:r w:rsidRPr="00C209B4">
        <w:rPr>
          <w:sz w:val="18"/>
          <w:szCs w:val="22"/>
        </w:rPr>
        <w:t>m</w:t>
      </w:r>
      <w:r w:rsidRPr="00C209B4">
        <w:rPr>
          <w:spacing w:val="2"/>
          <w:sz w:val="18"/>
          <w:szCs w:val="22"/>
        </w:rPr>
        <w:t xml:space="preserve"> </w:t>
      </w:r>
      <w:r w:rsidRPr="00C209B4">
        <w:rPr>
          <w:spacing w:val="-1"/>
          <w:sz w:val="18"/>
          <w:szCs w:val="22"/>
        </w:rPr>
        <w:t>t</w:t>
      </w:r>
      <w:r w:rsidRPr="00C209B4">
        <w:rPr>
          <w:spacing w:val="-2"/>
          <w:sz w:val="18"/>
          <w:szCs w:val="22"/>
        </w:rPr>
        <w:t>h</w:t>
      </w:r>
      <w:r w:rsidRPr="00C209B4">
        <w:rPr>
          <w:sz w:val="18"/>
          <w:szCs w:val="22"/>
        </w:rPr>
        <w:t>e</w:t>
      </w:r>
      <w:r w:rsidRPr="00C209B4">
        <w:rPr>
          <w:spacing w:val="-1"/>
          <w:sz w:val="18"/>
          <w:szCs w:val="22"/>
        </w:rPr>
        <w:t xml:space="preserve"> </w:t>
      </w:r>
      <w:r w:rsidRPr="00C209B4">
        <w:rPr>
          <w:spacing w:val="1"/>
          <w:sz w:val="18"/>
          <w:szCs w:val="22"/>
        </w:rPr>
        <w:t>m</w:t>
      </w:r>
      <w:r w:rsidRPr="00C209B4">
        <w:rPr>
          <w:spacing w:val="-2"/>
          <w:sz w:val="18"/>
          <w:szCs w:val="22"/>
        </w:rPr>
        <w:t>u</w:t>
      </w:r>
      <w:r w:rsidRPr="00C209B4">
        <w:rPr>
          <w:sz w:val="18"/>
          <w:szCs w:val="22"/>
        </w:rPr>
        <w:t>x</w:t>
      </w:r>
      <w:r w:rsidRPr="00C209B4">
        <w:rPr>
          <w:spacing w:val="3"/>
          <w:sz w:val="18"/>
          <w:szCs w:val="22"/>
        </w:rPr>
        <w:t xml:space="preserve"> </w:t>
      </w:r>
      <w:r w:rsidRPr="00C209B4">
        <w:rPr>
          <w:spacing w:val="1"/>
          <w:sz w:val="18"/>
          <w:szCs w:val="22"/>
        </w:rPr>
        <w:t>m</w:t>
      </w:r>
      <w:r w:rsidRPr="00C209B4">
        <w:rPr>
          <w:spacing w:val="2"/>
          <w:sz w:val="18"/>
          <w:szCs w:val="22"/>
        </w:rPr>
        <w:t>od</w:t>
      </w:r>
      <w:r w:rsidRPr="00C209B4">
        <w:rPr>
          <w:spacing w:val="-2"/>
          <w:sz w:val="18"/>
          <w:szCs w:val="22"/>
        </w:rPr>
        <w:t>u</w:t>
      </w:r>
      <w:r w:rsidRPr="00C209B4">
        <w:rPr>
          <w:spacing w:val="-1"/>
          <w:sz w:val="18"/>
          <w:szCs w:val="22"/>
        </w:rPr>
        <w:t>l</w:t>
      </w:r>
      <w:r w:rsidRPr="00C209B4">
        <w:rPr>
          <w:spacing w:val="-2"/>
          <w:sz w:val="18"/>
          <w:szCs w:val="22"/>
        </w:rPr>
        <w:t>e</w:t>
      </w:r>
      <w:r w:rsidRPr="00C209B4">
        <w:rPr>
          <w:sz w:val="18"/>
          <w:szCs w:val="22"/>
        </w:rPr>
        <w:t>.</w:t>
      </w:r>
    </w:p>
    <w:p w:rsidR="00C860DE" w:rsidRPr="00C209B4" w:rsidRDefault="00C860DE">
      <w:pPr>
        <w:spacing w:line="200" w:lineRule="exact"/>
        <w:rPr>
          <w:sz w:val="16"/>
        </w:rPr>
      </w:pPr>
    </w:p>
    <w:p w:rsidR="00C860DE" w:rsidRPr="00C209B4" w:rsidRDefault="00C860DE">
      <w:pPr>
        <w:spacing w:before="10" w:line="240" w:lineRule="exact"/>
        <w:rPr>
          <w:szCs w:val="24"/>
        </w:rPr>
      </w:pPr>
    </w:p>
    <w:p w:rsidR="00C860DE" w:rsidRPr="00C209B4" w:rsidRDefault="00195183" w:rsidP="00C209B4">
      <w:pPr>
        <w:jc w:val="center"/>
        <w:rPr>
          <w:rFonts w:eastAsia="Century"/>
          <w:b/>
        </w:rPr>
      </w:pPr>
      <w:r w:rsidRPr="00C209B4">
        <w:rPr>
          <w:rFonts w:eastAsia="Century"/>
          <w:b/>
        </w:rPr>
        <w:t>Figure 5: EX MEM module design</w:t>
      </w:r>
    </w:p>
    <w:p w:rsidR="00C860DE" w:rsidRPr="00C209B4" w:rsidRDefault="00C860DE">
      <w:pPr>
        <w:spacing w:before="9" w:line="180" w:lineRule="exact"/>
        <w:rPr>
          <w:sz w:val="16"/>
          <w:szCs w:val="19"/>
        </w:rPr>
      </w:pPr>
    </w:p>
    <w:p w:rsidR="00C860DE" w:rsidRPr="00C209B4" w:rsidRDefault="00C209B4">
      <w:pPr>
        <w:ind w:left="3008"/>
        <w:rPr>
          <w:sz w:val="16"/>
        </w:rPr>
      </w:pPr>
      <w:r w:rsidRPr="00C209B4">
        <w:rPr>
          <w:sz w:val="16"/>
        </w:rPr>
        <w:pict>
          <v:shape id="_x0000_i1029" type="#_x0000_t75" style="width:186.75pt;height:186.75pt">
            <v:imagedata r:id="rId12" o:title=""/>
          </v:shape>
        </w:pict>
      </w:r>
    </w:p>
    <w:p w:rsidR="00C860DE" w:rsidRPr="00C209B4" w:rsidRDefault="00C860DE">
      <w:pPr>
        <w:spacing w:before="3" w:line="180" w:lineRule="exact"/>
        <w:rPr>
          <w:sz w:val="14"/>
          <w:szCs w:val="18"/>
        </w:rPr>
      </w:pPr>
    </w:p>
    <w:p w:rsidR="00C860DE" w:rsidRPr="00C209B4" w:rsidRDefault="00C860DE">
      <w:pPr>
        <w:spacing w:line="200" w:lineRule="exact"/>
        <w:rPr>
          <w:sz w:val="16"/>
        </w:rPr>
      </w:pPr>
    </w:p>
    <w:p w:rsidR="00C860DE" w:rsidRPr="00C209B4" w:rsidRDefault="00C860DE">
      <w:pPr>
        <w:spacing w:line="200" w:lineRule="exact"/>
        <w:rPr>
          <w:sz w:val="16"/>
        </w:rPr>
      </w:pPr>
    </w:p>
    <w:p w:rsidR="00C860DE" w:rsidRPr="00C209B4" w:rsidRDefault="00195183">
      <w:pPr>
        <w:ind w:left="957"/>
        <w:rPr>
          <w:sz w:val="22"/>
          <w:szCs w:val="28"/>
        </w:rPr>
      </w:pPr>
      <w:r w:rsidRPr="00C209B4">
        <w:rPr>
          <w:b/>
          <w:sz w:val="22"/>
          <w:szCs w:val="28"/>
        </w:rPr>
        <w:t xml:space="preserve">4   </w:t>
      </w:r>
      <w:r w:rsidRPr="00C209B4">
        <w:rPr>
          <w:b/>
          <w:spacing w:val="63"/>
          <w:sz w:val="22"/>
          <w:szCs w:val="28"/>
        </w:rPr>
        <w:t xml:space="preserve"> </w:t>
      </w:r>
      <w:r w:rsidRPr="00C209B4">
        <w:rPr>
          <w:b/>
          <w:spacing w:val="3"/>
          <w:sz w:val="22"/>
          <w:szCs w:val="28"/>
        </w:rPr>
        <w:t>I</w:t>
      </w:r>
      <w:r w:rsidRPr="00C209B4">
        <w:rPr>
          <w:b/>
          <w:spacing w:val="-5"/>
          <w:sz w:val="22"/>
          <w:szCs w:val="28"/>
        </w:rPr>
        <w:t>m</w:t>
      </w:r>
      <w:r w:rsidRPr="00C209B4">
        <w:rPr>
          <w:b/>
          <w:sz w:val="22"/>
          <w:szCs w:val="28"/>
        </w:rPr>
        <w:t>p</w:t>
      </w:r>
      <w:r w:rsidRPr="00C209B4">
        <w:rPr>
          <w:b/>
          <w:spacing w:val="-1"/>
          <w:sz w:val="22"/>
          <w:szCs w:val="28"/>
        </w:rPr>
        <w:t>l</w:t>
      </w:r>
      <w:r w:rsidRPr="00C209B4">
        <w:rPr>
          <w:b/>
          <w:spacing w:val="3"/>
          <w:sz w:val="22"/>
          <w:szCs w:val="28"/>
        </w:rPr>
        <w:t>e</w:t>
      </w:r>
      <w:r w:rsidRPr="00C209B4">
        <w:rPr>
          <w:b/>
          <w:spacing w:val="-5"/>
          <w:sz w:val="22"/>
          <w:szCs w:val="28"/>
        </w:rPr>
        <w:t>m</w:t>
      </w:r>
      <w:r w:rsidRPr="00C209B4">
        <w:rPr>
          <w:b/>
          <w:sz w:val="22"/>
          <w:szCs w:val="28"/>
        </w:rPr>
        <w:t>e</w:t>
      </w:r>
      <w:r w:rsidRPr="00C209B4">
        <w:rPr>
          <w:b/>
          <w:spacing w:val="4"/>
          <w:sz w:val="22"/>
          <w:szCs w:val="28"/>
        </w:rPr>
        <w:t>n</w:t>
      </w:r>
      <w:r w:rsidRPr="00C209B4">
        <w:rPr>
          <w:b/>
          <w:spacing w:val="-1"/>
          <w:sz w:val="22"/>
          <w:szCs w:val="28"/>
        </w:rPr>
        <w:t>t</w:t>
      </w:r>
      <w:r w:rsidRPr="00C209B4">
        <w:rPr>
          <w:b/>
          <w:sz w:val="22"/>
          <w:szCs w:val="28"/>
        </w:rPr>
        <w:t>a</w:t>
      </w:r>
      <w:r w:rsidRPr="00C209B4">
        <w:rPr>
          <w:b/>
          <w:spacing w:val="-1"/>
          <w:sz w:val="22"/>
          <w:szCs w:val="28"/>
        </w:rPr>
        <w:t>t</w:t>
      </w:r>
      <w:r w:rsidRPr="00C209B4">
        <w:rPr>
          <w:b/>
          <w:spacing w:val="-2"/>
          <w:sz w:val="22"/>
          <w:szCs w:val="28"/>
        </w:rPr>
        <w:t>i</w:t>
      </w:r>
      <w:r w:rsidRPr="00C209B4">
        <w:rPr>
          <w:b/>
          <w:sz w:val="22"/>
          <w:szCs w:val="28"/>
        </w:rPr>
        <w:t>on</w:t>
      </w:r>
    </w:p>
    <w:p w:rsidR="00C860DE" w:rsidRPr="00C209B4" w:rsidRDefault="00C860DE">
      <w:pPr>
        <w:spacing w:before="5" w:line="220" w:lineRule="exact"/>
        <w:rPr>
          <w:sz w:val="18"/>
          <w:szCs w:val="22"/>
        </w:rPr>
      </w:pPr>
    </w:p>
    <w:p w:rsidR="00C860DE" w:rsidRPr="00C209B4" w:rsidRDefault="00195183" w:rsidP="00C209B4">
      <w:pPr>
        <w:jc w:val="center"/>
        <w:rPr>
          <w:rFonts w:eastAsia="Century"/>
          <w:b/>
          <w:u w:val="single"/>
        </w:rPr>
      </w:pPr>
      <w:r w:rsidRPr="00C209B4">
        <w:rPr>
          <w:rFonts w:eastAsia="Century"/>
          <w:b/>
          <w:u w:val="single"/>
        </w:rPr>
        <w:t>Listing 1: Implementation for adder</w:t>
      </w:r>
    </w:p>
    <w:p w:rsidR="00C860DE" w:rsidRPr="00C209B4" w:rsidRDefault="00195183">
      <w:pPr>
        <w:spacing w:before="4" w:line="440" w:lineRule="exact"/>
        <w:ind w:left="1065" w:right="5301"/>
        <w:rPr>
          <w:rFonts w:ascii="Courier New" w:eastAsia="Courier New" w:hAnsi="Courier New" w:cs="Courier New"/>
          <w:sz w:val="16"/>
        </w:rPr>
      </w:pPr>
      <w:r w:rsidRPr="00C209B4">
        <w:rPr>
          <w:rFonts w:ascii="Courier New" w:eastAsia="Courier New" w:hAnsi="Courier New" w:cs="Courier New"/>
          <w:color w:val="0D0D0D"/>
          <w:sz w:val="16"/>
        </w:rPr>
        <w:t>`timescale 1ns / 1ps module adder (</w:t>
      </w:r>
    </w:p>
    <w:p w:rsidR="00C860DE" w:rsidRPr="00C209B4" w:rsidRDefault="00195183">
      <w:pPr>
        <w:spacing w:line="180" w:lineRule="exact"/>
        <w:ind w:left="1545"/>
        <w:rPr>
          <w:rFonts w:ascii="Courier New" w:eastAsia="Courier New" w:hAnsi="Courier New" w:cs="Courier New"/>
          <w:sz w:val="16"/>
        </w:rPr>
      </w:pPr>
      <w:r w:rsidRPr="00C209B4">
        <w:rPr>
          <w:rFonts w:ascii="Courier New" w:eastAsia="Courier New" w:hAnsi="Courier New" w:cs="Courier New"/>
          <w:color w:val="0D0D0D"/>
          <w:position w:val="2"/>
          <w:sz w:val="16"/>
        </w:rPr>
        <w:t>input wire [31:0] add_in1,</w:t>
      </w:r>
    </w:p>
    <w:p w:rsidR="00C860DE" w:rsidRPr="00C209B4" w:rsidRDefault="00195183">
      <w:pPr>
        <w:spacing w:line="220" w:lineRule="exact"/>
        <w:ind w:left="1545"/>
        <w:rPr>
          <w:rFonts w:ascii="Courier New" w:eastAsia="Courier New" w:hAnsi="Courier New" w:cs="Courier New"/>
          <w:sz w:val="16"/>
        </w:rPr>
      </w:pPr>
      <w:r w:rsidRPr="00C209B4">
        <w:rPr>
          <w:rFonts w:ascii="Courier New" w:eastAsia="Courier New" w:hAnsi="Courier New" w:cs="Courier New"/>
          <w:color w:val="0D0D0D"/>
          <w:position w:val="2"/>
          <w:sz w:val="16"/>
        </w:rPr>
        <w:t>input wire [31:0] add_in2,</w:t>
      </w:r>
    </w:p>
    <w:p w:rsidR="00C860DE" w:rsidRPr="00C209B4" w:rsidRDefault="00195183">
      <w:pPr>
        <w:spacing w:before="1"/>
        <w:ind w:left="1545"/>
        <w:rPr>
          <w:rFonts w:ascii="Courier New" w:eastAsia="Courier New" w:hAnsi="Courier New" w:cs="Courier New"/>
          <w:sz w:val="16"/>
        </w:rPr>
      </w:pPr>
      <w:r w:rsidRPr="00C209B4">
        <w:rPr>
          <w:rFonts w:ascii="Courier New" w:eastAsia="Courier New" w:hAnsi="Courier New" w:cs="Courier New"/>
          <w:color w:val="0D0D0D"/>
          <w:sz w:val="16"/>
        </w:rPr>
        <w:t xml:space="preserve">output wire [31:0] </w:t>
      </w:r>
      <w:proofErr w:type="spellStart"/>
      <w:r w:rsidRPr="00C209B4">
        <w:rPr>
          <w:rFonts w:ascii="Courier New" w:eastAsia="Courier New" w:hAnsi="Courier New" w:cs="Courier New"/>
          <w:color w:val="0D0D0D"/>
          <w:sz w:val="16"/>
        </w:rPr>
        <w:t>add_out</w:t>
      </w:r>
      <w:proofErr w:type="spellEnd"/>
    </w:p>
    <w:p w:rsidR="00C860DE" w:rsidRPr="00C209B4" w:rsidRDefault="00195183">
      <w:pPr>
        <w:spacing w:before="1"/>
        <w:ind w:left="1425"/>
        <w:rPr>
          <w:rFonts w:ascii="Courier New" w:eastAsia="Courier New" w:hAnsi="Courier New" w:cs="Courier New"/>
          <w:sz w:val="16"/>
        </w:rPr>
      </w:pPr>
      <w:r w:rsidRPr="00C209B4">
        <w:rPr>
          <w:rFonts w:ascii="Courier New" w:eastAsia="Courier New" w:hAnsi="Courier New" w:cs="Courier New"/>
          <w:color w:val="0D0D0D"/>
          <w:sz w:val="16"/>
        </w:rPr>
        <w:t>);</w:t>
      </w:r>
    </w:p>
    <w:p w:rsidR="00C860DE" w:rsidRPr="00C209B4" w:rsidRDefault="00C860DE">
      <w:pPr>
        <w:spacing w:before="6" w:line="220" w:lineRule="exact"/>
        <w:rPr>
          <w:sz w:val="18"/>
          <w:szCs w:val="22"/>
        </w:rPr>
      </w:pPr>
    </w:p>
    <w:p w:rsidR="00C860DE" w:rsidRPr="00C209B4" w:rsidRDefault="00195183">
      <w:pPr>
        <w:ind w:left="1425"/>
        <w:rPr>
          <w:rFonts w:ascii="Courier New" w:eastAsia="Courier New" w:hAnsi="Courier New" w:cs="Courier New"/>
          <w:sz w:val="16"/>
        </w:rPr>
      </w:pPr>
      <w:r w:rsidRPr="00C209B4">
        <w:rPr>
          <w:rFonts w:ascii="Courier New" w:eastAsia="Courier New" w:hAnsi="Courier New" w:cs="Courier New"/>
          <w:color w:val="0D0D0D"/>
          <w:sz w:val="16"/>
        </w:rPr>
        <w:t xml:space="preserve">assign </w:t>
      </w:r>
      <w:proofErr w:type="spellStart"/>
      <w:r w:rsidRPr="00C209B4">
        <w:rPr>
          <w:rFonts w:ascii="Courier New" w:eastAsia="Courier New" w:hAnsi="Courier New" w:cs="Courier New"/>
          <w:color w:val="0D0D0D"/>
          <w:sz w:val="16"/>
        </w:rPr>
        <w:t>add_out</w:t>
      </w:r>
      <w:proofErr w:type="spellEnd"/>
      <w:r w:rsidRPr="00C209B4">
        <w:rPr>
          <w:rFonts w:ascii="Courier New" w:eastAsia="Courier New" w:hAnsi="Courier New" w:cs="Courier New"/>
          <w:color w:val="0D0D0D"/>
          <w:sz w:val="16"/>
        </w:rPr>
        <w:t xml:space="preserve"> = add_in1 + add_in2;</w:t>
      </w:r>
    </w:p>
    <w:p w:rsidR="00C860DE" w:rsidRPr="00C209B4" w:rsidRDefault="00C860DE">
      <w:pPr>
        <w:spacing w:line="200" w:lineRule="exact"/>
        <w:rPr>
          <w:sz w:val="16"/>
        </w:rPr>
      </w:pPr>
    </w:p>
    <w:p w:rsidR="00C860DE" w:rsidRPr="00C209B4" w:rsidRDefault="00C860DE">
      <w:pPr>
        <w:spacing w:before="13" w:line="240" w:lineRule="exact"/>
        <w:rPr>
          <w:szCs w:val="24"/>
        </w:rPr>
      </w:pPr>
    </w:p>
    <w:p w:rsidR="00C860DE" w:rsidRPr="00C209B4" w:rsidRDefault="00195183">
      <w:pPr>
        <w:ind w:left="1065"/>
        <w:rPr>
          <w:rFonts w:ascii="Courier New" w:eastAsia="Courier New" w:hAnsi="Courier New" w:cs="Courier New"/>
          <w:sz w:val="16"/>
        </w:rPr>
      </w:pPr>
      <w:proofErr w:type="spellStart"/>
      <w:r w:rsidRPr="00C209B4">
        <w:rPr>
          <w:rFonts w:ascii="Courier New" w:eastAsia="Courier New" w:hAnsi="Courier New" w:cs="Courier New"/>
          <w:i/>
          <w:color w:val="0D0D0D"/>
          <w:sz w:val="16"/>
        </w:rPr>
        <w:t>endmodule</w:t>
      </w:r>
      <w:proofErr w:type="spellEnd"/>
      <w:r w:rsidRPr="00C209B4">
        <w:rPr>
          <w:rFonts w:ascii="Courier New" w:eastAsia="Courier New" w:hAnsi="Courier New" w:cs="Courier New"/>
          <w:i/>
          <w:color w:val="0D0D0D"/>
          <w:sz w:val="16"/>
        </w:rPr>
        <w:t xml:space="preserve">   // adder</w:t>
      </w:r>
    </w:p>
    <w:p w:rsidR="00C860DE" w:rsidRPr="00C209B4" w:rsidRDefault="00C860DE">
      <w:pPr>
        <w:spacing w:line="200" w:lineRule="exact"/>
        <w:rPr>
          <w:sz w:val="16"/>
        </w:rPr>
      </w:pPr>
    </w:p>
    <w:p w:rsidR="00C860DE" w:rsidRPr="00C209B4" w:rsidRDefault="00C860DE">
      <w:pPr>
        <w:spacing w:line="200" w:lineRule="exact"/>
        <w:rPr>
          <w:sz w:val="16"/>
        </w:rPr>
      </w:pPr>
    </w:p>
    <w:p w:rsidR="00C860DE" w:rsidRPr="00C209B4" w:rsidRDefault="00C860DE">
      <w:pPr>
        <w:spacing w:before="9" w:line="220" w:lineRule="exact"/>
        <w:rPr>
          <w:sz w:val="18"/>
          <w:szCs w:val="22"/>
        </w:rPr>
      </w:pPr>
    </w:p>
    <w:p w:rsidR="00C860DE" w:rsidRPr="00C209B4" w:rsidRDefault="00195183" w:rsidP="00C209B4">
      <w:pPr>
        <w:jc w:val="center"/>
        <w:rPr>
          <w:rFonts w:eastAsia="Century"/>
          <w:b/>
          <w:u w:val="single"/>
        </w:rPr>
      </w:pPr>
      <w:r w:rsidRPr="00C209B4">
        <w:rPr>
          <w:rFonts w:eastAsia="Century"/>
          <w:b/>
          <w:u w:val="single"/>
        </w:rPr>
        <w:t xml:space="preserve">Listing 2: Implementation for </w:t>
      </w:r>
      <w:proofErr w:type="spellStart"/>
      <w:r w:rsidRPr="00C209B4">
        <w:rPr>
          <w:rFonts w:eastAsia="Century"/>
          <w:b/>
          <w:u w:val="single"/>
        </w:rPr>
        <w:t>top_mux</w:t>
      </w:r>
      <w:proofErr w:type="spellEnd"/>
    </w:p>
    <w:p w:rsidR="00C860DE" w:rsidRPr="00C209B4" w:rsidRDefault="00C860DE">
      <w:pPr>
        <w:spacing w:line="200" w:lineRule="exact"/>
        <w:rPr>
          <w:sz w:val="16"/>
        </w:rPr>
      </w:pPr>
    </w:p>
    <w:p w:rsidR="00C860DE" w:rsidRPr="00C209B4" w:rsidRDefault="00195183">
      <w:pPr>
        <w:ind w:left="1065"/>
        <w:rPr>
          <w:rFonts w:ascii="Courier New" w:eastAsia="Courier New" w:hAnsi="Courier New" w:cs="Courier New"/>
          <w:sz w:val="16"/>
        </w:rPr>
      </w:pPr>
      <w:r w:rsidRPr="00C209B4">
        <w:rPr>
          <w:rFonts w:ascii="Courier New" w:eastAsia="Courier New" w:hAnsi="Courier New" w:cs="Courier New"/>
          <w:sz w:val="16"/>
        </w:rPr>
        <w:t>`timescale 1ns / 1ps</w:t>
      </w:r>
    </w:p>
    <w:p w:rsidR="00C860DE" w:rsidRPr="00C209B4" w:rsidRDefault="00C860DE">
      <w:pPr>
        <w:spacing w:line="200" w:lineRule="exact"/>
        <w:rPr>
          <w:sz w:val="16"/>
        </w:rPr>
      </w:pPr>
    </w:p>
    <w:p w:rsidR="00C860DE" w:rsidRPr="00C209B4" w:rsidRDefault="00C860DE">
      <w:pPr>
        <w:spacing w:before="13" w:line="240" w:lineRule="exact"/>
        <w:rPr>
          <w:szCs w:val="24"/>
        </w:rPr>
      </w:pPr>
    </w:p>
    <w:p w:rsidR="00C860DE" w:rsidRPr="00C209B4" w:rsidRDefault="00195183">
      <w:pPr>
        <w:ind w:left="1065"/>
        <w:rPr>
          <w:rFonts w:ascii="Courier New" w:eastAsia="Courier New" w:hAnsi="Courier New" w:cs="Courier New"/>
          <w:sz w:val="16"/>
        </w:rPr>
      </w:pPr>
      <w:r w:rsidRPr="00C209B4">
        <w:rPr>
          <w:rFonts w:ascii="Courier New" w:eastAsia="Courier New" w:hAnsi="Courier New" w:cs="Courier New"/>
          <w:sz w:val="16"/>
        </w:rPr>
        <w:t xml:space="preserve">module </w:t>
      </w:r>
      <w:proofErr w:type="spellStart"/>
      <w:r w:rsidRPr="00C209B4">
        <w:rPr>
          <w:rFonts w:ascii="Courier New" w:eastAsia="Courier New" w:hAnsi="Courier New" w:cs="Courier New"/>
          <w:sz w:val="16"/>
        </w:rPr>
        <w:t>top_</w:t>
      </w:r>
      <w:proofErr w:type="gramStart"/>
      <w:r w:rsidRPr="00C209B4">
        <w:rPr>
          <w:rFonts w:ascii="Courier New" w:eastAsia="Courier New" w:hAnsi="Courier New" w:cs="Courier New"/>
          <w:sz w:val="16"/>
        </w:rPr>
        <w:t>mux</w:t>
      </w:r>
      <w:proofErr w:type="spellEnd"/>
      <w:r w:rsidRPr="00C209B4">
        <w:rPr>
          <w:rFonts w:ascii="Courier New" w:eastAsia="Courier New" w:hAnsi="Courier New" w:cs="Courier New"/>
          <w:sz w:val="16"/>
        </w:rPr>
        <w:t>(</w:t>
      </w:r>
      <w:proofErr w:type="gramEnd"/>
    </w:p>
    <w:p w:rsidR="00C860DE" w:rsidRPr="00C209B4" w:rsidRDefault="00195183">
      <w:pPr>
        <w:spacing w:line="220" w:lineRule="exact"/>
        <w:ind w:left="1750" w:right="4460"/>
        <w:jc w:val="center"/>
        <w:rPr>
          <w:rFonts w:ascii="Courier New" w:eastAsia="Courier New" w:hAnsi="Courier New" w:cs="Courier New"/>
          <w:sz w:val="16"/>
        </w:rPr>
      </w:pPr>
      <w:r w:rsidRPr="00C209B4">
        <w:rPr>
          <w:rFonts w:ascii="Courier New" w:eastAsia="Courier New" w:hAnsi="Courier New" w:cs="Courier New"/>
          <w:position w:val="2"/>
          <w:sz w:val="16"/>
        </w:rPr>
        <w:t>output wire [31:0] y,</w:t>
      </w:r>
    </w:p>
    <w:p w:rsidR="00C860DE" w:rsidRPr="00C209B4" w:rsidRDefault="00195183">
      <w:pPr>
        <w:spacing w:before="1"/>
        <w:ind w:left="1785" w:right="4101"/>
        <w:rPr>
          <w:rFonts w:ascii="Courier New" w:eastAsia="Courier New" w:hAnsi="Courier New" w:cs="Courier New"/>
          <w:sz w:val="16"/>
        </w:rPr>
      </w:pPr>
      <w:proofErr w:type="gramStart"/>
      <w:r w:rsidRPr="00C209B4">
        <w:rPr>
          <w:rFonts w:ascii="Courier New" w:eastAsia="Courier New" w:hAnsi="Courier New" w:cs="Courier New"/>
          <w:sz w:val="16"/>
        </w:rPr>
        <w:t>input  wire</w:t>
      </w:r>
      <w:proofErr w:type="gramEnd"/>
      <w:r w:rsidRPr="00C209B4">
        <w:rPr>
          <w:rFonts w:ascii="Courier New" w:eastAsia="Courier New" w:hAnsi="Courier New" w:cs="Courier New"/>
          <w:sz w:val="16"/>
        </w:rPr>
        <w:t xml:space="preserve"> [31:0] a, b, input  wire </w:t>
      </w:r>
      <w:proofErr w:type="spellStart"/>
      <w:r w:rsidRPr="00C209B4">
        <w:rPr>
          <w:rFonts w:ascii="Courier New" w:eastAsia="Courier New" w:hAnsi="Courier New" w:cs="Courier New"/>
          <w:sz w:val="16"/>
        </w:rPr>
        <w:t>alusrc</w:t>
      </w:r>
      <w:proofErr w:type="spellEnd"/>
    </w:p>
    <w:p w:rsidR="00C860DE" w:rsidRPr="00C209B4" w:rsidRDefault="00195183">
      <w:pPr>
        <w:spacing w:line="220" w:lineRule="exact"/>
        <w:ind w:left="1545"/>
        <w:rPr>
          <w:rFonts w:ascii="Courier New" w:eastAsia="Courier New" w:hAnsi="Courier New" w:cs="Courier New"/>
          <w:sz w:val="16"/>
        </w:rPr>
        <w:sectPr w:rsidR="00C860DE" w:rsidRPr="00C209B4">
          <w:pgSz w:w="12240" w:h="15840"/>
          <w:pgMar w:top="1480" w:right="1720" w:bottom="280" w:left="1720" w:header="0" w:footer="1688" w:gutter="0"/>
          <w:cols w:space="720"/>
        </w:sectPr>
      </w:pPr>
      <w:r w:rsidRPr="00C209B4">
        <w:rPr>
          <w:rFonts w:ascii="Courier New" w:eastAsia="Courier New" w:hAnsi="Courier New" w:cs="Courier New"/>
          <w:position w:val="2"/>
          <w:sz w:val="16"/>
        </w:rPr>
        <w:t>);</w:t>
      </w:r>
    </w:p>
    <w:p w:rsidR="00C860DE" w:rsidRPr="00C209B4" w:rsidRDefault="00195183">
      <w:pPr>
        <w:spacing w:before="82"/>
        <w:ind w:left="1545" w:right="4101"/>
        <w:jc w:val="both"/>
        <w:rPr>
          <w:rFonts w:ascii="Courier New" w:eastAsia="Courier New" w:hAnsi="Courier New" w:cs="Courier New"/>
          <w:sz w:val="16"/>
        </w:rPr>
      </w:pPr>
      <w:r w:rsidRPr="00C209B4">
        <w:rPr>
          <w:rFonts w:ascii="Courier New" w:eastAsia="Courier New" w:hAnsi="Courier New" w:cs="Courier New"/>
          <w:sz w:val="16"/>
        </w:rPr>
        <w:lastRenderedPageBreak/>
        <w:t xml:space="preserve">assign y = </w:t>
      </w:r>
      <w:proofErr w:type="spellStart"/>
      <w:proofErr w:type="gramStart"/>
      <w:r w:rsidRPr="00C209B4">
        <w:rPr>
          <w:rFonts w:ascii="Courier New" w:eastAsia="Courier New" w:hAnsi="Courier New" w:cs="Courier New"/>
          <w:sz w:val="16"/>
        </w:rPr>
        <w:t>alusrc</w:t>
      </w:r>
      <w:proofErr w:type="spellEnd"/>
      <w:r w:rsidRPr="00C209B4">
        <w:rPr>
          <w:rFonts w:ascii="Courier New" w:eastAsia="Courier New" w:hAnsi="Courier New" w:cs="Courier New"/>
          <w:sz w:val="16"/>
        </w:rPr>
        <w:t xml:space="preserve"> ?</w:t>
      </w:r>
      <w:proofErr w:type="gramEnd"/>
      <w:r w:rsidRPr="00C209B4">
        <w:rPr>
          <w:rFonts w:ascii="Courier New" w:eastAsia="Courier New" w:hAnsi="Courier New" w:cs="Courier New"/>
          <w:sz w:val="16"/>
        </w:rPr>
        <w:t xml:space="preserve"> a : b;</w:t>
      </w:r>
    </w:p>
    <w:p w:rsidR="00C860DE" w:rsidRPr="00C209B4" w:rsidRDefault="00C860DE">
      <w:pPr>
        <w:spacing w:before="9" w:line="220" w:lineRule="exact"/>
        <w:rPr>
          <w:sz w:val="18"/>
          <w:szCs w:val="22"/>
        </w:rPr>
      </w:pPr>
    </w:p>
    <w:p w:rsidR="00C860DE" w:rsidRPr="00C209B4" w:rsidRDefault="00195183">
      <w:pPr>
        <w:ind w:left="1065"/>
        <w:rPr>
          <w:rFonts w:ascii="Courier New" w:eastAsia="Courier New" w:hAnsi="Courier New" w:cs="Courier New"/>
          <w:sz w:val="16"/>
        </w:rPr>
      </w:pPr>
      <w:proofErr w:type="spellStart"/>
      <w:r w:rsidRPr="00C209B4">
        <w:rPr>
          <w:rFonts w:ascii="Courier New" w:eastAsia="Courier New" w:hAnsi="Courier New" w:cs="Courier New"/>
          <w:sz w:val="16"/>
        </w:rPr>
        <w:t>endmodule</w:t>
      </w:r>
      <w:proofErr w:type="spellEnd"/>
      <w:r w:rsidRPr="00C209B4">
        <w:rPr>
          <w:rFonts w:ascii="Courier New" w:eastAsia="Courier New" w:hAnsi="Courier New" w:cs="Courier New"/>
          <w:sz w:val="16"/>
        </w:rPr>
        <w:t xml:space="preserve">   // </w:t>
      </w:r>
      <w:proofErr w:type="spellStart"/>
      <w:r w:rsidRPr="00C209B4">
        <w:rPr>
          <w:rFonts w:ascii="Courier New" w:eastAsia="Courier New" w:hAnsi="Courier New" w:cs="Courier New"/>
          <w:sz w:val="16"/>
        </w:rPr>
        <w:t>top_mux</w:t>
      </w:r>
      <w:proofErr w:type="spellEnd"/>
    </w:p>
    <w:p w:rsidR="00C860DE" w:rsidRPr="00C209B4" w:rsidRDefault="00C860DE">
      <w:pPr>
        <w:spacing w:line="200" w:lineRule="exact"/>
        <w:rPr>
          <w:sz w:val="16"/>
        </w:rPr>
      </w:pPr>
    </w:p>
    <w:p w:rsidR="00C860DE" w:rsidRPr="00C209B4" w:rsidRDefault="00C860DE">
      <w:pPr>
        <w:spacing w:before="1" w:line="260" w:lineRule="exact"/>
        <w:rPr>
          <w:sz w:val="22"/>
          <w:szCs w:val="26"/>
        </w:rPr>
      </w:pPr>
    </w:p>
    <w:p w:rsidR="00C860DE" w:rsidRPr="00C209B4" w:rsidRDefault="00195183" w:rsidP="00C209B4">
      <w:pPr>
        <w:jc w:val="center"/>
        <w:rPr>
          <w:rFonts w:eastAsia="Century"/>
          <w:b/>
          <w:u w:val="single"/>
        </w:rPr>
      </w:pPr>
      <w:r w:rsidRPr="00C209B4">
        <w:rPr>
          <w:rFonts w:eastAsia="Century"/>
          <w:b/>
          <w:u w:val="single"/>
        </w:rPr>
        <w:t xml:space="preserve">Listing 3: Implementation for </w:t>
      </w:r>
      <w:proofErr w:type="spellStart"/>
      <w:r w:rsidRPr="00C209B4">
        <w:rPr>
          <w:rFonts w:eastAsia="Century"/>
          <w:b/>
          <w:u w:val="single"/>
        </w:rPr>
        <w:t>bottom_mux</w:t>
      </w:r>
      <w:proofErr w:type="spellEnd"/>
    </w:p>
    <w:p w:rsidR="00C860DE" w:rsidRPr="00C209B4" w:rsidRDefault="00195183">
      <w:pPr>
        <w:spacing w:before="5" w:line="440" w:lineRule="exact"/>
        <w:ind w:left="1065" w:right="5301"/>
        <w:rPr>
          <w:rFonts w:ascii="Courier New" w:eastAsia="Courier New" w:hAnsi="Courier New" w:cs="Courier New"/>
          <w:sz w:val="16"/>
        </w:rPr>
      </w:pPr>
      <w:r w:rsidRPr="00C209B4">
        <w:rPr>
          <w:rFonts w:ascii="Courier New" w:eastAsia="Courier New" w:hAnsi="Courier New" w:cs="Courier New"/>
          <w:sz w:val="16"/>
        </w:rPr>
        <w:t xml:space="preserve">`timescale 1ns / 1ps module </w:t>
      </w:r>
      <w:proofErr w:type="spellStart"/>
      <w:r w:rsidRPr="00C209B4">
        <w:rPr>
          <w:rFonts w:ascii="Courier New" w:eastAsia="Courier New" w:hAnsi="Courier New" w:cs="Courier New"/>
          <w:sz w:val="16"/>
        </w:rPr>
        <w:t>bottom_</w:t>
      </w:r>
      <w:proofErr w:type="gramStart"/>
      <w:r w:rsidRPr="00C209B4">
        <w:rPr>
          <w:rFonts w:ascii="Courier New" w:eastAsia="Courier New" w:hAnsi="Courier New" w:cs="Courier New"/>
          <w:sz w:val="16"/>
        </w:rPr>
        <w:t>mux</w:t>
      </w:r>
      <w:proofErr w:type="spellEnd"/>
      <w:r w:rsidRPr="00C209B4">
        <w:rPr>
          <w:rFonts w:ascii="Courier New" w:eastAsia="Courier New" w:hAnsi="Courier New" w:cs="Courier New"/>
          <w:sz w:val="16"/>
        </w:rPr>
        <w:t>(</w:t>
      </w:r>
      <w:proofErr w:type="gramEnd"/>
    </w:p>
    <w:p w:rsidR="00C860DE" w:rsidRPr="00C209B4" w:rsidRDefault="00195183">
      <w:pPr>
        <w:spacing w:line="180" w:lineRule="exact"/>
        <w:ind w:left="1545" w:right="4825"/>
        <w:jc w:val="both"/>
        <w:rPr>
          <w:rFonts w:ascii="Courier New" w:eastAsia="Courier New" w:hAnsi="Courier New" w:cs="Courier New"/>
          <w:sz w:val="16"/>
        </w:rPr>
      </w:pPr>
      <w:r w:rsidRPr="00C209B4">
        <w:rPr>
          <w:rFonts w:ascii="Courier New" w:eastAsia="Courier New" w:hAnsi="Courier New" w:cs="Courier New"/>
          <w:position w:val="2"/>
          <w:sz w:val="16"/>
        </w:rPr>
        <w:t>output wire [4:0] y,</w:t>
      </w:r>
    </w:p>
    <w:p w:rsidR="00C860DE" w:rsidRPr="00C209B4" w:rsidRDefault="00195183">
      <w:pPr>
        <w:spacing w:before="3" w:line="237" w:lineRule="auto"/>
        <w:ind w:left="1545" w:right="4581"/>
        <w:rPr>
          <w:rFonts w:ascii="Courier New" w:eastAsia="Courier New" w:hAnsi="Courier New" w:cs="Courier New"/>
          <w:sz w:val="16"/>
        </w:rPr>
      </w:pPr>
      <w:r w:rsidRPr="00C209B4">
        <w:rPr>
          <w:rFonts w:ascii="Courier New" w:eastAsia="Courier New" w:hAnsi="Courier New" w:cs="Courier New"/>
          <w:sz w:val="16"/>
        </w:rPr>
        <w:t xml:space="preserve">input wire [4:0] a, b, input wire </w:t>
      </w:r>
      <w:proofErr w:type="spellStart"/>
      <w:r w:rsidRPr="00C209B4">
        <w:rPr>
          <w:rFonts w:ascii="Courier New" w:eastAsia="Courier New" w:hAnsi="Courier New" w:cs="Courier New"/>
          <w:sz w:val="16"/>
        </w:rPr>
        <w:t>sel</w:t>
      </w:r>
      <w:proofErr w:type="spellEnd"/>
    </w:p>
    <w:p w:rsidR="00C860DE" w:rsidRPr="00C209B4" w:rsidRDefault="00195183">
      <w:pPr>
        <w:spacing w:before="2"/>
        <w:ind w:left="1305"/>
        <w:rPr>
          <w:rFonts w:ascii="Courier New" w:eastAsia="Courier New" w:hAnsi="Courier New" w:cs="Courier New"/>
          <w:sz w:val="16"/>
        </w:rPr>
      </w:pPr>
      <w:r w:rsidRPr="00C209B4">
        <w:rPr>
          <w:rFonts w:ascii="Courier New" w:eastAsia="Courier New" w:hAnsi="Courier New" w:cs="Courier New"/>
          <w:sz w:val="16"/>
        </w:rPr>
        <w:t>);</w:t>
      </w:r>
    </w:p>
    <w:p w:rsidR="00C860DE" w:rsidRPr="00C209B4" w:rsidRDefault="00C860DE">
      <w:pPr>
        <w:spacing w:before="5" w:line="220" w:lineRule="exact"/>
        <w:rPr>
          <w:sz w:val="18"/>
          <w:szCs w:val="22"/>
        </w:rPr>
      </w:pPr>
    </w:p>
    <w:p w:rsidR="00C860DE" w:rsidRPr="00C209B4" w:rsidRDefault="00195183">
      <w:pPr>
        <w:ind w:left="1268" w:right="4698"/>
        <w:jc w:val="center"/>
        <w:rPr>
          <w:rFonts w:ascii="Courier New" w:eastAsia="Courier New" w:hAnsi="Courier New" w:cs="Courier New"/>
          <w:sz w:val="16"/>
        </w:rPr>
      </w:pPr>
      <w:r w:rsidRPr="00C209B4">
        <w:rPr>
          <w:rFonts w:ascii="Courier New" w:eastAsia="Courier New" w:hAnsi="Courier New" w:cs="Courier New"/>
          <w:sz w:val="16"/>
        </w:rPr>
        <w:t xml:space="preserve">assign y = </w:t>
      </w:r>
      <w:proofErr w:type="spellStart"/>
      <w:proofErr w:type="gramStart"/>
      <w:r w:rsidRPr="00C209B4">
        <w:rPr>
          <w:rFonts w:ascii="Courier New" w:eastAsia="Courier New" w:hAnsi="Courier New" w:cs="Courier New"/>
          <w:sz w:val="16"/>
        </w:rPr>
        <w:t>sel</w:t>
      </w:r>
      <w:proofErr w:type="spellEnd"/>
      <w:r w:rsidRPr="00C209B4">
        <w:rPr>
          <w:rFonts w:ascii="Courier New" w:eastAsia="Courier New" w:hAnsi="Courier New" w:cs="Courier New"/>
          <w:sz w:val="16"/>
        </w:rPr>
        <w:t xml:space="preserve"> ?</w:t>
      </w:r>
      <w:proofErr w:type="gramEnd"/>
      <w:r w:rsidRPr="00C209B4">
        <w:rPr>
          <w:rFonts w:ascii="Courier New" w:eastAsia="Courier New" w:hAnsi="Courier New" w:cs="Courier New"/>
          <w:sz w:val="16"/>
        </w:rPr>
        <w:t xml:space="preserve"> a : b;</w:t>
      </w:r>
    </w:p>
    <w:p w:rsidR="00C860DE" w:rsidRPr="00C209B4" w:rsidRDefault="00C860DE">
      <w:pPr>
        <w:spacing w:before="14" w:line="220" w:lineRule="exact"/>
        <w:rPr>
          <w:sz w:val="18"/>
          <w:szCs w:val="22"/>
        </w:rPr>
      </w:pPr>
    </w:p>
    <w:p w:rsidR="00C860DE" w:rsidRPr="00C209B4" w:rsidRDefault="00195183">
      <w:pPr>
        <w:ind w:left="1065"/>
        <w:rPr>
          <w:rFonts w:ascii="Courier New" w:eastAsia="Courier New" w:hAnsi="Courier New" w:cs="Courier New"/>
          <w:sz w:val="16"/>
        </w:rPr>
      </w:pPr>
      <w:proofErr w:type="spellStart"/>
      <w:r w:rsidRPr="00C209B4">
        <w:rPr>
          <w:rFonts w:ascii="Courier New" w:eastAsia="Courier New" w:hAnsi="Courier New" w:cs="Courier New"/>
          <w:sz w:val="16"/>
        </w:rPr>
        <w:t>endmodule</w:t>
      </w:r>
      <w:proofErr w:type="spellEnd"/>
      <w:r w:rsidRPr="00C209B4">
        <w:rPr>
          <w:rFonts w:ascii="Courier New" w:eastAsia="Courier New" w:hAnsi="Courier New" w:cs="Courier New"/>
          <w:sz w:val="16"/>
        </w:rPr>
        <w:t xml:space="preserve"> // </w:t>
      </w:r>
      <w:proofErr w:type="spellStart"/>
      <w:r w:rsidRPr="00C209B4">
        <w:rPr>
          <w:rFonts w:ascii="Courier New" w:eastAsia="Courier New" w:hAnsi="Courier New" w:cs="Courier New"/>
          <w:sz w:val="16"/>
        </w:rPr>
        <w:t>bottom_mux</w:t>
      </w:r>
      <w:proofErr w:type="spellEnd"/>
    </w:p>
    <w:p w:rsidR="00C860DE" w:rsidRPr="00C209B4" w:rsidRDefault="00C860DE">
      <w:pPr>
        <w:spacing w:before="9" w:line="120" w:lineRule="exact"/>
        <w:rPr>
          <w:sz w:val="8"/>
          <w:szCs w:val="12"/>
        </w:rPr>
      </w:pPr>
    </w:p>
    <w:p w:rsidR="00C860DE" w:rsidRPr="00C209B4" w:rsidRDefault="00C860DE">
      <w:pPr>
        <w:spacing w:line="200" w:lineRule="exact"/>
        <w:rPr>
          <w:sz w:val="16"/>
        </w:rPr>
      </w:pPr>
    </w:p>
    <w:p w:rsidR="00C860DE" w:rsidRPr="00C209B4" w:rsidRDefault="00195183" w:rsidP="00C209B4">
      <w:pPr>
        <w:jc w:val="center"/>
        <w:rPr>
          <w:rFonts w:eastAsia="Century"/>
          <w:b/>
          <w:u w:val="single"/>
        </w:rPr>
      </w:pPr>
      <w:r w:rsidRPr="00C209B4">
        <w:rPr>
          <w:rFonts w:eastAsia="Century"/>
          <w:b/>
          <w:u w:val="single"/>
        </w:rPr>
        <w:t xml:space="preserve">Listing 4: Implementation for </w:t>
      </w:r>
      <w:proofErr w:type="spellStart"/>
      <w:r w:rsidRPr="00C209B4">
        <w:rPr>
          <w:rFonts w:eastAsia="Century"/>
          <w:b/>
          <w:u w:val="single"/>
        </w:rPr>
        <w:t>alu</w:t>
      </w:r>
      <w:proofErr w:type="spellEnd"/>
    </w:p>
    <w:p w:rsidR="00C860DE" w:rsidRPr="00C209B4" w:rsidRDefault="00195183">
      <w:pPr>
        <w:spacing w:before="4" w:line="440" w:lineRule="exact"/>
        <w:ind w:left="1065" w:right="5301"/>
        <w:rPr>
          <w:rFonts w:ascii="Courier New" w:eastAsia="Courier New" w:hAnsi="Courier New" w:cs="Courier New"/>
          <w:sz w:val="16"/>
        </w:rPr>
      </w:pPr>
      <w:r w:rsidRPr="00C209B4">
        <w:rPr>
          <w:rFonts w:ascii="Courier New" w:eastAsia="Courier New" w:hAnsi="Courier New" w:cs="Courier New"/>
          <w:sz w:val="16"/>
        </w:rPr>
        <w:t xml:space="preserve">`timescale 1ns / 1ps module </w:t>
      </w:r>
      <w:proofErr w:type="spellStart"/>
      <w:r w:rsidRPr="00C209B4">
        <w:rPr>
          <w:rFonts w:ascii="Courier New" w:eastAsia="Courier New" w:hAnsi="Courier New" w:cs="Courier New"/>
          <w:sz w:val="16"/>
        </w:rPr>
        <w:t>alu</w:t>
      </w:r>
      <w:proofErr w:type="spellEnd"/>
      <w:r w:rsidRPr="00C209B4">
        <w:rPr>
          <w:rFonts w:ascii="Courier New" w:eastAsia="Courier New" w:hAnsi="Courier New" w:cs="Courier New"/>
          <w:sz w:val="16"/>
        </w:rPr>
        <w:t xml:space="preserve"> (</w:t>
      </w:r>
    </w:p>
    <w:p w:rsidR="00C860DE" w:rsidRPr="00C209B4" w:rsidRDefault="00195183">
      <w:pPr>
        <w:spacing w:line="180" w:lineRule="exact"/>
        <w:ind w:left="1545" w:right="4825"/>
        <w:jc w:val="both"/>
        <w:rPr>
          <w:rFonts w:ascii="Courier New" w:eastAsia="Courier New" w:hAnsi="Courier New" w:cs="Courier New"/>
          <w:sz w:val="16"/>
        </w:rPr>
      </w:pPr>
      <w:r w:rsidRPr="00C209B4">
        <w:rPr>
          <w:rFonts w:ascii="Courier New" w:eastAsia="Courier New" w:hAnsi="Courier New" w:cs="Courier New"/>
          <w:position w:val="2"/>
          <w:sz w:val="16"/>
        </w:rPr>
        <w:t>input wire [31:0] a,</w:t>
      </w:r>
    </w:p>
    <w:p w:rsidR="00C860DE" w:rsidRPr="00C209B4" w:rsidRDefault="00195183">
      <w:pPr>
        <w:spacing w:line="220" w:lineRule="exact"/>
        <w:ind w:left="1545" w:right="4825"/>
        <w:jc w:val="both"/>
        <w:rPr>
          <w:rFonts w:ascii="Courier New" w:eastAsia="Courier New" w:hAnsi="Courier New" w:cs="Courier New"/>
          <w:sz w:val="16"/>
        </w:rPr>
      </w:pPr>
      <w:r w:rsidRPr="00C209B4">
        <w:rPr>
          <w:rFonts w:ascii="Courier New" w:eastAsia="Courier New" w:hAnsi="Courier New" w:cs="Courier New"/>
          <w:position w:val="2"/>
          <w:sz w:val="16"/>
        </w:rPr>
        <w:t>input wire [31:0] b,</w:t>
      </w:r>
    </w:p>
    <w:p w:rsidR="00C860DE" w:rsidRPr="00C209B4" w:rsidRDefault="00195183">
      <w:pPr>
        <w:spacing w:before="1"/>
        <w:ind w:left="1545" w:right="4221"/>
        <w:jc w:val="both"/>
        <w:rPr>
          <w:rFonts w:ascii="Courier New" w:eastAsia="Courier New" w:hAnsi="Courier New" w:cs="Courier New"/>
          <w:sz w:val="16"/>
        </w:rPr>
      </w:pPr>
      <w:r w:rsidRPr="00C209B4">
        <w:rPr>
          <w:rFonts w:ascii="Courier New" w:eastAsia="Courier New" w:hAnsi="Courier New" w:cs="Courier New"/>
          <w:sz w:val="16"/>
        </w:rPr>
        <w:t>input wire [2:0] control, output reg [31:0] result, output wire zero</w:t>
      </w:r>
    </w:p>
    <w:p w:rsidR="00C860DE" w:rsidRPr="00C209B4" w:rsidRDefault="00195183">
      <w:pPr>
        <w:spacing w:before="1"/>
        <w:ind w:left="1305"/>
        <w:rPr>
          <w:rFonts w:ascii="Courier New" w:eastAsia="Courier New" w:hAnsi="Courier New" w:cs="Courier New"/>
          <w:sz w:val="16"/>
        </w:rPr>
      </w:pPr>
      <w:r w:rsidRPr="00C209B4">
        <w:rPr>
          <w:rFonts w:ascii="Courier New" w:eastAsia="Courier New" w:hAnsi="Courier New" w:cs="Courier New"/>
          <w:sz w:val="16"/>
        </w:rPr>
        <w:t>);</w:t>
      </w:r>
    </w:p>
    <w:p w:rsidR="00C860DE" w:rsidRPr="00C209B4" w:rsidRDefault="00C860DE">
      <w:pPr>
        <w:spacing w:before="5" w:line="220" w:lineRule="exact"/>
        <w:rPr>
          <w:sz w:val="18"/>
          <w:szCs w:val="22"/>
        </w:rPr>
      </w:pPr>
    </w:p>
    <w:p w:rsidR="00C860DE" w:rsidRPr="00C209B4" w:rsidRDefault="00195183">
      <w:pPr>
        <w:spacing w:line="220" w:lineRule="exact"/>
        <w:ind w:left="1305"/>
        <w:rPr>
          <w:rFonts w:ascii="Courier New" w:eastAsia="Courier New" w:hAnsi="Courier New" w:cs="Courier New"/>
          <w:sz w:val="16"/>
        </w:rPr>
      </w:pPr>
      <w:r w:rsidRPr="00C209B4">
        <w:rPr>
          <w:rFonts w:ascii="Courier New" w:eastAsia="Courier New" w:hAnsi="Courier New" w:cs="Courier New"/>
          <w:position w:val="1"/>
          <w:sz w:val="16"/>
        </w:rPr>
        <w:t xml:space="preserve">parameter </w:t>
      </w:r>
      <w:proofErr w:type="spellStart"/>
      <w:r w:rsidRPr="00C209B4">
        <w:rPr>
          <w:rFonts w:ascii="Courier New" w:eastAsia="Courier New" w:hAnsi="Courier New" w:cs="Courier New"/>
          <w:position w:val="1"/>
          <w:sz w:val="16"/>
        </w:rPr>
        <w:t>ALUadd</w:t>
      </w:r>
      <w:proofErr w:type="spellEnd"/>
      <w:r w:rsidRPr="00C209B4">
        <w:rPr>
          <w:rFonts w:ascii="Courier New" w:eastAsia="Courier New" w:hAnsi="Courier New" w:cs="Courier New"/>
          <w:position w:val="1"/>
          <w:sz w:val="16"/>
        </w:rPr>
        <w:t xml:space="preserve"> = 3'b010,</w:t>
      </w:r>
    </w:p>
    <w:tbl>
      <w:tblPr>
        <w:tblW w:w="0" w:type="auto"/>
        <w:tblInd w:w="246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0"/>
        <w:gridCol w:w="240"/>
        <w:gridCol w:w="940"/>
      </w:tblGrid>
      <w:tr w:rsidR="00C860DE" w:rsidRPr="00C209B4">
        <w:trPr>
          <w:trHeight w:hRule="exact" w:val="240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:rsidR="00C860DE" w:rsidRPr="00C209B4" w:rsidRDefault="00195183">
            <w:pPr>
              <w:spacing w:before="8"/>
              <w:ind w:left="40"/>
              <w:rPr>
                <w:rFonts w:ascii="Courier New" w:eastAsia="Courier New" w:hAnsi="Courier New" w:cs="Courier New"/>
                <w:sz w:val="16"/>
              </w:rPr>
            </w:pPr>
            <w:proofErr w:type="spellStart"/>
            <w:r w:rsidRPr="00C209B4">
              <w:rPr>
                <w:rFonts w:ascii="Courier New" w:eastAsia="Courier New" w:hAnsi="Courier New" w:cs="Courier New"/>
                <w:sz w:val="16"/>
              </w:rPr>
              <w:t>ALUsub</w:t>
            </w:r>
            <w:proofErr w:type="spellEnd"/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:rsidR="00C860DE" w:rsidRPr="00C209B4" w:rsidRDefault="00195183">
            <w:pPr>
              <w:spacing w:before="8"/>
              <w:ind w:left="60"/>
              <w:rPr>
                <w:rFonts w:ascii="Courier New" w:eastAsia="Courier New" w:hAnsi="Courier New" w:cs="Courier New"/>
                <w:sz w:val="16"/>
              </w:rPr>
            </w:pPr>
            <w:r w:rsidRPr="00C209B4">
              <w:rPr>
                <w:rFonts w:ascii="Courier New" w:eastAsia="Courier New" w:hAnsi="Courier New" w:cs="Courier New"/>
                <w:sz w:val="16"/>
              </w:rPr>
              <w:t>=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</w:tcPr>
          <w:p w:rsidR="00C860DE" w:rsidRPr="00C209B4" w:rsidRDefault="00195183">
            <w:pPr>
              <w:spacing w:before="8"/>
              <w:ind w:left="60"/>
              <w:rPr>
                <w:rFonts w:ascii="Courier New" w:eastAsia="Courier New" w:hAnsi="Courier New" w:cs="Courier New"/>
                <w:sz w:val="16"/>
              </w:rPr>
            </w:pPr>
            <w:r w:rsidRPr="00C209B4">
              <w:rPr>
                <w:rFonts w:ascii="Courier New" w:eastAsia="Courier New" w:hAnsi="Courier New" w:cs="Courier New"/>
                <w:sz w:val="16"/>
              </w:rPr>
              <w:t>3'b110,</w:t>
            </w:r>
          </w:p>
        </w:tc>
      </w:tr>
      <w:tr w:rsidR="00C860DE" w:rsidRPr="00C209B4">
        <w:trPr>
          <w:trHeight w:hRule="exact" w:val="769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:rsidR="00C860DE" w:rsidRPr="00C209B4" w:rsidRDefault="00195183">
            <w:pPr>
              <w:spacing w:line="200" w:lineRule="exact"/>
              <w:ind w:left="40"/>
              <w:rPr>
                <w:rFonts w:ascii="Courier New" w:eastAsia="Courier New" w:hAnsi="Courier New" w:cs="Courier New"/>
                <w:sz w:val="16"/>
              </w:rPr>
            </w:pPr>
            <w:proofErr w:type="spellStart"/>
            <w:r w:rsidRPr="00C209B4">
              <w:rPr>
                <w:rFonts w:ascii="Courier New" w:eastAsia="Courier New" w:hAnsi="Courier New" w:cs="Courier New"/>
                <w:position w:val="2"/>
                <w:sz w:val="16"/>
              </w:rPr>
              <w:t>ALUand</w:t>
            </w:r>
            <w:proofErr w:type="spellEnd"/>
          </w:p>
          <w:p w:rsidR="00C860DE" w:rsidRPr="00C209B4" w:rsidRDefault="00195183">
            <w:pPr>
              <w:spacing w:before="2"/>
              <w:ind w:left="40"/>
              <w:rPr>
                <w:rFonts w:ascii="Courier New" w:eastAsia="Courier New" w:hAnsi="Courier New" w:cs="Courier New"/>
                <w:sz w:val="16"/>
              </w:rPr>
            </w:pPr>
            <w:proofErr w:type="spellStart"/>
            <w:r w:rsidRPr="00C209B4">
              <w:rPr>
                <w:rFonts w:ascii="Courier New" w:eastAsia="Courier New" w:hAnsi="Courier New" w:cs="Courier New"/>
                <w:sz w:val="16"/>
              </w:rPr>
              <w:t>ALUor</w:t>
            </w:r>
            <w:proofErr w:type="spellEnd"/>
          </w:p>
          <w:p w:rsidR="00C860DE" w:rsidRPr="00C209B4" w:rsidRDefault="00195183">
            <w:pPr>
              <w:spacing w:before="1"/>
              <w:ind w:left="40"/>
              <w:rPr>
                <w:rFonts w:ascii="Courier New" w:eastAsia="Courier New" w:hAnsi="Courier New" w:cs="Courier New"/>
                <w:sz w:val="16"/>
              </w:rPr>
            </w:pPr>
            <w:proofErr w:type="spellStart"/>
            <w:r w:rsidRPr="00C209B4">
              <w:rPr>
                <w:rFonts w:ascii="Courier New" w:eastAsia="Courier New" w:hAnsi="Courier New" w:cs="Courier New"/>
                <w:sz w:val="16"/>
              </w:rPr>
              <w:t>ALUslt</w:t>
            </w:r>
            <w:proofErr w:type="spellEnd"/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:rsidR="00C860DE" w:rsidRPr="00C209B4" w:rsidRDefault="00195183">
            <w:pPr>
              <w:spacing w:line="200" w:lineRule="exact"/>
              <w:ind w:left="60"/>
              <w:rPr>
                <w:rFonts w:ascii="Courier New" w:eastAsia="Courier New" w:hAnsi="Courier New" w:cs="Courier New"/>
                <w:sz w:val="16"/>
              </w:rPr>
            </w:pPr>
            <w:r w:rsidRPr="00C209B4">
              <w:rPr>
                <w:rFonts w:ascii="Courier New" w:eastAsia="Courier New" w:hAnsi="Courier New" w:cs="Courier New"/>
                <w:position w:val="2"/>
                <w:sz w:val="16"/>
              </w:rPr>
              <w:t>=</w:t>
            </w:r>
          </w:p>
          <w:p w:rsidR="00C860DE" w:rsidRPr="00C209B4" w:rsidRDefault="00195183">
            <w:pPr>
              <w:spacing w:before="2"/>
              <w:ind w:left="60"/>
              <w:rPr>
                <w:rFonts w:ascii="Courier New" w:eastAsia="Courier New" w:hAnsi="Courier New" w:cs="Courier New"/>
                <w:sz w:val="16"/>
              </w:rPr>
            </w:pPr>
            <w:r w:rsidRPr="00C209B4">
              <w:rPr>
                <w:rFonts w:ascii="Courier New" w:eastAsia="Courier New" w:hAnsi="Courier New" w:cs="Courier New"/>
                <w:sz w:val="16"/>
              </w:rPr>
              <w:t>=</w:t>
            </w:r>
          </w:p>
          <w:p w:rsidR="00C860DE" w:rsidRPr="00C209B4" w:rsidRDefault="00195183">
            <w:pPr>
              <w:spacing w:before="1"/>
              <w:ind w:left="60"/>
              <w:rPr>
                <w:rFonts w:ascii="Courier New" w:eastAsia="Courier New" w:hAnsi="Courier New" w:cs="Courier New"/>
                <w:sz w:val="16"/>
              </w:rPr>
            </w:pPr>
            <w:r w:rsidRPr="00C209B4">
              <w:rPr>
                <w:rFonts w:ascii="Courier New" w:eastAsia="Courier New" w:hAnsi="Courier New" w:cs="Courier New"/>
                <w:sz w:val="16"/>
              </w:rPr>
              <w:t>=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</w:tcPr>
          <w:p w:rsidR="00C860DE" w:rsidRPr="00C209B4" w:rsidRDefault="00195183">
            <w:pPr>
              <w:spacing w:line="200" w:lineRule="exact"/>
              <w:ind w:left="60"/>
              <w:rPr>
                <w:rFonts w:ascii="Courier New" w:eastAsia="Courier New" w:hAnsi="Courier New" w:cs="Courier New"/>
                <w:sz w:val="16"/>
              </w:rPr>
            </w:pPr>
            <w:r w:rsidRPr="00C209B4">
              <w:rPr>
                <w:rFonts w:ascii="Courier New" w:eastAsia="Courier New" w:hAnsi="Courier New" w:cs="Courier New"/>
                <w:position w:val="2"/>
                <w:sz w:val="16"/>
              </w:rPr>
              <w:t>3'b000,</w:t>
            </w:r>
          </w:p>
          <w:p w:rsidR="00C860DE" w:rsidRPr="00C209B4" w:rsidRDefault="00195183">
            <w:pPr>
              <w:spacing w:before="2"/>
              <w:ind w:left="60"/>
              <w:rPr>
                <w:rFonts w:ascii="Courier New" w:eastAsia="Courier New" w:hAnsi="Courier New" w:cs="Courier New"/>
                <w:sz w:val="16"/>
              </w:rPr>
            </w:pPr>
            <w:r w:rsidRPr="00C209B4">
              <w:rPr>
                <w:rFonts w:ascii="Courier New" w:eastAsia="Courier New" w:hAnsi="Courier New" w:cs="Courier New"/>
                <w:sz w:val="16"/>
              </w:rPr>
              <w:t>3'b001,</w:t>
            </w:r>
          </w:p>
          <w:p w:rsidR="00C860DE" w:rsidRPr="00C209B4" w:rsidRDefault="00195183">
            <w:pPr>
              <w:spacing w:before="1"/>
              <w:ind w:left="60"/>
              <w:rPr>
                <w:rFonts w:ascii="Courier New" w:eastAsia="Courier New" w:hAnsi="Courier New" w:cs="Courier New"/>
                <w:sz w:val="16"/>
              </w:rPr>
            </w:pPr>
            <w:r w:rsidRPr="00C209B4">
              <w:rPr>
                <w:rFonts w:ascii="Courier New" w:eastAsia="Courier New" w:hAnsi="Courier New" w:cs="Courier New"/>
                <w:sz w:val="16"/>
              </w:rPr>
              <w:t>3'b111;</w:t>
            </w:r>
          </w:p>
        </w:tc>
      </w:tr>
    </w:tbl>
    <w:p w:rsidR="00C860DE" w:rsidRPr="00C209B4" w:rsidRDefault="00C860DE">
      <w:pPr>
        <w:spacing w:before="2" w:line="120" w:lineRule="exact"/>
        <w:rPr>
          <w:sz w:val="9"/>
          <w:szCs w:val="13"/>
        </w:rPr>
      </w:pPr>
    </w:p>
    <w:p w:rsidR="00C860DE" w:rsidRPr="00C209B4" w:rsidRDefault="00195183">
      <w:pPr>
        <w:ind w:left="1425" w:right="4221"/>
        <w:rPr>
          <w:rFonts w:ascii="Courier New" w:eastAsia="Courier New" w:hAnsi="Courier New" w:cs="Courier New"/>
          <w:sz w:val="16"/>
        </w:rPr>
      </w:pPr>
      <w:r w:rsidRPr="00C209B4">
        <w:rPr>
          <w:rFonts w:ascii="Courier New" w:eastAsia="Courier New" w:hAnsi="Courier New" w:cs="Courier New"/>
          <w:sz w:val="16"/>
        </w:rPr>
        <w:t xml:space="preserve">// Handles negative inputs wire </w:t>
      </w:r>
      <w:proofErr w:type="spellStart"/>
      <w:r w:rsidRPr="00C209B4">
        <w:rPr>
          <w:rFonts w:ascii="Courier New" w:eastAsia="Courier New" w:hAnsi="Courier New" w:cs="Courier New"/>
          <w:sz w:val="16"/>
        </w:rPr>
        <w:t>sign_mismatch</w:t>
      </w:r>
      <w:proofErr w:type="spellEnd"/>
      <w:r w:rsidRPr="00C209B4">
        <w:rPr>
          <w:rFonts w:ascii="Courier New" w:eastAsia="Courier New" w:hAnsi="Courier New" w:cs="Courier New"/>
          <w:sz w:val="16"/>
        </w:rPr>
        <w:t>;</w:t>
      </w:r>
    </w:p>
    <w:p w:rsidR="00C860DE" w:rsidRPr="00C209B4" w:rsidRDefault="00195183">
      <w:pPr>
        <w:spacing w:line="220" w:lineRule="exact"/>
        <w:ind w:left="1425"/>
        <w:rPr>
          <w:rFonts w:ascii="Courier New" w:eastAsia="Courier New" w:hAnsi="Courier New" w:cs="Courier New"/>
          <w:sz w:val="16"/>
        </w:rPr>
      </w:pPr>
      <w:r w:rsidRPr="00C209B4">
        <w:rPr>
          <w:rFonts w:ascii="Courier New" w:eastAsia="Courier New" w:hAnsi="Courier New" w:cs="Courier New"/>
          <w:position w:val="2"/>
          <w:sz w:val="16"/>
        </w:rPr>
        <w:t xml:space="preserve">assign </w:t>
      </w:r>
      <w:proofErr w:type="spellStart"/>
      <w:r w:rsidRPr="00C209B4">
        <w:rPr>
          <w:rFonts w:ascii="Courier New" w:eastAsia="Courier New" w:hAnsi="Courier New" w:cs="Courier New"/>
          <w:position w:val="2"/>
          <w:sz w:val="16"/>
        </w:rPr>
        <w:t>sign_mistach</w:t>
      </w:r>
      <w:proofErr w:type="spellEnd"/>
      <w:r w:rsidRPr="00C209B4">
        <w:rPr>
          <w:rFonts w:ascii="Courier New" w:eastAsia="Courier New" w:hAnsi="Courier New" w:cs="Courier New"/>
          <w:position w:val="2"/>
          <w:sz w:val="16"/>
        </w:rPr>
        <w:t xml:space="preserve"> = </w:t>
      </w:r>
      <w:proofErr w:type="gramStart"/>
      <w:r w:rsidRPr="00C209B4">
        <w:rPr>
          <w:rFonts w:ascii="Courier New" w:eastAsia="Courier New" w:hAnsi="Courier New" w:cs="Courier New"/>
          <w:position w:val="2"/>
          <w:sz w:val="16"/>
        </w:rPr>
        <w:t>a[</w:t>
      </w:r>
      <w:proofErr w:type="gramEnd"/>
      <w:r w:rsidRPr="00C209B4">
        <w:rPr>
          <w:rFonts w:ascii="Courier New" w:eastAsia="Courier New" w:hAnsi="Courier New" w:cs="Courier New"/>
          <w:position w:val="2"/>
          <w:sz w:val="16"/>
        </w:rPr>
        <w:t>31] ^ b[31];</w:t>
      </w:r>
    </w:p>
    <w:p w:rsidR="00C860DE" w:rsidRPr="00C209B4" w:rsidRDefault="00C860DE">
      <w:pPr>
        <w:spacing w:before="9" w:line="220" w:lineRule="exact"/>
        <w:rPr>
          <w:sz w:val="18"/>
          <w:szCs w:val="22"/>
        </w:rPr>
      </w:pPr>
    </w:p>
    <w:p w:rsidR="00C860DE" w:rsidRPr="00C209B4" w:rsidRDefault="00195183">
      <w:pPr>
        <w:ind w:left="1425"/>
        <w:rPr>
          <w:rFonts w:ascii="Courier New" w:eastAsia="Courier New" w:hAnsi="Courier New" w:cs="Courier New"/>
          <w:sz w:val="16"/>
        </w:rPr>
      </w:pPr>
      <w:r w:rsidRPr="00C209B4">
        <w:rPr>
          <w:rFonts w:ascii="Courier New" w:eastAsia="Courier New" w:hAnsi="Courier New" w:cs="Courier New"/>
          <w:sz w:val="16"/>
        </w:rPr>
        <w:t>initial</w:t>
      </w:r>
    </w:p>
    <w:p w:rsidR="00C860DE" w:rsidRPr="00C209B4" w:rsidRDefault="00195183">
      <w:pPr>
        <w:spacing w:line="220" w:lineRule="exact"/>
        <w:ind w:left="1545"/>
        <w:rPr>
          <w:rFonts w:ascii="Courier New" w:eastAsia="Courier New" w:hAnsi="Courier New" w:cs="Courier New"/>
          <w:sz w:val="16"/>
        </w:rPr>
      </w:pPr>
      <w:r w:rsidRPr="00C209B4">
        <w:rPr>
          <w:rFonts w:ascii="Courier New" w:eastAsia="Courier New" w:hAnsi="Courier New" w:cs="Courier New"/>
          <w:position w:val="2"/>
          <w:sz w:val="16"/>
        </w:rPr>
        <w:t>result &lt;= 0;</w:t>
      </w:r>
    </w:p>
    <w:p w:rsidR="00C860DE" w:rsidRPr="00C209B4" w:rsidRDefault="00C860DE">
      <w:pPr>
        <w:spacing w:before="6" w:line="220" w:lineRule="exact"/>
        <w:rPr>
          <w:sz w:val="18"/>
          <w:szCs w:val="22"/>
        </w:rPr>
      </w:pPr>
    </w:p>
    <w:p w:rsidR="00C860DE" w:rsidRPr="00C209B4" w:rsidRDefault="00195183">
      <w:pPr>
        <w:ind w:left="1545"/>
        <w:rPr>
          <w:rFonts w:ascii="Courier New" w:eastAsia="Courier New" w:hAnsi="Courier New" w:cs="Courier New"/>
          <w:sz w:val="16"/>
        </w:rPr>
      </w:pPr>
      <w:r w:rsidRPr="00C209B4">
        <w:rPr>
          <w:rFonts w:ascii="Courier New" w:eastAsia="Courier New" w:hAnsi="Courier New" w:cs="Courier New"/>
          <w:sz w:val="16"/>
        </w:rPr>
        <w:t>always @ *</w:t>
      </w:r>
    </w:p>
    <w:p w:rsidR="00C860DE" w:rsidRPr="00C209B4" w:rsidRDefault="00195183">
      <w:pPr>
        <w:spacing w:before="1"/>
        <w:ind w:left="2025"/>
        <w:rPr>
          <w:rFonts w:ascii="Courier New" w:eastAsia="Courier New" w:hAnsi="Courier New" w:cs="Courier New"/>
          <w:sz w:val="16"/>
        </w:rPr>
      </w:pPr>
      <w:proofErr w:type="gramStart"/>
      <w:r w:rsidRPr="00C209B4">
        <w:rPr>
          <w:rFonts w:ascii="Courier New" w:eastAsia="Courier New" w:hAnsi="Courier New" w:cs="Courier New"/>
          <w:sz w:val="16"/>
        </w:rPr>
        <w:t>case( control</w:t>
      </w:r>
      <w:proofErr w:type="gramEnd"/>
      <w:r w:rsidRPr="00C209B4">
        <w:rPr>
          <w:rFonts w:ascii="Courier New" w:eastAsia="Courier New" w:hAnsi="Courier New" w:cs="Courier New"/>
          <w:sz w:val="16"/>
        </w:rPr>
        <w:t xml:space="preserve"> )</w:t>
      </w:r>
    </w:p>
    <w:p w:rsidR="00C860DE" w:rsidRPr="00C209B4" w:rsidRDefault="00195183">
      <w:pPr>
        <w:spacing w:before="1"/>
        <w:ind w:left="2506" w:right="3260"/>
        <w:rPr>
          <w:rFonts w:ascii="Courier New" w:eastAsia="Courier New" w:hAnsi="Courier New" w:cs="Courier New"/>
          <w:sz w:val="16"/>
        </w:rPr>
      </w:pPr>
      <w:proofErr w:type="spellStart"/>
      <w:proofErr w:type="gramStart"/>
      <w:r w:rsidRPr="00C209B4">
        <w:rPr>
          <w:rFonts w:ascii="Courier New" w:eastAsia="Courier New" w:hAnsi="Courier New" w:cs="Courier New"/>
          <w:sz w:val="16"/>
        </w:rPr>
        <w:t>ALUadd</w:t>
      </w:r>
      <w:proofErr w:type="spellEnd"/>
      <w:r w:rsidRPr="00C209B4">
        <w:rPr>
          <w:rFonts w:ascii="Courier New" w:eastAsia="Courier New" w:hAnsi="Courier New" w:cs="Courier New"/>
          <w:sz w:val="16"/>
        </w:rPr>
        <w:t xml:space="preserve"> :</w:t>
      </w:r>
      <w:proofErr w:type="gramEnd"/>
      <w:r w:rsidRPr="00C209B4">
        <w:rPr>
          <w:rFonts w:ascii="Courier New" w:eastAsia="Courier New" w:hAnsi="Courier New" w:cs="Courier New"/>
          <w:sz w:val="16"/>
        </w:rPr>
        <w:t xml:space="preserve"> result = a + b; </w:t>
      </w:r>
      <w:proofErr w:type="spellStart"/>
      <w:r w:rsidRPr="00C209B4">
        <w:rPr>
          <w:rFonts w:ascii="Courier New" w:eastAsia="Courier New" w:hAnsi="Courier New" w:cs="Courier New"/>
          <w:sz w:val="16"/>
        </w:rPr>
        <w:t>ALUsub</w:t>
      </w:r>
      <w:proofErr w:type="spellEnd"/>
      <w:r w:rsidRPr="00C209B4">
        <w:rPr>
          <w:rFonts w:ascii="Courier New" w:eastAsia="Courier New" w:hAnsi="Courier New" w:cs="Courier New"/>
          <w:sz w:val="16"/>
        </w:rPr>
        <w:t xml:space="preserve"> : result = a - b; </w:t>
      </w:r>
      <w:proofErr w:type="spellStart"/>
      <w:r w:rsidRPr="00C209B4">
        <w:rPr>
          <w:rFonts w:ascii="Courier New" w:eastAsia="Courier New" w:hAnsi="Courier New" w:cs="Courier New"/>
          <w:sz w:val="16"/>
        </w:rPr>
        <w:t>ALUand</w:t>
      </w:r>
      <w:proofErr w:type="spellEnd"/>
      <w:r w:rsidRPr="00C209B4">
        <w:rPr>
          <w:rFonts w:ascii="Courier New" w:eastAsia="Courier New" w:hAnsi="Courier New" w:cs="Courier New"/>
          <w:sz w:val="16"/>
        </w:rPr>
        <w:t xml:space="preserve"> : result = a &amp; b; </w:t>
      </w:r>
      <w:proofErr w:type="spellStart"/>
      <w:r w:rsidRPr="00C209B4">
        <w:rPr>
          <w:rFonts w:ascii="Courier New" w:eastAsia="Courier New" w:hAnsi="Courier New" w:cs="Courier New"/>
          <w:sz w:val="16"/>
        </w:rPr>
        <w:t>ALUor</w:t>
      </w:r>
      <w:proofErr w:type="spellEnd"/>
      <w:r w:rsidRPr="00C209B4">
        <w:rPr>
          <w:rFonts w:ascii="Courier New" w:eastAsia="Courier New" w:hAnsi="Courier New" w:cs="Courier New"/>
          <w:sz w:val="16"/>
        </w:rPr>
        <w:t xml:space="preserve">  : result = a || b;</w:t>
      </w:r>
    </w:p>
    <w:p w:rsidR="00C860DE" w:rsidRPr="00C209B4" w:rsidRDefault="00195183">
      <w:pPr>
        <w:spacing w:line="220" w:lineRule="exact"/>
        <w:ind w:left="2506"/>
        <w:rPr>
          <w:rFonts w:ascii="Courier New" w:eastAsia="Courier New" w:hAnsi="Courier New" w:cs="Courier New"/>
          <w:sz w:val="16"/>
        </w:rPr>
      </w:pPr>
      <w:proofErr w:type="spellStart"/>
      <w:proofErr w:type="gramStart"/>
      <w:r w:rsidRPr="00C209B4">
        <w:rPr>
          <w:rFonts w:ascii="Courier New" w:eastAsia="Courier New" w:hAnsi="Courier New" w:cs="Courier New"/>
          <w:position w:val="2"/>
          <w:sz w:val="16"/>
        </w:rPr>
        <w:t>ALUslt</w:t>
      </w:r>
      <w:proofErr w:type="spellEnd"/>
      <w:r w:rsidRPr="00C209B4">
        <w:rPr>
          <w:rFonts w:ascii="Courier New" w:eastAsia="Courier New" w:hAnsi="Courier New" w:cs="Courier New"/>
          <w:position w:val="2"/>
          <w:sz w:val="16"/>
        </w:rPr>
        <w:t xml:space="preserve"> :</w:t>
      </w:r>
      <w:proofErr w:type="gramEnd"/>
      <w:r w:rsidRPr="00C209B4">
        <w:rPr>
          <w:rFonts w:ascii="Courier New" w:eastAsia="Courier New" w:hAnsi="Courier New" w:cs="Courier New"/>
          <w:position w:val="2"/>
          <w:sz w:val="16"/>
        </w:rPr>
        <w:t xml:space="preserve"> result = a &lt; b ? 1 - </w:t>
      </w:r>
      <w:proofErr w:type="spellStart"/>
      <w:r w:rsidRPr="00C209B4">
        <w:rPr>
          <w:rFonts w:ascii="Courier New" w:eastAsia="Courier New" w:hAnsi="Courier New" w:cs="Courier New"/>
          <w:position w:val="2"/>
          <w:sz w:val="16"/>
        </w:rPr>
        <w:t>sign_</w:t>
      </w:r>
      <w:proofErr w:type="gramStart"/>
      <w:r w:rsidRPr="00C209B4">
        <w:rPr>
          <w:rFonts w:ascii="Courier New" w:eastAsia="Courier New" w:hAnsi="Courier New" w:cs="Courier New"/>
          <w:position w:val="2"/>
          <w:sz w:val="16"/>
        </w:rPr>
        <w:t>mismatch</w:t>
      </w:r>
      <w:proofErr w:type="spellEnd"/>
      <w:r w:rsidRPr="00C209B4">
        <w:rPr>
          <w:rFonts w:ascii="Courier New" w:eastAsia="Courier New" w:hAnsi="Courier New" w:cs="Courier New"/>
          <w:position w:val="2"/>
          <w:sz w:val="16"/>
        </w:rPr>
        <w:t xml:space="preserve"> :</w:t>
      </w:r>
      <w:proofErr w:type="gramEnd"/>
      <w:r w:rsidRPr="00C209B4">
        <w:rPr>
          <w:rFonts w:ascii="Courier New" w:eastAsia="Courier New" w:hAnsi="Courier New" w:cs="Courier New"/>
          <w:position w:val="2"/>
          <w:sz w:val="16"/>
        </w:rPr>
        <w:t xml:space="preserve"> 0 +</w:t>
      </w:r>
    </w:p>
    <w:p w:rsidR="00C860DE" w:rsidRPr="00C209B4" w:rsidRDefault="00195183">
      <w:pPr>
        <w:spacing w:before="1"/>
        <w:ind w:left="1030" w:right="6020"/>
        <w:jc w:val="center"/>
        <w:rPr>
          <w:rFonts w:ascii="Courier New" w:eastAsia="Courier New" w:hAnsi="Courier New" w:cs="Courier New"/>
          <w:sz w:val="16"/>
        </w:rPr>
      </w:pPr>
      <w:proofErr w:type="spellStart"/>
      <w:r w:rsidRPr="00C209B4">
        <w:rPr>
          <w:rFonts w:ascii="Courier New" w:eastAsia="Courier New" w:hAnsi="Courier New" w:cs="Courier New"/>
          <w:sz w:val="16"/>
        </w:rPr>
        <w:t>sign_mismatch</w:t>
      </w:r>
      <w:proofErr w:type="spellEnd"/>
      <w:r w:rsidRPr="00C209B4">
        <w:rPr>
          <w:rFonts w:ascii="Courier New" w:eastAsia="Courier New" w:hAnsi="Courier New" w:cs="Courier New"/>
          <w:sz w:val="16"/>
        </w:rPr>
        <w:t>;</w:t>
      </w:r>
    </w:p>
    <w:p w:rsidR="00C860DE" w:rsidRPr="00C209B4" w:rsidRDefault="00195183">
      <w:pPr>
        <w:spacing w:before="2"/>
        <w:ind w:left="2506"/>
        <w:rPr>
          <w:rFonts w:ascii="Courier New" w:eastAsia="Courier New" w:hAnsi="Courier New" w:cs="Courier New"/>
          <w:sz w:val="16"/>
        </w:rPr>
        <w:sectPr w:rsidR="00C860DE" w:rsidRPr="00C209B4">
          <w:pgSz w:w="12240" w:h="15840"/>
          <w:pgMar w:top="1420" w:right="1720" w:bottom="280" w:left="1720" w:header="0" w:footer="1688" w:gutter="0"/>
          <w:cols w:space="720"/>
        </w:sectPr>
      </w:pPr>
      <w:proofErr w:type="gramStart"/>
      <w:r w:rsidRPr="00C209B4">
        <w:rPr>
          <w:rFonts w:ascii="Courier New" w:eastAsia="Courier New" w:hAnsi="Courier New" w:cs="Courier New"/>
          <w:sz w:val="16"/>
        </w:rPr>
        <w:t>default :</w:t>
      </w:r>
      <w:proofErr w:type="gramEnd"/>
      <w:r w:rsidRPr="00C209B4">
        <w:rPr>
          <w:rFonts w:ascii="Courier New" w:eastAsia="Courier New" w:hAnsi="Courier New" w:cs="Courier New"/>
          <w:sz w:val="16"/>
        </w:rPr>
        <w:t xml:space="preserve"> result = 32'bX;</w:t>
      </w:r>
    </w:p>
    <w:p w:rsidR="00C860DE" w:rsidRPr="00C209B4" w:rsidRDefault="00195183">
      <w:pPr>
        <w:spacing w:before="82"/>
        <w:ind w:left="2145"/>
        <w:rPr>
          <w:rFonts w:ascii="Courier New" w:eastAsia="Courier New" w:hAnsi="Courier New" w:cs="Courier New"/>
          <w:sz w:val="16"/>
        </w:rPr>
      </w:pPr>
      <w:proofErr w:type="spellStart"/>
      <w:r w:rsidRPr="00C209B4">
        <w:rPr>
          <w:rFonts w:ascii="Courier New" w:eastAsia="Courier New" w:hAnsi="Courier New" w:cs="Courier New"/>
          <w:sz w:val="16"/>
        </w:rPr>
        <w:lastRenderedPageBreak/>
        <w:t>endcase</w:t>
      </w:r>
      <w:proofErr w:type="spellEnd"/>
    </w:p>
    <w:p w:rsidR="00C860DE" w:rsidRPr="00C209B4" w:rsidRDefault="00C860DE">
      <w:pPr>
        <w:spacing w:before="6" w:line="220" w:lineRule="exact"/>
        <w:rPr>
          <w:sz w:val="18"/>
          <w:szCs w:val="22"/>
        </w:rPr>
      </w:pPr>
    </w:p>
    <w:p w:rsidR="00C860DE" w:rsidRPr="00C209B4" w:rsidRDefault="00195183">
      <w:pPr>
        <w:ind w:left="1065" w:right="381" w:firstLine="1080"/>
        <w:rPr>
          <w:rFonts w:ascii="Courier New" w:eastAsia="Courier New" w:hAnsi="Courier New" w:cs="Courier New"/>
          <w:sz w:val="16"/>
        </w:rPr>
      </w:pPr>
      <w:r w:rsidRPr="00C209B4">
        <w:rPr>
          <w:rFonts w:ascii="Courier New" w:eastAsia="Courier New" w:hAnsi="Courier New" w:cs="Courier New"/>
          <w:sz w:val="16"/>
        </w:rPr>
        <w:t xml:space="preserve">/* Check to see if result is equal to zero. If it is </w:t>
      </w:r>
      <w:proofErr w:type="gramStart"/>
      <w:r w:rsidRPr="00C209B4">
        <w:rPr>
          <w:rFonts w:ascii="Courier New" w:eastAsia="Courier New" w:hAnsi="Courier New" w:cs="Courier New"/>
          <w:sz w:val="16"/>
        </w:rPr>
        <w:t>assign</w:t>
      </w:r>
      <w:proofErr w:type="gramEnd"/>
      <w:r w:rsidRPr="00C209B4">
        <w:rPr>
          <w:rFonts w:ascii="Courier New" w:eastAsia="Courier New" w:hAnsi="Courier New" w:cs="Courier New"/>
          <w:sz w:val="16"/>
        </w:rPr>
        <w:t xml:space="preserve"> true (1),</w:t>
      </w:r>
    </w:p>
    <w:p w:rsidR="00C860DE" w:rsidRPr="00C209B4" w:rsidRDefault="00195183">
      <w:pPr>
        <w:spacing w:line="200" w:lineRule="exact"/>
        <w:ind w:left="2506"/>
        <w:rPr>
          <w:rFonts w:ascii="Courier New" w:eastAsia="Courier New" w:hAnsi="Courier New" w:cs="Courier New"/>
          <w:sz w:val="16"/>
        </w:rPr>
      </w:pPr>
      <w:r w:rsidRPr="00C209B4">
        <w:rPr>
          <w:rFonts w:ascii="Courier New" w:eastAsia="Courier New" w:hAnsi="Courier New" w:cs="Courier New"/>
          <w:position w:val="1"/>
          <w:sz w:val="16"/>
        </w:rPr>
        <w:t>false (0) otherwise, meaning it is a no</w:t>
      </w:r>
      <w:r w:rsidRPr="00C209B4">
        <w:rPr>
          <w:rFonts w:ascii="Courier New" w:eastAsia="Courier New" w:hAnsi="Courier New" w:cs="Courier New"/>
          <w:spacing w:val="1"/>
          <w:position w:val="1"/>
          <w:sz w:val="16"/>
        </w:rPr>
        <w:t>n</w:t>
      </w:r>
      <w:r w:rsidRPr="00C209B4">
        <w:rPr>
          <w:rFonts w:ascii="Courier New" w:eastAsia="Courier New" w:hAnsi="Courier New" w:cs="Courier New"/>
          <w:position w:val="1"/>
          <w:sz w:val="16"/>
        </w:rPr>
        <w:t>-zero</w:t>
      </w:r>
    </w:p>
    <w:p w:rsidR="00C860DE" w:rsidRPr="00C209B4" w:rsidRDefault="00195183">
      <w:pPr>
        <w:spacing w:before="8"/>
        <w:ind w:left="1065"/>
        <w:rPr>
          <w:rFonts w:ascii="Courier New" w:eastAsia="Courier New" w:hAnsi="Courier New" w:cs="Courier New"/>
          <w:sz w:val="16"/>
        </w:rPr>
      </w:pPr>
      <w:r w:rsidRPr="00C209B4">
        <w:rPr>
          <w:rFonts w:ascii="Courier New" w:eastAsia="Courier New" w:hAnsi="Courier New" w:cs="Courier New"/>
          <w:sz w:val="16"/>
        </w:rPr>
        <w:t>number */</w:t>
      </w:r>
    </w:p>
    <w:p w:rsidR="00C860DE" w:rsidRPr="00C209B4" w:rsidRDefault="00195183">
      <w:pPr>
        <w:spacing w:line="220" w:lineRule="exact"/>
        <w:ind w:left="2145"/>
        <w:rPr>
          <w:rFonts w:ascii="Courier New" w:eastAsia="Courier New" w:hAnsi="Courier New" w:cs="Courier New"/>
          <w:sz w:val="16"/>
        </w:rPr>
      </w:pPr>
      <w:r w:rsidRPr="00C209B4">
        <w:rPr>
          <w:rFonts w:ascii="Courier New" w:eastAsia="Courier New" w:hAnsi="Courier New" w:cs="Courier New"/>
          <w:position w:val="2"/>
          <w:sz w:val="16"/>
        </w:rPr>
        <w:t xml:space="preserve">assign zero = </w:t>
      </w:r>
      <w:proofErr w:type="gramStart"/>
      <w:r w:rsidRPr="00C209B4">
        <w:rPr>
          <w:rFonts w:ascii="Courier New" w:eastAsia="Courier New" w:hAnsi="Courier New" w:cs="Courier New"/>
          <w:position w:val="2"/>
          <w:sz w:val="16"/>
        </w:rPr>
        <w:t>( result</w:t>
      </w:r>
      <w:proofErr w:type="gramEnd"/>
      <w:r w:rsidRPr="00C209B4">
        <w:rPr>
          <w:rFonts w:ascii="Courier New" w:eastAsia="Courier New" w:hAnsi="Courier New" w:cs="Courier New"/>
          <w:position w:val="2"/>
          <w:sz w:val="16"/>
        </w:rPr>
        <w:t xml:space="preserve"> == 0 ) ? </w:t>
      </w:r>
      <w:proofErr w:type="gramStart"/>
      <w:r w:rsidRPr="00C209B4">
        <w:rPr>
          <w:rFonts w:ascii="Courier New" w:eastAsia="Courier New" w:hAnsi="Courier New" w:cs="Courier New"/>
          <w:position w:val="2"/>
          <w:sz w:val="16"/>
        </w:rPr>
        <w:t>1 :</w:t>
      </w:r>
      <w:proofErr w:type="gramEnd"/>
      <w:r w:rsidRPr="00C209B4">
        <w:rPr>
          <w:rFonts w:ascii="Courier New" w:eastAsia="Courier New" w:hAnsi="Courier New" w:cs="Courier New"/>
          <w:position w:val="2"/>
          <w:sz w:val="16"/>
        </w:rPr>
        <w:t xml:space="preserve"> 0;</w:t>
      </w:r>
    </w:p>
    <w:p w:rsidR="00C860DE" w:rsidRPr="00C209B4" w:rsidRDefault="00C860DE">
      <w:pPr>
        <w:spacing w:before="14" w:line="220" w:lineRule="exact"/>
        <w:rPr>
          <w:sz w:val="18"/>
          <w:szCs w:val="22"/>
        </w:rPr>
      </w:pPr>
    </w:p>
    <w:p w:rsidR="00C860DE" w:rsidRPr="00C209B4" w:rsidRDefault="00195183">
      <w:pPr>
        <w:ind w:left="1065"/>
        <w:rPr>
          <w:rFonts w:ascii="Courier New" w:eastAsia="Courier New" w:hAnsi="Courier New" w:cs="Courier New"/>
          <w:sz w:val="16"/>
        </w:rPr>
      </w:pPr>
      <w:proofErr w:type="spellStart"/>
      <w:r w:rsidRPr="00C209B4">
        <w:rPr>
          <w:rFonts w:ascii="Courier New" w:eastAsia="Courier New" w:hAnsi="Courier New" w:cs="Courier New"/>
          <w:sz w:val="16"/>
        </w:rPr>
        <w:t>endmodule</w:t>
      </w:r>
      <w:proofErr w:type="spellEnd"/>
      <w:r w:rsidRPr="00C209B4">
        <w:rPr>
          <w:rFonts w:ascii="Courier New" w:eastAsia="Courier New" w:hAnsi="Courier New" w:cs="Courier New"/>
          <w:sz w:val="16"/>
        </w:rPr>
        <w:t xml:space="preserve"> // </w:t>
      </w:r>
      <w:proofErr w:type="spellStart"/>
      <w:r w:rsidRPr="00C209B4">
        <w:rPr>
          <w:rFonts w:ascii="Courier New" w:eastAsia="Courier New" w:hAnsi="Courier New" w:cs="Courier New"/>
          <w:sz w:val="16"/>
        </w:rPr>
        <w:t>alu</w:t>
      </w:r>
      <w:proofErr w:type="spellEnd"/>
    </w:p>
    <w:p w:rsidR="00C860DE" w:rsidRPr="00C209B4" w:rsidRDefault="00C860DE">
      <w:pPr>
        <w:spacing w:before="7" w:line="140" w:lineRule="exact"/>
        <w:rPr>
          <w:sz w:val="11"/>
          <w:szCs w:val="15"/>
        </w:rPr>
      </w:pPr>
    </w:p>
    <w:p w:rsidR="00C860DE" w:rsidRPr="00C209B4" w:rsidRDefault="00C860DE">
      <w:pPr>
        <w:spacing w:line="200" w:lineRule="exact"/>
        <w:rPr>
          <w:sz w:val="16"/>
        </w:rPr>
      </w:pPr>
    </w:p>
    <w:p w:rsidR="00C860DE" w:rsidRPr="00C209B4" w:rsidRDefault="00C860DE">
      <w:pPr>
        <w:spacing w:line="200" w:lineRule="exact"/>
        <w:rPr>
          <w:sz w:val="16"/>
        </w:rPr>
      </w:pPr>
    </w:p>
    <w:p w:rsidR="00C860DE" w:rsidRPr="00C209B4" w:rsidRDefault="00195183" w:rsidP="00C209B4">
      <w:pPr>
        <w:jc w:val="center"/>
        <w:rPr>
          <w:rFonts w:eastAsia="Century"/>
          <w:b/>
          <w:u w:val="single"/>
        </w:rPr>
      </w:pPr>
      <w:r w:rsidRPr="00C209B4">
        <w:rPr>
          <w:rFonts w:eastAsia="Century"/>
          <w:b/>
          <w:u w:val="single"/>
        </w:rPr>
        <w:t xml:space="preserve">Listing 5: Implementation for the </w:t>
      </w:r>
      <w:proofErr w:type="spellStart"/>
      <w:r w:rsidRPr="00C209B4">
        <w:rPr>
          <w:rFonts w:eastAsia="Century"/>
          <w:b/>
          <w:u w:val="single"/>
        </w:rPr>
        <w:t>alu_control</w:t>
      </w:r>
      <w:proofErr w:type="spellEnd"/>
      <w:r w:rsidRPr="00C209B4">
        <w:rPr>
          <w:rFonts w:eastAsia="Century"/>
          <w:b/>
          <w:u w:val="single"/>
        </w:rPr>
        <w:t xml:space="preserve"> module</w:t>
      </w:r>
    </w:p>
    <w:p w:rsidR="00C860DE" w:rsidRPr="00C209B4" w:rsidRDefault="00195183">
      <w:pPr>
        <w:spacing w:before="4" w:line="440" w:lineRule="exact"/>
        <w:ind w:left="1065" w:right="5301"/>
        <w:rPr>
          <w:rFonts w:ascii="Courier New" w:eastAsia="Courier New" w:hAnsi="Courier New" w:cs="Courier New"/>
          <w:sz w:val="16"/>
        </w:rPr>
      </w:pPr>
      <w:r w:rsidRPr="00C209B4">
        <w:rPr>
          <w:rFonts w:ascii="Courier New" w:eastAsia="Courier New" w:hAnsi="Courier New" w:cs="Courier New"/>
          <w:sz w:val="16"/>
        </w:rPr>
        <w:t xml:space="preserve">`timescale 1ns / 1ps module </w:t>
      </w:r>
      <w:proofErr w:type="spellStart"/>
      <w:r w:rsidRPr="00C209B4">
        <w:rPr>
          <w:rFonts w:ascii="Courier New" w:eastAsia="Courier New" w:hAnsi="Courier New" w:cs="Courier New"/>
          <w:sz w:val="16"/>
        </w:rPr>
        <w:t>alu_control</w:t>
      </w:r>
      <w:proofErr w:type="spellEnd"/>
      <w:r w:rsidRPr="00C209B4">
        <w:rPr>
          <w:rFonts w:ascii="Courier New" w:eastAsia="Courier New" w:hAnsi="Courier New" w:cs="Courier New"/>
          <w:sz w:val="16"/>
        </w:rPr>
        <w:t xml:space="preserve"> (</w:t>
      </w:r>
    </w:p>
    <w:p w:rsidR="00C860DE" w:rsidRPr="00C209B4" w:rsidRDefault="00195183">
      <w:pPr>
        <w:spacing w:line="180" w:lineRule="exact"/>
        <w:ind w:left="1545"/>
        <w:rPr>
          <w:rFonts w:ascii="Courier New" w:eastAsia="Courier New" w:hAnsi="Courier New" w:cs="Courier New"/>
          <w:sz w:val="16"/>
        </w:rPr>
      </w:pPr>
      <w:r w:rsidRPr="00C209B4">
        <w:rPr>
          <w:rFonts w:ascii="Courier New" w:eastAsia="Courier New" w:hAnsi="Courier New" w:cs="Courier New"/>
          <w:position w:val="2"/>
          <w:sz w:val="16"/>
        </w:rPr>
        <w:t xml:space="preserve">input wire [5:0] </w:t>
      </w:r>
      <w:proofErr w:type="spellStart"/>
      <w:r w:rsidRPr="00C209B4">
        <w:rPr>
          <w:rFonts w:ascii="Courier New" w:eastAsia="Courier New" w:hAnsi="Courier New" w:cs="Courier New"/>
          <w:position w:val="2"/>
          <w:sz w:val="16"/>
        </w:rPr>
        <w:t>funct</w:t>
      </w:r>
      <w:proofErr w:type="spellEnd"/>
      <w:r w:rsidRPr="00C209B4">
        <w:rPr>
          <w:rFonts w:ascii="Courier New" w:eastAsia="Courier New" w:hAnsi="Courier New" w:cs="Courier New"/>
          <w:position w:val="2"/>
          <w:sz w:val="16"/>
        </w:rPr>
        <w:t>,</w:t>
      </w:r>
    </w:p>
    <w:p w:rsidR="00C860DE" w:rsidRPr="00C209B4" w:rsidRDefault="00195183">
      <w:pPr>
        <w:spacing w:before="1"/>
        <w:ind w:left="1545" w:right="4460"/>
        <w:rPr>
          <w:rFonts w:ascii="Courier New" w:eastAsia="Courier New" w:hAnsi="Courier New" w:cs="Courier New"/>
          <w:sz w:val="16"/>
        </w:rPr>
      </w:pPr>
      <w:r w:rsidRPr="00C209B4">
        <w:rPr>
          <w:rFonts w:ascii="Courier New" w:eastAsia="Courier New" w:hAnsi="Courier New" w:cs="Courier New"/>
          <w:sz w:val="16"/>
        </w:rPr>
        <w:t xml:space="preserve">input wire [1:0] </w:t>
      </w:r>
      <w:proofErr w:type="spellStart"/>
      <w:r w:rsidRPr="00C209B4">
        <w:rPr>
          <w:rFonts w:ascii="Courier New" w:eastAsia="Courier New" w:hAnsi="Courier New" w:cs="Courier New"/>
          <w:sz w:val="16"/>
        </w:rPr>
        <w:t>aluop</w:t>
      </w:r>
      <w:proofErr w:type="spellEnd"/>
      <w:r w:rsidRPr="00C209B4">
        <w:rPr>
          <w:rFonts w:ascii="Courier New" w:eastAsia="Courier New" w:hAnsi="Courier New" w:cs="Courier New"/>
          <w:sz w:val="16"/>
        </w:rPr>
        <w:t>, output reg [2:0] select</w:t>
      </w:r>
    </w:p>
    <w:p w:rsidR="00C860DE" w:rsidRPr="00C209B4" w:rsidRDefault="00195183">
      <w:pPr>
        <w:spacing w:line="200" w:lineRule="exact"/>
        <w:ind w:left="1390" w:right="7100"/>
        <w:jc w:val="center"/>
        <w:rPr>
          <w:rFonts w:ascii="Courier New" w:eastAsia="Courier New" w:hAnsi="Courier New" w:cs="Courier New"/>
          <w:sz w:val="16"/>
        </w:rPr>
      </w:pPr>
      <w:r w:rsidRPr="00C209B4">
        <w:rPr>
          <w:rFonts w:ascii="Courier New" w:eastAsia="Courier New" w:hAnsi="Courier New" w:cs="Courier New"/>
          <w:position w:val="1"/>
          <w:sz w:val="16"/>
        </w:rPr>
        <w:t>);</w:t>
      </w:r>
    </w:p>
    <w:p w:rsidR="00C860DE" w:rsidRPr="00C209B4" w:rsidRDefault="00C860DE">
      <w:pPr>
        <w:spacing w:before="6" w:line="140" w:lineRule="exact"/>
        <w:rPr>
          <w:sz w:val="11"/>
          <w:szCs w:val="15"/>
        </w:rPr>
      </w:pPr>
    </w:p>
    <w:tbl>
      <w:tblPr>
        <w:tblW w:w="0" w:type="auto"/>
        <w:tblInd w:w="138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0"/>
        <w:gridCol w:w="720"/>
        <w:gridCol w:w="240"/>
        <w:gridCol w:w="1080"/>
        <w:gridCol w:w="2160"/>
        <w:gridCol w:w="1321"/>
        <w:gridCol w:w="581"/>
      </w:tblGrid>
      <w:tr w:rsidR="00C860DE" w:rsidRPr="00C209B4">
        <w:trPr>
          <w:trHeight w:hRule="exact" w:val="538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</w:tcPr>
          <w:p w:rsidR="00C860DE" w:rsidRPr="00C209B4" w:rsidRDefault="00195183">
            <w:pPr>
              <w:spacing w:before="80"/>
              <w:ind w:left="40"/>
              <w:rPr>
                <w:rFonts w:ascii="Courier New" w:eastAsia="Courier New" w:hAnsi="Courier New" w:cs="Courier New"/>
                <w:sz w:val="16"/>
              </w:rPr>
            </w:pPr>
            <w:r w:rsidRPr="00C209B4">
              <w:rPr>
                <w:rFonts w:ascii="Courier New" w:eastAsia="Courier New" w:hAnsi="Courier New" w:cs="Courier New"/>
                <w:sz w:val="16"/>
              </w:rPr>
              <w:t>parameter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C860DE" w:rsidRPr="00C209B4" w:rsidRDefault="00195183">
            <w:pPr>
              <w:spacing w:before="80"/>
              <w:ind w:left="60"/>
              <w:rPr>
                <w:rFonts w:ascii="Courier New" w:eastAsia="Courier New" w:hAnsi="Courier New" w:cs="Courier New"/>
                <w:sz w:val="16"/>
              </w:rPr>
            </w:pPr>
            <w:proofErr w:type="spellStart"/>
            <w:r w:rsidRPr="00C209B4">
              <w:rPr>
                <w:rFonts w:ascii="Courier New" w:eastAsia="Courier New" w:hAnsi="Courier New" w:cs="Courier New"/>
                <w:sz w:val="16"/>
              </w:rPr>
              <w:t>Rtype</w:t>
            </w:r>
            <w:proofErr w:type="spellEnd"/>
          </w:p>
          <w:p w:rsidR="00C860DE" w:rsidRPr="00C209B4" w:rsidRDefault="00195183">
            <w:pPr>
              <w:spacing w:line="220" w:lineRule="exact"/>
              <w:ind w:left="60"/>
              <w:rPr>
                <w:rFonts w:ascii="Courier New" w:eastAsia="Courier New" w:hAnsi="Courier New" w:cs="Courier New"/>
                <w:sz w:val="16"/>
              </w:rPr>
            </w:pPr>
            <w:proofErr w:type="spellStart"/>
            <w:r w:rsidRPr="00C209B4">
              <w:rPr>
                <w:rFonts w:ascii="Courier New" w:eastAsia="Courier New" w:hAnsi="Courier New" w:cs="Courier New"/>
                <w:position w:val="2"/>
                <w:sz w:val="16"/>
              </w:rPr>
              <w:t>Radd</w:t>
            </w:r>
            <w:proofErr w:type="spellEnd"/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:rsidR="00C860DE" w:rsidRPr="00C209B4" w:rsidRDefault="00195183">
            <w:pPr>
              <w:spacing w:before="80"/>
              <w:ind w:left="60"/>
              <w:rPr>
                <w:rFonts w:ascii="Courier New" w:eastAsia="Courier New" w:hAnsi="Courier New" w:cs="Courier New"/>
                <w:sz w:val="16"/>
              </w:rPr>
            </w:pPr>
            <w:r w:rsidRPr="00C209B4">
              <w:rPr>
                <w:rFonts w:ascii="Courier New" w:eastAsia="Courier New" w:hAnsi="Courier New" w:cs="Courier New"/>
                <w:sz w:val="16"/>
              </w:rPr>
              <w:t>=</w:t>
            </w:r>
          </w:p>
          <w:p w:rsidR="00C860DE" w:rsidRPr="00C209B4" w:rsidRDefault="00195183">
            <w:pPr>
              <w:spacing w:line="220" w:lineRule="exact"/>
              <w:ind w:left="60"/>
              <w:rPr>
                <w:rFonts w:ascii="Courier New" w:eastAsia="Courier New" w:hAnsi="Courier New" w:cs="Courier New"/>
                <w:sz w:val="16"/>
              </w:rPr>
            </w:pPr>
            <w:r w:rsidRPr="00C209B4">
              <w:rPr>
                <w:rFonts w:ascii="Courier New" w:eastAsia="Courier New" w:hAnsi="Courier New" w:cs="Courier New"/>
                <w:position w:val="2"/>
                <w:sz w:val="16"/>
              </w:rPr>
              <w:t>=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C860DE" w:rsidRPr="00C209B4" w:rsidRDefault="00195183">
            <w:pPr>
              <w:spacing w:before="80"/>
              <w:ind w:left="60"/>
              <w:rPr>
                <w:rFonts w:ascii="Courier New" w:eastAsia="Courier New" w:hAnsi="Courier New" w:cs="Courier New"/>
                <w:sz w:val="16"/>
              </w:rPr>
            </w:pPr>
            <w:r w:rsidRPr="00C209B4">
              <w:rPr>
                <w:rFonts w:ascii="Courier New" w:eastAsia="Courier New" w:hAnsi="Courier New" w:cs="Courier New"/>
                <w:sz w:val="16"/>
              </w:rPr>
              <w:t>2'b10;</w:t>
            </w:r>
          </w:p>
          <w:p w:rsidR="00C860DE" w:rsidRPr="00C209B4" w:rsidRDefault="00195183">
            <w:pPr>
              <w:spacing w:line="220" w:lineRule="exact"/>
              <w:ind w:left="60"/>
              <w:rPr>
                <w:rFonts w:ascii="Courier New" w:eastAsia="Courier New" w:hAnsi="Courier New" w:cs="Courier New"/>
                <w:sz w:val="16"/>
              </w:rPr>
            </w:pPr>
            <w:r w:rsidRPr="00C209B4">
              <w:rPr>
                <w:rFonts w:ascii="Courier New" w:eastAsia="Courier New" w:hAnsi="Courier New" w:cs="Courier New"/>
                <w:position w:val="2"/>
                <w:sz w:val="16"/>
              </w:rPr>
              <w:t>2'b10,</w:t>
            </w:r>
          </w:p>
        </w:tc>
        <w:tc>
          <w:tcPr>
            <w:tcW w:w="4062" w:type="dxa"/>
            <w:gridSpan w:val="3"/>
            <w:vMerge w:val="restart"/>
            <w:tcBorders>
              <w:top w:val="nil"/>
              <w:left w:val="nil"/>
              <w:right w:val="nil"/>
            </w:tcBorders>
          </w:tcPr>
          <w:p w:rsidR="00C860DE" w:rsidRPr="00C209B4" w:rsidRDefault="00C860DE">
            <w:pPr>
              <w:rPr>
                <w:sz w:val="16"/>
              </w:rPr>
            </w:pPr>
          </w:p>
        </w:tc>
      </w:tr>
      <w:tr w:rsidR="00C860DE" w:rsidRPr="00C209B4">
        <w:trPr>
          <w:trHeight w:hRule="exact" w:val="228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</w:tcPr>
          <w:p w:rsidR="00C860DE" w:rsidRPr="00C209B4" w:rsidRDefault="00C860DE">
            <w:pPr>
              <w:rPr>
                <w:sz w:val="16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C860DE" w:rsidRPr="00C209B4" w:rsidRDefault="00195183">
            <w:pPr>
              <w:spacing w:line="220" w:lineRule="exact"/>
              <w:ind w:left="60"/>
              <w:rPr>
                <w:rFonts w:ascii="Courier New" w:eastAsia="Courier New" w:hAnsi="Courier New" w:cs="Courier New"/>
                <w:sz w:val="16"/>
              </w:rPr>
            </w:pPr>
            <w:proofErr w:type="spellStart"/>
            <w:r w:rsidRPr="00C209B4">
              <w:rPr>
                <w:rFonts w:ascii="Courier New" w:eastAsia="Courier New" w:hAnsi="Courier New" w:cs="Courier New"/>
                <w:position w:val="2"/>
                <w:sz w:val="16"/>
              </w:rPr>
              <w:t>Rsub</w:t>
            </w:r>
            <w:proofErr w:type="spellEnd"/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:rsidR="00C860DE" w:rsidRPr="00C209B4" w:rsidRDefault="00195183">
            <w:pPr>
              <w:spacing w:line="220" w:lineRule="exact"/>
              <w:ind w:left="60"/>
              <w:rPr>
                <w:rFonts w:ascii="Courier New" w:eastAsia="Courier New" w:hAnsi="Courier New" w:cs="Courier New"/>
                <w:sz w:val="16"/>
              </w:rPr>
            </w:pPr>
            <w:r w:rsidRPr="00C209B4">
              <w:rPr>
                <w:rFonts w:ascii="Courier New" w:eastAsia="Courier New" w:hAnsi="Courier New" w:cs="Courier New"/>
                <w:position w:val="2"/>
                <w:sz w:val="16"/>
              </w:rPr>
              <w:t>=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C860DE" w:rsidRPr="00C209B4" w:rsidRDefault="00195183">
            <w:pPr>
              <w:spacing w:line="220" w:lineRule="exact"/>
              <w:ind w:left="60"/>
              <w:rPr>
                <w:rFonts w:ascii="Courier New" w:eastAsia="Courier New" w:hAnsi="Courier New" w:cs="Courier New"/>
                <w:sz w:val="16"/>
              </w:rPr>
            </w:pPr>
            <w:r w:rsidRPr="00C209B4">
              <w:rPr>
                <w:rFonts w:ascii="Courier New" w:eastAsia="Courier New" w:hAnsi="Courier New" w:cs="Courier New"/>
                <w:position w:val="2"/>
                <w:sz w:val="16"/>
              </w:rPr>
              <w:t>2'b10,</w:t>
            </w:r>
          </w:p>
        </w:tc>
        <w:tc>
          <w:tcPr>
            <w:tcW w:w="4062" w:type="dxa"/>
            <w:gridSpan w:val="3"/>
            <w:vMerge/>
            <w:tcBorders>
              <w:left w:val="nil"/>
              <w:right w:val="nil"/>
            </w:tcBorders>
          </w:tcPr>
          <w:p w:rsidR="00C860DE" w:rsidRPr="00C209B4" w:rsidRDefault="00C860DE">
            <w:pPr>
              <w:rPr>
                <w:sz w:val="16"/>
              </w:rPr>
            </w:pPr>
          </w:p>
        </w:tc>
      </w:tr>
      <w:tr w:rsidR="00C860DE" w:rsidRPr="00C209B4">
        <w:trPr>
          <w:trHeight w:hRule="exact" w:val="453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</w:tcPr>
          <w:p w:rsidR="00C860DE" w:rsidRPr="00C209B4" w:rsidRDefault="00C860DE">
            <w:pPr>
              <w:rPr>
                <w:sz w:val="16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C860DE" w:rsidRPr="00C209B4" w:rsidRDefault="00195183">
            <w:pPr>
              <w:spacing w:line="220" w:lineRule="exact"/>
              <w:ind w:left="60"/>
              <w:rPr>
                <w:rFonts w:ascii="Courier New" w:eastAsia="Courier New" w:hAnsi="Courier New" w:cs="Courier New"/>
                <w:sz w:val="16"/>
              </w:rPr>
            </w:pPr>
            <w:r w:rsidRPr="00C209B4">
              <w:rPr>
                <w:rFonts w:ascii="Courier New" w:eastAsia="Courier New" w:hAnsi="Courier New" w:cs="Courier New"/>
                <w:position w:val="2"/>
                <w:sz w:val="16"/>
              </w:rPr>
              <w:t>Rand</w:t>
            </w:r>
          </w:p>
          <w:p w:rsidR="00C860DE" w:rsidRPr="00C209B4" w:rsidRDefault="00195183">
            <w:pPr>
              <w:spacing w:line="220" w:lineRule="exact"/>
              <w:ind w:left="60"/>
              <w:rPr>
                <w:rFonts w:ascii="Courier New" w:eastAsia="Courier New" w:hAnsi="Courier New" w:cs="Courier New"/>
                <w:sz w:val="16"/>
              </w:rPr>
            </w:pPr>
            <w:proofErr w:type="spellStart"/>
            <w:r w:rsidRPr="00C209B4">
              <w:rPr>
                <w:rFonts w:ascii="Courier New" w:eastAsia="Courier New" w:hAnsi="Courier New" w:cs="Courier New"/>
                <w:position w:val="2"/>
                <w:sz w:val="16"/>
              </w:rPr>
              <w:t>Ror</w:t>
            </w:r>
            <w:proofErr w:type="spellEnd"/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:rsidR="00C860DE" w:rsidRPr="00C209B4" w:rsidRDefault="00195183">
            <w:pPr>
              <w:spacing w:line="220" w:lineRule="exact"/>
              <w:ind w:left="60"/>
              <w:rPr>
                <w:rFonts w:ascii="Courier New" w:eastAsia="Courier New" w:hAnsi="Courier New" w:cs="Courier New"/>
                <w:sz w:val="16"/>
              </w:rPr>
            </w:pPr>
            <w:r w:rsidRPr="00C209B4">
              <w:rPr>
                <w:rFonts w:ascii="Courier New" w:eastAsia="Courier New" w:hAnsi="Courier New" w:cs="Courier New"/>
                <w:position w:val="2"/>
                <w:sz w:val="16"/>
              </w:rPr>
              <w:t>=</w:t>
            </w:r>
          </w:p>
          <w:p w:rsidR="00C860DE" w:rsidRPr="00C209B4" w:rsidRDefault="00195183">
            <w:pPr>
              <w:spacing w:line="220" w:lineRule="exact"/>
              <w:ind w:left="60"/>
              <w:rPr>
                <w:rFonts w:ascii="Courier New" w:eastAsia="Courier New" w:hAnsi="Courier New" w:cs="Courier New"/>
                <w:sz w:val="16"/>
              </w:rPr>
            </w:pPr>
            <w:r w:rsidRPr="00C209B4">
              <w:rPr>
                <w:rFonts w:ascii="Courier New" w:eastAsia="Courier New" w:hAnsi="Courier New" w:cs="Courier New"/>
                <w:position w:val="2"/>
                <w:sz w:val="16"/>
              </w:rPr>
              <w:t>=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C860DE" w:rsidRPr="00C209B4" w:rsidRDefault="00195183">
            <w:pPr>
              <w:spacing w:line="220" w:lineRule="exact"/>
              <w:ind w:left="60"/>
              <w:rPr>
                <w:rFonts w:ascii="Courier New" w:eastAsia="Courier New" w:hAnsi="Courier New" w:cs="Courier New"/>
                <w:sz w:val="16"/>
              </w:rPr>
            </w:pPr>
            <w:r w:rsidRPr="00C209B4">
              <w:rPr>
                <w:rFonts w:ascii="Courier New" w:eastAsia="Courier New" w:hAnsi="Courier New" w:cs="Courier New"/>
                <w:position w:val="2"/>
                <w:sz w:val="16"/>
              </w:rPr>
              <w:t>2'b10,</w:t>
            </w:r>
          </w:p>
          <w:p w:rsidR="00C860DE" w:rsidRPr="00C209B4" w:rsidRDefault="00195183">
            <w:pPr>
              <w:spacing w:line="220" w:lineRule="exact"/>
              <w:ind w:left="60"/>
              <w:rPr>
                <w:rFonts w:ascii="Courier New" w:eastAsia="Courier New" w:hAnsi="Courier New" w:cs="Courier New"/>
                <w:sz w:val="16"/>
              </w:rPr>
            </w:pPr>
            <w:r w:rsidRPr="00C209B4">
              <w:rPr>
                <w:rFonts w:ascii="Courier New" w:eastAsia="Courier New" w:hAnsi="Courier New" w:cs="Courier New"/>
                <w:position w:val="2"/>
                <w:sz w:val="16"/>
              </w:rPr>
              <w:t>2'b10,</w:t>
            </w:r>
          </w:p>
        </w:tc>
        <w:tc>
          <w:tcPr>
            <w:tcW w:w="4062" w:type="dxa"/>
            <w:gridSpan w:val="3"/>
            <w:vMerge/>
            <w:tcBorders>
              <w:left w:val="nil"/>
              <w:right w:val="nil"/>
            </w:tcBorders>
          </w:tcPr>
          <w:p w:rsidR="00C860DE" w:rsidRPr="00C209B4" w:rsidRDefault="00C860DE">
            <w:pPr>
              <w:rPr>
                <w:sz w:val="16"/>
              </w:rPr>
            </w:pPr>
          </w:p>
        </w:tc>
      </w:tr>
      <w:tr w:rsidR="00C860DE" w:rsidRPr="00C209B4">
        <w:trPr>
          <w:trHeight w:hRule="exact" w:val="34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</w:tcPr>
          <w:p w:rsidR="00C860DE" w:rsidRPr="00C209B4" w:rsidRDefault="00C860DE">
            <w:pPr>
              <w:rPr>
                <w:sz w:val="16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C860DE" w:rsidRPr="00C209B4" w:rsidRDefault="00195183">
            <w:pPr>
              <w:spacing w:line="220" w:lineRule="exact"/>
              <w:ind w:left="60"/>
              <w:rPr>
                <w:rFonts w:ascii="Courier New" w:eastAsia="Courier New" w:hAnsi="Courier New" w:cs="Courier New"/>
                <w:sz w:val="16"/>
              </w:rPr>
            </w:pPr>
            <w:proofErr w:type="spellStart"/>
            <w:r w:rsidRPr="00C209B4">
              <w:rPr>
                <w:rFonts w:ascii="Courier New" w:eastAsia="Courier New" w:hAnsi="Courier New" w:cs="Courier New"/>
                <w:position w:val="2"/>
                <w:sz w:val="16"/>
              </w:rPr>
              <w:t>Rslt</w:t>
            </w:r>
            <w:proofErr w:type="spellEnd"/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:rsidR="00C860DE" w:rsidRPr="00C209B4" w:rsidRDefault="00195183">
            <w:pPr>
              <w:spacing w:line="220" w:lineRule="exact"/>
              <w:ind w:left="60"/>
              <w:rPr>
                <w:rFonts w:ascii="Courier New" w:eastAsia="Courier New" w:hAnsi="Courier New" w:cs="Courier New"/>
                <w:sz w:val="16"/>
              </w:rPr>
            </w:pPr>
            <w:r w:rsidRPr="00C209B4">
              <w:rPr>
                <w:rFonts w:ascii="Courier New" w:eastAsia="Courier New" w:hAnsi="Courier New" w:cs="Courier New"/>
                <w:position w:val="2"/>
                <w:sz w:val="16"/>
              </w:rPr>
              <w:t>=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C860DE" w:rsidRPr="00C209B4" w:rsidRDefault="00195183">
            <w:pPr>
              <w:spacing w:line="220" w:lineRule="exact"/>
              <w:ind w:left="60"/>
              <w:rPr>
                <w:rFonts w:ascii="Courier New" w:eastAsia="Courier New" w:hAnsi="Courier New" w:cs="Courier New"/>
                <w:sz w:val="16"/>
              </w:rPr>
            </w:pPr>
            <w:r w:rsidRPr="00C209B4">
              <w:rPr>
                <w:rFonts w:ascii="Courier New" w:eastAsia="Courier New" w:hAnsi="Courier New" w:cs="Courier New"/>
                <w:position w:val="2"/>
                <w:sz w:val="16"/>
              </w:rPr>
              <w:t>2'b10;</w:t>
            </w:r>
          </w:p>
        </w:tc>
        <w:tc>
          <w:tcPr>
            <w:tcW w:w="4062" w:type="dxa"/>
            <w:gridSpan w:val="3"/>
            <w:vMerge/>
            <w:tcBorders>
              <w:left w:val="nil"/>
              <w:bottom w:val="nil"/>
              <w:right w:val="nil"/>
            </w:tcBorders>
          </w:tcPr>
          <w:p w:rsidR="00C860DE" w:rsidRPr="00C209B4" w:rsidRDefault="00C860DE">
            <w:pPr>
              <w:rPr>
                <w:sz w:val="16"/>
              </w:rPr>
            </w:pPr>
          </w:p>
        </w:tc>
      </w:tr>
      <w:tr w:rsidR="00C860DE" w:rsidRPr="00C209B4">
        <w:trPr>
          <w:trHeight w:hRule="exact" w:val="354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</w:tcPr>
          <w:p w:rsidR="00C860DE" w:rsidRPr="00C209B4" w:rsidRDefault="00C860DE">
            <w:pPr>
              <w:spacing w:before="6" w:line="100" w:lineRule="exact"/>
              <w:rPr>
                <w:sz w:val="6"/>
                <w:szCs w:val="10"/>
              </w:rPr>
            </w:pPr>
          </w:p>
          <w:p w:rsidR="00C860DE" w:rsidRPr="00C209B4" w:rsidRDefault="00195183">
            <w:pPr>
              <w:ind w:left="40"/>
              <w:rPr>
                <w:rFonts w:ascii="Courier New" w:eastAsia="Courier New" w:hAnsi="Courier New" w:cs="Courier New"/>
                <w:sz w:val="16"/>
              </w:rPr>
            </w:pPr>
            <w:r w:rsidRPr="00C209B4">
              <w:rPr>
                <w:rFonts w:ascii="Courier New" w:eastAsia="Courier New" w:hAnsi="Courier New" w:cs="Courier New"/>
                <w:sz w:val="16"/>
              </w:rPr>
              <w:t>parameter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C860DE" w:rsidRPr="00C209B4" w:rsidRDefault="00C860DE">
            <w:pPr>
              <w:spacing w:before="6" w:line="100" w:lineRule="exact"/>
              <w:rPr>
                <w:sz w:val="6"/>
                <w:szCs w:val="10"/>
              </w:rPr>
            </w:pPr>
          </w:p>
          <w:p w:rsidR="00C860DE" w:rsidRPr="00C209B4" w:rsidRDefault="00195183">
            <w:pPr>
              <w:ind w:left="60"/>
              <w:rPr>
                <w:rFonts w:ascii="Courier New" w:eastAsia="Courier New" w:hAnsi="Courier New" w:cs="Courier New"/>
                <w:sz w:val="16"/>
              </w:rPr>
            </w:pPr>
            <w:proofErr w:type="spellStart"/>
            <w:r w:rsidRPr="00C209B4">
              <w:rPr>
                <w:rFonts w:ascii="Courier New" w:eastAsia="Courier New" w:hAnsi="Courier New" w:cs="Courier New"/>
                <w:sz w:val="16"/>
              </w:rPr>
              <w:t>lwsw</w:t>
            </w:r>
            <w:proofErr w:type="spellEnd"/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:rsidR="00C860DE" w:rsidRPr="00C209B4" w:rsidRDefault="00C860DE">
            <w:pPr>
              <w:spacing w:before="6" w:line="100" w:lineRule="exact"/>
              <w:rPr>
                <w:sz w:val="6"/>
                <w:szCs w:val="10"/>
              </w:rPr>
            </w:pPr>
          </w:p>
          <w:p w:rsidR="00C860DE" w:rsidRPr="00C209B4" w:rsidRDefault="00195183">
            <w:pPr>
              <w:ind w:left="60"/>
              <w:rPr>
                <w:rFonts w:ascii="Courier New" w:eastAsia="Courier New" w:hAnsi="Courier New" w:cs="Courier New"/>
                <w:sz w:val="16"/>
              </w:rPr>
            </w:pPr>
            <w:r w:rsidRPr="00C209B4">
              <w:rPr>
                <w:rFonts w:ascii="Courier New" w:eastAsia="Courier New" w:hAnsi="Courier New" w:cs="Courier New"/>
                <w:sz w:val="16"/>
              </w:rPr>
              <w:t>=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C860DE" w:rsidRPr="00C209B4" w:rsidRDefault="00C860DE">
            <w:pPr>
              <w:spacing w:before="6" w:line="100" w:lineRule="exact"/>
              <w:rPr>
                <w:sz w:val="6"/>
                <w:szCs w:val="10"/>
              </w:rPr>
            </w:pPr>
          </w:p>
          <w:p w:rsidR="00C860DE" w:rsidRPr="00C209B4" w:rsidRDefault="00195183">
            <w:pPr>
              <w:ind w:left="60"/>
              <w:rPr>
                <w:rFonts w:ascii="Courier New" w:eastAsia="Courier New" w:hAnsi="Courier New" w:cs="Courier New"/>
                <w:sz w:val="16"/>
              </w:rPr>
            </w:pPr>
            <w:r w:rsidRPr="00C209B4">
              <w:rPr>
                <w:rFonts w:ascii="Courier New" w:eastAsia="Courier New" w:hAnsi="Courier New" w:cs="Courier New"/>
                <w:sz w:val="16"/>
              </w:rPr>
              <w:t>2'b00,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C860DE" w:rsidRPr="00C209B4" w:rsidRDefault="00C860DE">
            <w:pPr>
              <w:spacing w:before="6" w:line="100" w:lineRule="exact"/>
              <w:rPr>
                <w:sz w:val="6"/>
                <w:szCs w:val="10"/>
              </w:rPr>
            </w:pPr>
          </w:p>
          <w:p w:rsidR="00C860DE" w:rsidRPr="00C209B4" w:rsidRDefault="00195183">
            <w:pPr>
              <w:ind w:left="300"/>
              <w:rPr>
                <w:rFonts w:ascii="Courier New" w:eastAsia="Courier New" w:hAnsi="Courier New" w:cs="Courier New"/>
                <w:sz w:val="16"/>
              </w:rPr>
            </w:pPr>
            <w:r w:rsidRPr="00C209B4">
              <w:rPr>
                <w:rFonts w:ascii="Courier New" w:eastAsia="Courier New" w:hAnsi="Courier New" w:cs="Courier New"/>
                <w:sz w:val="16"/>
              </w:rPr>
              <w:t>// Since LW and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</w:tcPr>
          <w:p w:rsidR="00C860DE" w:rsidRPr="00C209B4" w:rsidRDefault="00C860DE">
            <w:pPr>
              <w:spacing w:before="6" w:line="100" w:lineRule="exact"/>
              <w:rPr>
                <w:sz w:val="6"/>
                <w:szCs w:val="10"/>
              </w:rPr>
            </w:pPr>
          </w:p>
          <w:p w:rsidR="00C860DE" w:rsidRPr="00C209B4" w:rsidRDefault="00195183">
            <w:pPr>
              <w:ind w:left="60"/>
              <w:rPr>
                <w:rFonts w:ascii="Courier New" w:eastAsia="Courier New" w:hAnsi="Courier New" w:cs="Courier New"/>
                <w:sz w:val="16"/>
              </w:rPr>
            </w:pPr>
            <w:r w:rsidRPr="00C209B4">
              <w:rPr>
                <w:rFonts w:ascii="Courier New" w:eastAsia="Courier New" w:hAnsi="Courier New" w:cs="Courier New"/>
                <w:sz w:val="16"/>
              </w:rPr>
              <w:t>SW use the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</w:tcPr>
          <w:p w:rsidR="00C860DE" w:rsidRPr="00C209B4" w:rsidRDefault="00C860DE">
            <w:pPr>
              <w:spacing w:before="6" w:line="100" w:lineRule="exact"/>
              <w:rPr>
                <w:sz w:val="6"/>
                <w:szCs w:val="10"/>
              </w:rPr>
            </w:pPr>
          </w:p>
          <w:p w:rsidR="00C860DE" w:rsidRPr="00C209B4" w:rsidRDefault="00195183">
            <w:pPr>
              <w:ind w:left="61"/>
              <w:rPr>
                <w:rFonts w:ascii="Courier New" w:eastAsia="Courier New" w:hAnsi="Courier New" w:cs="Courier New"/>
                <w:sz w:val="16"/>
              </w:rPr>
            </w:pPr>
            <w:r w:rsidRPr="00C209B4">
              <w:rPr>
                <w:rFonts w:ascii="Courier New" w:eastAsia="Courier New" w:hAnsi="Courier New" w:cs="Courier New"/>
                <w:sz w:val="16"/>
              </w:rPr>
              <w:t>same</w:t>
            </w:r>
          </w:p>
        </w:tc>
      </w:tr>
    </w:tbl>
    <w:p w:rsidR="00C860DE" w:rsidRPr="00C209B4" w:rsidRDefault="00195183">
      <w:pPr>
        <w:spacing w:line="200" w:lineRule="exact"/>
        <w:ind w:left="1065"/>
        <w:rPr>
          <w:rFonts w:ascii="Courier New" w:eastAsia="Courier New" w:hAnsi="Courier New" w:cs="Courier New"/>
          <w:sz w:val="16"/>
        </w:rPr>
      </w:pPr>
      <w:r w:rsidRPr="00C209B4">
        <w:rPr>
          <w:rFonts w:ascii="Courier New" w:eastAsia="Courier New" w:hAnsi="Courier New" w:cs="Courier New"/>
          <w:position w:val="2"/>
          <w:sz w:val="16"/>
        </w:rPr>
        <w:t>bit pattern, only way to store them as a parameter</w:t>
      </w:r>
    </w:p>
    <w:p w:rsidR="00C860DE" w:rsidRPr="00C209B4" w:rsidRDefault="00195183">
      <w:pPr>
        <w:spacing w:line="220" w:lineRule="exact"/>
        <w:ind w:left="2625"/>
        <w:rPr>
          <w:rFonts w:ascii="Courier New" w:eastAsia="Courier New" w:hAnsi="Courier New" w:cs="Courier New"/>
          <w:sz w:val="16"/>
        </w:rPr>
      </w:pPr>
      <w:proofErr w:type="spellStart"/>
      <w:r w:rsidRPr="00C209B4">
        <w:rPr>
          <w:rFonts w:ascii="Courier New" w:eastAsia="Courier New" w:hAnsi="Courier New" w:cs="Courier New"/>
          <w:position w:val="2"/>
          <w:sz w:val="16"/>
        </w:rPr>
        <w:t>Itype</w:t>
      </w:r>
      <w:proofErr w:type="spellEnd"/>
      <w:r w:rsidRPr="00C209B4">
        <w:rPr>
          <w:rFonts w:ascii="Courier New" w:eastAsia="Courier New" w:hAnsi="Courier New" w:cs="Courier New"/>
          <w:position w:val="2"/>
          <w:sz w:val="16"/>
        </w:rPr>
        <w:t xml:space="preserve"> = 2'b</w:t>
      </w:r>
      <w:proofErr w:type="gramStart"/>
      <w:r w:rsidRPr="00C209B4">
        <w:rPr>
          <w:rFonts w:ascii="Courier New" w:eastAsia="Courier New" w:hAnsi="Courier New" w:cs="Courier New"/>
          <w:position w:val="2"/>
          <w:sz w:val="16"/>
        </w:rPr>
        <w:t xml:space="preserve">01,   </w:t>
      </w:r>
      <w:proofErr w:type="gramEnd"/>
      <w:r w:rsidRPr="00C209B4">
        <w:rPr>
          <w:rFonts w:ascii="Courier New" w:eastAsia="Courier New" w:hAnsi="Courier New" w:cs="Courier New"/>
          <w:position w:val="2"/>
          <w:sz w:val="16"/>
        </w:rPr>
        <w:t xml:space="preserve">  // </w:t>
      </w:r>
      <w:proofErr w:type="spellStart"/>
      <w:r w:rsidRPr="00C209B4">
        <w:rPr>
          <w:rFonts w:ascii="Courier New" w:eastAsia="Courier New" w:hAnsi="Courier New" w:cs="Courier New"/>
          <w:position w:val="2"/>
          <w:sz w:val="16"/>
        </w:rPr>
        <w:t>beq</w:t>
      </w:r>
      <w:proofErr w:type="spellEnd"/>
      <w:r w:rsidRPr="00C209B4">
        <w:rPr>
          <w:rFonts w:ascii="Courier New" w:eastAsia="Courier New" w:hAnsi="Courier New" w:cs="Courier New"/>
          <w:position w:val="2"/>
          <w:sz w:val="16"/>
        </w:rPr>
        <w:t>, branch</w:t>
      </w:r>
    </w:p>
    <w:p w:rsidR="00C860DE" w:rsidRPr="00C209B4" w:rsidRDefault="00195183">
      <w:pPr>
        <w:spacing w:before="1"/>
        <w:ind w:left="2625"/>
        <w:rPr>
          <w:rFonts w:ascii="Courier New" w:eastAsia="Courier New" w:hAnsi="Courier New" w:cs="Courier New"/>
          <w:sz w:val="16"/>
        </w:rPr>
      </w:pPr>
      <w:proofErr w:type="spellStart"/>
      <w:r w:rsidRPr="00C209B4">
        <w:rPr>
          <w:rFonts w:ascii="Courier New" w:eastAsia="Courier New" w:hAnsi="Courier New" w:cs="Courier New"/>
          <w:sz w:val="16"/>
        </w:rPr>
        <w:t>xis</w:t>
      </w:r>
      <w:proofErr w:type="spellEnd"/>
      <w:r w:rsidRPr="00C209B4">
        <w:rPr>
          <w:rFonts w:ascii="Courier New" w:eastAsia="Courier New" w:hAnsi="Courier New" w:cs="Courier New"/>
          <w:sz w:val="16"/>
        </w:rPr>
        <w:t xml:space="preserve">   = 6'bXXXXXX;</w:t>
      </w:r>
    </w:p>
    <w:p w:rsidR="00C860DE" w:rsidRPr="00C209B4" w:rsidRDefault="00C860DE">
      <w:pPr>
        <w:spacing w:before="5" w:line="220" w:lineRule="exact"/>
        <w:rPr>
          <w:sz w:val="18"/>
          <w:szCs w:val="22"/>
        </w:rPr>
      </w:pPr>
    </w:p>
    <w:p w:rsidR="00C860DE" w:rsidRPr="00C209B4" w:rsidRDefault="00195183">
      <w:pPr>
        <w:spacing w:line="220" w:lineRule="exact"/>
        <w:ind w:left="1425"/>
        <w:rPr>
          <w:rFonts w:ascii="Courier New" w:eastAsia="Courier New" w:hAnsi="Courier New" w:cs="Courier New"/>
          <w:sz w:val="16"/>
        </w:rPr>
      </w:pPr>
      <w:r w:rsidRPr="00C209B4">
        <w:rPr>
          <w:rFonts w:ascii="Courier New" w:eastAsia="Courier New" w:hAnsi="Courier New" w:cs="Courier New"/>
          <w:position w:val="1"/>
          <w:sz w:val="16"/>
        </w:rPr>
        <w:t>// ALU Control Inputs Designation</w:t>
      </w:r>
    </w:p>
    <w:tbl>
      <w:tblPr>
        <w:tblW w:w="0" w:type="auto"/>
        <w:tblInd w:w="138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0"/>
        <w:gridCol w:w="840"/>
        <w:gridCol w:w="240"/>
        <w:gridCol w:w="4422"/>
      </w:tblGrid>
      <w:tr w:rsidR="00C860DE" w:rsidRPr="00C209B4">
        <w:trPr>
          <w:trHeight w:hRule="exact" w:val="243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</w:tcPr>
          <w:p w:rsidR="00C860DE" w:rsidRPr="00C209B4" w:rsidRDefault="00195183">
            <w:pPr>
              <w:spacing w:before="9"/>
              <w:ind w:left="40"/>
              <w:rPr>
                <w:rFonts w:ascii="Courier New" w:eastAsia="Courier New" w:hAnsi="Courier New" w:cs="Courier New"/>
                <w:sz w:val="16"/>
              </w:rPr>
            </w:pPr>
            <w:r w:rsidRPr="00C209B4">
              <w:rPr>
                <w:rFonts w:ascii="Courier New" w:eastAsia="Courier New" w:hAnsi="Courier New" w:cs="Courier New"/>
                <w:sz w:val="16"/>
              </w:rPr>
              <w:t>parameter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</w:tcPr>
          <w:p w:rsidR="00C860DE" w:rsidRPr="00C209B4" w:rsidRDefault="00195183">
            <w:pPr>
              <w:spacing w:before="9"/>
              <w:ind w:left="60"/>
              <w:rPr>
                <w:rFonts w:ascii="Courier New" w:eastAsia="Courier New" w:hAnsi="Courier New" w:cs="Courier New"/>
                <w:sz w:val="16"/>
              </w:rPr>
            </w:pPr>
            <w:proofErr w:type="spellStart"/>
            <w:r w:rsidRPr="00C209B4">
              <w:rPr>
                <w:rFonts w:ascii="Courier New" w:eastAsia="Courier New" w:hAnsi="Courier New" w:cs="Courier New"/>
                <w:sz w:val="16"/>
              </w:rPr>
              <w:t>ALUadd</w:t>
            </w:r>
            <w:proofErr w:type="spellEnd"/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:rsidR="00C860DE" w:rsidRPr="00C209B4" w:rsidRDefault="00195183">
            <w:pPr>
              <w:spacing w:before="9"/>
              <w:ind w:left="60"/>
              <w:rPr>
                <w:rFonts w:ascii="Courier New" w:eastAsia="Courier New" w:hAnsi="Courier New" w:cs="Courier New"/>
                <w:sz w:val="16"/>
              </w:rPr>
            </w:pPr>
            <w:r w:rsidRPr="00C209B4">
              <w:rPr>
                <w:rFonts w:ascii="Courier New" w:eastAsia="Courier New" w:hAnsi="Courier New" w:cs="Courier New"/>
                <w:sz w:val="16"/>
              </w:rPr>
              <w:t>=</w:t>
            </w:r>
          </w:p>
        </w:tc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 w:rsidR="00C860DE" w:rsidRPr="00C209B4" w:rsidRDefault="00195183">
            <w:pPr>
              <w:spacing w:before="9"/>
              <w:ind w:left="60"/>
              <w:rPr>
                <w:rFonts w:ascii="Courier New" w:eastAsia="Courier New" w:hAnsi="Courier New" w:cs="Courier New"/>
                <w:sz w:val="16"/>
              </w:rPr>
            </w:pPr>
            <w:r w:rsidRPr="00C209B4">
              <w:rPr>
                <w:rFonts w:ascii="Courier New" w:eastAsia="Courier New" w:hAnsi="Courier New" w:cs="Courier New"/>
                <w:sz w:val="16"/>
              </w:rPr>
              <w:t>3'b</w:t>
            </w:r>
            <w:proofErr w:type="gramStart"/>
            <w:r w:rsidRPr="00C209B4">
              <w:rPr>
                <w:rFonts w:ascii="Courier New" w:eastAsia="Courier New" w:hAnsi="Courier New" w:cs="Courier New"/>
                <w:sz w:val="16"/>
              </w:rPr>
              <w:t xml:space="preserve">010,   </w:t>
            </w:r>
            <w:proofErr w:type="gramEnd"/>
            <w:r w:rsidRPr="00C209B4">
              <w:rPr>
                <w:rFonts w:ascii="Courier New" w:eastAsia="Courier New" w:hAnsi="Courier New" w:cs="Courier New"/>
                <w:sz w:val="16"/>
              </w:rPr>
              <w:t xml:space="preserve">// For </w:t>
            </w:r>
            <w:r w:rsidRPr="00C209B4">
              <w:rPr>
                <w:rFonts w:ascii="Courier New" w:eastAsia="Courier New" w:hAnsi="Courier New" w:cs="Courier New"/>
                <w:spacing w:val="1"/>
                <w:sz w:val="16"/>
              </w:rPr>
              <w:t>R</w:t>
            </w:r>
            <w:r w:rsidRPr="00C209B4">
              <w:rPr>
                <w:rFonts w:ascii="Courier New" w:eastAsia="Courier New" w:hAnsi="Courier New" w:cs="Courier New"/>
                <w:sz w:val="16"/>
              </w:rPr>
              <w:t>-type instructions</w:t>
            </w:r>
          </w:p>
        </w:tc>
      </w:tr>
      <w:tr w:rsidR="00C860DE" w:rsidRPr="00C209B4">
        <w:trPr>
          <w:trHeight w:hRule="exact" w:val="452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</w:tcPr>
          <w:p w:rsidR="00C860DE" w:rsidRPr="00C209B4" w:rsidRDefault="00C860DE">
            <w:pPr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</w:tcPr>
          <w:p w:rsidR="00C860DE" w:rsidRPr="00C209B4" w:rsidRDefault="00195183">
            <w:pPr>
              <w:spacing w:line="220" w:lineRule="exact"/>
              <w:ind w:left="60"/>
              <w:rPr>
                <w:rFonts w:ascii="Courier New" w:eastAsia="Courier New" w:hAnsi="Courier New" w:cs="Courier New"/>
                <w:sz w:val="16"/>
              </w:rPr>
            </w:pPr>
            <w:proofErr w:type="spellStart"/>
            <w:r w:rsidRPr="00C209B4">
              <w:rPr>
                <w:rFonts w:ascii="Courier New" w:eastAsia="Courier New" w:hAnsi="Courier New" w:cs="Courier New"/>
                <w:position w:val="2"/>
                <w:sz w:val="16"/>
              </w:rPr>
              <w:t>ALUsub</w:t>
            </w:r>
            <w:proofErr w:type="spellEnd"/>
          </w:p>
          <w:p w:rsidR="00C860DE" w:rsidRPr="00C209B4" w:rsidRDefault="00195183">
            <w:pPr>
              <w:spacing w:line="220" w:lineRule="exact"/>
              <w:ind w:left="60"/>
              <w:rPr>
                <w:rFonts w:ascii="Courier New" w:eastAsia="Courier New" w:hAnsi="Courier New" w:cs="Courier New"/>
                <w:sz w:val="16"/>
              </w:rPr>
            </w:pPr>
            <w:proofErr w:type="spellStart"/>
            <w:r w:rsidRPr="00C209B4">
              <w:rPr>
                <w:rFonts w:ascii="Courier New" w:eastAsia="Courier New" w:hAnsi="Courier New" w:cs="Courier New"/>
                <w:position w:val="2"/>
                <w:sz w:val="16"/>
              </w:rPr>
              <w:t>ALUand</w:t>
            </w:r>
            <w:proofErr w:type="spellEnd"/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:rsidR="00C860DE" w:rsidRPr="00C209B4" w:rsidRDefault="00195183">
            <w:pPr>
              <w:spacing w:line="220" w:lineRule="exact"/>
              <w:ind w:left="60"/>
              <w:rPr>
                <w:rFonts w:ascii="Courier New" w:eastAsia="Courier New" w:hAnsi="Courier New" w:cs="Courier New"/>
                <w:sz w:val="16"/>
              </w:rPr>
            </w:pPr>
            <w:r w:rsidRPr="00C209B4">
              <w:rPr>
                <w:rFonts w:ascii="Courier New" w:eastAsia="Courier New" w:hAnsi="Courier New" w:cs="Courier New"/>
                <w:position w:val="2"/>
                <w:sz w:val="16"/>
              </w:rPr>
              <w:t>=</w:t>
            </w:r>
          </w:p>
          <w:p w:rsidR="00C860DE" w:rsidRPr="00C209B4" w:rsidRDefault="00195183">
            <w:pPr>
              <w:spacing w:line="220" w:lineRule="exact"/>
              <w:ind w:left="60"/>
              <w:rPr>
                <w:rFonts w:ascii="Courier New" w:eastAsia="Courier New" w:hAnsi="Courier New" w:cs="Courier New"/>
                <w:sz w:val="16"/>
              </w:rPr>
            </w:pPr>
            <w:r w:rsidRPr="00C209B4">
              <w:rPr>
                <w:rFonts w:ascii="Courier New" w:eastAsia="Courier New" w:hAnsi="Courier New" w:cs="Courier New"/>
                <w:position w:val="2"/>
                <w:sz w:val="16"/>
              </w:rPr>
              <w:t>=</w:t>
            </w:r>
          </w:p>
        </w:tc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 w:rsidR="00C860DE" w:rsidRPr="00C209B4" w:rsidRDefault="00195183">
            <w:pPr>
              <w:spacing w:line="220" w:lineRule="exact"/>
              <w:ind w:left="60"/>
              <w:rPr>
                <w:rFonts w:ascii="Courier New" w:eastAsia="Courier New" w:hAnsi="Courier New" w:cs="Courier New"/>
                <w:sz w:val="16"/>
              </w:rPr>
            </w:pPr>
            <w:r w:rsidRPr="00C209B4">
              <w:rPr>
                <w:rFonts w:ascii="Courier New" w:eastAsia="Courier New" w:hAnsi="Courier New" w:cs="Courier New"/>
                <w:position w:val="2"/>
                <w:sz w:val="16"/>
              </w:rPr>
              <w:t>3'b110,</w:t>
            </w:r>
          </w:p>
          <w:p w:rsidR="00C860DE" w:rsidRPr="00C209B4" w:rsidRDefault="00195183">
            <w:pPr>
              <w:spacing w:line="220" w:lineRule="exact"/>
              <w:ind w:left="60"/>
              <w:rPr>
                <w:rFonts w:ascii="Courier New" w:eastAsia="Courier New" w:hAnsi="Courier New" w:cs="Courier New"/>
                <w:sz w:val="16"/>
              </w:rPr>
            </w:pPr>
            <w:r w:rsidRPr="00C209B4">
              <w:rPr>
                <w:rFonts w:ascii="Courier New" w:eastAsia="Courier New" w:hAnsi="Courier New" w:cs="Courier New"/>
                <w:position w:val="2"/>
                <w:sz w:val="16"/>
              </w:rPr>
              <w:t>3'b000,</w:t>
            </w:r>
          </w:p>
        </w:tc>
      </w:tr>
      <w:tr w:rsidR="00C860DE" w:rsidRPr="00C209B4">
        <w:trPr>
          <w:trHeight w:hRule="exact" w:val="228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</w:tcPr>
          <w:p w:rsidR="00C860DE" w:rsidRPr="00C209B4" w:rsidRDefault="00C860DE">
            <w:pPr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</w:tcPr>
          <w:p w:rsidR="00C860DE" w:rsidRPr="00C209B4" w:rsidRDefault="00195183">
            <w:pPr>
              <w:spacing w:line="220" w:lineRule="exact"/>
              <w:ind w:left="60"/>
              <w:rPr>
                <w:rFonts w:ascii="Courier New" w:eastAsia="Courier New" w:hAnsi="Courier New" w:cs="Courier New"/>
                <w:sz w:val="16"/>
              </w:rPr>
            </w:pPr>
            <w:proofErr w:type="spellStart"/>
            <w:r w:rsidRPr="00C209B4">
              <w:rPr>
                <w:rFonts w:ascii="Courier New" w:eastAsia="Courier New" w:hAnsi="Courier New" w:cs="Courier New"/>
                <w:position w:val="2"/>
                <w:sz w:val="16"/>
              </w:rPr>
              <w:t>ALUor</w:t>
            </w:r>
            <w:proofErr w:type="spellEnd"/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:rsidR="00C860DE" w:rsidRPr="00C209B4" w:rsidRDefault="00195183">
            <w:pPr>
              <w:spacing w:line="220" w:lineRule="exact"/>
              <w:ind w:left="60"/>
              <w:rPr>
                <w:rFonts w:ascii="Courier New" w:eastAsia="Courier New" w:hAnsi="Courier New" w:cs="Courier New"/>
                <w:sz w:val="16"/>
              </w:rPr>
            </w:pPr>
            <w:r w:rsidRPr="00C209B4">
              <w:rPr>
                <w:rFonts w:ascii="Courier New" w:eastAsia="Courier New" w:hAnsi="Courier New" w:cs="Courier New"/>
                <w:position w:val="2"/>
                <w:sz w:val="16"/>
              </w:rPr>
              <w:t>=</w:t>
            </w:r>
          </w:p>
        </w:tc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 w:rsidR="00C860DE" w:rsidRPr="00C209B4" w:rsidRDefault="00195183">
            <w:pPr>
              <w:spacing w:line="220" w:lineRule="exact"/>
              <w:ind w:left="60"/>
              <w:rPr>
                <w:rFonts w:ascii="Courier New" w:eastAsia="Courier New" w:hAnsi="Courier New" w:cs="Courier New"/>
                <w:sz w:val="16"/>
              </w:rPr>
            </w:pPr>
            <w:r w:rsidRPr="00C209B4">
              <w:rPr>
                <w:rFonts w:ascii="Courier New" w:eastAsia="Courier New" w:hAnsi="Courier New" w:cs="Courier New"/>
                <w:position w:val="2"/>
                <w:sz w:val="16"/>
              </w:rPr>
              <w:t>3'b001,</w:t>
            </w:r>
          </w:p>
        </w:tc>
      </w:tr>
      <w:tr w:rsidR="00C860DE" w:rsidRPr="00C209B4">
        <w:trPr>
          <w:trHeight w:hRule="exact" w:val="314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</w:tcPr>
          <w:p w:rsidR="00C860DE" w:rsidRPr="00C209B4" w:rsidRDefault="00C860DE">
            <w:pPr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</w:tcPr>
          <w:p w:rsidR="00C860DE" w:rsidRPr="00C209B4" w:rsidRDefault="00195183">
            <w:pPr>
              <w:spacing w:line="220" w:lineRule="exact"/>
              <w:ind w:left="60"/>
              <w:rPr>
                <w:rFonts w:ascii="Courier New" w:eastAsia="Courier New" w:hAnsi="Courier New" w:cs="Courier New"/>
                <w:sz w:val="16"/>
              </w:rPr>
            </w:pPr>
            <w:proofErr w:type="spellStart"/>
            <w:r w:rsidRPr="00C209B4">
              <w:rPr>
                <w:rFonts w:ascii="Courier New" w:eastAsia="Courier New" w:hAnsi="Courier New" w:cs="Courier New"/>
                <w:position w:val="2"/>
                <w:sz w:val="16"/>
              </w:rPr>
              <w:t>ALUslt</w:t>
            </w:r>
            <w:proofErr w:type="spellEnd"/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:rsidR="00C860DE" w:rsidRPr="00C209B4" w:rsidRDefault="00195183">
            <w:pPr>
              <w:spacing w:line="220" w:lineRule="exact"/>
              <w:ind w:left="60"/>
              <w:rPr>
                <w:rFonts w:ascii="Courier New" w:eastAsia="Courier New" w:hAnsi="Courier New" w:cs="Courier New"/>
                <w:sz w:val="16"/>
              </w:rPr>
            </w:pPr>
            <w:r w:rsidRPr="00C209B4">
              <w:rPr>
                <w:rFonts w:ascii="Courier New" w:eastAsia="Courier New" w:hAnsi="Courier New" w:cs="Courier New"/>
                <w:position w:val="2"/>
                <w:sz w:val="16"/>
              </w:rPr>
              <w:t>=</w:t>
            </w:r>
          </w:p>
        </w:tc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 w:rsidR="00C860DE" w:rsidRPr="00C209B4" w:rsidRDefault="00195183">
            <w:pPr>
              <w:spacing w:line="220" w:lineRule="exact"/>
              <w:ind w:left="60"/>
              <w:rPr>
                <w:rFonts w:ascii="Courier New" w:eastAsia="Courier New" w:hAnsi="Courier New" w:cs="Courier New"/>
                <w:sz w:val="16"/>
              </w:rPr>
            </w:pPr>
            <w:r w:rsidRPr="00C209B4">
              <w:rPr>
                <w:rFonts w:ascii="Courier New" w:eastAsia="Courier New" w:hAnsi="Courier New" w:cs="Courier New"/>
                <w:position w:val="2"/>
                <w:sz w:val="16"/>
              </w:rPr>
              <w:t>3'b111;</w:t>
            </w:r>
          </w:p>
        </w:tc>
      </w:tr>
    </w:tbl>
    <w:p w:rsidR="00C860DE" w:rsidRPr="00C209B4" w:rsidRDefault="00C860DE">
      <w:pPr>
        <w:spacing w:before="10" w:line="100" w:lineRule="exact"/>
        <w:rPr>
          <w:sz w:val="7"/>
          <w:szCs w:val="11"/>
        </w:rPr>
      </w:pPr>
    </w:p>
    <w:p w:rsidR="00C860DE" w:rsidRPr="00C209B4" w:rsidRDefault="00195183">
      <w:pPr>
        <w:spacing w:line="220" w:lineRule="exact"/>
        <w:ind w:left="1065" w:right="141" w:firstLine="360"/>
        <w:rPr>
          <w:rFonts w:ascii="Courier New" w:eastAsia="Courier New" w:hAnsi="Courier New" w:cs="Courier New"/>
          <w:sz w:val="16"/>
        </w:rPr>
      </w:pPr>
      <w:r w:rsidRPr="00C209B4">
        <w:rPr>
          <w:rFonts w:ascii="Courier New" w:eastAsia="Courier New" w:hAnsi="Courier New" w:cs="Courier New"/>
          <w:sz w:val="16"/>
        </w:rPr>
        <w:t>// If the input information does not correspond to any valid instruction,</w:t>
      </w:r>
    </w:p>
    <w:p w:rsidR="00C860DE" w:rsidRPr="00C209B4" w:rsidRDefault="00195183">
      <w:pPr>
        <w:spacing w:before="16"/>
        <w:ind w:left="1425"/>
        <w:rPr>
          <w:rFonts w:ascii="Courier New" w:eastAsia="Courier New" w:hAnsi="Courier New" w:cs="Courier New"/>
          <w:sz w:val="16"/>
        </w:rPr>
      </w:pPr>
      <w:r w:rsidRPr="00C209B4">
        <w:rPr>
          <w:rFonts w:ascii="Courier New" w:eastAsia="Courier New" w:hAnsi="Courier New" w:cs="Courier New"/>
          <w:sz w:val="16"/>
        </w:rPr>
        <w:t xml:space="preserve">// </w:t>
      </w:r>
      <w:proofErr w:type="spellStart"/>
      <w:r w:rsidRPr="00C209B4">
        <w:rPr>
          <w:rFonts w:ascii="Courier New" w:eastAsia="Courier New" w:hAnsi="Courier New" w:cs="Courier New"/>
          <w:sz w:val="16"/>
        </w:rPr>
        <w:t>alu_op</w:t>
      </w:r>
      <w:proofErr w:type="spellEnd"/>
      <w:r w:rsidRPr="00C209B4">
        <w:rPr>
          <w:rFonts w:ascii="Courier New" w:eastAsia="Courier New" w:hAnsi="Courier New" w:cs="Courier New"/>
          <w:sz w:val="16"/>
        </w:rPr>
        <w:t xml:space="preserve"> = 2'b11 which sets control = </w:t>
      </w:r>
      <w:proofErr w:type="spellStart"/>
      <w:r w:rsidRPr="00C209B4">
        <w:rPr>
          <w:rFonts w:ascii="Courier New" w:eastAsia="Courier New" w:hAnsi="Courier New" w:cs="Courier New"/>
          <w:sz w:val="16"/>
        </w:rPr>
        <w:t>ALUx</w:t>
      </w:r>
      <w:proofErr w:type="spellEnd"/>
      <w:r w:rsidRPr="00C209B4">
        <w:rPr>
          <w:rFonts w:ascii="Courier New" w:eastAsia="Courier New" w:hAnsi="Courier New" w:cs="Courier New"/>
          <w:sz w:val="16"/>
        </w:rPr>
        <w:t xml:space="preserve"> = 3'b011</w:t>
      </w:r>
    </w:p>
    <w:p w:rsidR="00C860DE" w:rsidRPr="00C209B4" w:rsidRDefault="00195183">
      <w:pPr>
        <w:spacing w:before="4" w:line="237" w:lineRule="auto"/>
        <w:ind w:left="1425" w:right="381"/>
        <w:rPr>
          <w:rFonts w:ascii="Courier New" w:eastAsia="Courier New" w:hAnsi="Courier New" w:cs="Courier New"/>
          <w:sz w:val="16"/>
        </w:rPr>
      </w:pPr>
      <w:r w:rsidRPr="00C209B4">
        <w:rPr>
          <w:rFonts w:ascii="Courier New" w:eastAsia="Courier New" w:hAnsi="Courier New" w:cs="Courier New"/>
          <w:sz w:val="16"/>
        </w:rPr>
        <w:t>// and ALU output is 32 x's as required by lab manual parameter unknown = 2'b</w:t>
      </w:r>
      <w:proofErr w:type="gramStart"/>
      <w:r w:rsidRPr="00C209B4">
        <w:rPr>
          <w:rFonts w:ascii="Courier New" w:eastAsia="Courier New" w:hAnsi="Courier New" w:cs="Courier New"/>
          <w:sz w:val="16"/>
        </w:rPr>
        <w:t>11,  /</w:t>
      </w:r>
      <w:proofErr w:type="gramEnd"/>
      <w:r w:rsidRPr="00C209B4">
        <w:rPr>
          <w:rFonts w:ascii="Courier New" w:eastAsia="Courier New" w:hAnsi="Courier New" w:cs="Courier New"/>
          <w:sz w:val="16"/>
        </w:rPr>
        <w:t xml:space="preserve">/ For invalid opcode, </w:t>
      </w:r>
      <w:proofErr w:type="spellStart"/>
      <w:r w:rsidRPr="00C209B4">
        <w:rPr>
          <w:rFonts w:ascii="Courier New" w:eastAsia="Courier New" w:hAnsi="Courier New" w:cs="Courier New"/>
          <w:sz w:val="16"/>
        </w:rPr>
        <w:t>ALUop</w:t>
      </w:r>
      <w:proofErr w:type="spellEnd"/>
      <w:r w:rsidRPr="00C209B4">
        <w:rPr>
          <w:rFonts w:ascii="Courier New" w:eastAsia="Courier New" w:hAnsi="Courier New" w:cs="Courier New"/>
          <w:sz w:val="16"/>
        </w:rPr>
        <w:t xml:space="preserve"> =</w:t>
      </w:r>
    </w:p>
    <w:p w:rsidR="00C860DE" w:rsidRPr="00C209B4" w:rsidRDefault="00195183">
      <w:pPr>
        <w:spacing w:before="2" w:line="220" w:lineRule="exact"/>
        <w:ind w:left="1065"/>
        <w:rPr>
          <w:rFonts w:ascii="Courier New" w:eastAsia="Courier New" w:hAnsi="Courier New" w:cs="Courier New"/>
          <w:sz w:val="16"/>
        </w:rPr>
      </w:pPr>
      <w:r w:rsidRPr="00C209B4">
        <w:rPr>
          <w:rFonts w:ascii="Courier New" w:eastAsia="Courier New" w:hAnsi="Courier New" w:cs="Courier New"/>
          <w:position w:val="1"/>
          <w:sz w:val="16"/>
        </w:rPr>
        <w:t>2'b11</w:t>
      </w:r>
    </w:p>
    <w:p w:rsidR="00C860DE" w:rsidRPr="00C209B4" w:rsidRDefault="00195183">
      <w:pPr>
        <w:spacing w:before="8"/>
        <w:ind w:left="2625"/>
        <w:rPr>
          <w:rFonts w:ascii="Courier New" w:eastAsia="Courier New" w:hAnsi="Courier New" w:cs="Courier New"/>
          <w:sz w:val="16"/>
        </w:rPr>
      </w:pPr>
      <w:proofErr w:type="spellStart"/>
      <w:r w:rsidRPr="00C209B4">
        <w:rPr>
          <w:rFonts w:ascii="Courier New" w:eastAsia="Courier New" w:hAnsi="Courier New" w:cs="Courier New"/>
          <w:sz w:val="16"/>
        </w:rPr>
        <w:t>ALUx</w:t>
      </w:r>
      <w:proofErr w:type="spellEnd"/>
      <w:r w:rsidRPr="00C209B4">
        <w:rPr>
          <w:rFonts w:ascii="Courier New" w:eastAsia="Courier New" w:hAnsi="Courier New" w:cs="Courier New"/>
          <w:sz w:val="16"/>
        </w:rPr>
        <w:t xml:space="preserve">    = 3'b011;</w:t>
      </w:r>
    </w:p>
    <w:p w:rsidR="00C860DE" w:rsidRPr="00C209B4" w:rsidRDefault="00C860DE">
      <w:pPr>
        <w:spacing w:before="5" w:line="140" w:lineRule="exact"/>
        <w:rPr>
          <w:sz w:val="10"/>
          <w:szCs w:val="14"/>
        </w:rPr>
      </w:pPr>
    </w:p>
    <w:tbl>
      <w:tblPr>
        <w:tblW w:w="0" w:type="auto"/>
        <w:tblInd w:w="138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0"/>
        <w:gridCol w:w="240"/>
        <w:gridCol w:w="1300"/>
      </w:tblGrid>
      <w:tr w:rsidR="00C860DE" w:rsidRPr="00C209B4">
        <w:trPr>
          <w:trHeight w:hRule="exact" w:val="314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</w:tcPr>
          <w:p w:rsidR="00C860DE" w:rsidRPr="00C209B4" w:rsidRDefault="00195183">
            <w:pPr>
              <w:spacing w:before="80"/>
              <w:ind w:left="40"/>
              <w:rPr>
                <w:rFonts w:ascii="Courier New" w:eastAsia="Courier New" w:hAnsi="Courier New" w:cs="Courier New"/>
                <w:sz w:val="16"/>
              </w:rPr>
            </w:pPr>
            <w:r w:rsidRPr="00C209B4">
              <w:rPr>
                <w:rFonts w:ascii="Courier New" w:eastAsia="Courier New" w:hAnsi="Courier New" w:cs="Courier New"/>
                <w:sz w:val="16"/>
              </w:rPr>
              <w:t xml:space="preserve">// </w:t>
            </w:r>
            <w:proofErr w:type="spellStart"/>
            <w:r w:rsidRPr="00C209B4">
              <w:rPr>
                <w:rFonts w:ascii="Courier New" w:eastAsia="Courier New" w:hAnsi="Courier New" w:cs="Courier New"/>
                <w:sz w:val="16"/>
              </w:rPr>
              <w:t>Funct</w:t>
            </w:r>
            <w:proofErr w:type="spellEnd"/>
            <w:r w:rsidRPr="00C209B4">
              <w:rPr>
                <w:rFonts w:ascii="Courier New" w:eastAsia="Courier New" w:hAnsi="Courier New" w:cs="Courier New"/>
                <w:sz w:val="16"/>
              </w:rPr>
              <w:t xml:space="preserve"> field</w:t>
            </w:r>
          </w:p>
        </w:tc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860DE" w:rsidRPr="00C209B4" w:rsidRDefault="00C860DE">
            <w:pPr>
              <w:rPr>
                <w:sz w:val="16"/>
              </w:rPr>
            </w:pPr>
          </w:p>
        </w:tc>
      </w:tr>
      <w:tr w:rsidR="00C860DE" w:rsidRPr="00C209B4">
        <w:trPr>
          <w:trHeight w:hRule="exact" w:val="452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</w:tcPr>
          <w:p w:rsidR="00C860DE" w:rsidRPr="00C209B4" w:rsidRDefault="00195183">
            <w:pPr>
              <w:spacing w:line="220" w:lineRule="exact"/>
              <w:ind w:left="40"/>
              <w:rPr>
                <w:rFonts w:ascii="Courier New" w:eastAsia="Courier New" w:hAnsi="Courier New" w:cs="Courier New"/>
                <w:sz w:val="16"/>
              </w:rPr>
            </w:pPr>
            <w:r w:rsidRPr="00C209B4">
              <w:rPr>
                <w:rFonts w:ascii="Courier New" w:eastAsia="Courier New" w:hAnsi="Courier New" w:cs="Courier New"/>
                <w:position w:val="2"/>
                <w:sz w:val="16"/>
              </w:rPr>
              <w:t xml:space="preserve">parameter </w:t>
            </w:r>
            <w:proofErr w:type="spellStart"/>
            <w:r w:rsidRPr="00C209B4">
              <w:rPr>
                <w:rFonts w:ascii="Courier New" w:eastAsia="Courier New" w:hAnsi="Courier New" w:cs="Courier New"/>
                <w:position w:val="2"/>
                <w:sz w:val="16"/>
              </w:rPr>
              <w:t>FUNCTadd</w:t>
            </w:r>
            <w:proofErr w:type="spellEnd"/>
          </w:p>
          <w:p w:rsidR="00C860DE" w:rsidRPr="00C209B4" w:rsidRDefault="00195183">
            <w:pPr>
              <w:spacing w:line="220" w:lineRule="exact"/>
              <w:ind w:left="1240"/>
              <w:rPr>
                <w:rFonts w:ascii="Courier New" w:eastAsia="Courier New" w:hAnsi="Courier New" w:cs="Courier New"/>
                <w:sz w:val="16"/>
              </w:rPr>
            </w:pPr>
            <w:proofErr w:type="spellStart"/>
            <w:r w:rsidRPr="00C209B4">
              <w:rPr>
                <w:rFonts w:ascii="Courier New" w:eastAsia="Courier New" w:hAnsi="Courier New" w:cs="Courier New"/>
                <w:position w:val="2"/>
                <w:sz w:val="16"/>
              </w:rPr>
              <w:t>FUNCTsub</w:t>
            </w:r>
            <w:proofErr w:type="spellEnd"/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:rsidR="00C860DE" w:rsidRPr="00C209B4" w:rsidRDefault="00195183">
            <w:pPr>
              <w:spacing w:line="220" w:lineRule="exact"/>
              <w:ind w:left="60"/>
              <w:rPr>
                <w:rFonts w:ascii="Courier New" w:eastAsia="Courier New" w:hAnsi="Courier New" w:cs="Courier New"/>
                <w:sz w:val="16"/>
              </w:rPr>
            </w:pPr>
            <w:r w:rsidRPr="00C209B4">
              <w:rPr>
                <w:rFonts w:ascii="Courier New" w:eastAsia="Courier New" w:hAnsi="Courier New" w:cs="Courier New"/>
                <w:position w:val="2"/>
                <w:sz w:val="16"/>
              </w:rPr>
              <w:t>=</w:t>
            </w:r>
          </w:p>
          <w:p w:rsidR="00C860DE" w:rsidRPr="00C209B4" w:rsidRDefault="00195183">
            <w:pPr>
              <w:spacing w:line="220" w:lineRule="exact"/>
              <w:ind w:left="60"/>
              <w:rPr>
                <w:rFonts w:ascii="Courier New" w:eastAsia="Courier New" w:hAnsi="Courier New" w:cs="Courier New"/>
                <w:sz w:val="16"/>
              </w:rPr>
            </w:pPr>
            <w:r w:rsidRPr="00C209B4">
              <w:rPr>
                <w:rFonts w:ascii="Courier New" w:eastAsia="Courier New" w:hAnsi="Courier New" w:cs="Courier New"/>
                <w:position w:val="2"/>
                <w:sz w:val="16"/>
              </w:rPr>
              <w:t>=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C860DE" w:rsidRPr="00C209B4" w:rsidRDefault="00195183">
            <w:pPr>
              <w:spacing w:line="220" w:lineRule="exact"/>
              <w:ind w:left="60"/>
              <w:rPr>
                <w:rFonts w:ascii="Courier New" w:eastAsia="Courier New" w:hAnsi="Courier New" w:cs="Courier New"/>
                <w:sz w:val="16"/>
              </w:rPr>
            </w:pPr>
            <w:r w:rsidRPr="00C209B4">
              <w:rPr>
                <w:rFonts w:ascii="Courier New" w:eastAsia="Courier New" w:hAnsi="Courier New" w:cs="Courier New"/>
                <w:position w:val="2"/>
                <w:sz w:val="16"/>
              </w:rPr>
              <w:t>6'b100000,</w:t>
            </w:r>
          </w:p>
          <w:p w:rsidR="00C860DE" w:rsidRPr="00C209B4" w:rsidRDefault="00195183">
            <w:pPr>
              <w:spacing w:line="220" w:lineRule="exact"/>
              <w:ind w:left="60"/>
              <w:rPr>
                <w:rFonts w:ascii="Courier New" w:eastAsia="Courier New" w:hAnsi="Courier New" w:cs="Courier New"/>
                <w:sz w:val="16"/>
              </w:rPr>
            </w:pPr>
            <w:r w:rsidRPr="00C209B4">
              <w:rPr>
                <w:rFonts w:ascii="Courier New" w:eastAsia="Courier New" w:hAnsi="Courier New" w:cs="Courier New"/>
                <w:position w:val="2"/>
                <w:sz w:val="16"/>
              </w:rPr>
              <w:t>6'b100010,</w:t>
            </w:r>
          </w:p>
        </w:tc>
      </w:tr>
      <w:tr w:rsidR="00C860DE" w:rsidRPr="00C209B4">
        <w:trPr>
          <w:trHeight w:hRule="exact" w:val="228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</w:tcPr>
          <w:p w:rsidR="00C860DE" w:rsidRPr="00C209B4" w:rsidRDefault="00195183">
            <w:pPr>
              <w:spacing w:line="220" w:lineRule="exact"/>
              <w:ind w:left="1240"/>
              <w:rPr>
                <w:rFonts w:ascii="Courier New" w:eastAsia="Courier New" w:hAnsi="Courier New" w:cs="Courier New"/>
                <w:sz w:val="16"/>
              </w:rPr>
            </w:pPr>
            <w:proofErr w:type="spellStart"/>
            <w:r w:rsidRPr="00C209B4">
              <w:rPr>
                <w:rFonts w:ascii="Courier New" w:eastAsia="Courier New" w:hAnsi="Courier New" w:cs="Courier New"/>
                <w:position w:val="2"/>
                <w:sz w:val="16"/>
              </w:rPr>
              <w:t>FUNCTand</w:t>
            </w:r>
            <w:proofErr w:type="spellEnd"/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:rsidR="00C860DE" w:rsidRPr="00C209B4" w:rsidRDefault="00195183">
            <w:pPr>
              <w:spacing w:line="220" w:lineRule="exact"/>
              <w:ind w:left="60"/>
              <w:rPr>
                <w:rFonts w:ascii="Courier New" w:eastAsia="Courier New" w:hAnsi="Courier New" w:cs="Courier New"/>
                <w:sz w:val="16"/>
              </w:rPr>
            </w:pPr>
            <w:r w:rsidRPr="00C209B4">
              <w:rPr>
                <w:rFonts w:ascii="Courier New" w:eastAsia="Courier New" w:hAnsi="Courier New" w:cs="Courier New"/>
                <w:position w:val="2"/>
                <w:sz w:val="16"/>
              </w:rPr>
              <w:t>=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C860DE" w:rsidRPr="00C209B4" w:rsidRDefault="00195183">
            <w:pPr>
              <w:spacing w:line="220" w:lineRule="exact"/>
              <w:ind w:left="60"/>
              <w:rPr>
                <w:rFonts w:ascii="Courier New" w:eastAsia="Courier New" w:hAnsi="Courier New" w:cs="Courier New"/>
                <w:sz w:val="16"/>
              </w:rPr>
            </w:pPr>
            <w:r w:rsidRPr="00C209B4">
              <w:rPr>
                <w:rFonts w:ascii="Courier New" w:eastAsia="Courier New" w:hAnsi="Courier New" w:cs="Courier New"/>
                <w:position w:val="2"/>
                <w:sz w:val="16"/>
              </w:rPr>
              <w:t>6'b100100,</w:t>
            </w:r>
          </w:p>
        </w:tc>
      </w:tr>
      <w:tr w:rsidR="00C860DE" w:rsidRPr="00C209B4">
        <w:trPr>
          <w:trHeight w:hRule="exact" w:val="314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</w:tcPr>
          <w:p w:rsidR="00C860DE" w:rsidRPr="00C209B4" w:rsidRDefault="00195183">
            <w:pPr>
              <w:spacing w:line="220" w:lineRule="exact"/>
              <w:ind w:left="1240"/>
              <w:rPr>
                <w:rFonts w:ascii="Courier New" w:eastAsia="Courier New" w:hAnsi="Courier New" w:cs="Courier New"/>
                <w:sz w:val="16"/>
              </w:rPr>
            </w:pPr>
            <w:proofErr w:type="spellStart"/>
            <w:r w:rsidRPr="00C209B4">
              <w:rPr>
                <w:rFonts w:ascii="Courier New" w:eastAsia="Courier New" w:hAnsi="Courier New" w:cs="Courier New"/>
                <w:position w:val="2"/>
                <w:sz w:val="16"/>
              </w:rPr>
              <w:t>FUNCTor</w:t>
            </w:r>
            <w:proofErr w:type="spellEnd"/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:rsidR="00C860DE" w:rsidRPr="00C209B4" w:rsidRDefault="00195183">
            <w:pPr>
              <w:spacing w:line="220" w:lineRule="exact"/>
              <w:ind w:left="60"/>
              <w:rPr>
                <w:rFonts w:ascii="Courier New" w:eastAsia="Courier New" w:hAnsi="Courier New" w:cs="Courier New"/>
                <w:sz w:val="16"/>
              </w:rPr>
            </w:pPr>
            <w:r w:rsidRPr="00C209B4">
              <w:rPr>
                <w:rFonts w:ascii="Courier New" w:eastAsia="Courier New" w:hAnsi="Courier New" w:cs="Courier New"/>
                <w:position w:val="2"/>
                <w:sz w:val="16"/>
              </w:rPr>
              <w:t>=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C860DE" w:rsidRPr="00C209B4" w:rsidRDefault="00195183">
            <w:pPr>
              <w:spacing w:line="220" w:lineRule="exact"/>
              <w:ind w:left="60"/>
              <w:rPr>
                <w:rFonts w:ascii="Courier New" w:eastAsia="Courier New" w:hAnsi="Courier New" w:cs="Courier New"/>
                <w:sz w:val="16"/>
              </w:rPr>
            </w:pPr>
            <w:r w:rsidRPr="00C209B4">
              <w:rPr>
                <w:rFonts w:ascii="Courier New" w:eastAsia="Courier New" w:hAnsi="Courier New" w:cs="Courier New"/>
                <w:position w:val="2"/>
                <w:sz w:val="16"/>
              </w:rPr>
              <w:t>6'b100101,</w:t>
            </w:r>
          </w:p>
        </w:tc>
      </w:tr>
    </w:tbl>
    <w:p w:rsidR="00C860DE" w:rsidRPr="00C209B4" w:rsidRDefault="00C860DE">
      <w:pPr>
        <w:rPr>
          <w:sz w:val="16"/>
        </w:rPr>
        <w:sectPr w:rsidR="00C860DE" w:rsidRPr="00C209B4">
          <w:pgSz w:w="12240" w:h="15840"/>
          <w:pgMar w:top="1420" w:right="1720" w:bottom="280" w:left="1720" w:header="0" w:footer="1688" w:gutter="0"/>
          <w:cols w:space="720"/>
        </w:sectPr>
      </w:pPr>
    </w:p>
    <w:p w:rsidR="00C860DE" w:rsidRPr="00C209B4" w:rsidRDefault="00195183">
      <w:pPr>
        <w:spacing w:before="82"/>
        <w:ind w:left="2625"/>
        <w:rPr>
          <w:rFonts w:ascii="Courier New" w:eastAsia="Courier New" w:hAnsi="Courier New" w:cs="Courier New"/>
          <w:sz w:val="16"/>
        </w:rPr>
      </w:pPr>
      <w:proofErr w:type="spellStart"/>
      <w:r w:rsidRPr="00C209B4">
        <w:rPr>
          <w:rFonts w:ascii="Courier New" w:eastAsia="Courier New" w:hAnsi="Courier New" w:cs="Courier New"/>
          <w:sz w:val="16"/>
        </w:rPr>
        <w:lastRenderedPageBreak/>
        <w:t>FUNCTslt</w:t>
      </w:r>
      <w:proofErr w:type="spellEnd"/>
      <w:r w:rsidRPr="00C209B4">
        <w:rPr>
          <w:rFonts w:ascii="Courier New" w:eastAsia="Courier New" w:hAnsi="Courier New" w:cs="Courier New"/>
          <w:sz w:val="16"/>
        </w:rPr>
        <w:t xml:space="preserve"> = 6'b101010;</w:t>
      </w:r>
    </w:p>
    <w:p w:rsidR="00C860DE" w:rsidRPr="00C209B4" w:rsidRDefault="00C860DE">
      <w:pPr>
        <w:spacing w:before="6" w:line="220" w:lineRule="exact"/>
        <w:rPr>
          <w:sz w:val="18"/>
          <w:szCs w:val="22"/>
        </w:rPr>
      </w:pPr>
    </w:p>
    <w:p w:rsidR="00C860DE" w:rsidRPr="00C209B4" w:rsidRDefault="00195183">
      <w:pPr>
        <w:ind w:left="1390" w:right="6500"/>
        <w:jc w:val="center"/>
        <w:rPr>
          <w:rFonts w:ascii="Courier New" w:eastAsia="Courier New" w:hAnsi="Courier New" w:cs="Courier New"/>
          <w:sz w:val="16"/>
        </w:rPr>
      </w:pPr>
      <w:r w:rsidRPr="00C209B4">
        <w:rPr>
          <w:rFonts w:ascii="Courier New" w:eastAsia="Courier New" w:hAnsi="Courier New" w:cs="Courier New"/>
          <w:sz w:val="16"/>
        </w:rPr>
        <w:t>initial</w:t>
      </w:r>
    </w:p>
    <w:p w:rsidR="00C860DE" w:rsidRPr="00C209B4" w:rsidRDefault="00195183">
      <w:pPr>
        <w:spacing w:before="1"/>
        <w:ind w:left="1545"/>
        <w:rPr>
          <w:rFonts w:ascii="Courier New" w:eastAsia="Courier New" w:hAnsi="Courier New" w:cs="Courier New"/>
          <w:sz w:val="16"/>
        </w:rPr>
      </w:pPr>
      <w:r w:rsidRPr="00C209B4">
        <w:rPr>
          <w:rFonts w:ascii="Courier New" w:eastAsia="Courier New" w:hAnsi="Courier New" w:cs="Courier New"/>
          <w:sz w:val="16"/>
        </w:rPr>
        <w:t>select &lt;= 0;</w:t>
      </w:r>
    </w:p>
    <w:p w:rsidR="00C860DE" w:rsidRPr="00C209B4" w:rsidRDefault="00C860DE">
      <w:pPr>
        <w:spacing w:before="6" w:line="220" w:lineRule="exact"/>
        <w:rPr>
          <w:sz w:val="18"/>
          <w:szCs w:val="22"/>
        </w:rPr>
      </w:pPr>
    </w:p>
    <w:p w:rsidR="00C860DE" w:rsidRPr="00C209B4" w:rsidRDefault="00195183">
      <w:pPr>
        <w:ind w:left="1425"/>
        <w:rPr>
          <w:rFonts w:ascii="Courier New" w:eastAsia="Courier New" w:hAnsi="Courier New" w:cs="Courier New"/>
          <w:sz w:val="16"/>
        </w:rPr>
      </w:pPr>
      <w:r w:rsidRPr="00C209B4">
        <w:rPr>
          <w:rFonts w:ascii="Courier New" w:eastAsia="Courier New" w:hAnsi="Courier New" w:cs="Courier New"/>
          <w:sz w:val="16"/>
        </w:rPr>
        <w:t>always @ * begin</w:t>
      </w:r>
    </w:p>
    <w:p w:rsidR="00C860DE" w:rsidRPr="00C209B4" w:rsidRDefault="00195183">
      <w:pPr>
        <w:spacing w:line="220" w:lineRule="exact"/>
        <w:ind w:left="1545"/>
        <w:rPr>
          <w:rFonts w:ascii="Courier New" w:eastAsia="Courier New" w:hAnsi="Courier New" w:cs="Courier New"/>
          <w:sz w:val="16"/>
        </w:rPr>
      </w:pPr>
      <w:r w:rsidRPr="00C209B4">
        <w:rPr>
          <w:rFonts w:ascii="Courier New" w:eastAsia="Courier New" w:hAnsi="Courier New" w:cs="Courier New"/>
          <w:position w:val="2"/>
          <w:sz w:val="16"/>
        </w:rPr>
        <w:t xml:space="preserve">if </w:t>
      </w:r>
      <w:proofErr w:type="gramStart"/>
      <w:r w:rsidRPr="00C209B4">
        <w:rPr>
          <w:rFonts w:ascii="Courier New" w:eastAsia="Courier New" w:hAnsi="Courier New" w:cs="Courier New"/>
          <w:position w:val="2"/>
          <w:sz w:val="16"/>
        </w:rPr>
        <w:t xml:space="preserve">( </w:t>
      </w:r>
      <w:proofErr w:type="spellStart"/>
      <w:r w:rsidRPr="00C209B4">
        <w:rPr>
          <w:rFonts w:ascii="Courier New" w:eastAsia="Courier New" w:hAnsi="Courier New" w:cs="Courier New"/>
          <w:position w:val="2"/>
          <w:sz w:val="16"/>
        </w:rPr>
        <w:t>aluop</w:t>
      </w:r>
      <w:proofErr w:type="spellEnd"/>
      <w:proofErr w:type="gramEnd"/>
      <w:r w:rsidRPr="00C209B4">
        <w:rPr>
          <w:rFonts w:ascii="Courier New" w:eastAsia="Courier New" w:hAnsi="Courier New" w:cs="Courier New"/>
          <w:position w:val="2"/>
          <w:sz w:val="16"/>
        </w:rPr>
        <w:t xml:space="preserve"> == </w:t>
      </w:r>
      <w:proofErr w:type="spellStart"/>
      <w:r w:rsidRPr="00C209B4">
        <w:rPr>
          <w:rFonts w:ascii="Courier New" w:eastAsia="Courier New" w:hAnsi="Courier New" w:cs="Courier New"/>
          <w:position w:val="2"/>
          <w:sz w:val="16"/>
        </w:rPr>
        <w:t>Rtype</w:t>
      </w:r>
      <w:proofErr w:type="spellEnd"/>
      <w:r w:rsidRPr="00C209B4">
        <w:rPr>
          <w:rFonts w:ascii="Courier New" w:eastAsia="Courier New" w:hAnsi="Courier New" w:cs="Courier New"/>
          <w:position w:val="2"/>
          <w:sz w:val="16"/>
        </w:rPr>
        <w:t xml:space="preserve"> )</w:t>
      </w:r>
    </w:p>
    <w:p w:rsidR="00C860DE" w:rsidRPr="00C209B4" w:rsidRDefault="00195183">
      <w:pPr>
        <w:spacing w:before="2"/>
        <w:ind w:left="1510" w:right="6620"/>
        <w:jc w:val="center"/>
        <w:rPr>
          <w:rFonts w:ascii="Courier New" w:eastAsia="Courier New" w:hAnsi="Courier New" w:cs="Courier New"/>
          <w:sz w:val="16"/>
        </w:rPr>
      </w:pPr>
      <w:r w:rsidRPr="00C209B4">
        <w:rPr>
          <w:rFonts w:ascii="Courier New" w:eastAsia="Courier New" w:hAnsi="Courier New" w:cs="Courier New"/>
          <w:sz w:val="16"/>
        </w:rPr>
        <w:t>begin</w:t>
      </w:r>
    </w:p>
    <w:p w:rsidR="00C860DE" w:rsidRPr="00C209B4" w:rsidRDefault="00195183">
      <w:pPr>
        <w:spacing w:before="1"/>
        <w:ind w:left="2025"/>
        <w:rPr>
          <w:rFonts w:ascii="Courier New" w:eastAsia="Courier New" w:hAnsi="Courier New" w:cs="Courier New"/>
          <w:sz w:val="16"/>
        </w:rPr>
      </w:pPr>
      <w:r w:rsidRPr="00C209B4">
        <w:rPr>
          <w:rFonts w:ascii="Courier New" w:eastAsia="Courier New" w:hAnsi="Courier New" w:cs="Courier New"/>
          <w:sz w:val="16"/>
        </w:rPr>
        <w:t xml:space="preserve">case </w:t>
      </w:r>
      <w:proofErr w:type="gramStart"/>
      <w:r w:rsidRPr="00C209B4">
        <w:rPr>
          <w:rFonts w:ascii="Courier New" w:eastAsia="Courier New" w:hAnsi="Courier New" w:cs="Courier New"/>
          <w:sz w:val="16"/>
        </w:rPr>
        <w:t xml:space="preserve">( </w:t>
      </w:r>
      <w:proofErr w:type="spellStart"/>
      <w:r w:rsidRPr="00C209B4">
        <w:rPr>
          <w:rFonts w:ascii="Courier New" w:eastAsia="Courier New" w:hAnsi="Courier New" w:cs="Courier New"/>
          <w:sz w:val="16"/>
        </w:rPr>
        <w:t>funct</w:t>
      </w:r>
      <w:proofErr w:type="spellEnd"/>
      <w:proofErr w:type="gramEnd"/>
      <w:r w:rsidRPr="00C209B4">
        <w:rPr>
          <w:rFonts w:ascii="Courier New" w:eastAsia="Courier New" w:hAnsi="Courier New" w:cs="Courier New"/>
          <w:sz w:val="16"/>
        </w:rPr>
        <w:t xml:space="preserve"> )</w:t>
      </w:r>
    </w:p>
    <w:p w:rsidR="00C860DE" w:rsidRPr="00C209B4" w:rsidRDefault="00195183">
      <w:pPr>
        <w:spacing w:line="220" w:lineRule="exact"/>
        <w:ind w:left="2506"/>
        <w:rPr>
          <w:rFonts w:ascii="Courier New" w:eastAsia="Courier New" w:hAnsi="Courier New" w:cs="Courier New"/>
          <w:sz w:val="16"/>
        </w:rPr>
      </w:pPr>
      <w:r w:rsidRPr="00C209B4">
        <w:rPr>
          <w:rFonts w:ascii="Courier New" w:eastAsia="Courier New" w:hAnsi="Courier New" w:cs="Courier New"/>
          <w:position w:val="2"/>
          <w:sz w:val="16"/>
        </w:rPr>
        <w:t>// Assign the correct select value based on the</w:t>
      </w:r>
    </w:p>
    <w:p w:rsidR="00C860DE" w:rsidRPr="00C209B4" w:rsidRDefault="00195183">
      <w:pPr>
        <w:spacing w:before="1"/>
        <w:ind w:left="1030" w:right="6020"/>
        <w:jc w:val="center"/>
        <w:rPr>
          <w:rFonts w:ascii="Courier New" w:eastAsia="Courier New" w:hAnsi="Courier New" w:cs="Courier New"/>
          <w:sz w:val="16"/>
        </w:rPr>
      </w:pPr>
      <w:r w:rsidRPr="00C209B4">
        <w:rPr>
          <w:rFonts w:ascii="Courier New" w:eastAsia="Courier New" w:hAnsi="Courier New" w:cs="Courier New"/>
          <w:sz w:val="16"/>
        </w:rPr>
        <w:t>function field</w:t>
      </w:r>
    </w:p>
    <w:p w:rsidR="00C860DE" w:rsidRPr="00C209B4" w:rsidRDefault="00195183">
      <w:pPr>
        <w:spacing w:before="1"/>
        <w:ind w:left="2506"/>
        <w:rPr>
          <w:rFonts w:ascii="Courier New" w:eastAsia="Courier New" w:hAnsi="Courier New" w:cs="Courier New"/>
          <w:sz w:val="16"/>
        </w:rPr>
      </w:pPr>
      <w:r w:rsidRPr="00C209B4">
        <w:rPr>
          <w:rFonts w:ascii="Courier New" w:eastAsia="Courier New" w:hAnsi="Courier New" w:cs="Courier New"/>
          <w:sz w:val="16"/>
        </w:rPr>
        <w:t>// Use Fig 3.2 to aid you in this.</w:t>
      </w:r>
    </w:p>
    <w:p w:rsidR="00C860DE" w:rsidRPr="00C209B4" w:rsidRDefault="00195183">
      <w:pPr>
        <w:spacing w:line="220" w:lineRule="exact"/>
        <w:ind w:left="2506"/>
        <w:rPr>
          <w:rFonts w:ascii="Courier New" w:eastAsia="Courier New" w:hAnsi="Courier New" w:cs="Courier New"/>
          <w:sz w:val="16"/>
        </w:rPr>
      </w:pPr>
      <w:r w:rsidRPr="00C209B4">
        <w:rPr>
          <w:rFonts w:ascii="Courier New" w:eastAsia="Courier New" w:hAnsi="Courier New" w:cs="Courier New"/>
          <w:position w:val="2"/>
          <w:sz w:val="16"/>
        </w:rPr>
        <w:t>// Desired ALU action</w:t>
      </w:r>
    </w:p>
    <w:p w:rsidR="00C860DE" w:rsidRPr="00C209B4" w:rsidRDefault="00195183">
      <w:pPr>
        <w:spacing w:before="1"/>
        <w:ind w:left="2506" w:right="2900"/>
        <w:rPr>
          <w:rFonts w:ascii="Courier New" w:eastAsia="Courier New" w:hAnsi="Courier New" w:cs="Courier New"/>
          <w:sz w:val="16"/>
        </w:rPr>
      </w:pPr>
      <w:proofErr w:type="spellStart"/>
      <w:proofErr w:type="gramStart"/>
      <w:r w:rsidRPr="00C209B4">
        <w:rPr>
          <w:rFonts w:ascii="Courier New" w:eastAsia="Courier New" w:hAnsi="Courier New" w:cs="Courier New"/>
          <w:sz w:val="16"/>
        </w:rPr>
        <w:t>FUNCTadd</w:t>
      </w:r>
      <w:proofErr w:type="spellEnd"/>
      <w:r w:rsidRPr="00C209B4">
        <w:rPr>
          <w:rFonts w:ascii="Courier New" w:eastAsia="Courier New" w:hAnsi="Courier New" w:cs="Courier New"/>
          <w:sz w:val="16"/>
        </w:rPr>
        <w:t xml:space="preserve"> :</w:t>
      </w:r>
      <w:proofErr w:type="gramEnd"/>
      <w:r w:rsidRPr="00C209B4">
        <w:rPr>
          <w:rFonts w:ascii="Courier New" w:eastAsia="Courier New" w:hAnsi="Courier New" w:cs="Courier New"/>
          <w:sz w:val="16"/>
        </w:rPr>
        <w:t xml:space="preserve"> select &lt;= </w:t>
      </w:r>
      <w:proofErr w:type="spellStart"/>
      <w:r w:rsidRPr="00C209B4">
        <w:rPr>
          <w:rFonts w:ascii="Courier New" w:eastAsia="Courier New" w:hAnsi="Courier New" w:cs="Courier New"/>
          <w:sz w:val="16"/>
        </w:rPr>
        <w:t>ALUadd</w:t>
      </w:r>
      <w:proofErr w:type="spellEnd"/>
      <w:r w:rsidRPr="00C209B4">
        <w:rPr>
          <w:rFonts w:ascii="Courier New" w:eastAsia="Courier New" w:hAnsi="Courier New" w:cs="Courier New"/>
          <w:sz w:val="16"/>
        </w:rPr>
        <w:t xml:space="preserve">; </w:t>
      </w:r>
      <w:proofErr w:type="spellStart"/>
      <w:r w:rsidRPr="00C209B4">
        <w:rPr>
          <w:rFonts w:ascii="Courier New" w:eastAsia="Courier New" w:hAnsi="Courier New" w:cs="Courier New"/>
          <w:sz w:val="16"/>
        </w:rPr>
        <w:t>FUNCTsub</w:t>
      </w:r>
      <w:proofErr w:type="spellEnd"/>
      <w:r w:rsidRPr="00C209B4">
        <w:rPr>
          <w:rFonts w:ascii="Courier New" w:eastAsia="Courier New" w:hAnsi="Courier New" w:cs="Courier New"/>
          <w:sz w:val="16"/>
        </w:rPr>
        <w:t xml:space="preserve"> : select &lt;= </w:t>
      </w:r>
      <w:proofErr w:type="spellStart"/>
      <w:r w:rsidRPr="00C209B4">
        <w:rPr>
          <w:rFonts w:ascii="Courier New" w:eastAsia="Courier New" w:hAnsi="Courier New" w:cs="Courier New"/>
          <w:sz w:val="16"/>
        </w:rPr>
        <w:t>ALUsub</w:t>
      </w:r>
      <w:proofErr w:type="spellEnd"/>
      <w:r w:rsidRPr="00C209B4">
        <w:rPr>
          <w:rFonts w:ascii="Courier New" w:eastAsia="Courier New" w:hAnsi="Courier New" w:cs="Courier New"/>
          <w:sz w:val="16"/>
        </w:rPr>
        <w:t xml:space="preserve">; </w:t>
      </w:r>
      <w:proofErr w:type="spellStart"/>
      <w:r w:rsidRPr="00C209B4">
        <w:rPr>
          <w:rFonts w:ascii="Courier New" w:eastAsia="Courier New" w:hAnsi="Courier New" w:cs="Courier New"/>
          <w:sz w:val="16"/>
        </w:rPr>
        <w:t>FUNCTand</w:t>
      </w:r>
      <w:proofErr w:type="spellEnd"/>
      <w:r w:rsidRPr="00C209B4">
        <w:rPr>
          <w:rFonts w:ascii="Courier New" w:eastAsia="Courier New" w:hAnsi="Courier New" w:cs="Courier New"/>
          <w:sz w:val="16"/>
        </w:rPr>
        <w:t xml:space="preserve"> : select &lt;= </w:t>
      </w:r>
      <w:proofErr w:type="spellStart"/>
      <w:r w:rsidRPr="00C209B4">
        <w:rPr>
          <w:rFonts w:ascii="Courier New" w:eastAsia="Courier New" w:hAnsi="Courier New" w:cs="Courier New"/>
          <w:sz w:val="16"/>
        </w:rPr>
        <w:t>ALUand</w:t>
      </w:r>
      <w:proofErr w:type="spellEnd"/>
      <w:r w:rsidRPr="00C209B4">
        <w:rPr>
          <w:rFonts w:ascii="Courier New" w:eastAsia="Courier New" w:hAnsi="Courier New" w:cs="Courier New"/>
          <w:sz w:val="16"/>
        </w:rPr>
        <w:t xml:space="preserve">; </w:t>
      </w:r>
      <w:proofErr w:type="spellStart"/>
      <w:r w:rsidRPr="00C209B4">
        <w:rPr>
          <w:rFonts w:ascii="Courier New" w:eastAsia="Courier New" w:hAnsi="Courier New" w:cs="Courier New"/>
          <w:sz w:val="16"/>
        </w:rPr>
        <w:t>FUNCTor</w:t>
      </w:r>
      <w:proofErr w:type="spellEnd"/>
      <w:r w:rsidRPr="00C209B4">
        <w:rPr>
          <w:rFonts w:ascii="Courier New" w:eastAsia="Courier New" w:hAnsi="Courier New" w:cs="Courier New"/>
          <w:sz w:val="16"/>
        </w:rPr>
        <w:t xml:space="preserve">  : select &lt;= </w:t>
      </w:r>
      <w:proofErr w:type="spellStart"/>
      <w:r w:rsidRPr="00C209B4">
        <w:rPr>
          <w:rFonts w:ascii="Courier New" w:eastAsia="Courier New" w:hAnsi="Courier New" w:cs="Courier New"/>
          <w:sz w:val="16"/>
        </w:rPr>
        <w:t>ALUor</w:t>
      </w:r>
      <w:proofErr w:type="spellEnd"/>
      <w:r w:rsidRPr="00C209B4">
        <w:rPr>
          <w:rFonts w:ascii="Courier New" w:eastAsia="Courier New" w:hAnsi="Courier New" w:cs="Courier New"/>
          <w:sz w:val="16"/>
        </w:rPr>
        <w:t xml:space="preserve">; </w:t>
      </w:r>
      <w:proofErr w:type="spellStart"/>
      <w:r w:rsidRPr="00C209B4">
        <w:rPr>
          <w:rFonts w:ascii="Courier New" w:eastAsia="Courier New" w:hAnsi="Courier New" w:cs="Courier New"/>
          <w:sz w:val="16"/>
        </w:rPr>
        <w:t>FUNCTslt</w:t>
      </w:r>
      <w:proofErr w:type="spellEnd"/>
      <w:r w:rsidRPr="00C209B4">
        <w:rPr>
          <w:rFonts w:ascii="Courier New" w:eastAsia="Courier New" w:hAnsi="Courier New" w:cs="Courier New"/>
          <w:sz w:val="16"/>
        </w:rPr>
        <w:t xml:space="preserve"> : select &lt;= </w:t>
      </w:r>
      <w:proofErr w:type="spellStart"/>
      <w:r w:rsidRPr="00C209B4">
        <w:rPr>
          <w:rFonts w:ascii="Courier New" w:eastAsia="Courier New" w:hAnsi="Courier New" w:cs="Courier New"/>
          <w:sz w:val="16"/>
        </w:rPr>
        <w:t>ALUslt</w:t>
      </w:r>
      <w:proofErr w:type="spellEnd"/>
      <w:r w:rsidRPr="00C209B4">
        <w:rPr>
          <w:rFonts w:ascii="Courier New" w:eastAsia="Courier New" w:hAnsi="Courier New" w:cs="Courier New"/>
          <w:sz w:val="16"/>
        </w:rPr>
        <w:t xml:space="preserve">; default  : select &lt;= </w:t>
      </w:r>
      <w:proofErr w:type="spellStart"/>
      <w:r w:rsidRPr="00C209B4">
        <w:rPr>
          <w:rFonts w:ascii="Courier New" w:eastAsia="Courier New" w:hAnsi="Courier New" w:cs="Courier New"/>
          <w:sz w:val="16"/>
        </w:rPr>
        <w:t>ALUx</w:t>
      </w:r>
      <w:proofErr w:type="spellEnd"/>
      <w:r w:rsidRPr="00C209B4">
        <w:rPr>
          <w:rFonts w:ascii="Courier New" w:eastAsia="Courier New" w:hAnsi="Courier New" w:cs="Courier New"/>
          <w:sz w:val="16"/>
        </w:rPr>
        <w:t>;</w:t>
      </w:r>
    </w:p>
    <w:p w:rsidR="00C860DE" w:rsidRPr="00C209B4" w:rsidRDefault="00195183">
      <w:pPr>
        <w:spacing w:before="3" w:line="237" w:lineRule="auto"/>
        <w:ind w:left="1665" w:right="5901" w:firstLine="360"/>
        <w:rPr>
          <w:rFonts w:ascii="Courier New" w:eastAsia="Courier New" w:hAnsi="Courier New" w:cs="Courier New"/>
          <w:sz w:val="16"/>
        </w:rPr>
      </w:pPr>
      <w:proofErr w:type="spellStart"/>
      <w:r w:rsidRPr="00C209B4">
        <w:rPr>
          <w:rFonts w:ascii="Courier New" w:eastAsia="Courier New" w:hAnsi="Courier New" w:cs="Courier New"/>
          <w:sz w:val="16"/>
        </w:rPr>
        <w:t>endcase</w:t>
      </w:r>
      <w:proofErr w:type="spellEnd"/>
      <w:r w:rsidRPr="00C209B4">
        <w:rPr>
          <w:rFonts w:ascii="Courier New" w:eastAsia="Courier New" w:hAnsi="Courier New" w:cs="Courier New"/>
          <w:sz w:val="16"/>
        </w:rPr>
        <w:t xml:space="preserve"> end</w:t>
      </w:r>
    </w:p>
    <w:p w:rsidR="00C860DE" w:rsidRPr="00C209B4" w:rsidRDefault="00C860DE">
      <w:pPr>
        <w:spacing w:before="10" w:line="220" w:lineRule="exact"/>
        <w:rPr>
          <w:sz w:val="18"/>
          <w:szCs w:val="22"/>
        </w:rPr>
      </w:pPr>
    </w:p>
    <w:p w:rsidR="00C860DE" w:rsidRPr="00C209B4" w:rsidRDefault="00195183">
      <w:pPr>
        <w:ind w:left="1665"/>
        <w:rPr>
          <w:rFonts w:ascii="Courier New" w:eastAsia="Courier New" w:hAnsi="Courier New" w:cs="Courier New"/>
          <w:sz w:val="16"/>
        </w:rPr>
      </w:pPr>
      <w:r w:rsidRPr="00C209B4">
        <w:rPr>
          <w:rFonts w:ascii="Courier New" w:eastAsia="Courier New" w:hAnsi="Courier New" w:cs="Courier New"/>
          <w:sz w:val="16"/>
        </w:rPr>
        <w:t>// For all other types. Use figure 3.2 to help you out.</w:t>
      </w:r>
    </w:p>
    <w:p w:rsidR="00C860DE" w:rsidRPr="00C209B4" w:rsidRDefault="00195183">
      <w:pPr>
        <w:spacing w:line="220" w:lineRule="exact"/>
        <w:ind w:left="1665"/>
        <w:rPr>
          <w:rFonts w:ascii="Courier New" w:eastAsia="Courier New" w:hAnsi="Courier New" w:cs="Courier New"/>
          <w:sz w:val="16"/>
        </w:rPr>
      </w:pPr>
      <w:r w:rsidRPr="00C209B4">
        <w:rPr>
          <w:rFonts w:ascii="Courier New" w:eastAsia="Courier New" w:hAnsi="Courier New" w:cs="Courier New"/>
          <w:position w:val="2"/>
          <w:sz w:val="16"/>
        </w:rPr>
        <w:t>// Feel free to reuse any of the parameters defined above.</w:t>
      </w:r>
    </w:p>
    <w:p w:rsidR="00C860DE" w:rsidRPr="00C209B4" w:rsidRDefault="00195183">
      <w:pPr>
        <w:spacing w:before="1"/>
        <w:ind w:left="1665"/>
        <w:rPr>
          <w:rFonts w:ascii="Courier New" w:eastAsia="Courier New" w:hAnsi="Courier New" w:cs="Courier New"/>
          <w:sz w:val="16"/>
        </w:rPr>
      </w:pPr>
      <w:r w:rsidRPr="00C209B4">
        <w:rPr>
          <w:rFonts w:ascii="Courier New" w:eastAsia="Courier New" w:hAnsi="Courier New" w:cs="Courier New"/>
          <w:sz w:val="16"/>
        </w:rPr>
        <w:t xml:space="preserve">else if </w:t>
      </w:r>
      <w:proofErr w:type="gramStart"/>
      <w:r w:rsidRPr="00C209B4">
        <w:rPr>
          <w:rFonts w:ascii="Courier New" w:eastAsia="Courier New" w:hAnsi="Courier New" w:cs="Courier New"/>
          <w:sz w:val="16"/>
        </w:rPr>
        <w:t xml:space="preserve">( </w:t>
      </w:r>
      <w:proofErr w:type="spellStart"/>
      <w:r w:rsidRPr="00C209B4">
        <w:rPr>
          <w:rFonts w:ascii="Courier New" w:eastAsia="Courier New" w:hAnsi="Courier New" w:cs="Courier New"/>
          <w:sz w:val="16"/>
        </w:rPr>
        <w:t>aluop</w:t>
      </w:r>
      <w:proofErr w:type="spellEnd"/>
      <w:proofErr w:type="gramEnd"/>
      <w:r w:rsidRPr="00C209B4">
        <w:rPr>
          <w:rFonts w:ascii="Courier New" w:eastAsia="Courier New" w:hAnsi="Courier New" w:cs="Courier New"/>
          <w:sz w:val="16"/>
        </w:rPr>
        <w:t xml:space="preserve"> == </w:t>
      </w:r>
      <w:proofErr w:type="spellStart"/>
      <w:r w:rsidRPr="00C209B4">
        <w:rPr>
          <w:rFonts w:ascii="Courier New" w:eastAsia="Courier New" w:hAnsi="Courier New" w:cs="Courier New"/>
          <w:sz w:val="16"/>
        </w:rPr>
        <w:t>lwsw</w:t>
      </w:r>
      <w:proofErr w:type="spellEnd"/>
      <w:r w:rsidRPr="00C209B4">
        <w:rPr>
          <w:rFonts w:ascii="Courier New" w:eastAsia="Courier New" w:hAnsi="Courier New" w:cs="Courier New"/>
          <w:sz w:val="16"/>
        </w:rPr>
        <w:t xml:space="preserve"> )</w:t>
      </w:r>
    </w:p>
    <w:p w:rsidR="00C860DE" w:rsidRPr="00C209B4" w:rsidRDefault="00195183">
      <w:pPr>
        <w:spacing w:before="2"/>
        <w:ind w:left="1665"/>
        <w:rPr>
          <w:rFonts w:ascii="Courier New" w:eastAsia="Courier New" w:hAnsi="Courier New" w:cs="Courier New"/>
          <w:sz w:val="16"/>
        </w:rPr>
      </w:pPr>
      <w:r w:rsidRPr="00C209B4">
        <w:rPr>
          <w:rFonts w:ascii="Courier New" w:eastAsia="Courier New" w:hAnsi="Courier New" w:cs="Courier New"/>
          <w:sz w:val="16"/>
        </w:rPr>
        <w:t>begin</w:t>
      </w:r>
    </w:p>
    <w:p w:rsidR="00C860DE" w:rsidRPr="00C209B4" w:rsidRDefault="00195183">
      <w:pPr>
        <w:spacing w:line="220" w:lineRule="exact"/>
        <w:ind w:left="2025"/>
        <w:rPr>
          <w:rFonts w:ascii="Courier New" w:eastAsia="Courier New" w:hAnsi="Courier New" w:cs="Courier New"/>
          <w:sz w:val="16"/>
        </w:rPr>
      </w:pPr>
      <w:r w:rsidRPr="00C209B4">
        <w:rPr>
          <w:rFonts w:ascii="Courier New" w:eastAsia="Courier New" w:hAnsi="Courier New" w:cs="Courier New"/>
          <w:position w:val="2"/>
          <w:sz w:val="16"/>
        </w:rPr>
        <w:t xml:space="preserve">select &lt;= </w:t>
      </w:r>
      <w:proofErr w:type="spellStart"/>
      <w:r w:rsidRPr="00C209B4">
        <w:rPr>
          <w:rFonts w:ascii="Courier New" w:eastAsia="Courier New" w:hAnsi="Courier New" w:cs="Courier New"/>
          <w:position w:val="2"/>
          <w:sz w:val="16"/>
        </w:rPr>
        <w:t>ALUadd</w:t>
      </w:r>
      <w:proofErr w:type="spellEnd"/>
      <w:r w:rsidRPr="00C209B4">
        <w:rPr>
          <w:rFonts w:ascii="Courier New" w:eastAsia="Courier New" w:hAnsi="Courier New" w:cs="Courier New"/>
          <w:position w:val="2"/>
          <w:sz w:val="16"/>
        </w:rPr>
        <w:t>;</w:t>
      </w:r>
    </w:p>
    <w:p w:rsidR="00C860DE" w:rsidRPr="00C209B4" w:rsidRDefault="00195183">
      <w:pPr>
        <w:spacing w:before="1"/>
        <w:ind w:left="1665"/>
        <w:rPr>
          <w:rFonts w:ascii="Courier New" w:eastAsia="Courier New" w:hAnsi="Courier New" w:cs="Courier New"/>
          <w:sz w:val="16"/>
        </w:rPr>
      </w:pPr>
      <w:r w:rsidRPr="00C209B4">
        <w:rPr>
          <w:rFonts w:ascii="Courier New" w:eastAsia="Courier New" w:hAnsi="Courier New" w:cs="Courier New"/>
          <w:sz w:val="16"/>
        </w:rPr>
        <w:t>end</w:t>
      </w:r>
    </w:p>
    <w:p w:rsidR="00C860DE" w:rsidRPr="00C209B4" w:rsidRDefault="00C860DE">
      <w:pPr>
        <w:spacing w:before="5" w:line="220" w:lineRule="exact"/>
        <w:rPr>
          <w:sz w:val="18"/>
          <w:szCs w:val="22"/>
        </w:rPr>
      </w:pPr>
    </w:p>
    <w:p w:rsidR="00C860DE" w:rsidRPr="00C209B4" w:rsidRDefault="00195183">
      <w:pPr>
        <w:ind w:left="1665"/>
        <w:rPr>
          <w:rFonts w:ascii="Courier New" w:eastAsia="Courier New" w:hAnsi="Courier New" w:cs="Courier New"/>
          <w:sz w:val="16"/>
        </w:rPr>
      </w:pPr>
      <w:r w:rsidRPr="00C209B4">
        <w:rPr>
          <w:rFonts w:ascii="Courier New" w:eastAsia="Courier New" w:hAnsi="Courier New" w:cs="Courier New"/>
          <w:sz w:val="16"/>
        </w:rPr>
        <w:t xml:space="preserve">else if </w:t>
      </w:r>
      <w:proofErr w:type="gramStart"/>
      <w:r w:rsidRPr="00C209B4">
        <w:rPr>
          <w:rFonts w:ascii="Courier New" w:eastAsia="Courier New" w:hAnsi="Courier New" w:cs="Courier New"/>
          <w:sz w:val="16"/>
        </w:rPr>
        <w:t xml:space="preserve">( </w:t>
      </w:r>
      <w:proofErr w:type="spellStart"/>
      <w:r w:rsidRPr="00C209B4">
        <w:rPr>
          <w:rFonts w:ascii="Courier New" w:eastAsia="Courier New" w:hAnsi="Courier New" w:cs="Courier New"/>
          <w:sz w:val="16"/>
        </w:rPr>
        <w:t>aluop</w:t>
      </w:r>
      <w:proofErr w:type="spellEnd"/>
      <w:proofErr w:type="gramEnd"/>
      <w:r w:rsidRPr="00C209B4">
        <w:rPr>
          <w:rFonts w:ascii="Courier New" w:eastAsia="Courier New" w:hAnsi="Courier New" w:cs="Courier New"/>
          <w:sz w:val="16"/>
        </w:rPr>
        <w:t xml:space="preserve"> == </w:t>
      </w:r>
      <w:proofErr w:type="spellStart"/>
      <w:r w:rsidRPr="00C209B4">
        <w:rPr>
          <w:rFonts w:ascii="Courier New" w:eastAsia="Courier New" w:hAnsi="Courier New" w:cs="Courier New"/>
          <w:sz w:val="16"/>
        </w:rPr>
        <w:t>Itype</w:t>
      </w:r>
      <w:proofErr w:type="spellEnd"/>
      <w:r w:rsidRPr="00C209B4">
        <w:rPr>
          <w:rFonts w:ascii="Courier New" w:eastAsia="Courier New" w:hAnsi="Courier New" w:cs="Courier New"/>
          <w:sz w:val="16"/>
        </w:rPr>
        <w:t xml:space="preserve"> )</w:t>
      </w:r>
    </w:p>
    <w:p w:rsidR="00C860DE" w:rsidRPr="00C209B4" w:rsidRDefault="00195183">
      <w:pPr>
        <w:spacing w:before="1"/>
        <w:ind w:left="1665"/>
        <w:rPr>
          <w:rFonts w:ascii="Courier New" w:eastAsia="Courier New" w:hAnsi="Courier New" w:cs="Courier New"/>
          <w:sz w:val="16"/>
        </w:rPr>
      </w:pPr>
      <w:r w:rsidRPr="00C209B4">
        <w:rPr>
          <w:rFonts w:ascii="Courier New" w:eastAsia="Courier New" w:hAnsi="Courier New" w:cs="Courier New"/>
          <w:sz w:val="16"/>
        </w:rPr>
        <w:t>begin</w:t>
      </w:r>
    </w:p>
    <w:p w:rsidR="00C860DE" w:rsidRPr="00C209B4" w:rsidRDefault="00195183">
      <w:pPr>
        <w:spacing w:before="1"/>
        <w:ind w:left="2025"/>
        <w:rPr>
          <w:rFonts w:ascii="Courier New" w:eastAsia="Courier New" w:hAnsi="Courier New" w:cs="Courier New"/>
          <w:sz w:val="16"/>
        </w:rPr>
      </w:pPr>
      <w:r w:rsidRPr="00C209B4">
        <w:rPr>
          <w:rFonts w:ascii="Courier New" w:eastAsia="Courier New" w:hAnsi="Courier New" w:cs="Courier New"/>
          <w:sz w:val="16"/>
        </w:rPr>
        <w:t xml:space="preserve">select &lt;= </w:t>
      </w:r>
      <w:proofErr w:type="spellStart"/>
      <w:r w:rsidRPr="00C209B4">
        <w:rPr>
          <w:rFonts w:ascii="Courier New" w:eastAsia="Courier New" w:hAnsi="Courier New" w:cs="Courier New"/>
          <w:sz w:val="16"/>
        </w:rPr>
        <w:t>ALUsub</w:t>
      </w:r>
      <w:proofErr w:type="spellEnd"/>
      <w:r w:rsidRPr="00C209B4">
        <w:rPr>
          <w:rFonts w:ascii="Courier New" w:eastAsia="Courier New" w:hAnsi="Courier New" w:cs="Courier New"/>
          <w:sz w:val="16"/>
        </w:rPr>
        <w:t>;</w:t>
      </w:r>
    </w:p>
    <w:p w:rsidR="00C860DE" w:rsidRPr="00C209B4" w:rsidRDefault="00195183">
      <w:pPr>
        <w:spacing w:line="220" w:lineRule="exact"/>
        <w:ind w:left="1665"/>
        <w:rPr>
          <w:rFonts w:ascii="Courier New" w:eastAsia="Courier New" w:hAnsi="Courier New" w:cs="Courier New"/>
          <w:sz w:val="16"/>
        </w:rPr>
      </w:pPr>
      <w:r w:rsidRPr="00C209B4">
        <w:rPr>
          <w:rFonts w:ascii="Courier New" w:eastAsia="Courier New" w:hAnsi="Courier New" w:cs="Courier New"/>
          <w:position w:val="2"/>
          <w:sz w:val="16"/>
        </w:rPr>
        <w:t>end</w:t>
      </w:r>
    </w:p>
    <w:p w:rsidR="00C860DE" w:rsidRPr="00C209B4" w:rsidRDefault="00C860DE">
      <w:pPr>
        <w:spacing w:before="5" w:line="220" w:lineRule="exact"/>
        <w:rPr>
          <w:sz w:val="18"/>
          <w:szCs w:val="22"/>
        </w:rPr>
      </w:pPr>
    </w:p>
    <w:p w:rsidR="00C860DE" w:rsidRPr="00C209B4" w:rsidRDefault="00195183">
      <w:pPr>
        <w:ind w:left="1665"/>
        <w:rPr>
          <w:rFonts w:ascii="Courier New" w:eastAsia="Courier New" w:hAnsi="Courier New" w:cs="Courier New"/>
          <w:sz w:val="16"/>
        </w:rPr>
      </w:pPr>
      <w:r w:rsidRPr="00C209B4">
        <w:rPr>
          <w:rFonts w:ascii="Courier New" w:eastAsia="Courier New" w:hAnsi="Courier New" w:cs="Courier New"/>
          <w:sz w:val="16"/>
        </w:rPr>
        <w:t xml:space="preserve">else if </w:t>
      </w:r>
      <w:proofErr w:type="gramStart"/>
      <w:r w:rsidRPr="00C209B4">
        <w:rPr>
          <w:rFonts w:ascii="Courier New" w:eastAsia="Courier New" w:hAnsi="Courier New" w:cs="Courier New"/>
          <w:sz w:val="16"/>
        </w:rPr>
        <w:t xml:space="preserve">( </w:t>
      </w:r>
      <w:proofErr w:type="spellStart"/>
      <w:r w:rsidRPr="00C209B4">
        <w:rPr>
          <w:rFonts w:ascii="Courier New" w:eastAsia="Courier New" w:hAnsi="Courier New" w:cs="Courier New"/>
          <w:sz w:val="16"/>
        </w:rPr>
        <w:t>aluop</w:t>
      </w:r>
      <w:proofErr w:type="spellEnd"/>
      <w:proofErr w:type="gramEnd"/>
      <w:r w:rsidRPr="00C209B4">
        <w:rPr>
          <w:rFonts w:ascii="Courier New" w:eastAsia="Courier New" w:hAnsi="Courier New" w:cs="Courier New"/>
          <w:sz w:val="16"/>
        </w:rPr>
        <w:t xml:space="preserve"> == unknown )</w:t>
      </w:r>
    </w:p>
    <w:p w:rsidR="00C860DE" w:rsidRPr="00C209B4" w:rsidRDefault="00195183">
      <w:pPr>
        <w:spacing w:before="2"/>
        <w:ind w:left="1665"/>
        <w:rPr>
          <w:rFonts w:ascii="Courier New" w:eastAsia="Courier New" w:hAnsi="Courier New" w:cs="Courier New"/>
          <w:sz w:val="16"/>
        </w:rPr>
      </w:pPr>
      <w:r w:rsidRPr="00C209B4">
        <w:rPr>
          <w:rFonts w:ascii="Courier New" w:eastAsia="Courier New" w:hAnsi="Courier New" w:cs="Courier New"/>
          <w:sz w:val="16"/>
        </w:rPr>
        <w:t>begin</w:t>
      </w:r>
    </w:p>
    <w:p w:rsidR="00C860DE" w:rsidRPr="00C209B4" w:rsidRDefault="00195183">
      <w:pPr>
        <w:spacing w:before="1"/>
        <w:ind w:left="2025"/>
        <w:rPr>
          <w:rFonts w:ascii="Courier New" w:eastAsia="Courier New" w:hAnsi="Courier New" w:cs="Courier New"/>
          <w:sz w:val="16"/>
        </w:rPr>
      </w:pPr>
      <w:r w:rsidRPr="00C209B4">
        <w:rPr>
          <w:rFonts w:ascii="Courier New" w:eastAsia="Courier New" w:hAnsi="Courier New" w:cs="Courier New"/>
          <w:sz w:val="16"/>
        </w:rPr>
        <w:t xml:space="preserve">select &lt;= </w:t>
      </w:r>
      <w:proofErr w:type="spellStart"/>
      <w:r w:rsidRPr="00C209B4">
        <w:rPr>
          <w:rFonts w:ascii="Courier New" w:eastAsia="Courier New" w:hAnsi="Courier New" w:cs="Courier New"/>
          <w:sz w:val="16"/>
        </w:rPr>
        <w:t>ALUx</w:t>
      </w:r>
      <w:proofErr w:type="spellEnd"/>
      <w:r w:rsidRPr="00C209B4">
        <w:rPr>
          <w:rFonts w:ascii="Courier New" w:eastAsia="Courier New" w:hAnsi="Courier New" w:cs="Courier New"/>
          <w:sz w:val="16"/>
        </w:rPr>
        <w:t>;</w:t>
      </w:r>
    </w:p>
    <w:p w:rsidR="00C860DE" w:rsidRPr="00C209B4" w:rsidRDefault="00195183">
      <w:pPr>
        <w:spacing w:line="220" w:lineRule="exact"/>
        <w:ind w:left="1665"/>
        <w:rPr>
          <w:rFonts w:ascii="Courier New" w:eastAsia="Courier New" w:hAnsi="Courier New" w:cs="Courier New"/>
          <w:sz w:val="16"/>
        </w:rPr>
      </w:pPr>
      <w:r w:rsidRPr="00C209B4">
        <w:rPr>
          <w:rFonts w:ascii="Courier New" w:eastAsia="Courier New" w:hAnsi="Courier New" w:cs="Courier New"/>
          <w:position w:val="2"/>
          <w:sz w:val="16"/>
        </w:rPr>
        <w:t>end</w:t>
      </w:r>
    </w:p>
    <w:p w:rsidR="00C860DE" w:rsidRPr="00C209B4" w:rsidRDefault="00C860DE">
      <w:pPr>
        <w:spacing w:before="17" w:line="200" w:lineRule="exact"/>
        <w:rPr>
          <w:sz w:val="16"/>
        </w:rPr>
      </w:pPr>
    </w:p>
    <w:p w:rsidR="00C860DE" w:rsidRPr="00C209B4" w:rsidRDefault="00195183">
      <w:pPr>
        <w:spacing w:line="220" w:lineRule="exact"/>
        <w:ind w:left="1665" w:right="6501"/>
        <w:rPr>
          <w:rFonts w:ascii="Courier New" w:eastAsia="Courier New" w:hAnsi="Courier New" w:cs="Courier New"/>
          <w:sz w:val="16"/>
        </w:rPr>
      </w:pPr>
      <w:r w:rsidRPr="00C209B4">
        <w:rPr>
          <w:rFonts w:ascii="Courier New" w:eastAsia="Courier New" w:hAnsi="Courier New" w:cs="Courier New"/>
          <w:sz w:val="16"/>
        </w:rPr>
        <w:t>else begin</w:t>
      </w:r>
    </w:p>
    <w:p w:rsidR="00C860DE" w:rsidRPr="00C209B4" w:rsidRDefault="00195183">
      <w:pPr>
        <w:spacing w:before="16"/>
        <w:ind w:left="2025"/>
        <w:rPr>
          <w:rFonts w:ascii="Courier New" w:eastAsia="Courier New" w:hAnsi="Courier New" w:cs="Courier New"/>
          <w:sz w:val="16"/>
        </w:rPr>
      </w:pPr>
      <w:r w:rsidRPr="00C209B4">
        <w:rPr>
          <w:rFonts w:ascii="Courier New" w:eastAsia="Courier New" w:hAnsi="Courier New" w:cs="Courier New"/>
          <w:sz w:val="16"/>
        </w:rPr>
        <w:t>select &lt;= select;</w:t>
      </w:r>
    </w:p>
    <w:p w:rsidR="00C860DE" w:rsidRPr="00C209B4" w:rsidRDefault="00195183">
      <w:pPr>
        <w:spacing w:before="3" w:line="237" w:lineRule="auto"/>
        <w:ind w:left="1425" w:right="6741" w:firstLine="240"/>
        <w:rPr>
          <w:rFonts w:ascii="Courier New" w:eastAsia="Courier New" w:hAnsi="Courier New" w:cs="Courier New"/>
          <w:sz w:val="16"/>
        </w:rPr>
      </w:pPr>
      <w:r w:rsidRPr="00C209B4">
        <w:rPr>
          <w:rFonts w:ascii="Courier New" w:eastAsia="Courier New" w:hAnsi="Courier New" w:cs="Courier New"/>
          <w:sz w:val="16"/>
        </w:rPr>
        <w:t xml:space="preserve">end </w:t>
      </w:r>
      <w:proofErr w:type="spellStart"/>
      <w:r w:rsidRPr="00C209B4">
        <w:rPr>
          <w:rFonts w:ascii="Courier New" w:eastAsia="Courier New" w:hAnsi="Courier New" w:cs="Courier New"/>
          <w:sz w:val="16"/>
        </w:rPr>
        <w:t>end</w:t>
      </w:r>
      <w:proofErr w:type="spellEnd"/>
    </w:p>
    <w:p w:rsidR="00C860DE" w:rsidRPr="00C209B4" w:rsidRDefault="00195183">
      <w:pPr>
        <w:spacing w:before="2"/>
        <w:ind w:left="1065"/>
        <w:rPr>
          <w:rFonts w:ascii="Courier New" w:eastAsia="Courier New" w:hAnsi="Courier New" w:cs="Courier New"/>
          <w:sz w:val="16"/>
        </w:rPr>
      </w:pPr>
      <w:proofErr w:type="spellStart"/>
      <w:r w:rsidRPr="00C209B4">
        <w:rPr>
          <w:rFonts w:ascii="Courier New" w:eastAsia="Courier New" w:hAnsi="Courier New" w:cs="Courier New"/>
          <w:sz w:val="16"/>
        </w:rPr>
        <w:t>endmodule</w:t>
      </w:r>
      <w:proofErr w:type="spellEnd"/>
      <w:r w:rsidRPr="00C209B4">
        <w:rPr>
          <w:rFonts w:ascii="Courier New" w:eastAsia="Courier New" w:hAnsi="Courier New" w:cs="Courier New"/>
          <w:sz w:val="16"/>
        </w:rPr>
        <w:t xml:space="preserve"> // </w:t>
      </w:r>
      <w:proofErr w:type="spellStart"/>
      <w:r w:rsidRPr="00C209B4">
        <w:rPr>
          <w:rFonts w:ascii="Courier New" w:eastAsia="Courier New" w:hAnsi="Courier New" w:cs="Courier New"/>
          <w:sz w:val="16"/>
        </w:rPr>
        <w:t>alu_control</w:t>
      </w:r>
      <w:proofErr w:type="spellEnd"/>
    </w:p>
    <w:p w:rsidR="00C860DE" w:rsidRPr="00C209B4" w:rsidRDefault="00C860DE">
      <w:pPr>
        <w:spacing w:line="200" w:lineRule="exact"/>
        <w:rPr>
          <w:sz w:val="16"/>
        </w:rPr>
      </w:pPr>
    </w:p>
    <w:p w:rsidR="00C860DE" w:rsidRPr="00C209B4" w:rsidRDefault="00C860DE">
      <w:pPr>
        <w:spacing w:before="13" w:line="240" w:lineRule="exact"/>
        <w:rPr>
          <w:szCs w:val="24"/>
        </w:rPr>
      </w:pPr>
    </w:p>
    <w:p w:rsidR="00C860DE" w:rsidRPr="00C209B4" w:rsidRDefault="00195183" w:rsidP="00C209B4">
      <w:pPr>
        <w:jc w:val="center"/>
        <w:rPr>
          <w:rFonts w:eastAsia="Century"/>
          <w:b/>
          <w:u w:val="single"/>
        </w:rPr>
      </w:pPr>
      <w:r w:rsidRPr="00C209B4">
        <w:rPr>
          <w:rFonts w:eastAsia="Century"/>
          <w:b/>
          <w:u w:val="single"/>
        </w:rPr>
        <w:t xml:space="preserve">Listing 6: Implementation for the </w:t>
      </w:r>
      <w:proofErr w:type="spellStart"/>
      <w:r w:rsidRPr="00C209B4">
        <w:rPr>
          <w:rFonts w:eastAsia="Century"/>
          <w:b/>
          <w:u w:val="single"/>
        </w:rPr>
        <w:t>ex_mem</w:t>
      </w:r>
      <w:proofErr w:type="spellEnd"/>
      <w:r w:rsidRPr="00C209B4">
        <w:rPr>
          <w:rFonts w:eastAsia="Century"/>
          <w:b/>
          <w:u w:val="single"/>
        </w:rPr>
        <w:t xml:space="preserve"> module</w:t>
      </w:r>
    </w:p>
    <w:p w:rsidR="00C860DE" w:rsidRPr="00C209B4" w:rsidRDefault="00195183">
      <w:pPr>
        <w:spacing w:before="4" w:line="440" w:lineRule="exact"/>
        <w:ind w:left="1173" w:right="5193"/>
        <w:rPr>
          <w:rFonts w:ascii="Courier New" w:eastAsia="Courier New" w:hAnsi="Courier New" w:cs="Courier New"/>
          <w:sz w:val="16"/>
        </w:rPr>
      </w:pPr>
      <w:r w:rsidRPr="00C209B4">
        <w:rPr>
          <w:rFonts w:ascii="Courier New" w:eastAsia="Courier New" w:hAnsi="Courier New" w:cs="Courier New"/>
          <w:sz w:val="16"/>
        </w:rPr>
        <w:t xml:space="preserve">`timescale 1ns / 1ps module </w:t>
      </w:r>
      <w:proofErr w:type="spellStart"/>
      <w:r w:rsidRPr="00C209B4">
        <w:rPr>
          <w:rFonts w:ascii="Courier New" w:eastAsia="Courier New" w:hAnsi="Courier New" w:cs="Courier New"/>
          <w:sz w:val="16"/>
        </w:rPr>
        <w:t>ex_</w:t>
      </w:r>
      <w:proofErr w:type="gramStart"/>
      <w:r w:rsidRPr="00C209B4">
        <w:rPr>
          <w:rFonts w:ascii="Courier New" w:eastAsia="Courier New" w:hAnsi="Courier New" w:cs="Courier New"/>
          <w:sz w:val="16"/>
        </w:rPr>
        <w:t>mem</w:t>
      </w:r>
      <w:proofErr w:type="spellEnd"/>
      <w:r w:rsidRPr="00C209B4">
        <w:rPr>
          <w:rFonts w:ascii="Courier New" w:eastAsia="Courier New" w:hAnsi="Courier New" w:cs="Courier New"/>
          <w:sz w:val="16"/>
        </w:rPr>
        <w:t>(</w:t>
      </w:r>
      <w:proofErr w:type="gramEnd"/>
    </w:p>
    <w:p w:rsidR="00C860DE" w:rsidRPr="00C209B4" w:rsidRDefault="00195183">
      <w:pPr>
        <w:spacing w:line="180" w:lineRule="exact"/>
        <w:ind w:left="1653"/>
        <w:rPr>
          <w:rFonts w:ascii="Courier New" w:eastAsia="Courier New" w:hAnsi="Courier New" w:cs="Courier New"/>
          <w:sz w:val="16"/>
        </w:rPr>
      </w:pPr>
      <w:r w:rsidRPr="00C209B4">
        <w:rPr>
          <w:rFonts w:ascii="Courier New" w:eastAsia="Courier New" w:hAnsi="Courier New" w:cs="Courier New"/>
          <w:position w:val="2"/>
          <w:sz w:val="16"/>
        </w:rPr>
        <w:t xml:space="preserve">input wire [1:0] </w:t>
      </w:r>
      <w:proofErr w:type="spellStart"/>
      <w:r w:rsidRPr="00C209B4">
        <w:rPr>
          <w:rFonts w:ascii="Courier New" w:eastAsia="Courier New" w:hAnsi="Courier New" w:cs="Courier New"/>
          <w:position w:val="2"/>
          <w:sz w:val="16"/>
        </w:rPr>
        <w:t>ctlwb_out</w:t>
      </w:r>
      <w:proofErr w:type="spellEnd"/>
      <w:r w:rsidRPr="00C209B4">
        <w:rPr>
          <w:rFonts w:ascii="Courier New" w:eastAsia="Courier New" w:hAnsi="Courier New" w:cs="Courier New"/>
          <w:position w:val="2"/>
          <w:sz w:val="16"/>
        </w:rPr>
        <w:t>,</w:t>
      </w:r>
    </w:p>
    <w:p w:rsidR="00C860DE" w:rsidRPr="00C209B4" w:rsidRDefault="00195183">
      <w:pPr>
        <w:spacing w:line="220" w:lineRule="exact"/>
        <w:ind w:left="1653"/>
        <w:rPr>
          <w:rFonts w:ascii="Courier New" w:eastAsia="Courier New" w:hAnsi="Courier New" w:cs="Courier New"/>
          <w:sz w:val="16"/>
        </w:rPr>
        <w:sectPr w:rsidR="00C860DE" w:rsidRPr="00C209B4">
          <w:pgSz w:w="12240" w:h="15840"/>
          <w:pgMar w:top="1420" w:right="1720" w:bottom="280" w:left="1720" w:header="0" w:footer="1688" w:gutter="0"/>
          <w:cols w:space="720"/>
        </w:sectPr>
      </w:pPr>
      <w:r w:rsidRPr="00C209B4">
        <w:rPr>
          <w:rFonts w:ascii="Courier New" w:eastAsia="Courier New" w:hAnsi="Courier New" w:cs="Courier New"/>
          <w:position w:val="2"/>
          <w:sz w:val="16"/>
        </w:rPr>
        <w:t xml:space="preserve">input wire [2:0] </w:t>
      </w:r>
      <w:proofErr w:type="spellStart"/>
      <w:r w:rsidRPr="00C209B4">
        <w:rPr>
          <w:rFonts w:ascii="Courier New" w:eastAsia="Courier New" w:hAnsi="Courier New" w:cs="Courier New"/>
          <w:position w:val="2"/>
          <w:sz w:val="16"/>
        </w:rPr>
        <w:t>ctlm_out</w:t>
      </w:r>
      <w:proofErr w:type="spellEnd"/>
      <w:r w:rsidRPr="00C209B4">
        <w:rPr>
          <w:rFonts w:ascii="Courier New" w:eastAsia="Courier New" w:hAnsi="Courier New" w:cs="Courier New"/>
          <w:position w:val="2"/>
          <w:sz w:val="16"/>
        </w:rPr>
        <w:t>,</w:t>
      </w:r>
    </w:p>
    <w:p w:rsidR="00C860DE" w:rsidRPr="00C209B4" w:rsidRDefault="00195183">
      <w:pPr>
        <w:spacing w:before="69" w:line="220" w:lineRule="exact"/>
        <w:ind w:left="1653" w:right="3753"/>
        <w:rPr>
          <w:rFonts w:ascii="Courier New" w:eastAsia="Courier New" w:hAnsi="Courier New" w:cs="Courier New"/>
          <w:sz w:val="16"/>
        </w:rPr>
      </w:pPr>
      <w:r w:rsidRPr="00C209B4">
        <w:rPr>
          <w:rFonts w:ascii="Courier New" w:eastAsia="Courier New" w:hAnsi="Courier New" w:cs="Courier New"/>
          <w:sz w:val="16"/>
        </w:rPr>
        <w:lastRenderedPageBreak/>
        <w:t xml:space="preserve">input wire [31:0] </w:t>
      </w:r>
      <w:proofErr w:type="spellStart"/>
      <w:r w:rsidRPr="00C209B4">
        <w:rPr>
          <w:rFonts w:ascii="Courier New" w:eastAsia="Courier New" w:hAnsi="Courier New" w:cs="Courier New"/>
          <w:sz w:val="16"/>
        </w:rPr>
        <w:t>adder_out</w:t>
      </w:r>
      <w:proofErr w:type="spellEnd"/>
      <w:r w:rsidRPr="00C209B4">
        <w:rPr>
          <w:rFonts w:ascii="Courier New" w:eastAsia="Courier New" w:hAnsi="Courier New" w:cs="Courier New"/>
          <w:sz w:val="16"/>
        </w:rPr>
        <w:t xml:space="preserve">, input wire </w:t>
      </w:r>
      <w:proofErr w:type="spellStart"/>
      <w:r w:rsidRPr="00C209B4">
        <w:rPr>
          <w:rFonts w:ascii="Courier New" w:eastAsia="Courier New" w:hAnsi="Courier New" w:cs="Courier New"/>
          <w:sz w:val="16"/>
        </w:rPr>
        <w:t>aluzero</w:t>
      </w:r>
      <w:proofErr w:type="spellEnd"/>
      <w:r w:rsidRPr="00C209B4">
        <w:rPr>
          <w:rFonts w:ascii="Courier New" w:eastAsia="Courier New" w:hAnsi="Courier New" w:cs="Courier New"/>
          <w:sz w:val="16"/>
        </w:rPr>
        <w:t>,</w:t>
      </w:r>
    </w:p>
    <w:p w:rsidR="00C860DE" w:rsidRPr="00C209B4" w:rsidRDefault="00195183">
      <w:pPr>
        <w:spacing w:before="17"/>
        <w:ind w:left="1653" w:right="2793"/>
        <w:rPr>
          <w:rFonts w:ascii="Courier New" w:eastAsia="Courier New" w:hAnsi="Courier New" w:cs="Courier New"/>
          <w:sz w:val="16"/>
        </w:rPr>
      </w:pPr>
      <w:r w:rsidRPr="00C209B4">
        <w:rPr>
          <w:rFonts w:ascii="Courier New" w:eastAsia="Courier New" w:hAnsi="Courier New" w:cs="Courier New"/>
          <w:sz w:val="16"/>
        </w:rPr>
        <w:t xml:space="preserve">input wire [31:0] </w:t>
      </w:r>
      <w:proofErr w:type="spellStart"/>
      <w:r w:rsidRPr="00C209B4">
        <w:rPr>
          <w:rFonts w:ascii="Courier New" w:eastAsia="Courier New" w:hAnsi="Courier New" w:cs="Courier New"/>
          <w:sz w:val="16"/>
        </w:rPr>
        <w:t>aluout</w:t>
      </w:r>
      <w:proofErr w:type="spellEnd"/>
      <w:r w:rsidRPr="00C209B4">
        <w:rPr>
          <w:rFonts w:ascii="Courier New" w:eastAsia="Courier New" w:hAnsi="Courier New" w:cs="Courier New"/>
          <w:sz w:val="16"/>
        </w:rPr>
        <w:t xml:space="preserve">, readdata2, input wire [4:0] </w:t>
      </w:r>
      <w:proofErr w:type="spellStart"/>
      <w:r w:rsidRPr="00C209B4">
        <w:rPr>
          <w:rFonts w:ascii="Courier New" w:eastAsia="Courier New" w:hAnsi="Courier New" w:cs="Courier New"/>
          <w:sz w:val="16"/>
        </w:rPr>
        <w:t>muxout</w:t>
      </w:r>
      <w:proofErr w:type="spellEnd"/>
      <w:r w:rsidRPr="00C209B4">
        <w:rPr>
          <w:rFonts w:ascii="Courier New" w:eastAsia="Courier New" w:hAnsi="Courier New" w:cs="Courier New"/>
          <w:sz w:val="16"/>
        </w:rPr>
        <w:t>,</w:t>
      </w:r>
    </w:p>
    <w:p w:rsidR="00C860DE" w:rsidRPr="00C209B4" w:rsidRDefault="00195183">
      <w:pPr>
        <w:spacing w:line="220" w:lineRule="exact"/>
        <w:ind w:left="1653"/>
        <w:rPr>
          <w:rFonts w:ascii="Courier New" w:eastAsia="Courier New" w:hAnsi="Courier New" w:cs="Courier New"/>
          <w:sz w:val="16"/>
        </w:rPr>
      </w:pPr>
      <w:r w:rsidRPr="00C209B4">
        <w:rPr>
          <w:rFonts w:ascii="Courier New" w:eastAsia="Courier New" w:hAnsi="Courier New" w:cs="Courier New"/>
          <w:position w:val="2"/>
          <w:sz w:val="16"/>
        </w:rPr>
        <w:t xml:space="preserve">output reg [1:0] </w:t>
      </w:r>
      <w:proofErr w:type="spellStart"/>
      <w:r w:rsidRPr="00C209B4">
        <w:rPr>
          <w:rFonts w:ascii="Courier New" w:eastAsia="Courier New" w:hAnsi="Courier New" w:cs="Courier New"/>
          <w:position w:val="2"/>
          <w:sz w:val="16"/>
        </w:rPr>
        <w:t>wb_ctlout</w:t>
      </w:r>
      <w:proofErr w:type="spellEnd"/>
      <w:r w:rsidRPr="00C209B4">
        <w:rPr>
          <w:rFonts w:ascii="Courier New" w:eastAsia="Courier New" w:hAnsi="Courier New" w:cs="Courier New"/>
          <w:position w:val="2"/>
          <w:sz w:val="16"/>
        </w:rPr>
        <w:t>,</w:t>
      </w:r>
    </w:p>
    <w:p w:rsidR="00C860DE" w:rsidRPr="00C209B4" w:rsidRDefault="00195183">
      <w:pPr>
        <w:spacing w:before="3" w:line="237" w:lineRule="auto"/>
        <w:ind w:left="1653" w:right="2673"/>
        <w:rPr>
          <w:rFonts w:ascii="Courier New" w:eastAsia="Courier New" w:hAnsi="Courier New" w:cs="Courier New"/>
          <w:sz w:val="16"/>
        </w:rPr>
      </w:pPr>
      <w:r w:rsidRPr="00C209B4">
        <w:rPr>
          <w:rFonts w:ascii="Courier New" w:eastAsia="Courier New" w:hAnsi="Courier New" w:cs="Courier New"/>
          <w:sz w:val="16"/>
        </w:rPr>
        <w:t xml:space="preserve">output reg branch, </w:t>
      </w:r>
      <w:proofErr w:type="spellStart"/>
      <w:r w:rsidRPr="00C209B4">
        <w:rPr>
          <w:rFonts w:ascii="Courier New" w:eastAsia="Courier New" w:hAnsi="Courier New" w:cs="Courier New"/>
          <w:sz w:val="16"/>
        </w:rPr>
        <w:t>memread</w:t>
      </w:r>
      <w:proofErr w:type="spellEnd"/>
      <w:r w:rsidRPr="00C209B4">
        <w:rPr>
          <w:rFonts w:ascii="Courier New" w:eastAsia="Courier New" w:hAnsi="Courier New" w:cs="Courier New"/>
          <w:sz w:val="16"/>
        </w:rPr>
        <w:t xml:space="preserve">, </w:t>
      </w:r>
      <w:proofErr w:type="spellStart"/>
      <w:r w:rsidRPr="00C209B4">
        <w:rPr>
          <w:rFonts w:ascii="Courier New" w:eastAsia="Courier New" w:hAnsi="Courier New" w:cs="Courier New"/>
          <w:sz w:val="16"/>
        </w:rPr>
        <w:t>memwrite</w:t>
      </w:r>
      <w:proofErr w:type="spellEnd"/>
      <w:r w:rsidRPr="00C209B4">
        <w:rPr>
          <w:rFonts w:ascii="Courier New" w:eastAsia="Courier New" w:hAnsi="Courier New" w:cs="Courier New"/>
          <w:sz w:val="16"/>
        </w:rPr>
        <w:t xml:space="preserve">, output reg [31:0] </w:t>
      </w:r>
      <w:proofErr w:type="spellStart"/>
      <w:r w:rsidRPr="00C209B4">
        <w:rPr>
          <w:rFonts w:ascii="Courier New" w:eastAsia="Courier New" w:hAnsi="Courier New" w:cs="Courier New"/>
          <w:sz w:val="16"/>
        </w:rPr>
        <w:t>add_result</w:t>
      </w:r>
      <w:proofErr w:type="spellEnd"/>
      <w:r w:rsidRPr="00C209B4">
        <w:rPr>
          <w:rFonts w:ascii="Courier New" w:eastAsia="Courier New" w:hAnsi="Courier New" w:cs="Courier New"/>
          <w:sz w:val="16"/>
        </w:rPr>
        <w:t>,</w:t>
      </w:r>
    </w:p>
    <w:p w:rsidR="00C860DE" w:rsidRPr="00C209B4" w:rsidRDefault="00195183">
      <w:pPr>
        <w:spacing w:before="2"/>
        <w:ind w:left="1653"/>
        <w:rPr>
          <w:rFonts w:ascii="Courier New" w:eastAsia="Courier New" w:hAnsi="Courier New" w:cs="Courier New"/>
          <w:sz w:val="16"/>
        </w:rPr>
      </w:pPr>
      <w:r w:rsidRPr="00C209B4">
        <w:rPr>
          <w:rFonts w:ascii="Courier New" w:eastAsia="Courier New" w:hAnsi="Courier New" w:cs="Courier New"/>
          <w:sz w:val="16"/>
        </w:rPr>
        <w:t>output reg zero,</w:t>
      </w:r>
    </w:p>
    <w:p w:rsidR="00C860DE" w:rsidRPr="00C209B4" w:rsidRDefault="00195183">
      <w:pPr>
        <w:spacing w:before="3" w:line="237" w:lineRule="auto"/>
        <w:ind w:left="1653" w:right="2313"/>
        <w:rPr>
          <w:rFonts w:ascii="Courier New" w:eastAsia="Courier New" w:hAnsi="Courier New" w:cs="Courier New"/>
          <w:sz w:val="16"/>
        </w:rPr>
      </w:pPr>
      <w:r w:rsidRPr="00C209B4">
        <w:rPr>
          <w:rFonts w:ascii="Courier New" w:eastAsia="Courier New" w:hAnsi="Courier New" w:cs="Courier New"/>
          <w:sz w:val="16"/>
        </w:rPr>
        <w:t xml:space="preserve">output reg [31:0] </w:t>
      </w:r>
      <w:proofErr w:type="spellStart"/>
      <w:r w:rsidRPr="00C209B4">
        <w:rPr>
          <w:rFonts w:ascii="Courier New" w:eastAsia="Courier New" w:hAnsi="Courier New" w:cs="Courier New"/>
          <w:sz w:val="16"/>
        </w:rPr>
        <w:t>alu_result</w:t>
      </w:r>
      <w:proofErr w:type="spellEnd"/>
      <w:r w:rsidRPr="00C209B4">
        <w:rPr>
          <w:rFonts w:ascii="Courier New" w:eastAsia="Courier New" w:hAnsi="Courier New" w:cs="Courier New"/>
          <w:sz w:val="16"/>
        </w:rPr>
        <w:t xml:space="preserve">, rdata2out, output reg [4:0] </w:t>
      </w:r>
      <w:proofErr w:type="spellStart"/>
      <w:r w:rsidRPr="00C209B4">
        <w:rPr>
          <w:rFonts w:ascii="Courier New" w:eastAsia="Courier New" w:hAnsi="Courier New" w:cs="Courier New"/>
          <w:sz w:val="16"/>
        </w:rPr>
        <w:t>five_bit_muxout</w:t>
      </w:r>
      <w:proofErr w:type="spellEnd"/>
    </w:p>
    <w:p w:rsidR="00C860DE" w:rsidRPr="00C209B4" w:rsidRDefault="00195183">
      <w:pPr>
        <w:spacing w:before="2"/>
        <w:ind w:left="1413"/>
        <w:rPr>
          <w:rFonts w:ascii="Courier New" w:eastAsia="Courier New" w:hAnsi="Courier New" w:cs="Courier New"/>
          <w:sz w:val="16"/>
        </w:rPr>
      </w:pPr>
      <w:r w:rsidRPr="00C209B4">
        <w:rPr>
          <w:rFonts w:ascii="Courier New" w:eastAsia="Courier New" w:hAnsi="Courier New" w:cs="Courier New"/>
          <w:sz w:val="16"/>
        </w:rPr>
        <w:t>);</w:t>
      </w:r>
    </w:p>
    <w:p w:rsidR="00C860DE" w:rsidRPr="00C209B4" w:rsidRDefault="00C860DE">
      <w:pPr>
        <w:spacing w:before="5" w:line="220" w:lineRule="exact"/>
        <w:rPr>
          <w:sz w:val="18"/>
          <w:szCs w:val="22"/>
        </w:rPr>
      </w:pPr>
    </w:p>
    <w:p w:rsidR="00C860DE" w:rsidRPr="00C209B4" w:rsidRDefault="00195183">
      <w:pPr>
        <w:ind w:left="1653" w:right="5313" w:hanging="240"/>
        <w:rPr>
          <w:rFonts w:ascii="Courier New" w:eastAsia="Courier New" w:hAnsi="Courier New" w:cs="Courier New"/>
          <w:sz w:val="16"/>
        </w:rPr>
      </w:pPr>
      <w:r w:rsidRPr="00C209B4">
        <w:rPr>
          <w:rFonts w:ascii="Courier New" w:eastAsia="Courier New" w:hAnsi="Courier New" w:cs="Courier New"/>
          <w:sz w:val="16"/>
        </w:rPr>
        <w:t xml:space="preserve">initial begin </w:t>
      </w:r>
      <w:proofErr w:type="spellStart"/>
      <w:r w:rsidRPr="00C209B4">
        <w:rPr>
          <w:rFonts w:ascii="Courier New" w:eastAsia="Courier New" w:hAnsi="Courier New" w:cs="Courier New"/>
          <w:sz w:val="16"/>
        </w:rPr>
        <w:t>wb_ctlout</w:t>
      </w:r>
      <w:proofErr w:type="spellEnd"/>
      <w:r w:rsidRPr="00C209B4">
        <w:rPr>
          <w:rFonts w:ascii="Courier New" w:eastAsia="Courier New" w:hAnsi="Courier New" w:cs="Courier New"/>
          <w:sz w:val="16"/>
        </w:rPr>
        <w:t xml:space="preserve"> &lt;= 0;</w:t>
      </w:r>
    </w:p>
    <w:p w:rsidR="00C860DE" w:rsidRPr="00C209B4" w:rsidRDefault="00195183">
      <w:pPr>
        <w:ind w:left="1653"/>
        <w:rPr>
          <w:rFonts w:ascii="Courier New" w:eastAsia="Courier New" w:hAnsi="Courier New" w:cs="Courier New"/>
          <w:sz w:val="16"/>
        </w:rPr>
      </w:pPr>
      <w:r w:rsidRPr="00C209B4">
        <w:rPr>
          <w:rFonts w:ascii="Courier New" w:eastAsia="Courier New" w:hAnsi="Courier New" w:cs="Courier New"/>
          <w:sz w:val="16"/>
        </w:rPr>
        <w:t xml:space="preserve">branch &lt;= 0; </w:t>
      </w:r>
      <w:proofErr w:type="spellStart"/>
      <w:r w:rsidRPr="00C209B4">
        <w:rPr>
          <w:rFonts w:ascii="Courier New" w:eastAsia="Courier New" w:hAnsi="Courier New" w:cs="Courier New"/>
          <w:sz w:val="16"/>
        </w:rPr>
        <w:t>memread</w:t>
      </w:r>
      <w:proofErr w:type="spellEnd"/>
      <w:r w:rsidRPr="00C209B4">
        <w:rPr>
          <w:rFonts w:ascii="Courier New" w:eastAsia="Courier New" w:hAnsi="Courier New" w:cs="Courier New"/>
          <w:sz w:val="16"/>
        </w:rPr>
        <w:t xml:space="preserve"> &lt;= 0; </w:t>
      </w:r>
      <w:proofErr w:type="spellStart"/>
      <w:r w:rsidRPr="00C209B4">
        <w:rPr>
          <w:rFonts w:ascii="Courier New" w:eastAsia="Courier New" w:hAnsi="Courier New" w:cs="Courier New"/>
          <w:sz w:val="16"/>
        </w:rPr>
        <w:t>memwrite</w:t>
      </w:r>
      <w:proofErr w:type="spellEnd"/>
      <w:r w:rsidRPr="00C209B4">
        <w:rPr>
          <w:rFonts w:ascii="Courier New" w:eastAsia="Courier New" w:hAnsi="Courier New" w:cs="Courier New"/>
          <w:sz w:val="16"/>
        </w:rPr>
        <w:t xml:space="preserve"> &lt;= 0;</w:t>
      </w:r>
    </w:p>
    <w:p w:rsidR="00C860DE" w:rsidRPr="00C209B4" w:rsidRDefault="00195183">
      <w:pPr>
        <w:spacing w:line="220" w:lineRule="exact"/>
        <w:ind w:left="1653"/>
        <w:rPr>
          <w:rFonts w:ascii="Courier New" w:eastAsia="Courier New" w:hAnsi="Courier New" w:cs="Courier New"/>
          <w:sz w:val="16"/>
        </w:rPr>
      </w:pPr>
      <w:proofErr w:type="spellStart"/>
      <w:r w:rsidRPr="00C209B4">
        <w:rPr>
          <w:rFonts w:ascii="Courier New" w:eastAsia="Courier New" w:hAnsi="Courier New" w:cs="Courier New"/>
          <w:position w:val="2"/>
          <w:sz w:val="16"/>
        </w:rPr>
        <w:t>add_result</w:t>
      </w:r>
      <w:proofErr w:type="spellEnd"/>
      <w:r w:rsidRPr="00C209B4">
        <w:rPr>
          <w:rFonts w:ascii="Courier New" w:eastAsia="Courier New" w:hAnsi="Courier New" w:cs="Courier New"/>
          <w:position w:val="2"/>
          <w:sz w:val="16"/>
        </w:rPr>
        <w:t xml:space="preserve"> &lt;= 0;</w:t>
      </w:r>
    </w:p>
    <w:p w:rsidR="00C860DE" w:rsidRPr="00C209B4" w:rsidRDefault="00195183">
      <w:pPr>
        <w:spacing w:before="2"/>
        <w:ind w:left="1653"/>
        <w:rPr>
          <w:rFonts w:ascii="Courier New" w:eastAsia="Courier New" w:hAnsi="Courier New" w:cs="Courier New"/>
          <w:sz w:val="16"/>
        </w:rPr>
      </w:pPr>
      <w:r w:rsidRPr="00C209B4">
        <w:rPr>
          <w:rFonts w:ascii="Courier New" w:eastAsia="Courier New" w:hAnsi="Courier New" w:cs="Courier New"/>
          <w:sz w:val="16"/>
        </w:rPr>
        <w:t>zero &lt;= 0;</w:t>
      </w:r>
    </w:p>
    <w:p w:rsidR="00C860DE" w:rsidRPr="00C209B4" w:rsidRDefault="00195183">
      <w:pPr>
        <w:spacing w:before="1"/>
        <w:ind w:left="1653"/>
        <w:rPr>
          <w:rFonts w:ascii="Courier New" w:eastAsia="Courier New" w:hAnsi="Courier New" w:cs="Courier New"/>
          <w:sz w:val="16"/>
        </w:rPr>
      </w:pPr>
      <w:proofErr w:type="spellStart"/>
      <w:r w:rsidRPr="00C209B4">
        <w:rPr>
          <w:rFonts w:ascii="Courier New" w:eastAsia="Courier New" w:hAnsi="Courier New" w:cs="Courier New"/>
          <w:sz w:val="16"/>
        </w:rPr>
        <w:t>alu_result</w:t>
      </w:r>
      <w:proofErr w:type="spellEnd"/>
      <w:r w:rsidRPr="00C209B4">
        <w:rPr>
          <w:rFonts w:ascii="Courier New" w:eastAsia="Courier New" w:hAnsi="Courier New" w:cs="Courier New"/>
          <w:sz w:val="16"/>
        </w:rPr>
        <w:t xml:space="preserve"> &lt;= 0; rdata2out &lt;= 0;</w:t>
      </w:r>
    </w:p>
    <w:p w:rsidR="00C860DE" w:rsidRPr="00C209B4" w:rsidRDefault="00195183">
      <w:pPr>
        <w:spacing w:line="220" w:lineRule="exact"/>
        <w:ind w:left="1653"/>
        <w:rPr>
          <w:rFonts w:ascii="Courier New" w:eastAsia="Courier New" w:hAnsi="Courier New" w:cs="Courier New"/>
          <w:sz w:val="16"/>
        </w:rPr>
      </w:pPr>
      <w:proofErr w:type="spellStart"/>
      <w:r w:rsidRPr="00C209B4">
        <w:rPr>
          <w:rFonts w:ascii="Courier New" w:eastAsia="Courier New" w:hAnsi="Courier New" w:cs="Courier New"/>
          <w:position w:val="2"/>
          <w:sz w:val="16"/>
        </w:rPr>
        <w:t>five_bit_muxout</w:t>
      </w:r>
      <w:proofErr w:type="spellEnd"/>
      <w:r w:rsidRPr="00C209B4">
        <w:rPr>
          <w:rFonts w:ascii="Courier New" w:eastAsia="Courier New" w:hAnsi="Courier New" w:cs="Courier New"/>
          <w:position w:val="2"/>
          <w:sz w:val="16"/>
        </w:rPr>
        <w:t xml:space="preserve"> &lt;= 0;</w:t>
      </w:r>
    </w:p>
    <w:p w:rsidR="00C860DE" w:rsidRPr="00C209B4" w:rsidRDefault="00195183">
      <w:pPr>
        <w:spacing w:before="1"/>
        <w:ind w:left="1413"/>
        <w:rPr>
          <w:rFonts w:ascii="Courier New" w:eastAsia="Courier New" w:hAnsi="Courier New" w:cs="Courier New"/>
          <w:sz w:val="16"/>
        </w:rPr>
      </w:pPr>
      <w:r w:rsidRPr="00C209B4">
        <w:rPr>
          <w:rFonts w:ascii="Courier New" w:eastAsia="Courier New" w:hAnsi="Courier New" w:cs="Courier New"/>
          <w:sz w:val="16"/>
        </w:rPr>
        <w:t>end</w:t>
      </w:r>
    </w:p>
    <w:p w:rsidR="00C860DE" w:rsidRPr="00C209B4" w:rsidRDefault="00C860DE">
      <w:pPr>
        <w:spacing w:before="6" w:line="220" w:lineRule="exact"/>
        <w:rPr>
          <w:sz w:val="18"/>
          <w:szCs w:val="22"/>
        </w:rPr>
      </w:pPr>
    </w:p>
    <w:p w:rsidR="00C860DE" w:rsidRPr="00C209B4" w:rsidRDefault="00195183">
      <w:pPr>
        <w:ind w:left="1413"/>
        <w:rPr>
          <w:rFonts w:ascii="Courier New" w:eastAsia="Courier New" w:hAnsi="Courier New" w:cs="Courier New"/>
          <w:sz w:val="16"/>
        </w:rPr>
      </w:pPr>
      <w:r w:rsidRPr="00C209B4">
        <w:rPr>
          <w:rFonts w:ascii="Courier New" w:eastAsia="Courier New" w:hAnsi="Courier New" w:cs="Courier New"/>
          <w:sz w:val="16"/>
        </w:rPr>
        <w:t>always @ * begin</w:t>
      </w:r>
    </w:p>
    <w:p w:rsidR="00C860DE" w:rsidRPr="00C209B4" w:rsidRDefault="00195183">
      <w:pPr>
        <w:spacing w:before="1"/>
        <w:ind w:left="1653"/>
        <w:rPr>
          <w:rFonts w:ascii="Courier New" w:eastAsia="Courier New" w:hAnsi="Courier New" w:cs="Courier New"/>
          <w:sz w:val="16"/>
        </w:rPr>
      </w:pPr>
      <w:r w:rsidRPr="00C209B4">
        <w:rPr>
          <w:rFonts w:ascii="Courier New" w:eastAsia="Courier New" w:hAnsi="Courier New" w:cs="Courier New"/>
          <w:sz w:val="16"/>
        </w:rPr>
        <w:t>#1 // Update Delay</w:t>
      </w:r>
    </w:p>
    <w:p w:rsidR="00C860DE" w:rsidRPr="00C209B4" w:rsidRDefault="00C860DE">
      <w:pPr>
        <w:spacing w:before="5" w:line="220" w:lineRule="exact"/>
        <w:rPr>
          <w:sz w:val="18"/>
          <w:szCs w:val="22"/>
        </w:rPr>
      </w:pPr>
    </w:p>
    <w:p w:rsidR="00C860DE" w:rsidRPr="00C209B4" w:rsidRDefault="00195183">
      <w:pPr>
        <w:ind w:left="1653" w:right="1112"/>
        <w:rPr>
          <w:rFonts w:ascii="Courier New" w:eastAsia="Courier New" w:hAnsi="Courier New" w:cs="Courier New"/>
          <w:sz w:val="16"/>
        </w:rPr>
      </w:pPr>
      <w:r w:rsidRPr="00C209B4">
        <w:rPr>
          <w:rFonts w:ascii="Courier New" w:eastAsia="Courier New" w:hAnsi="Courier New" w:cs="Courier New"/>
          <w:sz w:val="16"/>
        </w:rPr>
        <w:t xml:space="preserve">// Use </w:t>
      </w:r>
      <w:proofErr w:type="spellStart"/>
      <w:r w:rsidRPr="00C209B4">
        <w:rPr>
          <w:rFonts w:ascii="Courier New" w:eastAsia="Courier New" w:hAnsi="Courier New" w:cs="Courier New"/>
          <w:sz w:val="16"/>
        </w:rPr>
        <w:t>FIg</w:t>
      </w:r>
      <w:proofErr w:type="spellEnd"/>
      <w:r w:rsidRPr="00C209B4">
        <w:rPr>
          <w:rFonts w:ascii="Courier New" w:eastAsia="Courier New" w:hAnsi="Courier New" w:cs="Courier New"/>
          <w:sz w:val="16"/>
        </w:rPr>
        <w:t xml:space="preserve"> 3.7 to assign the inputs to the outputs </w:t>
      </w:r>
      <w:proofErr w:type="spellStart"/>
      <w:r w:rsidRPr="00C209B4">
        <w:rPr>
          <w:rFonts w:ascii="Courier New" w:eastAsia="Courier New" w:hAnsi="Courier New" w:cs="Courier New"/>
          <w:sz w:val="16"/>
        </w:rPr>
        <w:t>wb_ctlout</w:t>
      </w:r>
      <w:proofErr w:type="spellEnd"/>
      <w:r w:rsidRPr="00C209B4">
        <w:rPr>
          <w:rFonts w:ascii="Courier New" w:eastAsia="Courier New" w:hAnsi="Courier New" w:cs="Courier New"/>
          <w:sz w:val="16"/>
        </w:rPr>
        <w:t xml:space="preserve"> &lt;= </w:t>
      </w:r>
      <w:proofErr w:type="spellStart"/>
      <w:r w:rsidRPr="00C209B4">
        <w:rPr>
          <w:rFonts w:ascii="Courier New" w:eastAsia="Courier New" w:hAnsi="Courier New" w:cs="Courier New"/>
          <w:sz w:val="16"/>
        </w:rPr>
        <w:t>ctlwb_out</w:t>
      </w:r>
      <w:proofErr w:type="spellEnd"/>
      <w:r w:rsidRPr="00C209B4">
        <w:rPr>
          <w:rFonts w:ascii="Courier New" w:eastAsia="Courier New" w:hAnsi="Courier New" w:cs="Courier New"/>
          <w:sz w:val="16"/>
        </w:rPr>
        <w:t>;</w:t>
      </w:r>
    </w:p>
    <w:p w:rsidR="00C860DE" w:rsidRPr="00C209B4" w:rsidRDefault="00195183">
      <w:pPr>
        <w:spacing w:line="220" w:lineRule="exact"/>
        <w:ind w:left="1653"/>
        <w:rPr>
          <w:rFonts w:ascii="Courier New" w:eastAsia="Courier New" w:hAnsi="Courier New" w:cs="Courier New"/>
          <w:sz w:val="16"/>
        </w:rPr>
      </w:pPr>
      <w:r w:rsidRPr="00C209B4">
        <w:rPr>
          <w:rFonts w:ascii="Courier New" w:eastAsia="Courier New" w:hAnsi="Courier New" w:cs="Courier New"/>
          <w:position w:val="2"/>
          <w:sz w:val="16"/>
        </w:rPr>
        <w:t xml:space="preserve">branch &lt;= </w:t>
      </w:r>
      <w:proofErr w:type="spellStart"/>
      <w:r w:rsidRPr="00C209B4">
        <w:rPr>
          <w:rFonts w:ascii="Courier New" w:eastAsia="Courier New" w:hAnsi="Courier New" w:cs="Courier New"/>
          <w:position w:val="2"/>
          <w:sz w:val="16"/>
        </w:rPr>
        <w:t>ctlm_</w:t>
      </w:r>
      <w:proofErr w:type="gramStart"/>
      <w:r w:rsidRPr="00C209B4">
        <w:rPr>
          <w:rFonts w:ascii="Courier New" w:eastAsia="Courier New" w:hAnsi="Courier New" w:cs="Courier New"/>
          <w:position w:val="2"/>
          <w:sz w:val="16"/>
        </w:rPr>
        <w:t>out</w:t>
      </w:r>
      <w:proofErr w:type="spellEnd"/>
      <w:r w:rsidRPr="00C209B4">
        <w:rPr>
          <w:rFonts w:ascii="Courier New" w:eastAsia="Courier New" w:hAnsi="Courier New" w:cs="Courier New"/>
          <w:position w:val="2"/>
          <w:sz w:val="16"/>
        </w:rPr>
        <w:t>[</w:t>
      </w:r>
      <w:proofErr w:type="gramEnd"/>
      <w:r w:rsidRPr="00C209B4">
        <w:rPr>
          <w:rFonts w:ascii="Courier New" w:eastAsia="Courier New" w:hAnsi="Courier New" w:cs="Courier New"/>
          <w:position w:val="2"/>
          <w:sz w:val="16"/>
        </w:rPr>
        <w:t>0];</w:t>
      </w:r>
    </w:p>
    <w:p w:rsidR="00C860DE" w:rsidRPr="00C209B4" w:rsidRDefault="00195183">
      <w:pPr>
        <w:spacing w:before="1"/>
        <w:ind w:left="1653" w:right="4233"/>
        <w:rPr>
          <w:rFonts w:ascii="Courier New" w:eastAsia="Courier New" w:hAnsi="Courier New" w:cs="Courier New"/>
          <w:sz w:val="16"/>
        </w:rPr>
      </w:pPr>
      <w:proofErr w:type="spellStart"/>
      <w:r w:rsidRPr="00C209B4">
        <w:rPr>
          <w:rFonts w:ascii="Courier New" w:eastAsia="Courier New" w:hAnsi="Courier New" w:cs="Courier New"/>
          <w:sz w:val="16"/>
        </w:rPr>
        <w:t>memread</w:t>
      </w:r>
      <w:proofErr w:type="spellEnd"/>
      <w:r w:rsidRPr="00C209B4">
        <w:rPr>
          <w:rFonts w:ascii="Courier New" w:eastAsia="Courier New" w:hAnsi="Courier New" w:cs="Courier New"/>
          <w:sz w:val="16"/>
        </w:rPr>
        <w:t xml:space="preserve"> &lt;= </w:t>
      </w:r>
      <w:proofErr w:type="spellStart"/>
      <w:r w:rsidRPr="00C209B4">
        <w:rPr>
          <w:rFonts w:ascii="Courier New" w:eastAsia="Courier New" w:hAnsi="Courier New" w:cs="Courier New"/>
          <w:sz w:val="16"/>
        </w:rPr>
        <w:t>ctlm_</w:t>
      </w:r>
      <w:proofErr w:type="gramStart"/>
      <w:r w:rsidRPr="00C209B4">
        <w:rPr>
          <w:rFonts w:ascii="Courier New" w:eastAsia="Courier New" w:hAnsi="Courier New" w:cs="Courier New"/>
          <w:sz w:val="16"/>
        </w:rPr>
        <w:t>out</w:t>
      </w:r>
      <w:proofErr w:type="spellEnd"/>
      <w:r w:rsidRPr="00C209B4">
        <w:rPr>
          <w:rFonts w:ascii="Courier New" w:eastAsia="Courier New" w:hAnsi="Courier New" w:cs="Courier New"/>
          <w:sz w:val="16"/>
        </w:rPr>
        <w:t>[</w:t>
      </w:r>
      <w:proofErr w:type="gramEnd"/>
      <w:r w:rsidRPr="00C209B4">
        <w:rPr>
          <w:rFonts w:ascii="Courier New" w:eastAsia="Courier New" w:hAnsi="Courier New" w:cs="Courier New"/>
          <w:sz w:val="16"/>
        </w:rPr>
        <w:t xml:space="preserve">1]; </w:t>
      </w:r>
      <w:proofErr w:type="spellStart"/>
      <w:r w:rsidRPr="00C209B4">
        <w:rPr>
          <w:rFonts w:ascii="Courier New" w:eastAsia="Courier New" w:hAnsi="Courier New" w:cs="Courier New"/>
          <w:sz w:val="16"/>
        </w:rPr>
        <w:t>memwrite</w:t>
      </w:r>
      <w:proofErr w:type="spellEnd"/>
      <w:r w:rsidRPr="00C209B4">
        <w:rPr>
          <w:rFonts w:ascii="Courier New" w:eastAsia="Courier New" w:hAnsi="Courier New" w:cs="Courier New"/>
          <w:sz w:val="16"/>
        </w:rPr>
        <w:t xml:space="preserve"> &lt;= </w:t>
      </w:r>
      <w:proofErr w:type="spellStart"/>
      <w:r w:rsidRPr="00C209B4">
        <w:rPr>
          <w:rFonts w:ascii="Courier New" w:eastAsia="Courier New" w:hAnsi="Courier New" w:cs="Courier New"/>
          <w:sz w:val="16"/>
        </w:rPr>
        <w:t>ctlm_out</w:t>
      </w:r>
      <w:proofErr w:type="spellEnd"/>
      <w:r w:rsidRPr="00C209B4">
        <w:rPr>
          <w:rFonts w:ascii="Courier New" w:eastAsia="Courier New" w:hAnsi="Courier New" w:cs="Courier New"/>
          <w:sz w:val="16"/>
        </w:rPr>
        <w:t xml:space="preserve">[2]; </w:t>
      </w:r>
      <w:proofErr w:type="spellStart"/>
      <w:r w:rsidRPr="00C209B4">
        <w:rPr>
          <w:rFonts w:ascii="Courier New" w:eastAsia="Courier New" w:hAnsi="Courier New" w:cs="Courier New"/>
          <w:sz w:val="16"/>
        </w:rPr>
        <w:t>add_result</w:t>
      </w:r>
      <w:proofErr w:type="spellEnd"/>
      <w:r w:rsidRPr="00C209B4">
        <w:rPr>
          <w:rFonts w:ascii="Courier New" w:eastAsia="Courier New" w:hAnsi="Courier New" w:cs="Courier New"/>
          <w:sz w:val="16"/>
        </w:rPr>
        <w:t xml:space="preserve"> &lt;= </w:t>
      </w:r>
      <w:proofErr w:type="spellStart"/>
      <w:r w:rsidRPr="00C209B4">
        <w:rPr>
          <w:rFonts w:ascii="Courier New" w:eastAsia="Courier New" w:hAnsi="Courier New" w:cs="Courier New"/>
          <w:sz w:val="16"/>
        </w:rPr>
        <w:t>adder_out</w:t>
      </w:r>
      <w:proofErr w:type="spellEnd"/>
      <w:r w:rsidRPr="00C209B4">
        <w:rPr>
          <w:rFonts w:ascii="Courier New" w:eastAsia="Courier New" w:hAnsi="Courier New" w:cs="Courier New"/>
          <w:sz w:val="16"/>
        </w:rPr>
        <w:t xml:space="preserve">; zero &lt;= </w:t>
      </w:r>
      <w:proofErr w:type="spellStart"/>
      <w:r w:rsidRPr="00C209B4">
        <w:rPr>
          <w:rFonts w:ascii="Courier New" w:eastAsia="Courier New" w:hAnsi="Courier New" w:cs="Courier New"/>
          <w:sz w:val="16"/>
        </w:rPr>
        <w:t>aluzero</w:t>
      </w:r>
      <w:proofErr w:type="spellEnd"/>
      <w:r w:rsidRPr="00C209B4">
        <w:rPr>
          <w:rFonts w:ascii="Courier New" w:eastAsia="Courier New" w:hAnsi="Courier New" w:cs="Courier New"/>
          <w:sz w:val="16"/>
        </w:rPr>
        <w:t xml:space="preserve">; </w:t>
      </w:r>
      <w:proofErr w:type="spellStart"/>
      <w:r w:rsidRPr="00C209B4">
        <w:rPr>
          <w:rFonts w:ascii="Courier New" w:eastAsia="Courier New" w:hAnsi="Courier New" w:cs="Courier New"/>
          <w:sz w:val="16"/>
        </w:rPr>
        <w:t>alu_result</w:t>
      </w:r>
      <w:proofErr w:type="spellEnd"/>
      <w:r w:rsidRPr="00C209B4">
        <w:rPr>
          <w:rFonts w:ascii="Courier New" w:eastAsia="Courier New" w:hAnsi="Courier New" w:cs="Courier New"/>
          <w:sz w:val="16"/>
        </w:rPr>
        <w:t xml:space="preserve"> &lt;= </w:t>
      </w:r>
      <w:proofErr w:type="spellStart"/>
      <w:r w:rsidRPr="00C209B4">
        <w:rPr>
          <w:rFonts w:ascii="Courier New" w:eastAsia="Courier New" w:hAnsi="Courier New" w:cs="Courier New"/>
          <w:sz w:val="16"/>
        </w:rPr>
        <w:t>aluout</w:t>
      </w:r>
      <w:proofErr w:type="spellEnd"/>
      <w:r w:rsidRPr="00C209B4">
        <w:rPr>
          <w:rFonts w:ascii="Courier New" w:eastAsia="Courier New" w:hAnsi="Courier New" w:cs="Courier New"/>
          <w:sz w:val="16"/>
        </w:rPr>
        <w:t>; rdata2out &lt;= readdata2;</w:t>
      </w:r>
    </w:p>
    <w:p w:rsidR="00C860DE" w:rsidRPr="00C209B4" w:rsidRDefault="00195183">
      <w:pPr>
        <w:spacing w:before="1"/>
        <w:ind w:left="1653"/>
        <w:rPr>
          <w:rFonts w:ascii="Courier New" w:eastAsia="Courier New" w:hAnsi="Courier New" w:cs="Courier New"/>
          <w:sz w:val="16"/>
        </w:rPr>
      </w:pPr>
      <w:proofErr w:type="spellStart"/>
      <w:r w:rsidRPr="00C209B4">
        <w:rPr>
          <w:rFonts w:ascii="Courier New" w:eastAsia="Courier New" w:hAnsi="Courier New" w:cs="Courier New"/>
          <w:sz w:val="16"/>
        </w:rPr>
        <w:t>five_bit_muxout</w:t>
      </w:r>
      <w:proofErr w:type="spellEnd"/>
      <w:r w:rsidRPr="00C209B4">
        <w:rPr>
          <w:rFonts w:ascii="Courier New" w:eastAsia="Courier New" w:hAnsi="Courier New" w:cs="Courier New"/>
          <w:sz w:val="16"/>
        </w:rPr>
        <w:t xml:space="preserve"> &lt;= </w:t>
      </w:r>
      <w:proofErr w:type="spellStart"/>
      <w:r w:rsidRPr="00C209B4">
        <w:rPr>
          <w:rFonts w:ascii="Courier New" w:eastAsia="Courier New" w:hAnsi="Courier New" w:cs="Courier New"/>
          <w:sz w:val="16"/>
        </w:rPr>
        <w:t>muxout</w:t>
      </w:r>
      <w:proofErr w:type="spellEnd"/>
      <w:r w:rsidRPr="00C209B4">
        <w:rPr>
          <w:rFonts w:ascii="Courier New" w:eastAsia="Courier New" w:hAnsi="Courier New" w:cs="Courier New"/>
          <w:sz w:val="16"/>
        </w:rPr>
        <w:t>;</w:t>
      </w:r>
    </w:p>
    <w:p w:rsidR="00C860DE" w:rsidRPr="00C209B4" w:rsidRDefault="00195183">
      <w:pPr>
        <w:spacing w:line="220" w:lineRule="exact"/>
        <w:ind w:left="1533"/>
        <w:rPr>
          <w:rFonts w:ascii="Courier New" w:eastAsia="Courier New" w:hAnsi="Courier New" w:cs="Courier New"/>
          <w:sz w:val="16"/>
        </w:rPr>
      </w:pPr>
      <w:r w:rsidRPr="00C209B4">
        <w:rPr>
          <w:rFonts w:ascii="Courier New" w:eastAsia="Courier New" w:hAnsi="Courier New" w:cs="Courier New"/>
          <w:position w:val="2"/>
          <w:sz w:val="16"/>
        </w:rPr>
        <w:t>end</w:t>
      </w:r>
    </w:p>
    <w:p w:rsidR="00C860DE" w:rsidRPr="00C209B4" w:rsidRDefault="00195183">
      <w:pPr>
        <w:spacing w:before="2"/>
        <w:ind w:left="1138" w:right="5312"/>
        <w:jc w:val="center"/>
        <w:rPr>
          <w:rFonts w:ascii="Courier New" w:eastAsia="Courier New" w:hAnsi="Courier New" w:cs="Courier New"/>
          <w:sz w:val="16"/>
        </w:rPr>
      </w:pPr>
      <w:proofErr w:type="spellStart"/>
      <w:r w:rsidRPr="00C209B4">
        <w:rPr>
          <w:rFonts w:ascii="Courier New" w:eastAsia="Courier New" w:hAnsi="Courier New" w:cs="Courier New"/>
          <w:sz w:val="16"/>
        </w:rPr>
        <w:t>endmodule</w:t>
      </w:r>
      <w:proofErr w:type="spellEnd"/>
      <w:r w:rsidRPr="00C209B4">
        <w:rPr>
          <w:rFonts w:ascii="Courier New" w:eastAsia="Courier New" w:hAnsi="Courier New" w:cs="Courier New"/>
          <w:sz w:val="16"/>
        </w:rPr>
        <w:t xml:space="preserve"> // </w:t>
      </w:r>
      <w:proofErr w:type="spellStart"/>
      <w:r w:rsidRPr="00C209B4">
        <w:rPr>
          <w:rFonts w:ascii="Courier New" w:eastAsia="Courier New" w:hAnsi="Courier New" w:cs="Courier New"/>
          <w:sz w:val="16"/>
        </w:rPr>
        <w:t>ex_mem</w:t>
      </w:r>
      <w:proofErr w:type="spellEnd"/>
    </w:p>
    <w:p w:rsidR="00C860DE" w:rsidRPr="00C209B4" w:rsidRDefault="00C860DE">
      <w:pPr>
        <w:spacing w:line="200" w:lineRule="exact"/>
        <w:rPr>
          <w:sz w:val="16"/>
        </w:rPr>
      </w:pPr>
    </w:p>
    <w:p w:rsidR="00C860DE" w:rsidRPr="00C209B4" w:rsidRDefault="00C860DE">
      <w:pPr>
        <w:spacing w:line="200" w:lineRule="exact"/>
        <w:rPr>
          <w:sz w:val="16"/>
        </w:rPr>
      </w:pPr>
    </w:p>
    <w:p w:rsidR="00C860DE" w:rsidRPr="00C209B4" w:rsidRDefault="00C860DE">
      <w:pPr>
        <w:spacing w:line="200" w:lineRule="exact"/>
        <w:rPr>
          <w:sz w:val="16"/>
        </w:rPr>
      </w:pPr>
    </w:p>
    <w:p w:rsidR="00C860DE" w:rsidRPr="00C209B4" w:rsidRDefault="00C860DE">
      <w:pPr>
        <w:spacing w:line="200" w:lineRule="exact"/>
        <w:rPr>
          <w:sz w:val="16"/>
        </w:rPr>
      </w:pPr>
    </w:p>
    <w:p w:rsidR="00C860DE" w:rsidRPr="00C209B4" w:rsidRDefault="00C860DE">
      <w:pPr>
        <w:spacing w:line="200" w:lineRule="exact"/>
        <w:rPr>
          <w:sz w:val="16"/>
        </w:rPr>
      </w:pPr>
    </w:p>
    <w:p w:rsidR="00C860DE" w:rsidRPr="00C209B4" w:rsidRDefault="00C860DE">
      <w:pPr>
        <w:spacing w:line="200" w:lineRule="exact"/>
        <w:rPr>
          <w:sz w:val="16"/>
        </w:rPr>
      </w:pPr>
    </w:p>
    <w:p w:rsidR="00C860DE" w:rsidRPr="00C209B4" w:rsidRDefault="00C860DE">
      <w:pPr>
        <w:spacing w:line="200" w:lineRule="exact"/>
        <w:rPr>
          <w:sz w:val="16"/>
        </w:rPr>
      </w:pPr>
    </w:p>
    <w:p w:rsidR="00C860DE" w:rsidRPr="00C209B4" w:rsidRDefault="00C860DE">
      <w:pPr>
        <w:spacing w:line="200" w:lineRule="exact"/>
        <w:rPr>
          <w:sz w:val="16"/>
        </w:rPr>
      </w:pPr>
    </w:p>
    <w:p w:rsidR="00C860DE" w:rsidRPr="00C209B4" w:rsidRDefault="00C860DE">
      <w:pPr>
        <w:spacing w:line="200" w:lineRule="exact"/>
        <w:rPr>
          <w:sz w:val="16"/>
        </w:rPr>
      </w:pPr>
    </w:p>
    <w:p w:rsidR="00C860DE" w:rsidRPr="00C209B4" w:rsidRDefault="00C860DE">
      <w:pPr>
        <w:spacing w:line="200" w:lineRule="exact"/>
        <w:rPr>
          <w:sz w:val="16"/>
        </w:rPr>
      </w:pPr>
    </w:p>
    <w:p w:rsidR="00C860DE" w:rsidRPr="00C209B4" w:rsidRDefault="00C860DE">
      <w:pPr>
        <w:spacing w:line="200" w:lineRule="exact"/>
        <w:rPr>
          <w:sz w:val="16"/>
        </w:rPr>
      </w:pPr>
    </w:p>
    <w:p w:rsidR="00C860DE" w:rsidRPr="00C209B4" w:rsidRDefault="00C860DE">
      <w:pPr>
        <w:spacing w:before="11" w:line="280" w:lineRule="exact"/>
        <w:rPr>
          <w:sz w:val="22"/>
          <w:szCs w:val="28"/>
        </w:rPr>
      </w:pPr>
    </w:p>
    <w:p w:rsidR="00C860DE" w:rsidRPr="00C209B4" w:rsidRDefault="00195183">
      <w:pPr>
        <w:ind w:left="957"/>
        <w:rPr>
          <w:sz w:val="22"/>
          <w:szCs w:val="28"/>
        </w:rPr>
      </w:pPr>
      <w:r w:rsidRPr="00C209B4">
        <w:rPr>
          <w:b/>
          <w:sz w:val="22"/>
          <w:szCs w:val="28"/>
        </w:rPr>
        <w:t xml:space="preserve">5   </w:t>
      </w:r>
      <w:r w:rsidRPr="00C209B4">
        <w:rPr>
          <w:b/>
          <w:spacing w:val="63"/>
          <w:sz w:val="22"/>
          <w:szCs w:val="28"/>
        </w:rPr>
        <w:t xml:space="preserve"> </w:t>
      </w:r>
      <w:r w:rsidRPr="00C209B4">
        <w:rPr>
          <w:b/>
          <w:spacing w:val="-7"/>
          <w:sz w:val="22"/>
          <w:szCs w:val="28"/>
        </w:rPr>
        <w:t>T</w:t>
      </w:r>
      <w:r w:rsidRPr="00C209B4">
        <w:rPr>
          <w:b/>
          <w:spacing w:val="-8"/>
          <w:sz w:val="22"/>
          <w:szCs w:val="28"/>
        </w:rPr>
        <w:t>e</w:t>
      </w:r>
      <w:r w:rsidRPr="00C209B4">
        <w:rPr>
          <w:b/>
          <w:spacing w:val="-9"/>
          <w:sz w:val="22"/>
          <w:szCs w:val="28"/>
        </w:rPr>
        <w:t>s</w:t>
      </w:r>
      <w:r w:rsidRPr="00C209B4">
        <w:rPr>
          <w:b/>
          <w:sz w:val="22"/>
          <w:szCs w:val="28"/>
        </w:rPr>
        <w:t>t</w:t>
      </w:r>
      <w:r w:rsidRPr="00C209B4">
        <w:rPr>
          <w:b/>
          <w:spacing w:val="-15"/>
          <w:sz w:val="22"/>
          <w:szCs w:val="28"/>
        </w:rPr>
        <w:t xml:space="preserve"> </w:t>
      </w:r>
      <w:r w:rsidRPr="00C209B4">
        <w:rPr>
          <w:b/>
          <w:spacing w:val="1"/>
          <w:sz w:val="22"/>
          <w:szCs w:val="28"/>
        </w:rPr>
        <w:t>B</w:t>
      </w:r>
      <w:r w:rsidRPr="00C209B4">
        <w:rPr>
          <w:b/>
          <w:sz w:val="22"/>
          <w:szCs w:val="28"/>
        </w:rPr>
        <w:t>ench</w:t>
      </w:r>
      <w:r w:rsidRPr="00C209B4">
        <w:rPr>
          <w:b/>
          <w:spacing w:val="15"/>
          <w:sz w:val="22"/>
          <w:szCs w:val="28"/>
        </w:rPr>
        <w:t xml:space="preserve"> </w:t>
      </w:r>
      <w:r w:rsidRPr="00C209B4">
        <w:rPr>
          <w:b/>
          <w:spacing w:val="2"/>
          <w:sz w:val="22"/>
          <w:szCs w:val="28"/>
        </w:rPr>
        <w:t>D</w:t>
      </w:r>
      <w:r w:rsidRPr="00C209B4">
        <w:rPr>
          <w:b/>
          <w:sz w:val="22"/>
          <w:szCs w:val="28"/>
        </w:rPr>
        <w:t>e</w:t>
      </w:r>
      <w:r w:rsidRPr="00C209B4">
        <w:rPr>
          <w:b/>
          <w:spacing w:val="-1"/>
          <w:sz w:val="22"/>
          <w:szCs w:val="28"/>
        </w:rPr>
        <w:t>s</w:t>
      </w:r>
      <w:r w:rsidRPr="00C209B4">
        <w:rPr>
          <w:b/>
          <w:spacing w:val="-2"/>
          <w:sz w:val="22"/>
          <w:szCs w:val="28"/>
        </w:rPr>
        <w:t>i</w:t>
      </w:r>
      <w:r w:rsidRPr="00C209B4">
        <w:rPr>
          <w:b/>
          <w:sz w:val="22"/>
          <w:szCs w:val="28"/>
        </w:rPr>
        <w:t>gn</w:t>
      </w:r>
    </w:p>
    <w:p w:rsidR="00C860DE" w:rsidRPr="00C209B4" w:rsidRDefault="00C860DE">
      <w:pPr>
        <w:spacing w:line="200" w:lineRule="exact"/>
        <w:rPr>
          <w:sz w:val="16"/>
        </w:rPr>
      </w:pPr>
    </w:p>
    <w:p w:rsidR="00C860DE" w:rsidRPr="00C209B4" w:rsidRDefault="00C860DE">
      <w:pPr>
        <w:spacing w:before="10" w:line="240" w:lineRule="exact"/>
        <w:rPr>
          <w:szCs w:val="24"/>
        </w:rPr>
      </w:pPr>
    </w:p>
    <w:p w:rsidR="00C860DE" w:rsidRPr="00C209B4" w:rsidRDefault="00195183">
      <w:pPr>
        <w:ind w:left="957" w:right="157"/>
        <w:rPr>
          <w:sz w:val="18"/>
          <w:szCs w:val="22"/>
        </w:rPr>
        <w:sectPr w:rsidR="00C860DE" w:rsidRPr="00C209B4">
          <w:pgSz w:w="12240" w:h="15840"/>
          <w:pgMar w:top="1420" w:right="1720" w:bottom="280" w:left="1720" w:header="0" w:footer="1688" w:gutter="0"/>
          <w:cols w:space="720"/>
        </w:sectPr>
      </w:pPr>
      <w:r w:rsidRPr="00C209B4">
        <w:rPr>
          <w:spacing w:val="-2"/>
          <w:sz w:val="18"/>
          <w:szCs w:val="22"/>
        </w:rPr>
        <w:t>T</w:t>
      </w:r>
      <w:r w:rsidRPr="00C209B4">
        <w:rPr>
          <w:spacing w:val="2"/>
          <w:sz w:val="18"/>
          <w:szCs w:val="22"/>
        </w:rPr>
        <w:t>h</w:t>
      </w:r>
      <w:r w:rsidRPr="00C209B4">
        <w:rPr>
          <w:sz w:val="18"/>
          <w:szCs w:val="22"/>
        </w:rPr>
        <w:t>e</w:t>
      </w:r>
      <w:r w:rsidRPr="00C209B4">
        <w:rPr>
          <w:spacing w:val="-1"/>
          <w:sz w:val="18"/>
          <w:szCs w:val="22"/>
        </w:rPr>
        <w:t xml:space="preserve"> </w:t>
      </w:r>
      <w:r w:rsidRPr="00C209B4">
        <w:rPr>
          <w:spacing w:val="1"/>
          <w:sz w:val="18"/>
          <w:szCs w:val="22"/>
        </w:rPr>
        <w:t>A</w:t>
      </w:r>
      <w:r w:rsidRPr="00C209B4">
        <w:rPr>
          <w:spacing w:val="-2"/>
          <w:sz w:val="18"/>
          <w:szCs w:val="22"/>
        </w:rPr>
        <w:t>L</w:t>
      </w:r>
      <w:r w:rsidRPr="00C209B4">
        <w:rPr>
          <w:sz w:val="18"/>
          <w:szCs w:val="22"/>
        </w:rPr>
        <w:t>U</w:t>
      </w:r>
      <w:r w:rsidRPr="00C209B4">
        <w:rPr>
          <w:spacing w:val="2"/>
          <w:sz w:val="18"/>
          <w:szCs w:val="22"/>
        </w:rPr>
        <w:t xml:space="preserve"> </w:t>
      </w:r>
      <w:r w:rsidRPr="00C209B4">
        <w:rPr>
          <w:spacing w:val="-1"/>
          <w:sz w:val="18"/>
          <w:szCs w:val="22"/>
        </w:rPr>
        <w:t>t</w:t>
      </w:r>
      <w:r w:rsidRPr="00C209B4">
        <w:rPr>
          <w:spacing w:val="-2"/>
          <w:sz w:val="18"/>
          <w:szCs w:val="22"/>
        </w:rPr>
        <w:t>es</w:t>
      </w:r>
      <w:r w:rsidRPr="00C209B4">
        <w:rPr>
          <w:sz w:val="18"/>
          <w:szCs w:val="22"/>
        </w:rPr>
        <w:t xml:space="preserve">t </w:t>
      </w:r>
      <w:r w:rsidRPr="00C209B4">
        <w:rPr>
          <w:spacing w:val="2"/>
          <w:sz w:val="18"/>
          <w:szCs w:val="22"/>
        </w:rPr>
        <w:t>be</w:t>
      </w:r>
      <w:r w:rsidRPr="00C209B4">
        <w:rPr>
          <w:spacing w:val="-2"/>
          <w:sz w:val="18"/>
          <w:szCs w:val="22"/>
        </w:rPr>
        <w:t>nc</w:t>
      </w:r>
      <w:r w:rsidRPr="00C209B4">
        <w:rPr>
          <w:sz w:val="18"/>
          <w:szCs w:val="22"/>
        </w:rPr>
        <w:t>h</w:t>
      </w:r>
      <w:r w:rsidRPr="00C209B4">
        <w:rPr>
          <w:spacing w:val="3"/>
          <w:sz w:val="18"/>
          <w:szCs w:val="22"/>
        </w:rPr>
        <w:t xml:space="preserve"> </w:t>
      </w:r>
      <w:r w:rsidRPr="00C209B4">
        <w:rPr>
          <w:spacing w:val="-1"/>
          <w:sz w:val="18"/>
          <w:szCs w:val="22"/>
        </w:rPr>
        <w:t>i</w:t>
      </w:r>
      <w:r w:rsidRPr="00C209B4">
        <w:rPr>
          <w:sz w:val="18"/>
          <w:szCs w:val="22"/>
        </w:rPr>
        <w:t>s</w:t>
      </w:r>
      <w:r w:rsidRPr="00C209B4">
        <w:rPr>
          <w:spacing w:val="-1"/>
          <w:sz w:val="18"/>
          <w:szCs w:val="22"/>
        </w:rPr>
        <w:t xml:space="preserve"> </w:t>
      </w:r>
      <w:r w:rsidRPr="00C209B4">
        <w:rPr>
          <w:spacing w:val="2"/>
          <w:sz w:val="18"/>
          <w:szCs w:val="22"/>
        </w:rPr>
        <w:t>d</w:t>
      </w:r>
      <w:r w:rsidRPr="00C209B4">
        <w:rPr>
          <w:spacing w:val="-2"/>
          <w:sz w:val="18"/>
          <w:szCs w:val="22"/>
        </w:rPr>
        <w:t>es</w:t>
      </w:r>
      <w:r w:rsidRPr="00C209B4">
        <w:rPr>
          <w:spacing w:val="3"/>
          <w:sz w:val="18"/>
          <w:szCs w:val="22"/>
        </w:rPr>
        <w:t>i</w:t>
      </w:r>
      <w:r w:rsidRPr="00C209B4">
        <w:rPr>
          <w:spacing w:val="-2"/>
          <w:sz w:val="18"/>
          <w:szCs w:val="22"/>
        </w:rPr>
        <w:t>g</w:t>
      </w:r>
      <w:r w:rsidRPr="00C209B4">
        <w:rPr>
          <w:spacing w:val="2"/>
          <w:sz w:val="18"/>
          <w:szCs w:val="22"/>
        </w:rPr>
        <w:t>n</w:t>
      </w:r>
      <w:r w:rsidRPr="00C209B4">
        <w:rPr>
          <w:spacing w:val="-2"/>
          <w:sz w:val="18"/>
          <w:szCs w:val="22"/>
        </w:rPr>
        <w:t>e</w:t>
      </w:r>
      <w:r w:rsidRPr="00C209B4">
        <w:rPr>
          <w:sz w:val="18"/>
          <w:szCs w:val="22"/>
        </w:rPr>
        <w:t>d</w:t>
      </w:r>
      <w:r w:rsidRPr="00C209B4">
        <w:rPr>
          <w:spacing w:val="3"/>
          <w:sz w:val="18"/>
          <w:szCs w:val="22"/>
        </w:rPr>
        <w:t xml:space="preserve"> </w:t>
      </w:r>
      <w:r w:rsidRPr="00C209B4">
        <w:rPr>
          <w:spacing w:val="-1"/>
          <w:sz w:val="18"/>
          <w:szCs w:val="22"/>
        </w:rPr>
        <w:t>t</w:t>
      </w:r>
      <w:r w:rsidRPr="00C209B4">
        <w:rPr>
          <w:sz w:val="18"/>
          <w:szCs w:val="22"/>
        </w:rPr>
        <w:t>o</w:t>
      </w:r>
      <w:r w:rsidRPr="00C209B4">
        <w:rPr>
          <w:spacing w:val="6"/>
          <w:sz w:val="18"/>
          <w:szCs w:val="22"/>
        </w:rPr>
        <w:t xml:space="preserve"> </w:t>
      </w:r>
      <w:r w:rsidRPr="00C209B4">
        <w:rPr>
          <w:spacing w:val="-2"/>
          <w:sz w:val="18"/>
          <w:szCs w:val="22"/>
        </w:rPr>
        <w:t>sh</w:t>
      </w:r>
      <w:r w:rsidRPr="00C209B4">
        <w:rPr>
          <w:spacing w:val="2"/>
          <w:sz w:val="18"/>
          <w:szCs w:val="22"/>
        </w:rPr>
        <w:t>o</w:t>
      </w:r>
      <w:r w:rsidRPr="00C209B4">
        <w:rPr>
          <w:sz w:val="18"/>
          <w:szCs w:val="22"/>
        </w:rPr>
        <w:t>w</w:t>
      </w:r>
      <w:r w:rsidRPr="00C209B4">
        <w:rPr>
          <w:spacing w:val="-2"/>
          <w:sz w:val="18"/>
          <w:szCs w:val="22"/>
        </w:rPr>
        <w:t xml:space="preserve"> </w:t>
      </w:r>
      <w:r w:rsidRPr="00C209B4">
        <w:rPr>
          <w:spacing w:val="2"/>
          <w:sz w:val="18"/>
          <w:szCs w:val="22"/>
        </w:rPr>
        <w:t>d</w:t>
      </w:r>
      <w:r w:rsidRPr="00C209B4">
        <w:rPr>
          <w:spacing w:val="-1"/>
          <w:sz w:val="18"/>
          <w:szCs w:val="22"/>
        </w:rPr>
        <w:t>i</w:t>
      </w:r>
      <w:r w:rsidRPr="00C209B4">
        <w:rPr>
          <w:spacing w:val="2"/>
          <w:sz w:val="18"/>
          <w:szCs w:val="22"/>
        </w:rPr>
        <w:t>ff</w:t>
      </w:r>
      <w:r w:rsidRPr="00C209B4">
        <w:rPr>
          <w:spacing w:val="-6"/>
          <w:sz w:val="18"/>
          <w:szCs w:val="22"/>
        </w:rPr>
        <w:t>e</w:t>
      </w:r>
      <w:r w:rsidRPr="00C209B4">
        <w:rPr>
          <w:spacing w:val="-1"/>
          <w:sz w:val="18"/>
          <w:szCs w:val="22"/>
        </w:rPr>
        <w:t>r</w:t>
      </w:r>
      <w:r w:rsidRPr="00C209B4">
        <w:rPr>
          <w:spacing w:val="-2"/>
          <w:sz w:val="18"/>
          <w:szCs w:val="22"/>
        </w:rPr>
        <w:t>e</w:t>
      </w:r>
      <w:r w:rsidRPr="00C209B4">
        <w:rPr>
          <w:spacing w:val="2"/>
          <w:sz w:val="18"/>
          <w:szCs w:val="22"/>
        </w:rPr>
        <w:t>n</w:t>
      </w:r>
      <w:r w:rsidRPr="00C209B4">
        <w:rPr>
          <w:sz w:val="18"/>
          <w:szCs w:val="22"/>
        </w:rPr>
        <w:t xml:space="preserve">t </w:t>
      </w:r>
      <w:proofErr w:type="spellStart"/>
      <w:r w:rsidRPr="00C209B4">
        <w:rPr>
          <w:spacing w:val="1"/>
          <w:sz w:val="18"/>
          <w:szCs w:val="22"/>
        </w:rPr>
        <w:t>A</w:t>
      </w:r>
      <w:r w:rsidRPr="00C209B4">
        <w:rPr>
          <w:spacing w:val="-2"/>
          <w:sz w:val="18"/>
          <w:szCs w:val="22"/>
        </w:rPr>
        <w:t>L</w:t>
      </w:r>
      <w:r w:rsidRPr="00C209B4">
        <w:rPr>
          <w:spacing w:val="1"/>
          <w:sz w:val="18"/>
          <w:szCs w:val="22"/>
        </w:rPr>
        <w:t>UO</w:t>
      </w:r>
      <w:r w:rsidRPr="00C209B4">
        <w:rPr>
          <w:sz w:val="18"/>
          <w:szCs w:val="22"/>
        </w:rPr>
        <w:t>p</w:t>
      </w:r>
      <w:proofErr w:type="spellEnd"/>
      <w:r w:rsidRPr="00C209B4">
        <w:rPr>
          <w:spacing w:val="3"/>
          <w:sz w:val="18"/>
          <w:szCs w:val="22"/>
        </w:rPr>
        <w:t xml:space="preserve"> </w:t>
      </w:r>
      <w:r w:rsidRPr="00C209B4">
        <w:rPr>
          <w:spacing w:val="-2"/>
          <w:sz w:val="18"/>
          <w:szCs w:val="22"/>
        </w:rPr>
        <w:t>c</w:t>
      </w:r>
      <w:r w:rsidRPr="00C209B4">
        <w:rPr>
          <w:spacing w:val="2"/>
          <w:sz w:val="18"/>
          <w:szCs w:val="22"/>
        </w:rPr>
        <w:t>od</w:t>
      </w:r>
      <w:r w:rsidRPr="00C209B4">
        <w:rPr>
          <w:spacing w:val="-2"/>
          <w:sz w:val="18"/>
          <w:szCs w:val="22"/>
        </w:rPr>
        <w:t>es</w:t>
      </w:r>
      <w:r w:rsidRPr="00C209B4">
        <w:rPr>
          <w:sz w:val="18"/>
          <w:szCs w:val="22"/>
        </w:rPr>
        <w:t>,</w:t>
      </w:r>
      <w:r w:rsidRPr="00C209B4">
        <w:rPr>
          <w:spacing w:val="2"/>
          <w:sz w:val="18"/>
          <w:szCs w:val="22"/>
        </w:rPr>
        <w:t xml:space="preserve"> </w:t>
      </w:r>
      <w:r w:rsidRPr="00C209B4">
        <w:rPr>
          <w:spacing w:val="-2"/>
          <w:sz w:val="18"/>
          <w:szCs w:val="22"/>
        </w:rPr>
        <w:t>an</w:t>
      </w:r>
      <w:r w:rsidRPr="00C209B4">
        <w:rPr>
          <w:sz w:val="18"/>
          <w:szCs w:val="22"/>
        </w:rPr>
        <w:t>d</w:t>
      </w:r>
      <w:r w:rsidRPr="00C209B4">
        <w:rPr>
          <w:spacing w:val="3"/>
          <w:sz w:val="18"/>
          <w:szCs w:val="22"/>
        </w:rPr>
        <w:t xml:space="preserve"> </w:t>
      </w:r>
      <w:r w:rsidRPr="00C209B4">
        <w:rPr>
          <w:spacing w:val="-1"/>
          <w:sz w:val="18"/>
          <w:szCs w:val="22"/>
        </w:rPr>
        <w:t>t</w:t>
      </w:r>
      <w:r w:rsidRPr="00C209B4">
        <w:rPr>
          <w:spacing w:val="-2"/>
          <w:sz w:val="18"/>
          <w:szCs w:val="22"/>
        </w:rPr>
        <w:t>h</w:t>
      </w:r>
      <w:r w:rsidRPr="00C209B4">
        <w:rPr>
          <w:sz w:val="18"/>
          <w:szCs w:val="22"/>
        </w:rPr>
        <w:t>e</w:t>
      </w:r>
      <w:r w:rsidRPr="00C209B4">
        <w:rPr>
          <w:spacing w:val="-1"/>
          <w:sz w:val="18"/>
          <w:szCs w:val="22"/>
        </w:rPr>
        <w:t xml:space="preserve"> r</w:t>
      </w:r>
      <w:r w:rsidRPr="00C209B4">
        <w:rPr>
          <w:spacing w:val="-2"/>
          <w:sz w:val="18"/>
          <w:szCs w:val="22"/>
        </w:rPr>
        <w:t>e</w:t>
      </w:r>
      <w:r w:rsidRPr="00C209B4">
        <w:rPr>
          <w:spacing w:val="2"/>
          <w:sz w:val="18"/>
          <w:szCs w:val="22"/>
        </w:rPr>
        <w:t>s</w:t>
      </w:r>
      <w:r w:rsidRPr="00C209B4">
        <w:rPr>
          <w:spacing w:val="-2"/>
          <w:sz w:val="18"/>
          <w:szCs w:val="22"/>
        </w:rPr>
        <w:t>u</w:t>
      </w:r>
      <w:r w:rsidRPr="00C209B4">
        <w:rPr>
          <w:spacing w:val="-1"/>
          <w:sz w:val="18"/>
          <w:szCs w:val="22"/>
        </w:rPr>
        <w:t>l</w:t>
      </w:r>
      <w:r w:rsidRPr="00C209B4">
        <w:rPr>
          <w:sz w:val="18"/>
          <w:szCs w:val="22"/>
        </w:rPr>
        <w:t xml:space="preserve">t </w:t>
      </w:r>
      <w:r w:rsidRPr="00C209B4">
        <w:rPr>
          <w:spacing w:val="2"/>
          <w:sz w:val="18"/>
          <w:szCs w:val="22"/>
        </w:rPr>
        <w:t>f</w:t>
      </w:r>
      <w:r w:rsidRPr="00C209B4">
        <w:rPr>
          <w:spacing w:val="-1"/>
          <w:sz w:val="18"/>
          <w:szCs w:val="22"/>
        </w:rPr>
        <w:t>r</w:t>
      </w:r>
      <w:r w:rsidRPr="00C209B4">
        <w:rPr>
          <w:spacing w:val="2"/>
          <w:sz w:val="18"/>
          <w:szCs w:val="22"/>
        </w:rPr>
        <w:t>o</w:t>
      </w:r>
      <w:r w:rsidRPr="00C209B4">
        <w:rPr>
          <w:sz w:val="18"/>
          <w:szCs w:val="22"/>
        </w:rPr>
        <w:t xml:space="preserve">m </w:t>
      </w:r>
      <w:r w:rsidRPr="00C209B4">
        <w:rPr>
          <w:spacing w:val="-1"/>
          <w:sz w:val="18"/>
          <w:szCs w:val="22"/>
        </w:rPr>
        <w:t>t</w:t>
      </w:r>
      <w:r w:rsidRPr="00C209B4">
        <w:rPr>
          <w:spacing w:val="-2"/>
          <w:sz w:val="18"/>
          <w:szCs w:val="22"/>
        </w:rPr>
        <w:t>h</w:t>
      </w:r>
      <w:r w:rsidRPr="00C209B4">
        <w:rPr>
          <w:spacing w:val="2"/>
          <w:sz w:val="18"/>
          <w:szCs w:val="22"/>
        </w:rPr>
        <w:t>o</w:t>
      </w:r>
      <w:r w:rsidRPr="00C209B4">
        <w:rPr>
          <w:spacing w:val="-2"/>
          <w:sz w:val="18"/>
          <w:szCs w:val="22"/>
        </w:rPr>
        <w:t>s</w:t>
      </w:r>
      <w:r w:rsidRPr="00C209B4">
        <w:rPr>
          <w:sz w:val="18"/>
          <w:szCs w:val="22"/>
        </w:rPr>
        <w:t>e</w:t>
      </w:r>
      <w:r w:rsidRPr="00C209B4">
        <w:rPr>
          <w:spacing w:val="3"/>
          <w:sz w:val="18"/>
          <w:szCs w:val="22"/>
        </w:rPr>
        <w:t xml:space="preserve"> </w:t>
      </w:r>
      <w:proofErr w:type="spellStart"/>
      <w:r w:rsidRPr="00C209B4">
        <w:rPr>
          <w:spacing w:val="-3"/>
          <w:sz w:val="18"/>
          <w:szCs w:val="22"/>
        </w:rPr>
        <w:t>A</w:t>
      </w:r>
      <w:r w:rsidRPr="00C209B4">
        <w:rPr>
          <w:spacing w:val="-2"/>
          <w:sz w:val="18"/>
          <w:szCs w:val="22"/>
        </w:rPr>
        <w:t>L</w:t>
      </w:r>
      <w:r w:rsidRPr="00C209B4">
        <w:rPr>
          <w:spacing w:val="1"/>
          <w:sz w:val="18"/>
          <w:szCs w:val="22"/>
        </w:rPr>
        <w:t>UO</w:t>
      </w:r>
      <w:r w:rsidRPr="00C209B4">
        <w:rPr>
          <w:sz w:val="18"/>
          <w:szCs w:val="22"/>
        </w:rPr>
        <w:t>p</w:t>
      </w:r>
      <w:proofErr w:type="spellEnd"/>
      <w:r w:rsidRPr="00C209B4">
        <w:rPr>
          <w:spacing w:val="5"/>
          <w:sz w:val="18"/>
          <w:szCs w:val="22"/>
        </w:rPr>
        <w:t xml:space="preserve"> </w:t>
      </w:r>
      <w:r w:rsidRPr="00C209B4">
        <w:rPr>
          <w:spacing w:val="-2"/>
          <w:sz w:val="18"/>
          <w:szCs w:val="22"/>
        </w:rPr>
        <w:t>c</w:t>
      </w:r>
      <w:r w:rsidRPr="00C209B4">
        <w:rPr>
          <w:spacing w:val="2"/>
          <w:sz w:val="18"/>
          <w:szCs w:val="22"/>
        </w:rPr>
        <w:t>od</w:t>
      </w:r>
      <w:r w:rsidRPr="00C209B4">
        <w:rPr>
          <w:spacing w:val="-2"/>
          <w:sz w:val="18"/>
          <w:szCs w:val="22"/>
        </w:rPr>
        <w:t>es</w:t>
      </w:r>
      <w:r w:rsidRPr="00C209B4">
        <w:rPr>
          <w:sz w:val="18"/>
          <w:szCs w:val="22"/>
        </w:rPr>
        <w:t>.</w:t>
      </w:r>
      <w:r w:rsidRPr="00C209B4">
        <w:rPr>
          <w:spacing w:val="2"/>
          <w:sz w:val="18"/>
          <w:szCs w:val="22"/>
        </w:rPr>
        <w:t xml:space="preserve"> </w:t>
      </w:r>
      <w:r w:rsidRPr="00C209B4">
        <w:rPr>
          <w:spacing w:val="-5"/>
          <w:sz w:val="18"/>
          <w:szCs w:val="22"/>
        </w:rPr>
        <w:t>I</w:t>
      </w:r>
      <w:r w:rsidRPr="00C209B4">
        <w:rPr>
          <w:sz w:val="18"/>
          <w:szCs w:val="22"/>
        </w:rPr>
        <w:t>t</w:t>
      </w:r>
      <w:r w:rsidRPr="00C209B4">
        <w:rPr>
          <w:spacing w:val="4"/>
          <w:sz w:val="18"/>
          <w:szCs w:val="22"/>
        </w:rPr>
        <w:t xml:space="preserve"> </w:t>
      </w:r>
      <w:r w:rsidRPr="00C209B4">
        <w:rPr>
          <w:spacing w:val="-3"/>
          <w:sz w:val="18"/>
          <w:szCs w:val="22"/>
        </w:rPr>
        <w:t>w</w:t>
      </w:r>
      <w:r w:rsidRPr="00C209B4">
        <w:rPr>
          <w:spacing w:val="-1"/>
          <w:sz w:val="18"/>
          <w:szCs w:val="22"/>
        </w:rPr>
        <w:t>il</w:t>
      </w:r>
      <w:r w:rsidRPr="00C209B4">
        <w:rPr>
          <w:sz w:val="18"/>
          <w:szCs w:val="22"/>
        </w:rPr>
        <w:t>l</w:t>
      </w:r>
      <w:r w:rsidRPr="00C209B4">
        <w:rPr>
          <w:spacing w:val="4"/>
          <w:sz w:val="18"/>
          <w:szCs w:val="22"/>
        </w:rPr>
        <w:t xml:space="preserve"> </w:t>
      </w:r>
      <w:r w:rsidRPr="00C209B4">
        <w:rPr>
          <w:spacing w:val="-2"/>
          <w:sz w:val="18"/>
          <w:szCs w:val="22"/>
        </w:rPr>
        <w:t>c</w:t>
      </w:r>
      <w:r w:rsidRPr="00C209B4">
        <w:rPr>
          <w:spacing w:val="2"/>
          <w:sz w:val="18"/>
          <w:szCs w:val="22"/>
        </w:rPr>
        <w:t>y</w:t>
      </w:r>
      <w:r w:rsidRPr="00C209B4">
        <w:rPr>
          <w:spacing w:val="-2"/>
          <w:sz w:val="18"/>
          <w:szCs w:val="22"/>
        </w:rPr>
        <w:t>c</w:t>
      </w:r>
      <w:r w:rsidRPr="00C209B4">
        <w:rPr>
          <w:spacing w:val="-1"/>
          <w:sz w:val="18"/>
          <w:szCs w:val="22"/>
        </w:rPr>
        <w:t>l</w:t>
      </w:r>
      <w:r w:rsidRPr="00C209B4">
        <w:rPr>
          <w:sz w:val="18"/>
          <w:szCs w:val="22"/>
        </w:rPr>
        <w:t>e</w:t>
      </w:r>
      <w:r w:rsidRPr="00C209B4">
        <w:rPr>
          <w:spacing w:val="-1"/>
          <w:sz w:val="18"/>
          <w:szCs w:val="22"/>
        </w:rPr>
        <w:t xml:space="preserve"> </w:t>
      </w:r>
      <w:r w:rsidRPr="00C209B4">
        <w:rPr>
          <w:spacing w:val="3"/>
          <w:sz w:val="18"/>
          <w:szCs w:val="22"/>
        </w:rPr>
        <w:t>t</w:t>
      </w:r>
      <w:r w:rsidRPr="00C209B4">
        <w:rPr>
          <w:spacing w:val="-2"/>
          <w:sz w:val="18"/>
          <w:szCs w:val="22"/>
        </w:rPr>
        <w:t>h</w:t>
      </w:r>
      <w:r w:rsidRPr="00C209B4">
        <w:rPr>
          <w:spacing w:val="-1"/>
          <w:sz w:val="18"/>
          <w:szCs w:val="22"/>
        </w:rPr>
        <w:t>r</w:t>
      </w:r>
      <w:r w:rsidRPr="00C209B4">
        <w:rPr>
          <w:spacing w:val="2"/>
          <w:sz w:val="18"/>
          <w:szCs w:val="22"/>
        </w:rPr>
        <w:t>ou</w:t>
      </w:r>
      <w:r w:rsidRPr="00C209B4">
        <w:rPr>
          <w:spacing w:val="-2"/>
          <w:sz w:val="18"/>
          <w:szCs w:val="22"/>
        </w:rPr>
        <w:t>g</w:t>
      </w:r>
      <w:r w:rsidRPr="00C209B4">
        <w:rPr>
          <w:sz w:val="18"/>
          <w:szCs w:val="22"/>
        </w:rPr>
        <w:t>h</w:t>
      </w:r>
      <w:r w:rsidRPr="00C209B4">
        <w:rPr>
          <w:spacing w:val="-1"/>
          <w:sz w:val="18"/>
          <w:szCs w:val="22"/>
        </w:rPr>
        <w:t xml:space="preserve"> </w:t>
      </w:r>
      <w:r w:rsidRPr="00C209B4">
        <w:rPr>
          <w:spacing w:val="2"/>
          <w:sz w:val="18"/>
          <w:szCs w:val="22"/>
        </w:rPr>
        <w:t>d</w:t>
      </w:r>
      <w:r w:rsidRPr="00C209B4">
        <w:rPr>
          <w:spacing w:val="-1"/>
          <w:sz w:val="18"/>
          <w:szCs w:val="22"/>
        </w:rPr>
        <w:t>i</w:t>
      </w:r>
      <w:r w:rsidRPr="00C209B4">
        <w:rPr>
          <w:spacing w:val="2"/>
          <w:sz w:val="18"/>
          <w:szCs w:val="22"/>
        </w:rPr>
        <w:t>f</w:t>
      </w:r>
      <w:r w:rsidRPr="00C209B4">
        <w:rPr>
          <w:spacing w:val="-1"/>
          <w:sz w:val="18"/>
          <w:szCs w:val="22"/>
        </w:rPr>
        <w:t>f</w:t>
      </w:r>
      <w:r w:rsidRPr="00C209B4">
        <w:rPr>
          <w:spacing w:val="-2"/>
          <w:sz w:val="18"/>
          <w:szCs w:val="22"/>
        </w:rPr>
        <w:t>e</w:t>
      </w:r>
      <w:r w:rsidRPr="00C209B4">
        <w:rPr>
          <w:spacing w:val="-1"/>
          <w:sz w:val="18"/>
          <w:szCs w:val="22"/>
        </w:rPr>
        <w:t>r</w:t>
      </w:r>
      <w:r w:rsidRPr="00C209B4">
        <w:rPr>
          <w:spacing w:val="2"/>
          <w:sz w:val="18"/>
          <w:szCs w:val="22"/>
        </w:rPr>
        <w:t>e</w:t>
      </w:r>
      <w:r w:rsidRPr="00C209B4">
        <w:rPr>
          <w:spacing w:val="-2"/>
          <w:sz w:val="18"/>
          <w:szCs w:val="22"/>
        </w:rPr>
        <w:t>n</w:t>
      </w:r>
      <w:r w:rsidRPr="00C209B4">
        <w:rPr>
          <w:sz w:val="18"/>
          <w:szCs w:val="22"/>
        </w:rPr>
        <w:t xml:space="preserve">t </w:t>
      </w:r>
      <w:r w:rsidRPr="00C209B4">
        <w:rPr>
          <w:spacing w:val="-2"/>
          <w:sz w:val="18"/>
          <w:szCs w:val="22"/>
        </w:rPr>
        <w:t>c</w:t>
      </w:r>
      <w:r w:rsidRPr="00C209B4">
        <w:rPr>
          <w:spacing w:val="2"/>
          <w:sz w:val="18"/>
          <w:szCs w:val="22"/>
        </w:rPr>
        <w:t>o</w:t>
      </w:r>
      <w:r w:rsidRPr="00C209B4">
        <w:rPr>
          <w:spacing w:val="-2"/>
          <w:sz w:val="18"/>
          <w:szCs w:val="22"/>
        </w:rPr>
        <w:t>n</w:t>
      </w:r>
      <w:r w:rsidRPr="00C209B4">
        <w:rPr>
          <w:spacing w:val="3"/>
          <w:sz w:val="18"/>
          <w:szCs w:val="22"/>
        </w:rPr>
        <w:t>t</w:t>
      </w:r>
      <w:r w:rsidRPr="00C209B4">
        <w:rPr>
          <w:spacing w:val="-1"/>
          <w:sz w:val="18"/>
          <w:szCs w:val="22"/>
        </w:rPr>
        <w:t>r</w:t>
      </w:r>
      <w:r w:rsidRPr="00C209B4">
        <w:rPr>
          <w:spacing w:val="2"/>
          <w:sz w:val="18"/>
          <w:szCs w:val="22"/>
        </w:rPr>
        <w:t>o</w:t>
      </w:r>
      <w:r w:rsidRPr="00C209B4">
        <w:rPr>
          <w:sz w:val="18"/>
          <w:szCs w:val="22"/>
        </w:rPr>
        <w:t xml:space="preserve">l </w:t>
      </w:r>
      <w:r w:rsidRPr="00C209B4">
        <w:rPr>
          <w:spacing w:val="2"/>
          <w:sz w:val="18"/>
          <w:szCs w:val="22"/>
        </w:rPr>
        <w:t>b</w:t>
      </w:r>
      <w:r w:rsidRPr="00C209B4">
        <w:rPr>
          <w:spacing w:val="-1"/>
          <w:sz w:val="18"/>
          <w:szCs w:val="22"/>
        </w:rPr>
        <w:t>it</w:t>
      </w:r>
      <w:r w:rsidRPr="00C209B4">
        <w:rPr>
          <w:sz w:val="18"/>
          <w:szCs w:val="22"/>
        </w:rPr>
        <w:t>s</w:t>
      </w:r>
      <w:r w:rsidRPr="00C209B4">
        <w:rPr>
          <w:spacing w:val="-1"/>
          <w:sz w:val="18"/>
          <w:szCs w:val="22"/>
        </w:rPr>
        <w:t xml:space="preserve"> </w:t>
      </w:r>
      <w:r w:rsidRPr="00C209B4">
        <w:rPr>
          <w:spacing w:val="1"/>
          <w:sz w:val="18"/>
          <w:szCs w:val="22"/>
        </w:rPr>
        <w:t>w</w:t>
      </w:r>
      <w:r w:rsidRPr="00C209B4">
        <w:rPr>
          <w:spacing w:val="-2"/>
          <w:sz w:val="18"/>
          <w:szCs w:val="22"/>
        </w:rPr>
        <w:t>h</w:t>
      </w:r>
      <w:r w:rsidRPr="00C209B4">
        <w:rPr>
          <w:spacing w:val="-1"/>
          <w:sz w:val="18"/>
          <w:szCs w:val="22"/>
        </w:rPr>
        <w:t>i</w:t>
      </w:r>
      <w:r w:rsidRPr="00C209B4">
        <w:rPr>
          <w:spacing w:val="2"/>
          <w:sz w:val="18"/>
          <w:szCs w:val="22"/>
        </w:rPr>
        <w:t>c</w:t>
      </w:r>
      <w:r w:rsidRPr="00C209B4">
        <w:rPr>
          <w:sz w:val="18"/>
          <w:szCs w:val="22"/>
        </w:rPr>
        <w:t>h</w:t>
      </w:r>
      <w:r w:rsidRPr="00C209B4">
        <w:rPr>
          <w:spacing w:val="-1"/>
          <w:sz w:val="18"/>
          <w:szCs w:val="22"/>
        </w:rPr>
        <w:t xml:space="preserve"> </w:t>
      </w:r>
      <w:r w:rsidRPr="00C209B4">
        <w:rPr>
          <w:spacing w:val="2"/>
          <w:sz w:val="18"/>
          <w:szCs w:val="22"/>
        </w:rPr>
        <w:t>d</w:t>
      </w:r>
      <w:r w:rsidRPr="00C209B4">
        <w:rPr>
          <w:spacing w:val="-2"/>
          <w:sz w:val="18"/>
          <w:szCs w:val="22"/>
        </w:rPr>
        <w:t>e</w:t>
      </w:r>
      <w:r w:rsidRPr="00C209B4">
        <w:rPr>
          <w:spacing w:val="-1"/>
          <w:sz w:val="18"/>
          <w:szCs w:val="22"/>
        </w:rPr>
        <w:t>t</w:t>
      </w:r>
      <w:r w:rsidRPr="00C209B4">
        <w:rPr>
          <w:spacing w:val="2"/>
          <w:sz w:val="18"/>
          <w:szCs w:val="22"/>
        </w:rPr>
        <w:t>e</w:t>
      </w:r>
      <w:r w:rsidRPr="00C209B4">
        <w:rPr>
          <w:spacing w:val="-1"/>
          <w:sz w:val="18"/>
          <w:szCs w:val="22"/>
        </w:rPr>
        <w:t>r</w:t>
      </w:r>
      <w:r w:rsidRPr="00C209B4">
        <w:rPr>
          <w:spacing w:val="1"/>
          <w:sz w:val="18"/>
          <w:szCs w:val="22"/>
        </w:rPr>
        <w:t>m</w:t>
      </w:r>
      <w:r w:rsidRPr="00C209B4">
        <w:rPr>
          <w:spacing w:val="-1"/>
          <w:sz w:val="18"/>
          <w:szCs w:val="22"/>
        </w:rPr>
        <w:t>i</w:t>
      </w:r>
      <w:r w:rsidRPr="00C209B4">
        <w:rPr>
          <w:spacing w:val="-2"/>
          <w:sz w:val="18"/>
          <w:szCs w:val="22"/>
        </w:rPr>
        <w:t>n</w:t>
      </w:r>
      <w:r w:rsidRPr="00C209B4">
        <w:rPr>
          <w:spacing w:val="2"/>
          <w:sz w:val="18"/>
          <w:szCs w:val="22"/>
        </w:rPr>
        <w:t>e</w:t>
      </w:r>
      <w:r w:rsidRPr="00C209B4">
        <w:rPr>
          <w:sz w:val="18"/>
          <w:szCs w:val="22"/>
        </w:rPr>
        <w:t>s</w:t>
      </w:r>
      <w:r w:rsidRPr="00C209B4">
        <w:rPr>
          <w:spacing w:val="-1"/>
          <w:sz w:val="18"/>
          <w:szCs w:val="22"/>
        </w:rPr>
        <w:t xml:space="preserve"> </w:t>
      </w:r>
      <w:r w:rsidRPr="00C209B4">
        <w:rPr>
          <w:spacing w:val="1"/>
          <w:sz w:val="18"/>
          <w:szCs w:val="22"/>
        </w:rPr>
        <w:t>w</w:t>
      </w:r>
      <w:r w:rsidRPr="00C209B4">
        <w:rPr>
          <w:spacing w:val="-2"/>
          <w:sz w:val="18"/>
          <w:szCs w:val="22"/>
        </w:rPr>
        <w:t>h</w:t>
      </w:r>
      <w:r w:rsidRPr="00C209B4">
        <w:rPr>
          <w:spacing w:val="2"/>
          <w:sz w:val="18"/>
          <w:szCs w:val="22"/>
        </w:rPr>
        <w:t>a</w:t>
      </w:r>
      <w:r w:rsidRPr="00C209B4">
        <w:rPr>
          <w:sz w:val="18"/>
          <w:szCs w:val="22"/>
        </w:rPr>
        <w:t xml:space="preserve">t </w:t>
      </w:r>
      <w:r w:rsidRPr="00C209B4">
        <w:rPr>
          <w:spacing w:val="-2"/>
          <w:sz w:val="18"/>
          <w:szCs w:val="22"/>
        </w:rPr>
        <w:t>ha</w:t>
      </w:r>
      <w:r w:rsidRPr="00C209B4">
        <w:rPr>
          <w:spacing w:val="2"/>
          <w:sz w:val="18"/>
          <w:szCs w:val="22"/>
        </w:rPr>
        <w:t>pp</w:t>
      </w:r>
      <w:r w:rsidRPr="00C209B4">
        <w:rPr>
          <w:spacing w:val="-2"/>
          <w:sz w:val="18"/>
          <w:szCs w:val="22"/>
        </w:rPr>
        <w:t>en</w:t>
      </w:r>
      <w:r w:rsidRPr="00C209B4">
        <w:rPr>
          <w:sz w:val="18"/>
          <w:szCs w:val="22"/>
        </w:rPr>
        <w:t>s</w:t>
      </w:r>
      <w:r w:rsidRPr="00C209B4">
        <w:rPr>
          <w:spacing w:val="-1"/>
          <w:sz w:val="18"/>
          <w:szCs w:val="22"/>
        </w:rPr>
        <w:t xml:space="preserve"> t</w:t>
      </w:r>
      <w:r w:rsidRPr="00C209B4">
        <w:rPr>
          <w:sz w:val="18"/>
          <w:szCs w:val="22"/>
        </w:rPr>
        <w:t>o</w:t>
      </w:r>
      <w:r w:rsidRPr="00C209B4">
        <w:rPr>
          <w:spacing w:val="3"/>
          <w:sz w:val="18"/>
          <w:szCs w:val="22"/>
        </w:rPr>
        <w:t xml:space="preserve"> </w:t>
      </w:r>
      <w:r w:rsidRPr="00C209B4">
        <w:rPr>
          <w:spacing w:val="-1"/>
          <w:sz w:val="18"/>
          <w:szCs w:val="22"/>
        </w:rPr>
        <w:t>t</w:t>
      </w:r>
      <w:r w:rsidRPr="00C209B4">
        <w:rPr>
          <w:spacing w:val="2"/>
          <w:sz w:val="18"/>
          <w:szCs w:val="22"/>
        </w:rPr>
        <w:t>h</w:t>
      </w:r>
      <w:r w:rsidRPr="00C209B4">
        <w:rPr>
          <w:sz w:val="18"/>
          <w:szCs w:val="22"/>
        </w:rPr>
        <w:t>e</w:t>
      </w:r>
      <w:r w:rsidRPr="00C209B4">
        <w:rPr>
          <w:spacing w:val="-1"/>
          <w:sz w:val="18"/>
          <w:szCs w:val="22"/>
        </w:rPr>
        <w:t xml:space="preserve"> </w:t>
      </w:r>
      <w:r w:rsidRPr="00C209B4">
        <w:rPr>
          <w:sz w:val="18"/>
          <w:szCs w:val="22"/>
        </w:rPr>
        <w:t>A</w:t>
      </w:r>
      <w:r w:rsidRPr="00C209B4">
        <w:rPr>
          <w:spacing w:val="-2"/>
          <w:sz w:val="18"/>
          <w:szCs w:val="22"/>
        </w:rPr>
        <w:t xml:space="preserve"> </w:t>
      </w:r>
      <w:r w:rsidRPr="00C209B4">
        <w:rPr>
          <w:spacing w:val="2"/>
          <w:sz w:val="18"/>
          <w:szCs w:val="22"/>
        </w:rPr>
        <w:t>a</w:t>
      </w:r>
      <w:r w:rsidRPr="00C209B4">
        <w:rPr>
          <w:spacing w:val="-2"/>
          <w:sz w:val="18"/>
          <w:szCs w:val="22"/>
        </w:rPr>
        <w:t>n</w:t>
      </w:r>
      <w:r w:rsidRPr="00C209B4">
        <w:rPr>
          <w:sz w:val="18"/>
          <w:szCs w:val="22"/>
        </w:rPr>
        <w:t>d</w:t>
      </w:r>
      <w:r w:rsidRPr="00C209B4">
        <w:rPr>
          <w:spacing w:val="3"/>
          <w:sz w:val="18"/>
          <w:szCs w:val="22"/>
        </w:rPr>
        <w:t xml:space="preserve"> </w:t>
      </w:r>
      <w:r w:rsidRPr="00C209B4">
        <w:rPr>
          <w:sz w:val="18"/>
          <w:szCs w:val="22"/>
        </w:rPr>
        <w:t>B</w:t>
      </w:r>
      <w:r w:rsidRPr="00C209B4">
        <w:rPr>
          <w:spacing w:val="2"/>
          <w:sz w:val="18"/>
          <w:szCs w:val="22"/>
        </w:rPr>
        <w:t xml:space="preserve"> </w:t>
      </w:r>
      <w:r w:rsidRPr="00C209B4">
        <w:rPr>
          <w:spacing w:val="-3"/>
          <w:sz w:val="18"/>
          <w:szCs w:val="22"/>
        </w:rPr>
        <w:t>w</w:t>
      </w:r>
      <w:r w:rsidRPr="00C209B4">
        <w:rPr>
          <w:spacing w:val="-1"/>
          <w:sz w:val="18"/>
          <w:szCs w:val="22"/>
        </w:rPr>
        <w:t>ir</w:t>
      </w:r>
      <w:r w:rsidRPr="00C209B4">
        <w:rPr>
          <w:spacing w:val="2"/>
          <w:sz w:val="18"/>
          <w:szCs w:val="22"/>
        </w:rPr>
        <w:t>e</w:t>
      </w:r>
      <w:r w:rsidRPr="00C209B4">
        <w:rPr>
          <w:spacing w:val="-2"/>
          <w:sz w:val="18"/>
          <w:szCs w:val="22"/>
        </w:rPr>
        <w:t>s</w:t>
      </w:r>
      <w:r w:rsidRPr="00C209B4">
        <w:rPr>
          <w:sz w:val="18"/>
          <w:szCs w:val="22"/>
        </w:rPr>
        <w:t>.</w:t>
      </w:r>
    </w:p>
    <w:p w:rsidR="00C860DE" w:rsidRPr="00C209B4" w:rsidRDefault="00C860DE">
      <w:pPr>
        <w:spacing w:before="20" w:line="220" w:lineRule="exact"/>
        <w:rPr>
          <w:sz w:val="18"/>
          <w:szCs w:val="22"/>
        </w:rPr>
      </w:pPr>
    </w:p>
    <w:p w:rsidR="00C860DE" w:rsidRPr="00C209B4" w:rsidRDefault="00195183">
      <w:pPr>
        <w:spacing w:before="35" w:line="240" w:lineRule="exact"/>
        <w:ind w:left="957" w:right="67"/>
        <w:rPr>
          <w:sz w:val="18"/>
          <w:szCs w:val="22"/>
        </w:rPr>
      </w:pPr>
      <w:r w:rsidRPr="00C209B4">
        <w:rPr>
          <w:spacing w:val="-2"/>
          <w:sz w:val="18"/>
          <w:szCs w:val="22"/>
        </w:rPr>
        <w:t>T</w:t>
      </w:r>
      <w:r w:rsidRPr="00C209B4">
        <w:rPr>
          <w:spacing w:val="2"/>
          <w:sz w:val="18"/>
          <w:szCs w:val="22"/>
        </w:rPr>
        <w:t>h</w:t>
      </w:r>
      <w:r w:rsidRPr="00C209B4">
        <w:rPr>
          <w:sz w:val="18"/>
          <w:szCs w:val="22"/>
        </w:rPr>
        <w:t xml:space="preserve">e </w:t>
      </w:r>
      <w:r w:rsidRPr="00C209B4">
        <w:rPr>
          <w:spacing w:val="1"/>
          <w:sz w:val="18"/>
          <w:szCs w:val="22"/>
        </w:rPr>
        <w:t>A</w:t>
      </w:r>
      <w:r w:rsidRPr="00C209B4">
        <w:rPr>
          <w:spacing w:val="-2"/>
          <w:sz w:val="18"/>
          <w:szCs w:val="22"/>
        </w:rPr>
        <w:t>L</w:t>
      </w:r>
      <w:r w:rsidRPr="00C209B4">
        <w:rPr>
          <w:sz w:val="18"/>
          <w:szCs w:val="22"/>
        </w:rPr>
        <w:t>U</w:t>
      </w:r>
      <w:r w:rsidRPr="00C209B4">
        <w:rPr>
          <w:spacing w:val="2"/>
          <w:sz w:val="18"/>
          <w:szCs w:val="22"/>
        </w:rPr>
        <w:t xml:space="preserve"> </w:t>
      </w:r>
      <w:r w:rsidRPr="00C209B4">
        <w:rPr>
          <w:spacing w:val="1"/>
          <w:sz w:val="18"/>
          <w:szCs w:val="22"/>
        </w:rPr>
        <w:t>CON</w:t>
      </w:r>
      <w:r w:rsidRPr="00C209B4">
        <w:rPr>
          <w:spacing w:val="-2"/>
          <w:sz w:val="18"/>
          <w:szCs w:val="22"/>
        </w:rPr>
        <w:t>T</w:t>
      </w:r>
      <w:r w:rsidRPr="00C209B4">
        <w:rPr>
          <w:spacing w:val="1"/>
          <w:sz w:val="18"/>
          <w:szCs w:val="22"/>
        </w:rPr>
        <w:t>RO</w:t>
      </w:r>
      <w:r w:rsidRPr="00C209B4">
        <w:rPr>
          <w:sz w:val="18"/>
          <w:szCs w:val="22"/>
        </w:rPr>
        <w:t>L</w:t>
      </w:r>
      <w:r w:rsidRPr="00C209B4">
        <w:rPr>
          <w:spacing w:val="-2"/>
          <w:sz w:val="18"/>
          <w:szCs w:val="22"/>
        </w:rPr>
        <w:t xml:space="preserve"> </w:t>
      </w:r>
      <w:r w:rsidRPr="00C209B4">
        <w:rPr>
          <w:spacing w:val="-1"/>
          <w:sz w:val="18"/>
          <w:szCs w:val="22"/>
        </w:rPr>
        <w:t>t</w:t>
      </w:r>
      <w:r w:rsidRPr="00C209B4">
        <w:rPr>
          <w:spacing w:val="-2"/>
          <w:sz w:val="18"/>
          <w:szCs w:val="22"/>
        </w:rPr>
        <w:t>es</w:t>
      </w:r>
      <w:r w:rsidRPr="00C209B4">
        <w:rPr>
          <w:sz w:val="18"/>
          <w:szCs w:val="22"/>
        </w:rPr>
        <w:t xml:space="preserve">t </w:t>
      </w:r>
      <w:r w:rsidRPr="00C209B4">
        <w:rPr>
          <w:spacing w:val="2"/>
          <w:sz w:val="18"/>
          <w:szCs w:val="22"/>
        </w:rPr>
        <w:t>b</w:t>
      </w:r>
      <w:r w:rsidRPr="00C209B4">
        <w:rPr>
          <w:spacing w:val="-2"/>
          <w:sz w:val="18"/>
          <w:szCs w:val="22"/>
        </w:rPr>
        <w:t>en</w:t>
      </w:r>
      <w:r w:rsidRPr="00C209B4">
        <w:rPr>
          <w:spacing w:val="2"/>
          <w:sz w:val="18"/>
          <w:szCs w:val="22"/>
        </w:rPr>
        <w:t>c</w:t>
      </w:r>
      <w:r w:rsidRPr="00C209B4">
        <w:rPr>
          <w:sz w:val="18"/>
          <w:szCs w:val="22"/>
        </w:rPr>
        <w:t>h</w:t>
      </w:r>
      <w:r w:rsidRPr="00C209B4">
        <w:rPr>
          <w:spacing w:val="-1"/>
          <w:sz w:val="18"/>
          <w:szCs w:val="22"/>
        </w:rPr>
        <w:t xml:space="preserve"> i</w:t>
      </w:r>
      <w:r w:rsidRPr="00C209B4">
        <w:rPr>
          <w:sz w:val="18"/>
          <w:szCs w:val="22"/>
        </w:rPr>
        <w:t>s</w:t>
      </w:r>
      <w:r w:rsidRPr="00C209B4">
        <w:rPr>
          <w:spacing w:val="-1"/>
          <w:sz w:val="18"/>
          <w:szCs w:val="22"/>
        </w:rPr>
        <w:t xml:space="preserve"> </w:t>
      </w:r>
      <w:r w:rsidRPr="00C209B4">
        <w:rPr>
          <w:spacing w:val="2"/>
          <w:sz w:val="18"/>
          <w:szCs w:val="22"/>
        </w:rPr>
        <w:t>d</w:t>
      </w:r>
      <w:r w:rsidRPr="00C209B4">
        <w:rPr>
          <w:spacing w:val="-2"/>
          <w:sz w:val="18"/>
          <w:szCs w:val="22"/>
        </w:rPr>
        <w:t>e</w:t>
      </w:r>
      <w:r w:rsidRPr="00C209B4">
        <w:rPr>
          <w:spacing w:val="2"/>
          <w:sz w:val="18"/>
          <w:szCs w:val="22"/>
        </w:rPr>
        <w:t>s</w:t>
      </w:r>
      <w:r w:rsidRPr="00C209B4">
        <w:rPr>
          <w:spacing w:val="-1"/>
          <w:sz w:val="18"/>
          <w:szCs w:val="22"/>
        </w:rPr>
        <w:t>i</w:t>
      </w:r>
      <w:r w:rsidRPr="00C209B4">
        <w:rPr>
          <w:spacing w:val="2"/>
          <w:sz w:val="18"/>
          <w:szCs w:val="22"/>
        </w:rPr>
        <w:t>g</w:t>
      </w:r>
      <w:r w:rsidRPr="00C209B4">
        <w:rPr>
          <w:spacing w:val="-2"/>
          <w:sz w:val="18"/>
          <w:szCs w:val="22"/>
        </w:rPr>
        <w:t>ne</w:t>
      </w:r>
      <w:r w:rsidRPr="00C209B4">
        <w:rPr>
          <w:sz w:val="18"/>
          <w:szCs w:val="22"/>
        </w:rPr>
        <w:t>d</w:t>
      </w:r>
      <w:r w:rsidRPr="00C209B4">
        <w:rPr>
          <w:spacing w:val="3"/>
          <w:sz w:val="18"/>
          <w:szCs w:val="22"/>
        </w:rPr>
        <w:t xml:space="preserve"> t</w:t>
      </w:r>
      <w:r w:rsidRPr="00C209B4">
        <w:rPr>
          <w:sz w:val="18"/>
          <w:szCs w:val="22"/>
        </w:rPr>
        <w:t>o</w:t>
      </w:r>
      <w:r w:rsidRPr="00C209B4">
        <w:rPr>
          <w:spacing w:val="3"/>
          <w:sz w:val="18"/>
          <w:szCs w:val="22"/>
        </w:rPr>
        <w:t xml:space="preserve"> </w:t>
      </w:r>
      <w:r w:rsidRPr="00C209B4">
        <w:rPr>
          <w:spacing w:val="-2"/>
          <w:sz w:val="18"/>
          <w:szCs w:val="22"/>
        </w:rPr>
        <w:t>sh</w:t>
      </w:r>
      <w:r w:rsidRPr="00C209B4">
        <w:rPr>
          <w:spacing w:val="2"/>
          <w:sz w:val="18"/>
          <w:szCs w:val="22"/>
        </w:rPr>
        <w:t>o</w:t>
      </w:r>
      <w:r w:rsidRPr="00C209B4">
        <w:rPr>
          <w:sz w:val="18"/>
          <w:szCs w:val="22"/>
        </w:rPr>
        <w:t>w</w:t>
      </w:r>
      <w:r w:rsidRPr="00C209B4">
        <w:rPr>
          <w:spacing w:val="-2"/>
          <w:sz w:val="18"/>
          <w:szCs w:val="22"/>
        </w:rPr>
        <w:t xml:space="preserve"> </w:t>
      </w:r>
      <w:r w:rsidRPr="00C209B4">
        <w:rPr>
          <w:spacing w:val="-3"/>
          <w:sz w:val="18"/>
          <w:szCs w:val="22"/>
        </w:rPr>
        <w:t>w</w:t>
      </w:r>
      <w:r w:rsidRPr="00C209B4">
        <w:rPr>
          <w:spacing w:val="2"/>
          <w:sz w:val="18"/>
          <w:szCs w:val="22"/>
        </w:rPr>
        <w:t>h</w:t>
      </w:r>
      <w:r w:rsidRPr="00C209B4">
        <w:rPr>
          <w:spacing w:val="-2"/>
          <w:sz w:val="18"/>
          <w:szCs w:val="22"/>
        </w:rPr>
        <w:t>a</w:t>
      </w:r>
      <w:r w:rsidRPr="00C209B4">
        <w:rPr>
          <w:sz w:val="18"/>
          <w:szCs w:val="22"/>
        </w:rPr>
        <w:t>t</w:t>
      </w:r>
      <w:r w:rsidRPr="00C209B4">
        <w:rPr>
          <w:spacing w:val="4"/>
          <w:sz w:val="18"/>
          <w:szCs w:val="22"/>
        </w:rPr>
        <w:t xml:space="preserve"> </w:t>
      </w:r>
      <w:proofErr w:type="spellStart"/>
      <w:r w:rsidRPr="00C209B4">
        <w:rPr>
          <w:spacing w:val="-3"/>
          <w:sz w:val="18"/>
          <w:szCs w:val="22"/>
        </w:rPr>
        <w:t>A</w:t>
      </w:r>
      <w:r w:rsidRPr="00C209B4">
        <w:rPr>
          <w:spacing w:val="-2"/>
          <w:sz w:val="18"/>
          <w:szCs w:val="22"/>
        </w:rPr>
        <w:t>L</w:t>
      </w:r>
      <w:r w:rsidRPr="00C209B4">
        <w:rPr>
          <w:spacing w:val="1"/>
          <w:sz w:val="18"/>
          <w:szCs w:val="22"/>
        </w:rPr>
        <w:t>UO</w:t>
      </w:r>
      <w:r w:rsidRPr="00C209B4">
        <w:rPr>
          <w:sz w:val="18"/>
          <w:szCs w:val="22"/>
        </w:rPr>
        <w:t>p</w:t>
      </w:r>
      <w:proofErr w:type="spellEnd"/>
      <w:r w:rsidRPr="00C209B4">
        <w:rPr>
          <w:spacing w:val="3"/>
          <w:sz w:val="18"/>
          <w:szCs w:val="22"/>
        </w:rPr>
        <w:t xml:space="preserve"> </w:t>
      </w:r>
      <w:r w:rsidRPr="00C209B4">
        <w:rPr>
          <w:spacing w:val="-2"/>
          <w:sz w:val="18"/>
          <w:szCs w:val="22"/>
        </w:rPr>
        <w:t>c</w:t>
      </w:r>
      <w:r w:rsidRPr="00C209B4">
        <w:rPr>
          <w:spacing w:val="2"/>
          <w:sz w:val="18"/>
          <w:szCs w:val="22"/>
        </w:rPr>
        <w:t>od</w:t>
      </w:r>
      <w:r w:rsidRPr="00C209B4">
        <w:rPr>
          <w:spacing w:val="-2"/>
          <w:sz w:val="18"/>
          <w:szCs w:val="22"/>
        </w:rPr>
        <w:t>e</w:t>
      </w:r>
      <w:r w:rsidRPr="00C209B4">
        <w:rPr>
          <w:sz w:val="18"/>
          <w:szCs w:val="22"/>
        </w:rPr>
        <w:t>s</w:t>
      </w:r>
      <w:r w:rsidRPr="00C209B4">
        <w:rPr>
          <w:spacing w:val="-1"/>
          <w:sz w:val="18"/>
          <w:szCs w:val="22"/>
        </w:rPr>
        <w:t xml:space="preserve"> </w:t>
      </w:r>
      <w:r w:rsidRPr="00C209B4">
        <w:rPr>
          <w:spacing w:val="-2"/>
          <w:sz w:val="18"/>
          <w:szCs w:val="22"/>
        </w:rPr>
        <w:t>a</w:t>
      </w:r>
      <w:r w:rsidRPr="00C209B4">
        <w:rPr>
          <w:spacing w:val="-1"/>
          <w:sz w:val="18"/>
          <w:szCs w:val="22"/>
        </w:rPr>
        <w:t>r</w:t>
      </w:r>
      <w:r w:rsidRPr="00C209B4">
        <w:rPr>
          <w:sz w:val="18"/>
          <w:szCs w:val="22"/>
        </w:rPr>
        <w:t>e</w:t>
      </w:r>
      <w:r w:rsidRPr="00C209B4">
        <w:rPr>
          <w:spacing w:val="-1"/>
          <w:sz w:val="18"/>
          <w:szCs w:val="22"/>
        </w:rPr>
        <w:t xml:space="preserve"> </w:t>
      </w:r>
      <w:r w:rsidRPr="00C209B4">
        <w:rPr>
          <w:spacing w:val="2"/>
          <w:sz w:val="18"/>
          <w:szCs w:val="22"/>
        </w:rPr>
        <w:t>b</w:t>
      </w:r>
      <w:r w:rsidRPr="00C209B4">
        <w:rPr>
          <w:spacing w:val="-2"/>
          <w:sz w:val="18"/>
          <w:szCs w:val="22"/>
        </w:rPr>
        <w:t>e</w:t>
      </w:r>
      <w:r w:rsidRPr="00C209B4">
        <w:rPr>
          <w:spacing w:val="-1"/>
          <w:sz w:val="18"/>
          <w:szCs w:val="22"/>
        </w:rPr>
        <w:t>i</w:t>
      </w:r>
      <w:r w:rsidRPr="00C209B4">
        <w:rPr>
          <w:spacing w:val="2"/>
          <w:sz w:val="18"/>
          <w:szCs w:val="22"/>
        </w:rPr>
        <w:t>n</w:t>
      </w:r>
      <w:r w:rsidRPr="00C209B4">
        <w:rPr>
          <w:sz w:val="18"/>
          <w:szCs w:val="22"/>
        </w:rPr>
        <w:t>g</w:t>
      </w:r>
      <w:r w:rsidRPr="00C209B4">
        <w:rPr>
          <w:spacing w:val="-1"/>
          <w:sz w:val="18"/>
          <w:szCs w:val="22"/>
        </w:rPr>
        <w:t xml:space="preserve"> </w:t>
      </w:r>
      <w:r w:rsidRPr="00C209B4">
        <w:rPr>
          <w:spacing w:val="2"/>
          <w:sz w:val="18"/>
          <w:szCs w:val="22"/>
        </w:rPr>
        <w:t>u</w:t>
      </w:r>
      <w:r w:rsidRPr="00C209B4">
        <w:rPr>
          <w:spacing w:val="-2"/>
          <w:sz w:val="18"/>
          <w:szCs w:val="22"/>
        </w:rPr>
        <w:t>se</w:t>
      </w:r>
      <w:r w:rsidRPr="00C209B4">
        <w:rPr>
          <w:sz w:val="18"/>
          <w:szCs w:val="22"/>
        </w:rPr>
        <w:t xml:space="preserve">d </w:t>
      </w:r>
      <w:r w:rsidRPr="00C209B4">
        <w:rPr>
          <w:spacing w:val="-2"/>
          <w:sz w:val="18"/>
          <w:szCs w:val="22"/>
        </w:rPr>
        <w:t>an</w:t>
      </w:r>
      <w:r w:rsidRPr="00C209B4">
        <w:rPr>
          <w:sz w:val="18"/>
          <w:szCs w:val="22"/>
        </w:rPr>
        <w:t>d</w:t>
      </w:r>
      <w:r w:rsidRPr="00C209B4">
        <w:rPr>
          <w:spacing w:val="3"/>
          <w:sz w:val="18"/>
          <w:szCs w:val="22"/>
        </w:rPr>
        <w:t xml:space="preserve"> </w:t>
      </w:r>
      <w:r w:rsidRPr="00C209B4">
        <w:rPr>
          <w:spacing w:val="-3"/>
          <w:sz w:val="18"/>
          <w:szCs w:val="22"/>
        </w:rPr>
        <w:t>w</w:t>
      </w:r>
      <w:r w:rsidRPr="00C209B4">
        <w:rPr>
          <w:spacing w:val="2"/>
          <w:sz w:val="18"/>
          <w:szCs w:val="22"/>
        </w:rPr>
        <w:t>h</w:t>
      </w:r>
      <w:r w:rsidRPr="00C209B4">
        <w:rPr>
          <w:spacing w:val="-2"/>
          <w:sz w:val="18"/>
          <w:szCs w:val="22"/>
        </w:rPr>
        <w:t>a</w:t>
      </w:r>
      <w:r w:rsidRPr="00C209B4">
        <w:rPr>
          <w:sz w:val="18"/>
          <w:szCs w:val="22"/>
        </w:rPr>
        <w:t xml:space="preserve">t </w:t>
      </w:r>
      <w:r w:rsidRPr="00C209B4">
        <w:rPr>
          <w:spacing w:val="2"/>
          <w:sz w:val="18"/>
          <w:szCs w:val="22"/>
        </w:rPr>
        <w:t>f</w:t>
      </w:r>
      <w:r w:rsidRPr="00C209B4">
        <w:rPr>
          <w:spacing w:val="-2"/>
          <w:sz w:val="18"/>
          <w:szCs w:val="22"/>
        </w:rPr>
        <w:t>u</w:t>
      </w:r>
      <w:r w:rsidRPr="00C209B4">
        <w:rPr>
          <w:spacing w:val="2"/>
          <w:sz w:val="18"/>
          <w:szCs w:val="22"/>
        </w:rPr>
        <w:t>n</w:t>
      </w:r>
      <w:r w:rsidRPr="00C209B4">
        <w:rPr>
          <w:spacing w:val="-2"/>
          <w:sz w:val="18"/>
          <w:szCs w:val="22"/>
        </w:rPr>
        <w:t>c</w:t>
      </w:r>
      <w:r w:rsidRPr="00C209B4">
        <w:rPr>
          <w:spacing w:val="-1"/>
          <w:sz w:val="18"/>
          <w:szCs w:val="22"/>
        </w:rPr>
        <w:t>ti</w:t>
      </w:r>
      <w:r w:rsidRPr="00C209B4">
        <w:rPr>
          <w:spacing w:val="2"/>
          <w:sz w:val="18"/>
          <w:szCs w:val="22"/>
        </w:rPr>
        <w:t>o</w:t>
      </w:r>
      <w:r w:rsidRPr="00C209B4">
        <w:rPr>
          <w:sz w:val="18"/>
          <w:szCs w:val="22"/>
        </w:rPr>
        <w:t>n</w:t>
      </w:r>
      <w:r w:rsidRPr="00C209B4">
        <w:rPr>
          <w:spacing w:val="-1"/>
          <w:sz w:val="18"/>
          <w:szCs w:val="22"/>
        </w:rPr>
        <w:t xml:space="preserve"> </w:t>
      </w:r>
      <w:r w:rsidRPr="00C209B4">
        <w:rPr>
          <w:spacing w:val="2"/>
          <w:sz w:val="18"/>
          <w:szCs w:val="22"/>
        </w:rPr>
        <w:t>f</w:t>
      </w:r>
      <w:r w:rsidRPr="00C209B4">
        <w:rPr>
          <w:spacing w:val="-1"/>
          <w:sz w:val="18"/>
          <w:szCs w:val="22"/>
        </w:rPr>
        <w:t>i</w:t>
      </w:r>
      <w:r w:rsidRPr="00C209B4">
        <w:rPr>
          <w:spacing w:val="-2"/>
          <w:sz w:val="18"/>
          <w:szCs w:val="22"/>
        </w:rPr>
        <w:t>e</w:t>
      </w:r>
      <w:r w:rsidRPr="00C209B4">
        <w:rPr>
          <w:spacing w:val="-1"/>
          <w:sz w:val="18"/>
          <w:szCs w:val="22"/>
        </w:rPr>
        <w:t>l</w:t>
      </w:r>
      <w:r w:rsidRPr="00C209B4">
        <w:rPr>
          <w:spacing w:val="2"/>
          <w:sz w:val="18"/>
          <w:szCs w:val="22"/>
        </w:rPr>
        <w:t>d</w:t>
      </w:r>
      <w:r w:rsidRPr="00C209B4">
        <w:rPr>
          <w:sz w:val="18"/>
          <w:szCs w:val="22"/>
        </w:rPr>
        <w:t>s</w:t>
      </w:r>
      <w:r w:rsidRPr="00C209B4">
        <w:rPr>
          <w:spacing w:val="-1"/>
          <w:sz w:val="18"/>
          <w:szCs w:val="22"/>
        </w:rPr>
        <w:t xml:space="preserve"> </w:t>
      </w:r>
      <w:r w:rsidRPr="00C209B4">
        <w:rPr>
          <w:spacing w:val="2"/>
          <w:sz w:val="18"/>
          <w:szCs w:val="22"/>
        </w:rPr>
        <w:t>a</w:t>
      </w:r>
      <w:r w:rsidRPr="00C209B4">
        <w:rPr>
          <w:spacing w:val="-1"/>
          <w:sz w:val="18"/>
          <w:szCs w:val="22"/>
        </w:rPr>
        <w:t>r</w:t>
      </w:r>
      <w:r w:rsidRPr="00C209B4">
        <w:rPr>
          <w:sz w:val="18"/>
          <w:szCs w:val="22"/>
        </w:rPr>
        <w:t>e</w:t>
      </w:r>
      <w:r w:rsidRPr="00C209B4">
        <w:rPr>
          <w:spacing w:val="-1"/>
          <w:sz w:val="18"/>
          <w:szCs w:val="22"/>
        </w:rPr>
        <w:t xml:space="preserve"> </w:t>
      </w:r>
      <w:r w:rsidRPr="00C209B4">
        <w:rPr>
          <w:spacing w:val="2"/>
          <w:sz w:val="18"/>
          <w:szCs w:val="22"/>
        </w:rPr>
        <w:t>b</w:t>
      </w:r>
      <w:r w:rsidRPr="00C209B4">
        <w:rPr>
          <w:spacing w:val="-2"/>
          <w:sz w:val="18"/>
          <w:szCs w:val="22"/>
        </w:rPr>
        <w:t>e</w:t>
      </w:r>
      <w:r w:rsidRPr="00C209B4">
        <w:rPr>
          <w:spacing w:val="-1"/>
          <w:sz w:val="18"/>
          <w:szCs w:val="22"/>
        </w:rPr>
        <w:t>i</w:t>
      </w:r>
      <w:r w:rsidRPr="00C209B4">
        <w:rPr>
          <w:spacing w:val="2"/>
          <w:sz w:val="18"/>
          <w:szCs w:val="22"/>
        </w:rPr>
        <w:t>n</w:t>
      </w:r>
      <w:r w:rsidRPr="00C209B4">
        <w:rPr>
          <w:sz w:val="18"/>
          <w:szCs w:val="22"/>
        </w:rPr>
        <w:t>g</w:t>
      </w:r>
      <w:r w:rsidRPr="00C209B4">
        <w:rPr>
          <w:spacing w:val="-1"/>
          <w:sz w:val="18"/>
          <w:szCs w:val="22"/>
        </w:rPr>
        <w:t xml:space="preserve"> </w:t>
      </w:r>
      <w:r w:rsidRPr="00C209B4">
        <w:rPr>
          <w:spacing w:val="2"/>
          <w:sz w:val="18"/>
          <w:szCs w:val="22"/>
        </w:rPr>
        <w:t>u</w:t>
      </w:r>
      <w:r w:rsidRPr="00C209B4">
        <w:rPr>
          <w:spacing w:val="-2"/>
          <w:sz w:val="18"/>
          <w:szCs w:val="22"/>
        </w:rPr>
        <w:t>se</w:t>
      </w:r>
      <w:r w:rsidRPr="00C209B4">
        <w:rPr>
          <w:sz w:val="18"/>
          <w:szCs w:val="22"/>
        </w:rPr>
        <w:t>d</w:t>
      </w:r>
      <w:r w:rsidRPr="00C209B4">
        <w:rPr>
          <w:spacing w:val="3"/>
          <w:sz w:val="18"/>
          <w:szCs w:val="22"/>
        </w:rPr>
        <w:t xml:space="preserve"> </w:t>
      </w:r>
      <w:r w:rsidRPr="00C209B4">
        <w:rPr>
          <w:spacing w:val="-1"/>
          <w:sz w:val="18"/>
          <w:szCs w:val="22"/>
        </w:rPr>
        <w:t>i</w:t>
      </w:r>
      <w:r w:rsidRPr="00C209B4">
        <w:rPr>
          <w:sz w:val="18"/>
          <w:szCs w:val="22"/>
        </w:rPr>
        <w:t>n</w:t>
      </w:r>
      <w:r w:rsidRPr="00C209B4">
        <w:rPr>
          <w:spacing w:val="-1"/>
          <w:sz w:val="18"/>
          <w:szCs w:val="22"/>
        </w:rPr>
        <w:t xml:space="preserve"> </w:t>
      </w:r>
      <w:r w:rsidRPr="00C209B4">
        <w:rPr>
          <w:spacing w:val="3"/>
          <w:sz w:val="18"/>
          <w:szCs w:val="22"/>
        </w:rPr>
        <w:t>t</w:t>
      </w:r>
      <w:r w:rsidRPr="00C209B4">
        <w:rPr>
          <w:spacing w:val="-2"/>
          <w:sz w:val="18"/>
          <w:szCs w:val="22"/>
        </w:rPr>
        <w:t>h</w:t>
      </w:r>
      <w:r w:rsidRPr="00C209B4">
        <w:rPr>
          <w:sz w:val="18"/>
          <w:szCs w:val="22"/>
        </w:rPr>
        <w:t>e</w:t>
      </w:r>
      <w:r w:rsidRPr="00C209B4">
        <w:rPr>
          <w:spacing w:val="3"/>
          <w:sz w:val="18"/>
          <w:szCs w:val="22"/>
        </w:rPr>
        <w:t xml:space="preserve"> </w:t>
      </w:r>
      <w:r w:rsidRPr="00C209B4">
        <w:rPr>
          <w:spacing w:val="2"/>
          <w:sz w:val="18"/>
          <w:szCs w:val="22"/>
        </w:rPr>
        <w:t>p</w:t>
      </w:r>
      <w:r w:rsidRPr="00C209B4">
        <w:rPr>
          <w:spacing w:val="-1"/>
          <w:sz w:val="18"/>
          <w:szCs w:val="22"/>
        </w:rPr>
        <w:t>r</w:t>
      </w:r>
      <w:r w:rsidRPr="00C209B4">
        <w:rPr>
          <w:spacing w:val="2"/>
          <w:sz w:val="18"/>
          <w:szCs w:val="22"/>
        </w:rPr>
        <w:t>o</w:t>
      </w:r>
      <w:r w:rsidRPr="00C209B4">
        <w:rPr>
          <w:spacing w:val="-2"/>
          <w:sz w:val="18"/>
          <w:szCs w:val="22"/>
        </w:rPr>
        <w:t>cess</w:t>
      </w:r>
      <w:r w:rsidRPr="00C209B4">
        <w:rPr>
          <w:sz w:val="18"/>
          <w:szCs w:val="22"/>
        </w:rPr>
        <w:t>.</w:t>
      </w:r>
    </w:p>
    <w:p w:rsidR="00C860DE" w:rsidRPr="00C209B4" w:rsidRDefault="00C860DE">
      <w:pPr>
        <w:spacing w:before="16" w:line="240" w:lineRule="exact"/>
        <w:rPr>
          <w:szCs w:val="24"/>
        </w:rPr>
      </w:pPr>
    </w:p>
    <w:p w:rsidR="00C860DE" w:rsidRPr="00C209B4" w:rsidRDefault="00195183">
      <w:pPr>
        <w:spacing w:line="240" w:lineRule="exact"/>
        <w:ind w:left="957" w:right="317"/>
        <w:rPr>
          <w:sz w:val="18"/>
          <w:szCs w:val="22"/>
        </w:rPr>
      </w:pPr>
      <w:r w:rsidRPr="00C209B4">
        <w:rPr>
          <w:spacing w:val="-2"/>
          <w:sz w:val="18"/>
          <w:szCs w:val="22"/>
        </w:rPr>
        <w:t>T</w:t>
      </w:r>
      <w:r w:rsidRPr="00C209B4">
        <w:rPr>
          <w:spacing w:val="2"/>
          <w:sz w:val="18"/>
          <w:szCs w:val="22"/>
        </w:rPr>
        <w:t>h</w:t>
      </w:r>
      <w:r w:rsidRPr="00C209B4">
        <w:rPr>
          <w:sz w:val="18"/>
          <w:szCs w:val="22"/>
        </w:rPr>
        <w:t>e M</w:t>
      </w:r>
      <w:r w:rsidRPr="00C209B4">
        <w:rPr>
          <w:spacing w:val="1"/>
          <w:sz w:val="18"/>
          <w:szCs w:val="22"/>
        </w:rPr>
        <w:t>U</w:t>
      </w:r>
      <w:r w:rsidRPr="00C209B4">
        <w:rPr>
          <w:sz w:val="18"/>
          <w:szCs w:val="22"/>
        </w:rPr>
        <w:t>X</w:t>
      </w:r>
      <w:r w:rsidRPr="00C209B4">
        <w:rPr>
          <w:spacing w:val="2"/>
          <w:sz w:val="18"/>
          <w:szCs w:val="22"/>
        </w:rPr>
        <w:t xml:space="preserve"> </w:t>
      </w:r>
      <w:r w:rsidRPr="00C209B4">
        <w:rPr>
          <w:spacing w:val="-1"/>
          <w:sz w:val="18"/>
          <w:szCs w:val="22"/>
        </w:rPr>
        <w:t>t</w:t>
      </w:r>
      <w:r w:rsidRPr="00C209B4">
        <w:rPr>
          <w:spacing w:val="-2"/>
          <w:sz w:val="18"/>
          <w:szCs w:val="22"/>
        </w:rPr>
        <w:t>es</w:t>
      </w:r>
      <w:r w:rsidRPr="00C209B4">
        <w:rPr>
          <w:sz w:val="18"/>
          <w:szCs w:val="22"/>
        </w:rPr>
        <w:t xml:space="preserve">t </w:t>
      </w:r>
      <w:r w:rsidRPr="00C209B4">
        <w:rPr>
          <w:spacing w:val="3"/>
          <w:sz w:val="18"/>
          <w:szCs w:val="22"/>
        </w:rPr>
        <w:t>b</w:t>
      </w:r>
      <w:r w:rsidRPr="00C209B4">
        <w:rPr>
          <w:spacing w:val="-2"/>
          <w:sz w:val="18"/>
          <w:szCs w:val="22"/>
        </w:rPr>
        <w:t>en</w:t>
      </w:r>
      <w:r w:rsidRPr="00C209B4">
        <w:rPr>
          <w:spacing w:val="2"/>
          <w:sz w:val="18"/>
          <w:szCs w:val="22"/>
        </w:rPr>
        <w:t>c</w:t>
      </w:r>
      <w:r w:rsidRPr="00C209B4">
        <w:rPr>
          <w:sz w:val="18"/>
          <w:szCs w:val="22"/>
        </w:rPr>
        <w:t>h</w:t>
      </w:r>
      <w:r w:rsidRPr="00C209B4">
        <w:rPr>
          <w:spacing w:val="-1"/>
          <w:sz w:val="18"/>
          <w:szCs w:val="22"/>
        </w:rPr>
        <w:t xml:space="preserve"> i</w:t>
      </w:r>
      <w:r w:rsidRPr="00C209B4">
        <w:rPr>
          <w:sz w:val="18"/>
          <w:szCs w:val="22"/>
        </w:rPr>
        <w:t>s</w:t>
      </w:r>
      <w:r w:rsidRPr="00C209B4">
        <w:rPr>
          <w:spacing w:val="-1"/>
          <w:sz w:val="18"/>
          <w:szCs w:val="22"/>
        </w:rPr>
        <w:t xml:space="preserve"> </w:t>
      </w:r>
      <w:r w:rsidRPr="00C209B4">
        <w:rPr>
          <w:spacing w:val="2"/>
          <w:sz w:val="18"/>
          <w:szCs w:val="22"/>
        </w:rPr>
        <w:t>d</w:t>
      </w:r>
      <w:r w:rsidRPr="00C209B4">
        <w:rPr>
          <w:spacing w:val="-2"/>
          <w:sz w:val="18"/>
          <w:szCs w:val="22"/>
        </w:rPr>
        <w:t>e</w:t>
      </w:r>
      <w:r w:rsidRPr="00C209B4">
        <w:rPr>
          <w:spacing w:val="2"/>
          <w:sz w:val="18"/>
          <w:szCs w:val="22"/>
        </w:rPr>
        <w:t>s</w:t>
      </w:r>
      <w:r w:rsidRPr="00C209B4">
        <w:rPr>
          <w:spacing w:val="-1"/>
          <w:sz w:val="18"/>
          <w:szCs w:val="22"/>
        </w:rPr>
        <w:t>i</w:t>
      </w:r>
      <w:r w:rsidRPr="00C209B4">
        <w:rPr>
          <w:spacing w:val="2"/>
          <w:sz w:val="18"/>
          <w:szCs w:val="22"/>
        </w:rPr>
        <w:t>g</w:t>
      </w:r>
      <w:r w:rsidRPr="00C209B4">
        <w:rPr>
          <w:spacing w:val="-2"/>
          <w:sz w:val="18"/>
          <w:szCs w:val="22"/>
        </w:rPr>
        <w:t>ne</w:t>
      </w:r>
      <w:r w:rsidRPr="00C209B4">
        <w:rPr>
          <w:sz w:val="18"/>
          <w:szCs w:val="22"/>
        </w:rPr>
        <w:t>d</w:t>
      </w:r>
      <w:r w:rsidRPr="00C209B4">
        <w:rPr>
          <w:spacing w:val="3"/>
          <w:sz w:val="18"/>
          <w:szCs w:val="22"/>
        </w:rPr>
        <w:t xml:space="preserve"> </w:t>
      </w:r>
      <w:r w:rsidRPr="00C209B4">
        <w:rPr>
          <w:spacing w:val="-1"/>
          <w:sz w:val="18"/>
          <w:szCs w:val="22"/>
        </w:rPr>
        <w:t>t</w:t>
      </w:r>
      <w:r w:rsidRPr="00C209B4">
        <w:rPr>
          <w:sz w:val="18"/>
          <w:szCs w:val="22"/>
        </w:rPr>
        <w:t>o</w:t>
      </w:r>
      <w:r w:rsidRPr="00C209B4">
        <w:rPr>
          <w:spacing w:val="3"/>
          <w:sz w:val="18"/>
          <w:szCs w:val="22"/>
        </w:rPr>
        <w:t xml:space="preserve"> </w:t>
      </w:r>
      <w:r w:rsidRPr="00C209B4">
        <w:rPr>
          <w:spacing w:val="-2"/>
          <w:sz w:val="18"/>
          <w:szCs w:val="22"/>
        </w:rPr>
        <w:t>sh</w:t>
      </w:r>
      <w:r w:rsidRPr="00C209B4">
        <w:rPr>
          <w:spacing w:val="2"/>
          <w:sz w:val="18"/>
          <w:szCs w:val="22"/>
        </w:rPr>
        <w:t>o</w:t>
      </w:r>
      <w:r w:rsidRPr="00C209B4">
        <w:rPr>
          <w:sz w:val="18"/>
          <w:szCs w:val="22"/>
        </w:rPr>
        <w:t>w</w:t>
      </w:r>
      <w:r w:rsidRPr="00C209B4">
        <w:rPr>
          <w:spacing w:val="-2"/>
          <w:sz w:val="18"/>
          <w:szCs w:val="22"/>
        </w:rPr>
        <w:t xml:space="preserve"> </w:t>
      </w:r>
      <w:r w:rsidRPr="00C209B4">
        <w:rPr>
          <w:spacing w:val="1"/>
          <w:sz w:val="18"/>
          <w:szCs w:val="22"/>
        </w:rPr>
        <w:t>w</w:t>
      </w:r>
      <w:r w:rsidRPr="00C209B4">
        <w:rPr>
          <w:spacing w:val="-2"/>
          <w:sz w:val="18"/>
          <w:szCs w:val="22"/>
        </w:rPr>
        <w:t>h</w:t>
      </w:r>
      <w:r w:rsidRPr="00C209B4">
        <w:rPr>
          <w:spacing w:val="2"/>
          <w:sz w:val="18"/>
          <w:szCs w:val="22"/>
        </w:rPr>
        <w:t>a</w:t>
      </w:r>
      <w:r w:rsidRPr="00C209B4">
        <w:rPr>
          <w:sz w:val="18"/>
          <w:szCs w:val="22"/>
        </w:rPr>
        <w:t xml:space="preserve">t </w:t>
      </w:r>
      <w:r w:rsidRPr="00C209B4">
        <w:rPr>
          <w:spacing w:val="-3"/>
          <w:sz w:val="18"/>
          <w:szCs w:val="22"/>
        </w:rPr>
        <w:t>w</w:t>
      </w:r>
      <w:r w:rsidRPr="00C209B4">
        <w:rPr>
          <w:spacing w:val="-1"/>
          <w:sz w:val="18"/>
          <w:szCs w:val="22"/>
        </w:rPr>
        <w:t>i</w:t>
      </w:r>
      <w:r w:rsidRPr="00C209B4">
        <w:rPr>
          <w:spacing w:val="2"/>
          <w:sz w:val="18"/>
          <w:szCs w:val="22"/>
        </w:rPr>
        <w:t>r</w:t>
      </w:r>
      <w:r w:rsidRPr="00C209B4">
        <w:rPr>
          <w:sz w:val="18"/>
          <w:szCs w:val="22"/>
        </w:rPr>
        <w:t>e</w:t>
      </w:r>
      <w:r w:rsidRPr="00C209B4">
        <w:rPr>
          <w:spacing w:val="-1"/>
          <w:sz w:val="18"/>
          <w:szCs w:val="22"/>
        </w:rPr>
        <w:t xml:space="preserve"> i</w:t>
      </w:r>
      <w:r w:rsidRPr="00C209B4">
        <w:rPr>
          <w:sz w:val="18"/>
          <w:szCs w:val="22"/>
        </w:rPr>
        <w:t>s</w:t>
      </w:r>
      <w:r w:rsidRPr="00C209B4">
        <w:rPr>
          <w:spacing w:val="-1"/>
          <w:sz w:val="18"/>
          <w:szCs w:val="22"/>
        </w:rPr>
        <w:t xml:space="preserve"> </w:t>
      </w:r>
      <w:r w:rsidRPr="00C209B4">
        <w:rPr>
          <w:spacing w:val="2"/>
          <w:sz w:val="18"/>
          <w:szCs w:val="22"/>
        </w:rPr>
        <w:t>b</w:t>
      </w:r>
      <w:r w:rsidRPr="00C209B4">
        <w:rPr>
          <w:spacing w:val="-2"/>
          <w:sz w:val="18"/>
          <w:szCs w:val="22"/>
        </w:rPr>
        <w:t>e</w:t>
      </w:r>
      <w:r w:rsidRPr="00C209B4">
        <w:rPr>
          <w:spacing w:val="3"/>
          <w:sz w:val="18"/>
          <w:szCs w:val="22"/>
        </w:rPr>
        <w:t>i</w:t>
      </w:r>
      <w:r w:rsidRPr="00C209B4">
        <w:rPr>
          <w:spacing w:val="-2"/>
          <w:sz w:val="18"/>
          <w:szCs w:val="22"/>
        </w:rPr>
        <w:t>n</w:t>
      </w:r>
      <w:r w:rsidRPr="00C209B4">
        <w:rPr>
          <w:sz w:val="18"/>
          <w:szCs w:val="22"/>
        </w:rPr>
        <w:t>g</w:t>
      </w:r>
      <w:r w:rsidRPr="00C209B4">
        <w:rPr>
          <w:spacing w:val="-1"/>
          <w:sz w:val="18"/>
          <w:szCs w:val="22"/>
        </w:rPr>
        <w:t xml:space="preserve"> </w:t>
      </w:r>
      <w:r w:rsidRPr="00C209B4">
        <w:rPr>
          <w:spacing w:val="2"/>
          <w:sz w:val="18"/>
          <w:szCs w:val="22"/>
        </w:rPr>
        <w:t>s</w:t>
      </w:r>
      <w:r w:rsidRPr="00C209B4">
        <w:rPr>
          <w:spacing w:val="-2"/>
          <w:sz w:val="18"/>
          <w:szCs w:val="22"/>
        </w:rPr>
        <w:t>e</w:t>
      </w:r>
      <w:r w:rsidRPr="00C209B4">
        <w:rPr>
          <w:spacing w:val="-1"/>
          <w:sz w:val="18"/>
          <w:szCs w:val="22"/>
        </w:rPr>
        <w:t>l</w:t>
      </w:r>
      <w:r w:rsidRPr="00C209B4">
        <w:rPr>
          <w:spacing w:val="2"/>
          <w:sz w:val="18"/>
          <w:szCs w:val="22"/>
        </w:rPr>
        <w:t>e</w:t>
      </w:r>
      <w:r w:rsidRPr="00C209B4">
        <w:rPr>
          <w:spacing w:val="-2"/>
          <w:sz w:val="18"/>
          <w:szCs w:val="22"/>
        </w:rPr>
        <w:t>c</w:t>
      </w:r>
      <w:r w:rsidRPr="00C209B4">
        <w:rPr>
          <w:spacing w:val="-1"/>
          <w:sz w:val="18"/>
          <w:szCs w:val="22"/>
        </w:rPr>
        <w:t>t</w:t>
      </w:r>
      <w:r w:rsidRPr="00C209B4">
        <w:rPr>
          <w:spacing w:val="-2"/>
          <w:sz w:val="18"/>
          <w:szCs w:val="22"/>
        </w:rPr>
        <w:t>e</w:t>
      </w:r>
      <w:r w:rsidRPr="00C209B4">
        <w:rPr>
          <w:sz w:val="18"/>
          <w:szCs w:val="22"/>
        </w:rPr>
        <w:t>d</w:t>
      </w:r>
      <w:r w:rsidRPr="00C209B4">
        <w:rPr>
          <w:spacing w:val="3"/>
          <w:sz w:val="18"/>
          <w:szCs w:val="22"/>
        </w:rPr>
        <w:t xml:space="preserve"> </w:t>
      </w:r>
      <w:r w:rsidRPr="00C209B4">
        <w:rPr>
          <w:spacing w:val="2"/>
          <w:sz w:val="18"/>
          <w:szCs w:val="22"/>
        </w:rPr>
        <w:t>d</w:t>
      </w:r>
      <w:r w:rsidRPr="00C209B4">
        <w:rPr>
          <w:spacing w:val="-2"/>
          <w:sz w:val="18"/>
          <w:szCs w:val="22"/>
        </w:rPr>
        <w:t>e</w:t>
      </w:r>
      <w:r w:rsidRPr="00C209B4">
        <w:rPr>
          <w:spacing w:val="2"/>
          <w:sz w:val="18"/>
          <w:szCs w:val="22"/>
        </w:rPr>
        <w:t>p</w:t>
      </w:r>
      <w:r w:rsidRPr="00C209B4">
        <w:rPr>
          <w:spacing w:val="-2"/>
          <w:sz w:val="18"/>
          <w:szCs w:val="22"/>
        </w:rPr>
        <w:t>en</w:t>
      </w:r>
      <w:r w:rsidRPr="00C209B4">
        <w:rPr>
          <w:spacing w:val="2"/>
          <w:sz w:val="18"/>
          <w:szCs w:val="22"/>
        </w:rPr>
        <w:t>d</w:t>
      </w:r>
      <w:r w:rsidRPr="00C209B4">
        <w:rPr>
          <w:spacing w:val="-1"/>
          <w:sz w:val="18"/>
          <w:szCs w:val="22"/>
        </w:rPr>
        <w:t>i</w:t>
      </w:r>
      <w:r w:rsidRPr="00C209B4">
        <w:rPr>
          <w:spacing w:val="2"/>
          <w:sz w:val="18"/>
          <w:szCs w:val="22"/>
        </w:rPr>
        <w:t>n</w:t>
      </w:r>
      <w:r w:rsidRPr="00C209B4">
        <w:rPr>
          <w:sz w:val="18"/>
          <w:szCs w:val="22"/>
        </w:rPr>
        <w:t>g</w:t>
      </w:r>
      <w:r w:rsidRPr="00C209B4">
        <w:rPr>
          <w:spacing w:val="-1"/>
          <w:sz w:val="18"/>
          <w:szCs w:val="22"/>
        </w:rPr>
        <w:t xml:space="preserve"> i</w:t>
      </w:r>
      <w:r w:rsidRPr="00C209B4">
        <w:rPr>
          <w:sz w:val="18"/>
          <w:szCs w:val="22"/>
        </w:rPr>
        <w:t>f</w:t>
      </w:r>
      <w:r w:rsidRPr="00C209B4">
        <w:rPr>
          <w:spacing w:val="3"/>
          <w:sz w:val="18"/>
          <w:szCs w:val="22"/>
        </w:rPr>
        <w:t xml:space="preserve"> </w:t>
      </w:r>
      <w:r w:rsidRPr="00C209B4">
        <w:rPr>
          <w:spacing w:val="-1"/>
          <w:sz w:val="18"/>
          <w:szCs w:val="22"/>
        </w:rPr>
        <w:t>t</w:t>
      </w:r>
      <w:r w:rsidRPr="00C209B4">
        <w:rPr>
          <w:spacing w:val="-2"/>
          <w:sz w:val="18"/>
          <w:szCs w:val="22"/>
        </w:rPr>
        <w:t>h</w:t>
      </w:r>
      <w:r w:rsidRPr="00C209B4">
        <w:rPr>
          <w:sz w:val="18"/>
          <w:szCs w:val="22"/>
        </w:rPr>
        <w:t xml:space="preserve">e </w:t>
      </w:r>
      <w:r w:rsidRPr="00C209B4">
        <w:rPr>
          <w:spacing w:val="-3"/>
          <w:sz w:val="18"/>
          <w:szCs w:val="22"/>
        </w:rPr>
        <w:t>w</w:t>
      </w:r>
      <w:r w:rsidRPr="00C209B4">
        <w:rPr>
          <w:spacing w:val="-1"/>
          <w:sz w:val="18"/>
          <w:szCs w:val="22"/>
        </w:rPr>
        <w:t>i</w:t>
      </w:r>
      <w:r w:rsidRPr="00C209B4">
        <w:rPr>
          <w:spacing w:val="2"/>
          <w:sz w:val="18"/>
          <w:szCs w:val="22"/>
        </w:rPr>
        <w:t>r</w:t>
      </w:r>
      <w:r w:rsidRPr="00C209B4">
        <w:rPr>
          <w:sz w:val="18"/>
          <w:szCs w:val="22"/>
        </w:rPr>
        <w:t>e</w:t>
      </w:r>
      <w:r w:rsidRPr="00C209B4">
        <w:rPr>
          <w:spacing w:val="-1"/>
          <w:sz w:val="18"/>
          <w:szCs w:val="22"/>
        </w:rPr>
        <w:t xml:space="preserve"> i</w:t>
      </w:r>
      <w:r w:rsidRPr="00C209B4">
        <w:rPr>
          <w:sz w:val="18"/>
          <w:szCs w:val="22"/>
        </w:rPr>
        <w:t>s</w:t>
      </w:r>
      <w:r w:rsidRPr="00C209B4">
        <w:rPr>
          <w:spacing w:val="-1"/>
          <w:sz w:val="18"/>
          <w:szCs w:val="22"/>
        </w:rPr>
        <w:t xml:space="preserve"> </w:t>
      </w:r>
      <w:r w:rsidRPr="00C209B4">
        <w:rPr>
          <w:sz w:val="18"/>
          <w:szCs w:val="22"/>
        </w:rPr>
        <w:t>1</w:t>
      </w:r>
      <w:r w:rsidRPr="00C209B4">
        <w:rPr>
          <w:spacing w:val="3"/>
          <w:sz w:val="18"/>
          <w:szCs w:val="22"/>
        </w:rPr>
        <w:t xml:space="preserve"> </w:t>
      </w:r>
      <w:r w:rsidRPr="00C209B4">
        <w:rPr>
          <w:spacing w:val="2"/>
          <w:sz w:val="18"/>
          <w:szCs w:val="22"/>
        </w:rPr>
        <w:t>o</w:t>
      </w:r>
      <w:r w:rsidRPr="00C209B4">
        <w:rPr>
          <w:sz w:val="18"/>
          <w:szCs w:val="22"/>
        </w:rPr>
        <w:t xml:space="preserve">r </w:t>
      </w:r>
      <w:r w:rsidRPr="00C209B4">
        <w:rPr>
          <w:spacing w:val="2"/>
          <w:sz w:val="18"/>
          <w:szCs w:val="22"/>
        </w:rPr>
        <w:t>0</w:t>
      </w:r>
      <w:r w:rsidRPr="00C209B4">
        <w:rPr>
          <w:sz w:val="18"/>
          <w:szCs w:val="22"/>
        </w:rPr>
        <w:t>.</w:t>
      </w:r>
    </w:p>
    <w:p w:rsidR="00C860DE" w:rsidRPr="00C209B4" w:rsidRDefault="00C860DE">
      <w:pPr>
        <w:spacing w:before="9" w:line="100" w:lineRule="exact"/>
        <w:rPr>
          <w:sz w:val="7"/>
          <w:szCs w:val="11"/>
        </w:rPr>
      </w:pPr>
    </w:p>
    <w:p w:rsidR="00C860DE" w:rsidRPr="00C209B4" w:rsidRDefault="00C860DE">
      <w:pPr>
        <w:spacing w:line="200" w:lineRule="exact"/>
        <w:rPr>
          <w:sz w:val="16"/>
        </w:rPr>
      </w:pPr>
    </w:p>
    <w:p w:rsidR="00C860DE" w:rsidRPr="00C209B4" w:rsidRDefault="00C860DE">
      <w:pPr>
        <w:spacing w:line="200" w:lineRule="exact"/>
        <w:rPr>
          <w:sz w:val="16"/>
        </w:rPr>
      </w:pPr>
    </w:p>
    <w:p w:rsidR="00C860DE" w:rsidRPr="00C209B4" w:rsidRDefault="00195183" w:rsidP="00C209B4">
      <w:pPr>
        <w:jc w:val="center"/>
        <w:rPr>
          <w:rFonts w:eastAsia="Century"/>
          <w:b/>
          <w:u w:val="single"/>
        </w:rPr>
      </w:pPr>
      <w:r w:rsidRPr="00C209B4">
        <w:rPr>
          <w:rFonts w:eastAsia="Century"/>
          <w:b/>
          <w:u w:val="single"/>
        </w:rPr>
        <w:t>Listing 6: ALU test bench</w:t>
      </w:r>
    </w:p>
    <w:p w:rsidR="00C860DE" w:rsidRPr="00C209B4" w:rsidRDefault="00C860DE">
      <w:pPr>
        <w:spacing w:before="20" w:line="240" w:lineRule="exact"/>
        <w:rPr>
          <w:szCs w:val="24"/>
        </w:rPr>
      </w:pPr>
    </w:p>
    <w:p w:rsidR="00C860DE" w:rsidRPr="00C209B4" w:rsidRDefault="00195183">
      <w:pPr>
        <w:spacing w:line="483" w:lineRule="auto"/>
        <w:ind w:left="969" w:right="5457"/>
        <w:rPr>
          <w:rFonts w:ascii="Courier New" w:eastAsia="Courier New" w:hAnsi="Courier New" w:cs="Courier New"/>
          <w:sz w:val="16"/>
        </w:rPr>
      </w:pPr>
      <w:r w:rsidRPr="00C209B4">
        <w:rPr>
          <w:rFonts w:ascii="Courier New" w:eastAsia="Courier New" w:hAnsi="Courier New" w:cs="Courier New"/>
          <w:sz w:val="16"/>
        </w:rPr>
        <w:t>`timescale 1ns / 1ps module test ();</w:t>
      </w:r>
    </w:p>
    <w:p w:rsidR="00C860DE" w:rsidRPr="00C209B4" w:rsidRDefault="00195183">
      <w:pPr>
        <w:spacing w:line="220" w:lineRule="exact"/>
        <w:ind w:left="1449"/>
        <w:rPr>
          <w:rFonts w:ascii="Courier New" w:eastAsia="Courier New" w:hAnsi="Courier New" w:cs="Courier New"/>
          <w:sz w:val="16"/>
        </w:rPr>
      </w:pPr>
      <w:r w:rsidRPr="00C209B4">
        <w:rPr>
          <w:rFonts w:ascii="Courier New" w:eastAsia="Courier New" w:hAnsi="Courier New" w:cs="Courier New"/>
          <w:position w:val="2"/>
          <w:sz w:val="16"/>
        </w:rPr>
        <w:t>// Register Declarations</w:t>
      </w:r>
    </w:p>
    <w:p w:rsidR="00C860DE" w:rsidRPr="00C209B4" w:rsidRDefault="00195183">
      <w:pPr>
        <w:spacing w:before="2"/>
        <w:ind w:left="1449"/>
        <w:rPr>
          <w:rFonts w:ascii="Courier New" w:eastAsia="Courier New" w:hAnsi="Courier New" w:cs="Courier New"/>
          <w:sz w:val="16"/>
        </w:rPr>
      </w:pPr>
      <w:r w:rsidRPr="00C209B4">
        <w:rPr>
          <w:rFonts w:ascii="Courier New" w:eastAsia="Courier New" w:hAnsi="Courier New" w:cs="Courier New"/>
          <w:sz w:val="16"/>
        </w:rPr>
        <w:t>reg [31:0] a, b;</w:t>
      </w:r>
    </w:p>
    <w:p w:rsidR="00C860DE" w:rsidRPr="00C209B4" w:rsidRDefault="00195183">
      <w:pPr>
        <w:spacing w:line="220" w:lineRule="exact"/>
        <w:ind w:left="1449"/>
        <w:rPr>
          <w:rFonts w:ascii="Courier New" w:eastAsia="Courier New" w:hAnsi="Courier New" w:cs="Courier New"/>
          <w:sz w:val="16"/>
        </w:rPr>
      </w:pPr>
      <w:r w:rsidRPr="00C209B4">
        <w:rPr>
          <w:rFonts w:ascii="Courier New" w:eastAsia="Courier New" w:hAnsi="Courier New" w:cs="Courier New"/>
          <w:position w:val="2"/>
          <w:sz w:val="16"/>
        </w:rPr>
        <w:t>reg [2:0] control;</w:t>
      </w:r>
    </w:p>
    <w:p w:rsidR="00C860DE" w:rsidRPr="00C209B4" w:rsidRDefault="00C860DE">
      <w:pPr>
        <w:spacing w:before="9" w:line="220" w:lineRule="exact"/>
        <w:rPr>
          <w:sz w:val="18"/>
          <w:szCs w:val="22"/>
        </w:rPr>
      </w:pPr>
    </w:p>
    <w:p w:rsidR="00C860DE" w:rsidRPr="00C209B4" w:rsidRDefault="00195183">
      <w:pPr>
        <w:ind w:left="1449"/>
        <w:rPr>
          <w:rFonts w:ascii="Courier New" w:eastAsia="Courier New" w:hAnsi="Courier New" w:cs="Courier New"/>
          <w:sz w:val="16"/>
        </w:rPr>
      </w:pPr>
      <w:r w:rsidRPr="00C209B4">
        <w:rPr>
          <w:rFonts w:ascii="Courier New" w:eastAsia="Courier New" w:hAnsi="Courier New" w:cs="Courier New"/>
          <w:sz w:val="16"/>
        </w:rPr>
        <w:t>// Wire Ports</w:t>
      </w:r>
    </w:p>
    <w:p w:rsidR="00C860DE" w:rsidRPr="00C209B4" w:rsidRDefault="00195183">
      <w:pPr>
        <w:spacing w:line="220" w:lineRule="exact"/>
        <w:ind w:left="1449"/>
        <w:rPr>
          <w:rFonts w:ascii="Courier New" w:eastAsia="Courier New" w:hAnsi="Courier New" w:cs="Courier New"/>
          <w:sz w:val="16"/>
        </w:rPr>
      </w:pPr>
      <w:r w:rsidRPr="00C209B4">
        <w:rPr>
          <w:rFonts w:ascii="Courier New" w:eastAsia="Courier New" w:hAnsi="Courier New" w:cs="Courier New"/>
          <w:position w:val="2"/>
          <w:sz w:val="16"/>
        </w:rPr>
        <w:t>wire [31:0] result;</w:t>
      </w:r>
    </w:p>
    <w:p w:rsidR="00C860DE" w:rsidRPr="00C209B4" w:rsidRDefault="00195183">
      <w:pPr>
        <w:spacing w:before="1"/>
        <w:ind w:left="1449"/>
        <w:rPr>
          <w:rFonts w:ascii="Courier New" w:eastAsia="Courier New" w:hAnsi="Courier New" w:cs="Courier New"/>
          <w:sz w:val="16"/>
        </w:rPr>
      </w:pPr>
      <w:r w:rsidRPr="00C209B4">
        <w:rPr>
          <w:rFonts w:ascii="Courier New" w:eastAsia="Courier New" w:hAnsi="Courier New" w:cs="Courier New"/>
          <w:sz w:val="16"/>
        </w:rPr>
        <w:t>wire        zero;</w:t>
      </w:r>
    </w:p>
    <w:p w:rsidR="00C860DE" w:rsidRPr="00C209B4" w:rsidRDefault="00C860DE">
      <w:pPr>
        <w:spacing w:before="5" w:line="220" w:lineRule="exact"/>
        <w:rPr>
          <w:sz w:val="18"/>
          <w:szCs w:val="22"/>
        </w:rPr>
      </w:pPr>
    </w:p>
    <w:p w:rsidR="00C860DE" w:rsidRPr="00C209B4" w:rsidRDefault="00195183">
      <w:pPr>
        <w:ind w:left="1449"/>
        <w:rPr>
          <w:rFonts w:ascii="Courier New" w:eastAsia="Courier New" w:hAnsi="Courier New" w:cs="Courier New"/>
          <w:sz w:val="16"/>
        </w:rPr>
      </w:pPr>
      <w:r w:rsidRPr="00C209B4">
        <w:rPr>
          <w:rFonts w:ascii="Courier New" w:eastAsia="Courier New" w:hAnsi="Courier New" w:cs="Courier New"/>
          <w:sz w:val="16"/>
        </w:rPr>
        <w:t>initial begin</w:t>
      </w:r>
    </w:p>
    <w:p w:rsidR="00C860DE" w:rsidRPr="00C209B4" w:rsidRDefault="00195183">
      <w:pPr>
        <w:spacing w:before="1"/>
        <w:ind w:left="1929" w:right="4857"/>
        <w:rPr>
          <w:rFonts w:ascii="Courier New" w:eastAsia="Courier New" w:hAnsi="Courier New" w:cs="Courier New"/>
          <w:sz w:val="16"/>
        </w:rPr>
      </w:pPr>
      <w:r w:rsidRPr="00C209B4">
        <w:rPr>
          <w:rFonts w:ascii="Courier New" w:eastAsia="Courier New" w:hAnsi="Courier New" w:cs="Courier New"/>
          <w:sz w:val="16"/>
        </w:rPr>
        <w:t>a &lt;= 'b1010; b &lt;= 'b0111; control &lt;= 'b011;</w:t>
      </w:r>
    </w:p>
    <w:p w:rsidR="00C860DE" w:rsidRPr="00C209B4" w:rsidRDefault="00C860DE">
      <w:pPr>
        <w:spacing w:before="5" w:line="220" w:lineRule="exact"/>
        <w:rPr>
          <w:sz w:val="18"/>
          <w:szCs w:val="22"/>
        </w:rPr>
      </w:pPr>
    </w:p>
    <w:p w:rsidR="00C860DE" w:rsidRPr="00C209B4" w:rsidRDefault="00195183">
      <w:pPr>
        <w:ind w:left="1929"/>
        <w:rPr>
          <w:rFonts w:ascii="Courier New" w:eastAsia="Courier New" w:hAnsi="Courier New" w:cs="Courier New"/>
          <w:sz w:val="16"/>
        </w:rPr>
      </w:pPr>
      <w:r w:rsidRPr="00C209B4">
        <w:rPr>
          <w:rFonts w:ascii="Courier New" w:eastAsia="Courier New" w:hAnsi="Courier New" w:cs="Courier New"/>
          <w:sz w:val="16"/>
        </w:rPr>
        <w:t>$</w:t>
      </w:r>
      <w:proofErr w:type="gramStart"/>
      <w:r w:rsidRPr="00C209B4">
        <w:rPr>
          <w:rFonts w:ascii="Courier New" w:eastAsia="Courier New" w:hAnsi="Courier New" w:cs="Courier New"/>
          <w:sz w:val="16"/>
        </w:rPr>
        <w:t>display(</w:t>
      </w:r>
      <w:proofErr w:type="gramEnd"/>
      <w:r w:rsidRPr="00C209B4">
        <w:rPr>
          <w:rFonts w:ascii="Courier New" w:eastAsia="Courier New" w:hAnsi="Courier New" w:cs="Courier New"/>
          <w:sz w:val="16"/>
        </w:rPr>
        <w:t>"A = %</w:t>
      </w:r>
      <w:r w:rsidRPr="00C209B4">
        <w:rPr>
          <w:rFonts w:ascii="Courier New" w:eastAsia="Courier New" w:hAnsi="Courier New" w:cs="Courier New"/>
          <w:spacing w:val="1"/>
          <w:sz w:val="16"/>
        </w:rPr>
        <w:t>b</w:t>
      </w:r>
      <w:r w:rsidRPr="00C209B4">
        <w:rPr>
          <w:rFonts w:ascii="Courier New" w:eastAsia="Courier New" w:hAnsi="Courier New" w:cs="Courier New"/>
          <w:sz w:val="16"/>
        </w:rPr>
        <w:t>\</w:t>
      </w:r>
      <w:proofErr w:type="spellStart"/>
      <w:r w:rsidRPr="00C209B4">
        <w:rPr>
          <w:rFonts w:ascii="Courier New" w:eastAsia="Courier New" w:hAnsi="Courier New" w:cs="Courier New"/>
          <w:sz w:val="16"/>
        </w:rPr>
        <w:t>tB</w:t>
      </w:r>
      <w:proofErr w:type="spellEnd"/>
      <w:r w:rsidRPr="00C209B4">
        <w:rPr>
          <w:rFonts w:ascii="Courier New" w:eastAsia="Courier New" w:hAnsi="Courier New" w:cs="Courier New"/>
          <w:sz w:val="16"/>
        </w:rPr>
        <w:t xml:space="preserve"> = %b", a, b);</w:t>
      </w:r>
    </w:p>
    <w:p w:rsidR="00C860DE" w:rsidRPr="00C209B4" w:rsidRDefault="00195183">
      <w:pPr>
        <w:spacing w:before="1"/>
        <w:ind w:left="1929"/>
        <w:rPr>
          <w:rFonts w:ascii="Courier New" w:eastAsia="Courier New" w:hAnsi="Courier New" w:cs="Courier New"/>
          <w:sz w:val="16"/>
        </w:rPr>
      </w:pPr>
      <w:r w:rsidRPr="00C209B4">
        <w:rPr>
          <w:rFonts w:ascii="Courier New" w:eastAsia="Courier New" w:hAnsi="Courier New" w:cs="Courier New"/>
          <w:sz w:val="16"/>
        </w:rPr>
        <w:t>$</w:t>
      </w:r>
      <w:proofErr w:type="gramStart"/>
      <w:r w:rsidRPr="00C209B4">
        <w:rPr>
          <w:rFonts w:ascii="Courier New" w:eastAsia="Courier New" w:hAnsi="Courier New" w:cs="Courier New"/>
          <w:sz w:val="16"/>
        </w:rPr>
        <w:t>monitor(</w:t>
      </w:r>
      <w:proofErr w:type="gramEnd"/>
      <w:r w:rsidRPr="00C209B4">
        <w:rPr>
          <w:rFonts w:ascii="Courier New" w:eastAsia="Courier New" w:hAnsi="Courier New" w:cs="Courier New"/>
          <w:sz w:val="16"/>
        </w:rPr>
        <w:t>"ALUOP = %</w:t>
      </w:r>
      <w:r w:rsidRPr="00C209B4">
        <w:rPr>
          <w:rFonts w:ascii="Courier New" w:eastAsia="Courier New" w:hAnsi="Courier New" w:cs="Courier New"/>
          <w:spacing w:val="1"/>
          <w:sz w:val="16"/>
        </w:rPr>
        <w:t>b</w:t>
      </w:r>
      <w:r w:rsidRPr="00C209B4">
        <w:rPr>
          <w:rFonts w:ascii="Courier New" w:eastAsia="Courier New" w:hAnsi="Courier New" w:cs="Courier New"/>
          <w:sz w:val="16"/>
        </w:rPr>
        <w:t>\</w:t>
      </w:r>
      <w:proofErr w:type="spellStart"/>
      <w:r w:rsidRPr="00C209B4">
        <w:rPr>
          <w:rFonts w:ascii="Courier New" w:eastAsia="Courier New" w:hAnsi="Courier New" w:cs="Courier New"/>
          <w:sz w:val="16"/>
        </w:rPr>
        <w:t>tresult</w:t>
      </w:r>
      <w:proofErr w:type="spellEnd"/>
      <w:r w:rsidRPr="00C209B4">
        <w:rPr>
          <w:rFonts w:ascii="Courier New" w:eastAsia="Courier New" w:hAnsi="Courier New" w:cs="Courier New"/>
          <w:sz w:val="16"/>
        </w:rPr>
        <w:t xml:space="preserve"> = %b", control, result);</w:t>
      </w:r>
    </w:p>
    <w:p w:rsidR="00C860DE" w:rsidRPr="00C209B4" w:rsidRDefault="00C860DE">
      <w:pPr>
        <w:spacing w:before="5" w:line="220" w:lineRule="exact"/>
        <w:rPr>
          <w:sz w:val="18"/>
          <w:szCs w:val="22"/>
        </w:rPr>
      </w:pPr>
    </w:p>
    <w:p w:rsidR="00C860DE" w:rsidRPr="00C209B4" w:rsidRDefault="00195183">
      <w:pPr>
        <w:ind w:left="1929"/>
        <w:rPr>
          <w:rFonts w:ascii="Courier New" w:eastAsia="Courier New" w:hAnsi="Courier New" w:cs="Courier New"/>
          <w:sz w:val="16"/>
        </w:rPr>
      </w:pPr>
      <w:r w:rsidRPr="00C209B4">
        <w:rPr>
          <w:rFonts w:ascii="Courier New" w:eastAsia="Courier New" w:hAnsi="Courier New" w:cs="Courier New"/>
          <w:sz w:val="16"/>
        </w:rPr>
        <w:t>#1</w:t>
      </w:r>
    </w:p>
    <w:p w:rsidR="00C860DE" w:rsidRPr="00C209B4" w:rsidRDefault="00195183">
      <w:pPr>
        <w:spacing w:before="1"/>
        <w:ind w:left="1929"/>
        <w:rPr>
          <w:rFonts w:ascii="Courier New" w:eastAsia="Courier New" w:hAnsi="Courier New" w:cs="Courier New"/>
          <w:sz w:val="16"/>
        </w:rPr>
      </w:pPr>
      <w:r w:rsidRPr="00C209B4">
        <w:rPr>
          <w:rFonts w:ascii="Courier New" w:eastAsia="Courier New" w:hAnsi="Courier New" w:cs="Courier New"/>
          <w:sz w:val="16"/>
        </w:rPr>
        <w:t>control &lt;= 'b100;</w:t>
      </w:r>
    </w:p>
    <w:p w:rsidR="00C860DE" w:rsidRPr="00C209B4" w:rsidRDefault="00C860DE">
      <w:pPr>
        <w:spacing w:before="6" w:line="220" w:lineRule="exact"/>
        <w:rPr>
          <w:sz w:val="18"/>
          <w:szCs w:val="22"/>
        </w:rPr>
      </w:pPr>
    </w:p>
    <w:p w:rsidR="00C860DE" w:rsidRPr="00C209B4" w:rsidRDefault="00195183">
      <w:pPr>
        <w:ind w:left="1929"/>
        <w:rPr>
          <w:rFonts w:ascii="Courier New" w:eastAsia="Courier New" w:hAnsi="Courier New" w:cs="Courier New"/>
          <w:sz w:val="16"/>
        </w:rPr>
      </w:pPr>
      <w:r w:rsidRPr="00C209B4">
        <w:rPr>
          <w:rFonts w:ascii="Courier New" w:eastAsia="Courier New" w:hAnsi="Courier New" w:cs="Courier New"/>
          <w:sz w:val="16"/>
        </w:rPr>
        <w:t>#1</w:t>
      </w:r>
    </w:p>
    <w:p w:rsidR="00C860DE" w:rsidRPr="00C209B4" w:rsidRDefault="00195183">
      <w:pPr>
        <w:spacing w:before="1"/>
        <w:ind w:left="1929"/>
        <w:rPr>
          <w:rFonts w:ascii="Courier New" w:eastAsia="Courier New" w:hAnsi="Courier New" w:cs="Courier New"/>
          <w:sz w:val="16"/>
        </w:rPr>
      </w:pPr>
      <w:r w:rsidRPr="00C209B4">
        <w:rPr>
          <w:rFonts w:ascii="Courier New" w:eastAsia="Courier New" w:hAnsi="Courier New" w:cs="Courier New"/>
          <w:sz w:val="16"/>
        </w:rPr>
        <w:t>control &lt;= 'b010;</w:t>
      </w:r>
    </w:p>
    <w:p w:rsidR="00C860DE" w:rsidRPr="00C209B4" w:rsidRDefault="00C860DE">
      <w:pPr>
        <w:spacing w:before="5" w:line="220" w:lineRule="exact"/>
        <w:rPr>
          <w:sz w:val="18"/>
          <w:szCs w:val="22"/>
        </w:rPr>
      </w:pPr>
    </w:p>
    <w:p w:rsidR="00C860DE" w:rsidRPr="00C209B4" w:rsidRDefault="00195183">
      <w:pPr>
        <w:ind w:left="1929"/>
        <w:rPr>
          <w:rFonts w:ascii="Courier New" w:eastAsia="Courier New" w:hAnsi="Courier New" w:cs="Courier New"/>
          <w:sz w:val="16"/>
        </w:rPr>
      </w:pPr>
      <w:r w:rsidRPr="00C209B4">
        <w:rPr>
          <w:rFonts w:ascii="Courier New" w:eastAsia="Courier New" w:hAnsi="Courier New" w:cs="Courier New"/>
          <w:sz w:val="16"/>
        </w:rPr>
        <w:t>#1</w:t>
      </w:r>
    </w:p>
    <w:p w:rsidR="00C860DE" w:rsidRPr="00C209B4" w:rsidRDefault="00195183">
      <w:pPr>
        <w:spacing w:before="1"/>
        <w:ind w:left="1929"/>
        <w:rPr>
          <w:rFonts w:ascii="Courier New" w:eastAsia="Courier New" w:hAnsi="Courier New" w:cs="Courier New"/>
          <w:sz w:val="16"/>
        </w:rPr>
      </w:pPr>
      <w:r w:rsidRPr="00C209B4">
        <w:rPr>
          <w:rFonts w:ascii="Courier New" w:eastAsia="Courier New" w:hAnsi="Courier New" w:cs="Courier New"/>
          <w:sz w:val="16"/>
        </w:rPr>
        <w:t>control &lt;= 'b111;</w:t>
      </w:r>
    </w:p>
    <w:p w:rsidR="00C860DE" w:rsidRPr="00C209B4" w:rsidRDefault="00C860DE">
      <w:pPr>
        <w:spacing w:before="5" w:line="220" w:lineRule="exact"/>
        <w:rPr>
          <w:sz w:val="18"/>
          <w:szCs w:val="22"/>
        </w:rPr>
      </w:pPr>
    </w:p>
    <w:p w:rsidR="00C860DE" w:rsidRPr="00C209B4" w:rsidRDefault="00195183">
      <w:pPr>
        <w:ind w:left="1929"/>
        <w:rPr>
          <w:rFonts w:ascii="Courier New" w:eastAsia="Courier New" w:hAnsi="Courier New" w:cs="Courier New"/>
          <w:sz w:val="16"/>
        </w:rPr>
      </w:pPr>
      <w:r w:rsidRPr="00C209B4">
        <w:rPr>
          <w:rFonts w:ascii="Courier New" w:eastAsia="Courier New" w:hAnsi="Courier New" w:cs="Courier New"/>
          <w:sz w:val="16"/>
        </w:rPr>
        <w:t>#1</w:t>
      </w:r>
    </w:p>
    <w:p w:rsidR="00C860DE" w:rsidRPr="00C209B4" w:rsidRDefault="00195183">
      <w:pPr>
        <w:spacing w:before="1"/>
        <w:ind w:left="1929"/>
        <w:rPr>
          <w:rFonts w:ascii="Courier New" w:eastAsia="Courier New" w:hAnsi="Courier New" w:cs="Courier New"/>
          <w:sz w:val="16"/>
        </w:rPr>
      </w:pPr>
      <w:r w:rsidRPr="00C209B4">
        <w:rPr>
          <w:rFonts w:ascii="Courier New" w:eastAsia="Courier New" w:hAnsi="Courier New" w:cs="Courier New"/>
          <w:sz w:val="16"/>
        </w:rPr>
        <w:t>control &lt;= 'b110;</w:t>
      </w:r>
    </w:p>
    <w:p w:rsidR="00C860DE" w:rsidRPr="00C209B4" w:rsidRDefault="00C860DE">
      <w:pPr>
        <w:spacing w:before="6" w:line="220" w:lineRule="exact"/>
        <w:rPr>
          <w:sz w:val="18"/>
          <w:szCs w:val="22"/>
        </w:rPr>
      </w:pPr>
    </w:p>
    <w:p w:rsidR="00C860DE" w:rsidRPr="00C209B4" w:rsidRDefault="00195183">
      <w:pPr>
        <w:ind w:left="1929"/>
        <w:rPr>
          <w:rFonts w:ascii="Courier New" w:eastAsia="Courier New" w:hAnsi="Courier New" w:cs="Courier New"/>
          <w:sz w:val="16"/>
        </w:rPr>
      </w:pPr>
      <w:r w:rsidRPr="00C209B4">
        <w:rPr>
          <w:rFonts w:ascii="Courier New" w:eastAsia="Courier New" w:hAnsi="Courier New" w:cs="Courier New"/>
          <w:sz w:val="16"/>
        </w:rPr>
        <w:t>#1</w:t>
      </w:r>
    </w:p>
    <w:p w:rsidR="00C860DE" w:rsidRPr="00C209B4" w:rsidRDefault="00195183">
      <w:pPr>
        <w:spacing w:before="1"/>
        <w:ind w:left="1929"/>
        <w:rPr>
          <w:rFonts w:ascii="Courier New" w:eastAsia="Courier New" w:hAnsi="Courier New" w:cs="Courier New"/>
          <w:sz w:val="16"/>
        </w:rPr>
      </w:pPr>
      <w:r w:rsidRPr="00C209B4">
        <w:rPr>
          <w:rFonts w:ascii="Courier New" w:eastAsia="Courier New" w:hAnsi="Courier New" w:cs="Courier New"/>
          <w:sz w:val="16"/>
        </w:rPr>
        <w:t>control &lt;= 'b001;</w:t>
      </w:r>
    </w:p>
    <w:p w:rsidR="00C860DE" w:rsidRPr="00C209B4" w:rsidRDefault="00C860DE">
      <w:pPr>
        <w:spacing w:before="5" w:line="220" w:lineRule="exact"/>
        <w:rPr>
          <w:sz w:val="18"/>
          <w:szCs w:val="22"/>
        </w:rPr>
      </w:pPr>
    </w:p>
    <w:p w:rsidR="00C860DE" w:rsidRPr="00C209B4" w:rsidRDefault="00195183">
      <w:pPr>
        <w:ind w:left="1929"/>
        <w:rPr>
          <w:rFonts w:ascii="Courier New" w:eastAsia="Courier New" w:hAnsi="Courier New" w:cs="Courier New"/>
          <w:sz w:val="16"/>
        </w:rPr>
      </w:pPr>
      <w:r w:rsidRPr="00C209B4">
        <w:rPr>
          <w:rFonts w:ascii="Courier New" w:eastAsia="Courier New" w:hAnsi="Courier New" w:cs="Courier New"/>
          <w:sz w:val="16"/>
        </w:rPr>
        <w:t>#1</w:t>
      </w:r>
    </w:p>
    <w:p w:rsidR="00C860DE" w:rsidRPr="00C209B4" w:rsidRDefault="00195183">
      <w:pPr>
        <w:spacing w:before="1" w:line="220" w:lineRule="exact"/>
        <w:ind w:left="1929"/>
        <w:rPr>
          <w:rFonts w:ascii="Courier New" w:eastAsia="Courier New" w:hAnsi="Courier New" w:cs="Courier New"/>
          <w:sz w:val="16"/>
        </w:rPr>
      </w:pPr>
      <w:r w:rsidRPr="00C209B4">
        <w:rPr>
          <w:rFonts w:ascii="Courier New" w:eastAsia="Courier New" w:hAnsi="Courier New" w:cs="Courier New"/>
          <w:position w:val="1"/>
          <w:sz w:val="16"/>
        </w:rPr>
        <w:t>control &lt;= 'b000;</w:t>
      </w:r>
    </w:p>
    <w:p w:rsidR="00C860DE" w:rsidRPr="00C209B4" w:rsidRDefault="00C860DE">
      <w:pPr>
        <w:spacing w:before="2" w:line="180" w:lineRule="exact"/>
        <w:rPr>
          <w:sz w:val="16"/>
          <w:szCs w:val="19"/>
        </w:rPr>
        <w:sectPr w:rsidR="00C860DE" w:rsidRPr="00C209B4">
          <w:pgSz w:w="12240" w:h="15840"/>
          <w:pgMar w:top="1480" w:right="1660" w:bottom="280" w:left="1720" w:header="0" w:footer="1688" w:gutter="0"/>
          <w:cols w:space="720"/>
        </w:sectPr>
      </w:pPr>
    </w:p>
    <w:p w:rsidR="00C860DE" w:rsidRPr="00C209B4" w:rsidRDefault="00C860DE">
      <w:pPr>
        <w:spacing w:line="200" w:lineRule="exact"/>
        <w:rPr>
          <w:sz w:val="16"/>
        </w:rPr>
      </w:pPr>
    </w:p>
    <w:p w:rsidR="00C860DE" w:rsidRPr="00C209B4" w:rsidRDefault="00C860DE">
      <w:pPr>
        <w:spacing w:before="12" w:line="280" w:lineRule="exact"/>
        <w:rPr>
          <w:sz w:val="22"/>
          <w:szCs w:val="28"/>
        </w:rPr>
      </w:pPr>
    </w:p>
    <w:p w:rsidR="00C860DE" w:rsidRPr="00C209B4" w:rsidRDefault="00195183">
      <w:pPr>
        <w:jc w:val="right"/>
        <w:rPr>
          <w:rFonts w:ascii="Courier New" w:eastAsia="Courier New" w:hAnsi="Courier New" w:cs="Courier New"/>
          <w:sz w:val="16"/>
        </w:rPr>
      </w:pPr>
      <w:r w:rsidRPr="00C209B4">
        <w:rPr>
          <w:rFonts w:ascii="Courier New" w:eastAsia="Courier New" w:hAnsi="Courier New" w:cs="Courier New"/>
          <w:sz w:val="16"/>
        </w:rPr>
        <w:t>end</w:t>
      </w:r>
    </w:p>
    <w:p w:rsidR="00C860DE" w:rsidRPr="00C209B4" w:rsidRDefault="00195183">
      <w:pPr>
        <w:spacing w:before="40"/>
        <w:rPr>
          <w:rFonts w:ascii="Courier New" w:eastAsia="Courier New" w:hAnsi="Courier New" w:cs="Courier New"/>
          <w:sz w:val="16"/>
        </w:rPr>
      </w:pPr>
      <w:r w:rsidRPr="00C209B4">
        <w:rPr>
          <w:sz w:val="16"/>
        </w:rPr>
        <w:br w:type="column"/>
      </w:r>
      <w:r w:rsidRPr="00C209B4">
        <w:rPr>
          <w:rFonts w:ascii="Courier New" w:eastAsia="Courier New" w:hAnsi="Courier New" w:cs="Courier New"/>
          <w:sz w:val="16"/>
        </w:rPr>
        <w:t>#1</w:t>
      </w:r>
    </w:p>
    <w:p w:rsidR="00C860DE" w:rsidRPr="00C209B4" w:rsidRDefault="00195183">
      <w:pPr>
        <w:spacing w:line="220" w:lineRule="exact"/>
        <w:rPr>
          <w:rFonts w:ascii="Courier New" w:eastAsia="Courier New" w:hAnsi="Courier New" w:cs="Courier New"/>
          <w:sz w:val="16"/>
        </w:rPr>
        <w:sectPr w:rsidR="00C860DE" w:rsidRPr="00C209B4">
          <w:type w:val="continuous"/>
          <w:pgSz w:w="12240" w:h="15840"/>
          <w:pgMar w:top="1480" w:right="1660" w:bottom="280" w:left="1720" w:header="720" w:footer="720" w:gutter="0"/>
          <w:cols w:num="2" w:space="720" w:equalWidth="0">
            <w:col w:w="1810" w:space="119"/>
            <w:col w:w="6931"/>
          </w:cols>
        </w:sectPr>
      </w:pPr>
      <w:r w:rsidRPr="00C209B4">
        <w:rPr>
          <w:rFonts w:ascii="Courier New" w:eastAsia="Courier New" w:hAnsi="Courier New" w:cs="Courier New"/>
          <w:position w:val="2"/>
          <w:sz w:val="16"/>
        </w:rPr>
        <w:t>$finish;</w:t>
      </w:r>
    </w:p>
    <w:p w:rsidR="00C860DE" w:rsidRPr="00C209B4" w:rsidRDefault="00195183">
      <w:pPr>
        <w:spacing w:before="82"/>
        <w:ind w:left="1414" w:right="276"/>
        <w:jc w:val="center"/>
        <w:rPr>
          <w:rFonts w:ascii="Courier New" w:eastAsia="Courier New" w:hAnsi="Courier New" w:cs="Courier New"/>
          <w:sz w:val="16"/>
        </w:rPr>
      </w:pPr>
      <w:proofErr w:type="spellStart"/>
      <w:r w:rsidRPr="00C209B4">
        <w:rPr>
          <w:rFonts w:ascii="Courier New" w:eastAsia="Courier New" w:hAnsi="Courier New" w:cs="Courier New"/>
          <w:sz w:val="16"/>
        </w:rPr>
        <w:lastRenderedPageBreak/>
        <w:t>alu</w:t>
      </w:r>
      <w:proofErr w:type="spellEnd"/>
      <w:r w:rsidRPr="00C209B4">
        <w:rPr>
          <w:rFonts w:ascii="Courier New" w:eastAsia="Courier New" w:hAnsi="Courier New" w:cs="Courier New"/>
          <w:sz w:val="16"/>
        </w:rPr>
        <w:t xml:space="preserve"> alu2 </w:t>
      </w:r>
      <w:proofErr w:type="gramStart"/>
      <w:r w:rsidRPr="00C209B4">
        <w:rPr>
          <w:rFonts w:ascii="Courier New" w:eastAsia="Courier New" w:hAnsi="Courier New" w:cs="Courier New"/>
          <w:sz w:val="16"/>
        </w:rPr>
        <w:t>( .a</w:t>
      </w:r>
      <w:proofErr w:type="gramEnd"/>
      <w:r w:rsidRPr="00C209B4">
        <w:rPr>
          <w:rFonts w:ascii="Courier New" w:eastAsia="Courier New" w:hAnsi="Courier New" w:cs="Courier New"/>
          <w:sz w:val="16"/>
        </w:rPr>
        <w:t>( a ), .b( b ), .control( control ), .result( result</w:t>
      </w:r>
    </w:p>
    <w:p w:rsidR="00C860DE" w:rsidRPr="00C209B4" w:rsidRDefault="00195183">
      <w:pPr>
        <w:spacing w:line="220" w:lineRule="exact"/>
        <w:ind w:left="969"/>
        <w:rPr>
          <w:rFonts w:ascii="Courier New" w:eastAsia="Courier New" w:hAnsi="Courier New" w:cs="Courier New"/>
          <w:sz w:val="16"/>
        </w:rPr>
      </w:pPr>
      <w:r w:rsidRPr="00C209B4">
        <w:rPr>
          <w:rFonts w:ascii="Courier New" w:eastAsia="Courier New" w:hAnsi="Courier New" w:cs="Courier New"/>
          <w:position w:val="2"/>
          <w:sz w:val="16"/>
        </w:rPr>
        <w:t>)</w:t>
      </w:r>
      <w:proofErr w:type="gramStart"/>
      <w:r w:rsidRPr="00C209B4">
        <w:rPr>
          <w:rFonts w:ascii="Courier New" w:eastAsia="Courier New" w:hAnsi="Courier New" w:cs="Courier New"/>
          <w:position w:val="2"/>
          <w:sz w:val="16"/>
        </w:rPr>
        <w:t>, .zero</w:t>
      </w:r>
      <w:proofErr w:type="gramEnd"/>
      <w:r w:rsidRPr="00C209B4">
        <w:rPr>
          <w:rFonts w:ascii="Courier New" w:eastAsia="Courier New" w:hAnsi="Courier New" w:cs="Courier New"/>
          <w:position w:val="2"/>
          <w:sz w:val="16"/>
        </w:rPr>
        <w:t>( zero ) );</w:t>
      </w:r>
    </w:p>
    <w:p w:rsidR="00C860DE" w:rsidRPr="00C209B4" w:rsidRDefault="00C860DE">
      <w:pPr>
        <w:spacing w:before="9" w:line="220" w:lineRule="exact"/>
        <w:rPr>
          <w:sz w:val="18"/>
          <w:szCs w:val="22"/>
        </w:rPr>
      </w:pPr>
    </w:p>
    <w:p w:rsidR="00C860DE" w:rsidRPr="00C209B4" w:rsidRDefault="00195183">
      <w:pPr>
        <w:ind w:left="969"/>
        <w:rPr>
          <w:rFonts w:ascii="Courier New" w:eastAsia="Courier New" w:hAnsi="Courier New" w:cs="Courier New"/>
          <w:sz w:val="16"/>
        </w:rPr>
      </w:pPr>
      <w:proofErr w:type="spellStart"/>
      <w:r w:rsidRPr="00C209B4">
        <w:rPr>
          <w:rFonts w:ascii="Courier New" w:eastAsia="Courier New" w:hAnsi="Courier New" w:cs="Courier New"/>
          <w:sz w:val="16"/>
        </w:rPr>
        <w:t>endmodule</w:t>
      </w:r>
      <w:proofErr w:type="spellEnd"/>
    </w:p>
    <w:p w:rsidR="00C860DE" w:rsidRPr="00C209B4" w:rsidRDefault="00C860DE">
      <w:pPr>
        <w:spacing w:before="8" w:line="180" w:lineRule="exact"/>
        <w:rPr>
          <w:sz w:val="16"/>
          <w:szCs w:val="19"/>
        </w:rPr>
      </w:pPr>
    </w:p>
    <w:p w:rsidR="00C860DE" w:rsidRPr="00C209B4" w:rsidRDefault="00C860DE">
      <w:pPr>
        <w:spacing w:line="200" w:lineRule="exact"/>
        <w:rPr>
          <w:sz w:val="16"/>
        </w:rPr>
      </w:pPr>
    </w:p>
    <w:p w:rsidR="00C860DE" w:rsidRPr="00C209B4" w:rsidRDefault="00C860DE">
      <w:pPr>
        <w:spacing w:line="200" w:lineRule="exact"/>
        <w:rPr>
          <w:sz w:val="16"/>
        </w:rPr>
      </w:pPr>
    </w:p>
    <w:p w:rsidR="00C860DE" w:rsidRPr="00C209B4" w:rsidRDefault="00C860DE">
      <w:pPr>
        <w:spacing w:line="200" w:lineRule="exact"/>
        <w:rPr>
          <w:sz w:val="16"/>
        </w:rPr>
      </w:pPr>
    </w:p>
    <w:p w:rsidR="00C860DE" w:rsidRPr="00C209B4" w:rsidRDefault="00C860DE">
      <w:pPr>
        <w:spacing w:line="200" w:lineRule="exact"/>
        <w:rPr>
          <w:sz w:val="16"/>
        </w:rPr>
      </w:pPr>
    </w:p>
    <w:p w:rsidR="00C860DE" w:rsidRPr="00C209B4" w:rsidRDefault="00C860DE">
      <w:pPr>
        <w:spacing w:line="200" w:lineRule="exact"/>
        <w:rPr>
          <w:sz w:val="16"/>
        </w:rPr>
      </w:pPr>
    </w:p>
    <w:p w:rsidR="00C860DE" w:rsidRPr="00C209B4" w:rsidRDefault="00C860DE">
      <w:pPr>
        <w:spacing w:line="200" w:lineRule="exact"/>
        <w:rPr>
          <w:sz w:val="16"/>
        </w:rPr>
      </w:pPr>
    </w:p>
    <w:p w:rsidR="00C860DE" w:rsidRPr="00C209B4" w:rsidRDefault="00C860DE">
      <w:pPr>
        <w:spacing w:line="200" w:lineRule="exact"/>
        <w:rPr>
          <w:sz w:val="16"/>
        </w:rPr>
      </w:pPr>
    </w:p>
    <w:p w:rsidR="00C860DE" w:rsidRPr="00C209B4" w:rsidRDefault="00C860DE">
      <w:pPr>
        <w:spacing w:line="200" w:lineRule="exact"/>
        <w:rPr>
          <w:sz w:val="16"/>
        </w:rPr>
      </w:pPr>
    </w:p>
    <w:p w:rsidR="00C860DE" w:rsidRPr="00C209B4" w:rsidRDefault="00C860DE">
      <w:pPr>
        <w:spacing w:line="200" w:lineRule="exact"/>
        <w:rPr>
          <w:sz w:val="16"/>
        </w:rPr>
      </w:pPr>
    </w:p>
    <w:p w:rsidR="00C860DE" w:rsidRPr="00C209B4" w:rsidRDefault="00C860DE">
      <w:pPr>
        <w:spacing w:line="200" w:lineRule="exact"/>
        <w:rPr>
          <w:sz w:val="16"/>
        </w:rPr>
      </w:pPr>
    </w:p>
    <w:p w:rsidR="00C860DE" w:rsidRPr="00C209B4" w:rsidRDefault="00C860DE">
      <w:pPr>
        <w:spacing w:line="200" w:lineRule="exact"/>
        <w:rPr>
          <w:sz w:val="16"/>
        </w:rPr>
      </w:pPr>
    </w:p>
    <w:p w:rsidR="00C860DE" w:rsidRPr="00C209B4" w:rsidRDefault="00C860DE">
      <w:pPr>
        <w:spacing w:line="200" w:lineRule="exact"/>
        <w:rPr>
          <w:sz w:val="16"/>
        </w:rPr>
      </w:pPr>
    </w:p>
    <w:p w:rsidR="00C860DE" w:rsidRPr="00C209B4" w:rsidRDefault="00C860DE">
      <w:pPr>
        <w:spacing w:line="200" w:lineRule="exact"/>
        <w:rPr>
          <w:sz w:val="16"/>
        </w:rPr>
      </w:pPr>
    </w:p>
    <w:p w:rsidR="00C860DE" w:rsidRPr="00C209B4" w:rsidRDefault="00C860DE">
      <w:pPr>
        <w:spacing w:line="200" w:lineRule="exact"/>
        <w:rPr>
          <w:sz w:val="16"/>
        </w:rPr>
      </w:pPr>
    </w:p>
    <w:p w:rsidR="00C860DE" w:rsidRPr="00C209B4" w:rsidRDefault="00C860DE">
      <w:pPr>
        <w:spacing w:line="200" w:lineRule="exact"/>
        <w:rPr>
          <w:sz w:val="16"/>
        </w:rPr>
      </w:pPr>
    </w:p>
    <w:p w:rsidR="00C860DE" w:rsidRPr="00C209B4" w:rsidRDefault="00C860DE">
      <w:pPr>
        <w:spacing w:line="200" w:lineRule="exact"/>
        <w:rPr>
          <w:sz w:val="16"/>
        </w:rPr>
      </w:pPr>
    </w:p>
    <w:p w:rsidR="00C860DE" w:rsidRPr="00C209B4" w:rsidRDefault="00C860DE">
      <w:pPr>
        <w:spacing w:line="200" w:lineRule="exact"/>
        <w:rPr>
          <w:sz w:val="16"/>
        </w:rPr>
      </w:pPr>
    </w:p>
    <w:p w:rsidR="00C860DE" w:rsidRPr="00C209B4" w:rsidRDefault="00C860DE">
      <w:pPr>
        <w:spacing w:line="200" w:lineRule="exact"/>
        <w:rPr>
          <w:sz w:val="16"/>
        </w:rPr>
      </w:pPr>
    </w:p>
    <w:p w:rsidR="00C860DE" w:rsidRPr="00C209B4" w:rsidRDefault="00C860DE">
      <w:pPr>
        <w:spacing w:line="200" w:lineRule="exact"/>
        <w:rPr>
          <w:sz w:val="16"/>
        </w:rPr>
      </w:pPr>
    </w:p>
    <w:p w:rsidR="00C860DE" w:rsidRPr="00C209B4" w:rsidRDefault="00C860DE">
      <w:pPr>
        <w:spacing w:line="200" w:lineRule="exact"/>
        <w:rPr>
          <w:sz w:val="16"/>
        </w:rPr>
      </w:pPr>
    </w:p>
    <w:p w:rsidR="00C860DE" w:rsidRPr="00C209B4" w:rsidRDefault="00195183" w:rsidP="00C209B4">
      <w:pPr>
        <w:jc w:val="center"/>
        <w:rPr>
          <w:rFonts w:eastAsia="Century"/>
          <w:b/>
          <w:u w:val="single"/>
        </w:rPr>
      </w:pPr>
      <w:r w:rsidRPr="00C209B4">
        <w:rPr>
          <w:rFonts w:eastAsia="Century"/>
          <w:b/>
          <w:u w:val="single"/>
        </w:rPr>
        <w:t>Listing 7: ALU CONTROL Test Bench</w:t>
      </w:r>
    </w:p>
    <w:p w:rsidR="00C860DE" w:rsidRPr="00C209B4" w:rsidRDefault="00C860DE">
      <w:pPr>
        <w:spacing w:before="4" w:line="260" w:lineRule="exact"/>
        <w:rPr>
          <w:sz w:val="22"/>
          <w:szCs w:val="26"/>
        </w:rPr>
      </w:pPr>
    </w:p>
    <w:p w:rsidR="00C860DE" w:rsidRPr="00C209B4" w:rsidRDefault="00195183">
      <w:pPr>
        <w:ind w:left="1169"/>
        <w:rPr>
          <w:rFonts w:ascii="Courier New" w:eastAsia="Courier New" w:hAnsi="Courier New" w:cs="Courier New"/>
          <w:sz w:val="16"/>
        </w:rPr>
      </w:pPr>
      <w:r w:rsidRPr="00C209B4">
        <w:rPr>
          <w:rFonts w:ascii="Courier New" w:eastAsia="Courier New" w:hAnsi="Courier New" w:cs="Courier New"/>
          <w:sz w:val="16"/>
        </w:rPr>
        <w:t>module test ();</w:t>
      </w:r>
    </w:p>
    <w:p w:rsidR="00C860DE" w:rsidRPr="00C209B4" w:rsidRDefault="00C860DE">
      <w:pPr>
        <w:spacing w:before="5" w:line="220" w:lineRule="exact"/>
        <w:rPr>
          <w:sz w:val="18"/>
          <w:szCs w:val="22"/>
        </w:rPr>
      </w:pPr>
    </w:p>
    <w:p w:rsidR="00C860DE" w:rsidRPr="00C209B4" w:rsidRDefault="00195183">
      <w:pPr>
        <w:ind w:left="1649"/>
        <w:rPr>
          <w:rFonts w:ascii="Courier New" w:eastAsia="Courier New" w:hAnsi="Courier New" w:cs="Courier New"/>
          <w:sz w:val="16"/>
        </w:rPr>
      </w:pPr>
      <w:r w:rsidRPr="00C209B4">
        <w:rPr>
          <w:rFonts w:ascii="Courier New" w:eastAsia="Courier New" w:hAnsi="Courier New" w:cs="Courier New"/>
          <w:sz w:val="16"/>
        </w:rPr>
        <w:t>// Wire ports</w:t>
      </w:r>
    </w:p>
    <w:p w:rsidR="00C860DE" w:rsidRPr="00C209B4" w:rsidRDefault="00195183">
      <w:pPr>
        <w:spacing w:before="1"/>
        <w:ind w:left="1649"/>
        <w:rPr>
          <w:rFonts w:ascii="Courier New" w:eastAsia="Courier New" w:hAnsi="Courier New" w:cs="Courier New"/>
          <w:sz w:val="16"/>
        </w:rPr>
      </w:pPr>
      <w:r w:rsidRPr="00C209B4">
        <w:rPr>
          <w:rFonts w:ascii="Courier New" w:eastAsia="Courier New" w:hAnsi="Courier New" w:cs="Courier New"/>
          <w:sz w:val="16"/>
        </w:rPr>
        <w:t>wire [2:0] select;</w:t>
      </w:r>
    </w:p>
    <w:p w:rsidR="00C860DE" w:rsidRPr="00C209B4" w:rsidRDefault="00C860DE">
      <w:pPr>
        <w:spacing w:before="5" w:line="220" w:lineRule="exact"/>
        <w:rPr>
          <w:sz w:val="18"/>
          <w:szCs w:val="22"/>
        </w:rPr>
      </w:pPr>
    </w:p>
    <w:p w:rsidR="00C860DE" w:rsidRPr="00C209B4" w:rsidRDefault="00195183">
      <w:pPr>
        <w:ind w:left="1649" w:right="4997"/>
        <w:rPr>
          <w:rFonts w:ascii="Courier New" w:eastAsia="Courier New" w:hAnsi="Courier New" w:cs="Courier New"/>
          <w:sz w:val="16"/>
        </w:rPr>
      </w:pPr>
      <w:r w:rsidRPr="00C209B4">
        <w:rPr>
          <w:rFonts w:ascii="Courier New" w:eastAsia="Courier New" w:hAnsi="Courier New" w:cs="Courier New"/>
          <w:sz w:val="16"/>
        </w:rPr>
        <w:t xml:space="preserve">// Register Declarations reg [1:0] </w:t>
      </w:r>
      <w:proofErr w:type="spellStart"/>
      <w:r w:rsidRPr="00C209B4">
        <w:rPr>
          <w:rFonts w:ascii="Courier New" w:eastAsia="Courier New" w:hAnsi="Courier New" w:cs="Courier New"/>
          <w:sz w:val="16"/>
        </w:rPr>
        <w:t>aluop</w:t>
      </w:r>
      <w:proofErr w:type="spellEnd"/>
      <w:r w:rsidRPr="00C209B4">
        <w:rPr>
          <w:rFonts w:ascii="Courier New" w:eastAsia="Courier New" w:hAnsi="Courier New" w:cs="Courier New"/>
          <w:sz w:val="16"/>
        </w:rPr>
        <w:t>;</w:t>
      </w:r>
    </w:p>
    <w:p w:rsidR="00C860DE" w:rsidRPr="00C209B4" w:rsidRDefault="00195183">
      <w:pPr>
        <w:spacing w:line="220" w:lineRule="exact"/>
        <w:ind w:left="1649"/>
        <w:rPr>
          <w:rFonts w:ascii="Courier New" w:eastAsia="Courier New" w:hAnsi="Courier New" w:cs="Courier New"/>
          <w:sz w:val="16"/>
        </w:rPr>
      </w:pPr>
      <w:r w:rsidRPr="00C209B4">
        <w:rPr>
          <w:rFonts w:ascii="Courier New" w:eastAsia="Courier New" w:hAnsi="Courier New" w:cs="Courier New"/>
          <w:position w:val="2"/>
          <w:sz w:val="16"/>
        </w:rPr>
        <w:t xml:space="preserve">reg [5:0] </w:t>
      </w:r>
      <w:proofErr w:type="spellStart"/>
      <w:r w:rsidRPr="00C209B4">
        <w:rPr>
          <w:rFonts w:ascii="Courier New" w:eastAsia="Courier New" w:hAnsi="Courier New" w:cs="Courier New"/>
          <w:position w:val="2"/>
          <w:sz w:val="16"/>
        </w:rPr>
        <w:t>funct</w:t>
      </w:r>
      <w:proofErr w:type="spellEnd"/>
      <w:r w:rsidRPr="00C209B4">
        <w:rPr>
          <w:rFonts w:ascii="Courier New" w:eastAsia="Courier New" w:hAnsi="Courier New" w:cs="Courier New"/>
          <w:position w:val="2"/>
          <w:sz w:val="16"/>
        </w:rPr>
        <w:t>;</w:t>
      </w:r>
    </w:p>
    <w:p w:rsidR="00C860DE" w:rsidRPr="00C209B4" w:rsidRDefault="00C860DE">
      <w:pPr>
        <w:spacing w:before="9" w:line="220" w:lineRule="exact"/>
        <w:rPr>
          <w:sz w:val="18"/>
          <w:szCs w:val="22"/>
        </w:rPr>
      </w:pPr>
    </w:p>
    <w:p w:rsidR="00C860DE" w:rsidRPr="00C209B4" w:rsidRDefault="00195183">
      <w:pPr>
        <w:ind w:left="1649"/>
        <w:rPr>
          <w:rFonts w:ascii="Courier New" w:eastAsia="Courier New" w:hAnsi="Courier New" w:cs="Courier New"/>
          <w:sz w:val="16"/>
        </w:rPr>
      </w:pPr>
      <w:proofErr w:type="spellStart"/>
      <w:r w:rsidRPr="00C209B4">
        <w:rPr>
          <w:rFonts w:ascii="Courier New" w:eastAsia="Courier New" w:hAnsi="Courier New" w:cs="Courier New"/>
          <w:sz w:val="16"/>
        </w:rPr>
        <w:t>alu_control</w:t>
      </w:r>
      <w:proofErr w:type="spellEnd"/>
      <w:r w:rsidRPr="00C209B4">
        <w:rPr>
          <w:rFonts w:ascii="Courier New" w:eastAsia="Courier New" w:hAnsi="Courier New" w:cs="Courier New"/>
          <w:sz w:val="16"/>
        </w:rPr>
        <w:t xml:space="preserve"> alu_control2 </w:t>
      </w:r>
      <w:proofErr w:type="gramStart"/>
      <w:r w:rsidRPr="00C209B4">
        <w:rPr>
          <w:rFonts w:ascii="Courier New" w:eastAsia="Courier New" w:hAnsi="Courier New" w:cs="Courier New"/>
          <w:sz w:val="16"/>
        </w:rPr>
        <w:t>( .</w:t>
      </w:r>
      <w:proofErr w:type="spellStart"/>
      <w:r w:rsidRPr="00C209B4">
        <w:rPr>
          <w:rFonts w:ascii="Courier New" w:eastAsia="Courier New" w:hAnsi="Courier New" w:cs="Courier New"/>
          <w:sz w:val="16"/>
        </w:rPr>
        <w:t>funct</w:t>
      </w:r>
      <w:proofErr w:type="spellEnd"/>
      <w:proofErr w:type="gramEnd"/>
      <w:r w:rsidRPr="00C209B4">
        <w:rPr>
          <w:rFonts w:ascii="Courier New" w:eastAsia="Courier New" w:hAnsi="Courier New" w:cs="Courier New"/>
          <w:sz w:val="16"/>
        </w:rPr>
        <w:t xml:space="preserve">( </w:t>
      </w:r>
      <w:proofErr w:type="spellStart"/>
      <w:r w:rsidRPr="00C209B4">
        <w:rPr>
          <w:rFonts w:ascii="Courier New" w:eastAsia="Courier New" w:hAnsi="Courier New" w:cs="Courier New"/>
          <w:sz w:val="16"/>
        </w:rPr>
        <w:t>funct</w:t>
      </w:r>
      <w:proofErr w:type="spellEnd"/>
      <w:r w:rsidRPr="00C209B4">
        <w:rPr>
          <w:rFonts w:ascii="Courier New" w:eastAsia="Courier New" w:hAnsi="Courier New" w:cs="Courier New"/>
          <w:sz w:val="16"/>
        </w:rPr>
        <w:t xml:space="preserve"> ), .</w:t>
      </w:r>
      <w:proofErr w:type="spellStart"/>
      <w:r w:rsidRPr="00C209B4">
        <w:rPr>
          <w:rFonts w:ascii="Courier New" w:eastAsia="Courier New" w:hAnsi="Courier New" w:cs="Courier New"/>
          <w:sz w:val="16"/>
        </w:rPr>
        <w:t>aluop</w:t>
      </w:r>
      <w:proofErr w:type="spellEnd"/>
      <w:r w:rsidRPr="00C209B4">
        <w:rPr>
          <w:rFonts w:ascii="Courier New" w:eastAsia="Courier New" w:hAnsi="Courier New" w:cs="Courier New"/>
          <w:sz w:val="16"/>
        </w:rPr>
        <w:t>(</w:t>
      </w:r>
      <w:r w:rsidRPr="00C209B4">
        <w:rPr>
          <w:rFonts w:ascii="Courier New" w:eastAsia="Courier New" w:hAnsi="Courier New" w:cs="Courier New"/>
          <w:spacing w:val="2"/>
          <w:sz w:val="16"/>
        </w:rPr>
        <w:t xml:space="preserve"> </w:t>
      </w:r>
      <w:proofErr w:type="spellStart"/>
      <w:r w:rsidRPr="00C209B4">
        <w:rPr>
          <w:rFonts w:ascii="Courier New" w:eastAsia="Courier New" w:hAnsi="Courier New" w:cs="Courier New"/>
          <w:sz w:val="16"/>
        </w:rPr>
        <w:t>aluop</w:t>
      </w:r>
      <w:proofErr w:type="spellEnd"/>
      <w:r w:rsidRPr="00C209B4">
        <w:rPr>
          <w:rFonts w:ascii="Courier New" w:eastAsia="Courier New" w:hAnsi="Courier New" w:cs="Courier New"/>
          <w:sz w:val="16"/>
        </w:rPr>
        <w:t xml:space="preserve"> ),</w:t>
      </w:r>
    </w:p>
    <w:p w:rsidR="00C860DE" w:rsidRPr="00C209B4" w:rsidRDefault="00195183">
      <w:pPr>
        <w:spacing w:line="220" w:lineRule="exact"/>
        <w:ind w:left="1134" w:right="5956"/>
        <w:jc w:val="center"/>
        <w:rPr>
          <w:rFonts w:ascii="Courier New" w:eastAsia="Courier New" w:hAnsi="Courier New" w:cs="Courier New"/>
          <w:sz w:val="16"/>
        </w:rPr>
      </w:pPr>
      <w:proofErr w:type="gramStart"/>
      <w:r w:rsidRPr="00C209B4">
        <w:rPr>
          <w:rFonts w:ascii="Courier New" w:eastAsia="Courier New" w:hAnsi="Courier New" w:cs="Courier New"/>
          <w:position w:val="2"/>
          <w:sz w:val="16"/>
        </w:rPr>
        <w:t>.select</w:t>
      </w:r>
      <w:proofErr w:type="gramEnd"/>
      <w:r w:rsidRPr="00C209B4">
        <w:rPr>
          <w:rFonts w:ascii="Courier New" w:eastAsia="Courier New" w:hAnsi="Courier New" w:cs="Courier New"/>
          <w:position w:val="2"/>
          <w:sz w:val="16"/>
        </w:rPr>
        <w:t>( select ) );</w:t>
      </w:r>
    </w:p>
    <w:p w:rsidR="00C860DE" w:rsidRPr="00C209B4" w:rsidRDefault="00C860DE">
      <w:pPr>
        <w:spacing w:before="9" w:line="220" w:lineRule="exact"/>
        <w:rPr>
          <w:sz w:val="18"/>
          <w:szCs w:val="22"/>
        </w:rPr>
      </w:pPr>
    </w:p>
    <w:p w:rsidR="00C860DE" w:rsidRPr="00C209B4" w:rsidRDefault="00195183">
      <w:pPr>
        <w:ind w:left="1649"/>
        <w:rPr>
          <w:rFonts w:ascii="Courier New" w:eastAsia="Courier New" w:hAnsi="Courier New" w:cs="Courier New"/>
          <w:sz w:val="16"/>
        </w:rPr>
      </w:pPr>
      <w:r w:rsidRPr="00C209B4">
        <w:rPr>
          <w:rFonts w:ascii="Courier New" w:eastAsia="Courier New" w:hAnsi="Courier New" w:cs="Courier New"/>
          <w:sz w:val="16"/>
        </w:rPr>
        <w:t>initial begin</w:t>
      </w:r>
    </w:p>
    <w:p w:rsidR="00C860DE" w:rsidRPr="00C209B4" w:rsidRDefault="00195183">
      <w:pPr>
        <w:spacing w:line="220" w:lineRule="exact"/>
        <w:ind w:left="2129"/>
        <w:rPr>
          <w:rFonts w:ascii="Courier New" w:eastAsia="Courier New" w:hAnsi="Courier New" w:cs="Courier New"/>
          <w:sz w:val="16"/>
        </w:rPr>
      </w:pPr>
      <w:proofErr w:type="spellStart"/>
      <w:r w:rsidRPr="00C209B4">
        <w:rPr>
          <w:rFonts w:ascii="Courier New" w:eastAsia="Courier New" w:hAnsi="Courier New" w:cs="Courier New"/>
          <w:position w:val="2"/>
          <w:sz w:val="16"/>
        </w:rPr>
        <w:t>aluop</w:t>
      </w:r>
      <w:proofErr w:type="spellEnd"/>
      <w:r w:rsidRPr="00C209B4">
        <w:rPr>
          <w:rFonts w:ascii="Courier New" w:eastAsia="Courier New" w:hAnsi="Courier New" w:cs="Courier New"/>
          <w:position w:val="2"/>
          <w:sz w:val="16"/>
        </w:rPr>
        <w:t xml:space="preserve"> = 2'b00;</w:t>
      </w:r>
    </w:p>
    <w:p w:rsidR="00C860DE" w:rsidRPr="00C209B4" w:rsidRDefault="00195183">
      <w:pPr>
        <w:spacing w:before="1"/>
        <w:ind w:left="2129"/>
        <w:rPr>
          <w:rFonts w:ascii="Courier New" w:eastAsia="Courier New" w:hAnsi="Courier New" w:cs="Courier New"/>
          <w:sz w:val="16"/>
        </w:rPr>
      </w:pPr>
      <w:proofErr w:type="spellStart"/>
      <w:r w:rsidRPr="00C209B4">
        <w:rPr>
          <w:rFonts w:ascii="Courier New" w:eastAsia="Courier New" w:hAnsi="Courier New" w:cs="Courier New"/>
          <w:sz w:val="16"/>
        </w:rPr>
        <w:t>funct</w:t>
      </w:r>
      <w:proofErr w:type="spellEnd"/>
      <w:r w:rsidRPr="00C209B4">
        <w:rPr>
          <w:rFonts w:ascii="Courier New" w:eastAsia="Courier New" w:hAnsi="Courier New" w:cs="Courier New"/>
          <w:sz w:val="16"/>
        </w:rPr>
        <w:t xml:space="preserve"> = 6'b100000;</w:t>
      </w:r>
    </w:p>
    <w:p w:rsidR="00C860DE" w:rsidRPr="00C209B4" w:rsidRDefault="00195183">
      <w:pPr>
        <w:spacing w:before="3" w:line="237" w:lineRule="auto"/>
        <w:ind w:left="1169" w:right="75" w:firstLine="960"/>
        <w:rPr>
          <w:rFonts w:ascii="Courier New" w:eastAsia="Courier New" w:hAnsi="Courier New" w:cs="Courier New"/>
          <w:sz w:val="16"/>
        </w:rPr>
      </w:pPr>
      <w:r w:rsidRPr="00C209B4">
        <w:rPr>
          <w:rFonts w:ascii="Courier New" w:eastAsia="Courier New" w:hAnsi="Courier New" w:cs="Courier New"/>
          <w:sz w:val="16"/>
        </w:rPr>
        <w:t>$</w:t>
      </w:r>
      <w:proofErr w:type="gramStart"/>
      <w:r w:rsidRPr="00C209B4">
        <w:rPr>
          <w:rFonts w:ascii="Courier New" w:eastAsia="Courier New" w:hAnsi="Courier New" w:cs="Courier New"/>
          <w:sz w:val="16"/>
        </w:rPr>
        <w:t>monitor(</w:t>
      </w:r>
      <w:proofErr w:type="gramEnd"/>
      <w:r w:rsidRPr="00C209B4">
        <w:rPr>
          <w:rFonts w:ascii="Courier New" w:eastAsia="Courier New" w:hAnsi="Courier New" w:cs="Courier New"/>
          <w:sz w:val="16"/>
        </w:rPr>
        <w:t>"</w:t>
      </w:r>
      <w:proofErr w:type="spellStart"/>
      <w:r w:rsidRPr="00C209B4">
        <w:rPr>
          <w:rFonts w:ascii="Courier New" w:eastAsia="Courier New" w:hAnsi="Courier New" w:cs="Courier New"/>
          <w:sz w:val="16"/>
        </w:rPr>
        <w:t>ALUOp</w:t>
      </w:r>
      <w:proofErr w:type="spellEnd"/>
      <w:r w:rsidRPr="00C209B4">
        <w:rPr>
          <w:rFonts w:ascii="Courier New" w:eastAsia="Courier New" w:hAnsi="Courier New" w:cs="Courier New"/>
          <w:sz w:val="16"/>
        </w:rPr>
        <w:t xml:space="preserve"> = %</w:t>
      </w:r>
      <w:r w:rsidRPr="00C209B4">
        <w:rPr>
          <w:rFonts w:ascii="Courier New" w:eastAsia="Courier New" w:hAnsi="Courier New" w:cs="Courier New"/>
          <w:spacing w:val="1"/>
          <w:sz w:val="16"/>
        </w:rPr>
        <w:t>b</w:t>
      </w:r>
      <w:r w:rsidRPr="00C209B4">
        <w:rPr>
          <w:rFonts w:ascii="Courier New" w:eastAsia="Courier New" w:hAnsi="Courier New" w:cs="Courier New"/>
          <w:sz w:val="16"/>
        </w:rPr>
        <w:t>\</w:t>
      </w:r>
      <w:proofErr w:type="spellStart"/>
      <w:r w:rsidRPr="00C209B4">
        <w:rPr>
          <w:rFonts w:ascii="Courier New" w:eastAsia="Courier New" w:hAnsi="Courier New" w:cs="Courier New"/>
          <w:sz w:val="16"/>
        </w:rPr>
        <w:t>tfunct</w:t>
      </w:r>
      <w:proofErr w:type="spellEnd"/>
      <w:r w:rsidRPr="00C209B4">
        <w:rPr>
          <w:rFonts w:ascii="Courier New" w:eastAsia="Courier New" w:hAnsi="Courier New" w:cs="Courier New"/>
          <w:sz w:val="16"/>
        </w:rPr>
        <w:t xml:space="preserve"> = %b\</w:t>
      </w:r>
      <w:proofErr w:type="spellStart"/>
      <w:r w:rsidRPr="00C209B4">
        <w:rPr>
          <w:rFonts w:ascii="Courier New" w:eastAsia="Courier New" w:hAnsi="Courier New" w:cs="Courier New"/>
          <w:sz w:val="16"/>
        </w:rPr>
        <w:t>tselect</w:t>
      </w:r>
      <w:proofErr w:type="spellEnd"/>
      <w:r w:rsidRPr="00C209B4">
        <w:rPr>
          <w:rFonts w:ascii="Courier New" w:eastAsia="Courier New" w:hAnsi="Courier New" w:cs="Courier New"/>
          <w:sz w:val="16"/>
        </w:rPr>
        <w:t xml:space="preserve"> = %b", </w:t>
      </w:r>
      <w:proofErr w:type="spellStart"/>
      <w:r w:rsidRPr="00C209B4">
        <w:rPr>
          <w:rFonts w:ascii="Courier New" w:eastAsia="Courier New" w:hAnsi="Courier New" w:cs="Courier New"/>
          <w:sz w:val="16"/>
        </w:rPr>
        <w:t>aluop</w:t>
      </w:r>
      <w:proofErr w:type="spellEnd"/>
      <w:r w:rsidRPr="00C209B4">
        <w:rPr>
          <w:rFonts w:ascii="Courier New" w:eastAsia="Courier New" w:hAnsi="Courier New" w:cs="Courier New"/>
          <w:sz w:val="16"/>
        </w:rPr>
        <w:t xml:space="preserve">, </w:t>
      </w:r>
      <w:proofErr w:type="spellStart"/>
      <w:r w:rsidRPr="00C209B4">
        <w:rPr>
          <w:rFonts w:ascii="Courier New" w:eastAsia="Courier New" w:hAnsi="Courier New" w:cs="Courier New"/>
          <w:sz w:val="16"/>
        </w:rPr>
        <w:t>funct</w:t>
      </w:r>
      <w:proofErr w:type="spellEnd"/>
      <w:r w:rsidRPr="00C209B4">
        <w:rPr>
          <w:rFonts w:ascii="Courier New" w:eastAsia="Courier New" w:hAnsi="Courier New" w:cs="Courier New"/>
          <w:sz w:val="16"/>
        </w:rPr>
        <w:t>, select);</w:t>
      </w:r>
    </w:p>
    <w:p w:rsidR="00C860DE" w:rsidRPr="00C209B4" w:rsidRDefault="00C860DE">
      <w:pPr>
        <w:spacing w:before="6" w:line="140" w:lineRule="exact"/>
        <w:rPr>
          <w:sz w:val="10"/>
          <w:szCs w:val="14"/>
        </w:rPr>
      </w:pPr>
    </w:p>
    <w:tbl>
      <w:tblPr>
        <w:tblW w:w="0" w:type="auto"/>
        <w:tblInd w:w="208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0"/>
        <w:gridCol w:w="240"/>
        <w:gridCol w:w="1300"/>
      </w:tblGrid>
      <w:tr w:rsidR="00C860DE" w:rsidRPr="00C209B4">
        <w:trPr>
          <w:trHeight w:hRule="exact" w:val="882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</w:tcPr>
          <w:p w:rsidR="00C860DE" w:rsidRPr="00C209B4" w:rsidRDefault="00195183">
            <w:pPr>
              <w:spacing w:before="80"/>
              <w:ind w:left="40" w:right="26"/>
              <w:rPr>
                <w:rFonts w:ascii="Courier New" w:eastAsia="Courier New" w:hAnsi="Courier New" w:cs="Courier New"/>
                <w:sz w:val="16"/>
              </w:rPr>
            </w:pPr>
            <w:r w:rsidRPr="00C209B4">
              <w:rPr>
                <w:rFonts w:ascii="Courier New" w:eastAsia="Courier New" w:hAnsi="Courier New" w:cs="Courier New"/>
                <w:sz w:val="16"/>
              </w:rPr>
              <w:t xml:space="preserve">#1 </w:t>
            </w:r>
            <w:proofErr w:type="spellStart"/>
            <w:r w:rsidRPr="00C209B4">
              <w:rPr>
                <w:rFonts w:ascii="Courier New" w:eastAsia="Courier New" w:hAnsi="Courier New" w:cs="Courier New"/>
                <w:sz w:val="16"/>
              </w:rPr>
              <w:t>aluop</w:t>
            </w:r>
            <w:proofErr w:type="spellEnd"/>
            <w:r w:rsidRPr="00C209B4">
              <w:rPr>
                <w:rFonts w:ascii="Courier New" w:eastAsia="Courier New" w:hAnsi="Courier New" w:cs="Courier New"/>
                <w:sz w:val="16"/>
              </w:rPr>
              <w:t xml:space="preserve"> </w:t>
            </w:r>
            <w:proofErr w:type="spellStart"/>
            <w:r w:rsidRPr="00C209B4">
              <w:rPr>
                <w:rFonts w:ascii="Courier New" w:eastAsia="Courier New" w:hAnsi="Courier New" w:cs="Courier New"/>
                <w:sz w:val="16"/>
              </w:rPr>
              <w:t>funct</w:t>
            </w:r>
            <w:proofErr w:type="spellEnd"/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:rsidR="00C860DE" w:rsidRPr="00C209B4" w:rsidRDefault="00C860DE">
            <w:pPr>
              <w:spacing w:before="9" w:line="100" w:lineRule="exact"/>
              <w:rPr>
                <w:sz w:val="6"/>
                <w:szCs w:val="10"/>
              </w:rPr>
            </w:pPr>
          </w:p>
          <w:p w:rsidR="00C860DE" w:rsidRPr="00C209B4" w:rsidRDefault="00C860DE">
            <w:pPr>
              <w:spacing w:line="200" w:lineRule="exact"/>
              <w:rPr>
                <w:sz w:val="16"/>
              </w:rPr>
            </w:pPr>
          </w:p>
          <w:p w:rsidR="00C860DE" w:rsidRPr="00C209B4" w:rsidRDefault="00195183">
            <w:pPr>
              <w:ind w:left="60"/>
              <w:rPr>
                <w:rFonts w:ascii="Courier New" w:eastAsia="Courier New" w:hAnsi="Courier New" w:cs="Courier New"/>
                <w:sz w:val="16"/>
              </w:rPr>
            </w:pPr>
            <w:r w:rsidRPr="00C209B4">
              <w:rPr>
                <w:rFonts w:ascii="Courier New" w:eastAsia="Courier New" w:hAnsi="Courier New" w:cs="Courier New"/>
                <w:sz w:val="16"/>
              </w:rPr>
              <w:t>=</w:t>
            </w:r>
          </w:p>
          <w:p w:rsidR="00C860DE" w:rsidRPr="00C209B4" w:rsidRDefault="00195183">
            <w:pPr>
              <w:spacing w:before="1"/>
              <w:ind w:left="60"/>
              <w:rPr>
                <w:rFonts w:ascii="Courier New" w:eastAsia="Courier New" w:hAnsi="Courier New" w:cs="Courier New"/>
                <w:sz w:val="16"/>
              </w:rPr>
            </w:pPr>
            <w:r w:rsidRPr="00C209B4">
              <w:rPr>
                <w:rFonts w:ascii="Courier New" w:eastAsia="Courier New" w:hAnsi="Courier New" w:cs="Courier New"/>
                <w:sz w:val="16"/>
              </w:rPr>
              <w:t>=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C860DE" w:rsidRPr="00C209B4" w:rsidRDefault="00C860DE">
            <w:pPr>
              <w:spacing w:before="9" w:line="100" w:lineRule="exact"/>
              <w:rPr>
                <w:sz w:val="6"/>
                <w:szCs w:val="10"/>
              </w:rPr>
            </w:pPr>
          </w:p>
          <w:p w:rsidR="00C860DE" w:rsidRPr="00C209B4" w:rsidRDefault="00C860DE">
            <w:pPr>
              <w:spacing w:line="200" w:lineRule="exact"/>
              <w:rPr>
                <w:sz w:val="16"/>
              </w:rPr>
            </w:pPr>
          </w:p>
          <w:p w:rsidR="00C860DE" w:rsidRPr="00C209B4" w:rsidRDefault="00195183">
            <w:pPr>
              <w:ind w:left="60"/>
              <w:rPr>
                <w:rFonts w:ascii="Courier New" w:eastAsia="Courier New" w:hAnsi="Courier New" w:cs="Courier New"/>
                <w:sz w:val="16"/>
              </w:rPr>
            </w:pPr>
            <w:r w:rsidRPr="00C209B4">
              <w:rPr>
                <w:rFonts w:ascii="Courier New" w:eastAsia="Courier New" w:hAnsi="Courier New" w:cs="Courier New"/>
                <w:sz w:val="16"/>
              </w:rPr>
              <w:t>2'b01;</w:t>
            </w:r>
          </w:p>
          <w:p w:rsidR="00C860DE" w:rsidRPr="00C209B4" w:rsidRDefault="00195183">
            <w:pPr>
              <w:spacing w:before="1"/>
              <w:ind w:left="60"/>
              <w:rPr>
                <w:rFonts w:ascii="Courier New" w:eastAsia="Courier New" w:hAnsi="Courier New" w:cs="Courier New"/>
                <w:sz w:val="16"/>
              </w:rPr>
            </w:pPr>
            <w:r w:rsidRPr="00C209B4">
              <w:rPr>
                <w:rFonts w:ascii="Courier New" w:eastAsia="Courier New" w:hAnsi="Courier New" w:cs="Courier New"/>
                <w:sz w:val="16"/>
              </w:rPr>
              <w:t>6'b100000;</w:t>
            </w:r>
          </w:p>
        </w:tc>
      </w:tr>
      <w:tr w:rsidR="00C860DE" w:rsidRPr="00C209B4">
        <w:trPr>
          <w:trHeight w:hRule="exact" w:val="34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</w:tcPr>
          <w:p w:rsidR="00C860DE" w:rsidRPr="00C209B4" w:rsidRDefault="00C860DE">
            <w:pPr>
              <w:spacing w:before="6" w:line="100" w:lineRule="exact"/>
              <w:rPr>
                <w:sz w:val="6"/>
                <w:szCs w:val="10"/>
              </w:rPr>
            </w:pPr>
          </w:p>
          <w:p w:rsidR="00C860DE" w:rsidRPr="00C209B4" w:rsidRDefault="00195183">
            <w:pPr>
              <w:ind w:left="40"/>
              <w:rPr>
                <w:rFonts w:ascii="Courier New" w:eastAsia="Courier New" w:hAnsi="Courier New" w:cs="Courier New"/>
                <w:sz w:val="16"/>
              </w:rPr>
            </w:pPr>
            <w:r w:rsidRPr="00C209B4">
              <w:rPr>
                <w:rFonts w:ascii="Courier New" w:eastAsia="Courier New" w:hAnsi="Courier New" w:cs="Courier New"/>
                <w:sz w:val="16"/>
              </w:rPr>
              <w:t>#1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:rsidR="00C860DE" w:rsidRPr="00C209B4" w:rsidRDefault="00C860DE">
            <w:pPr>
              <w:rPr>
                <w:sz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C860DE" w:rsidRPr="00C209B4" w:rsidRDefault="00C860DE">
            <w:pPr>
              <w:rPr>
                <w:sz w:val="16"/>
              </w:rPr>
            </w:pPr>
          </w:p>
        </w:tc>
      </w:tr>
      <w:tr w:rsidR="00C860DE" w:rsidRPr="00C209B4">
        <w:trPr>
          <w:trHeight w:hRule="exact" w:val="566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</w:tcPr>
          <w:p w:rsidR="00C860DE" w:rsidRPr="00C209B4" w:rsidRDefault="00195183">
            <w:pPr>
              <w:spacing w:line="220" w:lineRule="exact"/>
              <w:ind w:left="40"/>
              <w:rPr>
                <w:rFonts w:ascii="Courier New" w:eastAsia="Courier New" w:hAnsi="Courier New" w:cs="Courier New"/>
                <w:sz w:val="16"/>
              </w:rPr>
            </w:pPr>
            <w:proofErr w:type="spellStart"/>
            <w:r w:rsidRPr="00C209B4">
              <w:rPr>
                <w:rFonts w:ascii="Courier New" w:eastAsia="Courier New" w:hAnsi="Courier New" w:cs="Courier New"/>
                <w:position w:val="2"/>
                <w:sz w:val="16"/>
              </w:rPr>
              <w:t>aluop</w:t>
            </w:r>
            <w:proofErr w:type="spellEnd"/>
          </w:p>
          <w:p w:rsidR="00C860DE" w:rsidRPr="00C209B4" w:rsidRDefault="00195183">
            <w:pPr>
              <w:spacing w:line="220" w:lineRule="exact"/>
              <w:ind w:left="40"/>
              <w:rPr>
                <w:rFonts w:ascii="Courier New" w:eastAsia="Courier New" w:hAnsi="Courier New" w:cs="Courier New"/>
                <w:sz w:val="16"/>
              </w:rPr>
            </w:pPr>
            <w:proofErr w:type="spellStart"/>
            <w:r w:rsidRPr="00C209B4">
              <w:rPr>
                <w:rFonts w:ascii="Courier New" w:eastAsia="Courier New" w:hAnsi="Courier New" w:cs="Courier New"/>
                <w:position w:val="2"/>
                <w:sz w:val="16"/>
              </w:rPr>
              <w:t>funct</w:t>
            </w:r>
            <w:proofErr w:type="spellEnd"/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:rsidR="00C860DE" w:rsidRPr="00C209B4" w:rsidRDefault="00195183">
            <w:pPr>
              <w:spacing w:line="220" w:lineRule="exact"/>
              <w:ind w:left="60"/>
              <w:rPr>
                <w:rFonts w:ascii="Courier New" w:eastAsia="Courier New" w:hAnsi="Courier New" w:cs="Courier New"/>
                <w:sz w:val="16"/>
              </w:rPr>
            </w:pPr>
            <w:r w:rsidRPr="00C209B4">
              <w:rPr>
                <w:rFonts w:ascii="Courier New" w:eastAsia="Courier New" w:hAnsi="Courier New" w:cs="Courier New"/>
                <w:position w:val="2"/>
                <w:sz w:val="16"/>
              </w:rPr>
              <w:t>=</w:t>
            </w:r>
          </w:p>
          <w:p w:rsidR="00C860DE" w:rsidRPr="00C209B4" w:rsidRDefault="00195183">
            <w:pPr>
              <w:spacing w:line="220" w:lineRule="exact"/>
              <w:ind w:left="60"/>
              <w:rPr>
                <w:rFonts w:ascii="Courier New" w:eastAsia="Courier New" w:hAnsi="Courier New" w:cs="Courier New"/>
                <w:sz w:val="16"/>
              </w:rPr>
            </w:pPr>
            <w:r w:rsidRPr="00C209B4">
              <w:rPr>
                <w:rFonts w:ascii="Courier New" w:eastAsia="Courier New" w:hAnsi="Courier New" w:cs="Courier New"/>
                <w:position w:val="2"/>
                <w:sz w:val="16"/>
              </w:rPr>
              <w:t>=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C860DE" w:rsidRPr="00C209B4" w:rsidRDefault="00195183">
            <w:pPr>
              <w:spacing w:line="220" w:lineRule="exact"/>
              <w:ind w:left="60"/>
              <w:rPr>
                <w:rFonts w:ascii="Courier New" w:eastAsia="Courier New" w:hAnsi="Courier New" w:cs="Courier New"/>
                <w:sz w:val="16"/>
              </w:rPr>
            </w:pPr>
            <w:r w:rsidRPr="00C209B4">
              <w:rPr>
                <w:rFonts w:ascii="Courier New" w:eastAsia="Courier New" w:hAnsi="Courier New" w:cs="Courier New"/>
                <w:position w:val="2"/>
                <w:sz w:val="16"/>
              </w:rPr>
              <w:t>2'b10;</w:t>
            </w:r>
          </w:p>
          <w:p w:rsidR="00C860DE" w:rsidRPr="00C209B4" w:rsidRDefault="00195183">
            <w:pPr>
              <w:spacing w:line="220" w:lineRule="exact"/>
              <w:ind w:left="60"/>
              <w:rPr>
                <w:rFonts w:ascii="Courier New" w:eastAsia="Courier New" w:hAnsi="Courier New" w:cs="Courier New"/>
                <w:sz w:val="16"/>
              </w:rPr>
            </w:pPr>
            <w:r w:rsidRPr="00C209B4">
              <w:rPr>
                <w:rFonts w:ascii="Courier New" w:eastAsia="Courier New" w:hAnsi="Courier New" w:cs="Courier New"/>
                <w:position w:val="2"/>
                <w:sz w:val="16"/>
              </w:rPr>
              <w:t>6'b100000;</w:t>
            </w:r>
          </w:p>
        </w:tc>
      </w:tr>
      <w:tr w:rsidR="00C860DE" w:rsidRPr="00C209B4">
        <w:trPr>
          <w:trHeight w:hRule="exact" w:val="652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</w:tcPr>
          <w:p w:rsidR="00C860DE" w:rsidRPr="00C209B4" w:rsidRDefault="00195183">
            <w:pPr>
              <w:spacing w:before="95" w:line="220" w:lineRule="exact"/>
              <w:ind w:left="40" w:right="26"/>
              <w:rPr>
                <w:rFonts w:ascii="Courier New" w:eastAsia="Courier New" w:hAnsi="Courier New" w:cs="Courier New"/>
                <w:sz w:val="16"/>
              </w:rPr>
            </w:pPr>
            <w:r w:rsidRPr="00C209B4">
              <w:rPr>
                <w:rFonts w:ascii="Courier New" w:eastAsia="Courier New" w:hAnsi="Courier New" w:cs="Courier New"/>
                <w:sz w:val="16"/>
              </w:rPr>
              <w:t xml:space="preserve">#1 </w:t>
            </w:r>
            <w:proofErr w:type="spellStart"/>
            <w:r w:rsidRPr="00C209B4">
              <w:rPr>
                <w:rFonts w:ascii="Courier New" w:eastAsia="Courier New" w:hAnsi="Courier New" w:cs="Courier New"/>
                <w:sz w:val="16"/>
              </w:rPr>
              <w:t>funct</w:t>
            </w:r>
            <w:proofErr w:type="spellEnd"/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:rsidR="00C860DE" w:rsidRPr="00C209B4" w:rsidRDefault="00C860DE">
            <w:pPr>
              <w:spacing w:before="2" w:line="120" w:lineRule="exact"/>
              <w:rPr>
                <w:sz w:val="9"/>
                <w:szCs w:val="13"/>
              </w:rPr>
            </w:pPr>
          </w:p>
          <w:p w:rsidR="00C860DE" w:rsidRPr="00C209B4" w:rsidRDefault="00C860DE">
            <w:pPr>
              <w:spacing w:line="200" w:lineRule="exact"/>
              <w:rPr>
                <w:sz w:val="16"/>
              </w:rPr>
            </w:pPr>
          </w:p>
          <w:p w:rsidR="00C860DE" w:rsidRPr="00C209B4" w:rsidRDefault="00195183">
            <w:pPr>
              <w:ind w:left="60"/>
              <w:rPr>
                <w:rFonts w:ascii="Courier New" w:eastAsia="Courier New" w:hAnsi="Courier New" w:cs="Courier New"/>
                <w:sz w:val="16"/>
              </w:rPr>
            </w:pPr>
            <w:r w:rsidRPr="00C209B4">
              <w:rPr>
                <w:rFonts w:ascii="Courier New" w:eastAsia="Courier New" w:hAnsi="Courier New" w:cs="Courier New"/>
                <w:sz w:val="16"/>
              </w:rPr>
              <w:t>=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C860DE" w:rsidRPr="00C209B4" w:rsidRDefault="00C860DE">
            <w:pPr>
              <w:spacing w:before="2" w:line="120" w:lineRule="exact"/>
              <w:rPr>
                <w:sz w:val="9"/>
                <w:szCs w:val="13"/>
              </w:rPr>
            </w:pPr>
          </w:p>
          <w:p w:rsidR="00C860DE" w:rsidRPr="00C209B4" w:rsidRDefault="00C860DE">
            <w:pPr>
              <w:spacing w:line="200" w:lineRule="exact"/>
              <w:rPr>
                <w:sz w:val="16"/>
              </w:rPr>
            </w:pPr>
          </w:p>
          <w:p w:rsidR="00C860DE" w:rsidRPr="00C209B4" w:rsidRDefault="00195183">
            <w:pPr>
              <w:ind w:left="60"/>
              <w:rPr>
                <w:rFonts w:ascii="Courier New" w:eastAsia="Courier New" w:hAnsi="Courier New" w:cs="Courier New"/>
                <w:sz w:val="16"/>
              </w:rPr>
            </w:pPr>
            <w:r w:rsidRPr="00C209B4">
              <w:rPr>
                <w:rFonts w:ascii="Courier New" w:eastAsia="Courier New" w:hAnsi="Courier New" w:cs="Courier New"/>
                <w:sz w:val="16"/>
              </w:rPr>
              <w:t>6'b100010;</w:t>
            </w:r>
          </w:p>
        </w:tc>
      </w:tr>
    </w:tbl>
    <w:p w:rsidR="00C860DE" w:rsidRPr="00C209B4" w:rsidRDefault="00C860DE">
      <w:pPr>
        <w:rPr>
          <w:sz w:val="16"/>
        </w:rPr>
        <w:sectPr w:rsidR="00C860DE" w:rsidRPr="00C209B4">
          <w:pgSz w:w="12240" w:h="15840"/>
          <w:pgMar w:top="1420" w:right="960" w:bottom="280" w:left="1720" w:header="0" w:footer="1688" w:gutter="0"/>
          <w:cols w:space="720"/>
        </w:sectPr>
      </w:pPr>
    </w:p>
    <w:p w:rsidR="00C860DE" w:rsidRPr="00C209B4" w:rsidRDefault="00C860DE">
      <w:pPr>
        <w:spacing w:before="1" w:line="100" w:lineRule="exact"/>
        <w:rPr>
          <w:sz w:val="6"/>
          <w:szCs w:val="10"/>
        </w:rPr>
      </w:pPr>
    </w:p>
    <w:tbl>
      <w:tblPr>
        <w:tblW w:w="0" w:type="auto"/>
        <w:tblInd w:w="208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0"/>
        <w:gridCol w:w="240"/>
        <w:gridCol w:w="1300"/>
      </w:tblGrid>
      <w:tr w:rsidR="00C860DE" w:rsidRPr="00C209B4">
        <w:trPr>
          <w:trHeight w:hRule="exact" w:val="652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</w:tcPr>
          <w:p w:rsidR="00C860DE" w:rsidRPr="00C209B4" w:rsidRDefault="00195183">
            <w:pPr>
              <w:spacing w:before="67" w:line="220" w:lineRule="exact"/>
              <w:ind w:left="40" w:right="26"/>
              <w:rPr>
                <w:rFonts w:ascii="Courier New" w:eastAsia="Courier New" w:hAnsi="Courier New" w:cs="Courier New"/>
                <w:sz w:val="16"/>
              </w:rPr>
            </w:pPr>
            <w:r w:rsidRPr="00C209B4">
              <w:rPr>
                <w:rFonts w:ascii="Courier New" w:eastAsia="Courier New" w:hAnsi="Courier New" w:cs="Courier New"/>
                <w:sz w:val="16"/>
              </w:rPr>
              <w:t xml:space="preserve">#1 </w:t>
            </w:r>
            <w:proofErr w:type="spellStart"/>
            <w:r w:rsidRPr="00C209B4">
              <w:rPr>
                <w:rFonts w:ascii="Courier New" w:eastAsia="Courier New" w:hAnsi="Courier New" w:cs="Courier New"/>
                <w:sz w:val="16"/>
              </w:rPr>
              <w:t>funct</w:t>
            </w:r>
            <w:proofErr w:type="spellEnd"/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:rsidR="00C860DE" w:rsidRPr="00C209B4" w:rsidRDefault="00C860DE">
            <w:pPr>
              <w:spacing w:before="4" w:line="100" w:lineRule="exact"/>
              <w:rPr>
                <w:sz w:val="6"/>
                <w:szCs w:val="10"/>
              </w:rPr>
            </w:pPr>
          </w:p>
          <w:p w:rsidR="00C860DE" w:rsidRPr="00C209B4" w:rsidRDefault="00C860DE">
            <w:pPr>
              <w:spacing w:line="200" w:lineRule="exact"/>
              <w:rPr>
                <w:sz w:val="16"/>
              </w:rPr>
            </w:pPr>
          </w:p>
          <w:p w:rsidR="00C860DE" w:rsidRPr="00C209B4" w:rsidRDefault="00195183">
            <w:pPr>
              <w:ind w:left="60"/>
              <w:rPr>
                <w:rFonts w:ascii="Courier New" w:eastAsia="Courier New" w:hAnsi="Courier New" w:cs="Courier New"/>
                <w:sz w:val="16"/>
              </w:rPr>
            </w:pPr>
            <w:r w:rsidRPr="00C209B4">
              <w:rPr>
                <w:rFonts w:ascii="Courier New" w:eastAsia="Courier New" w:hAnsi="Courier New" w:cs="Courier New"/>
                <w:sz w:val="16"/>
              </w:rPr>
              <w:t>=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C860DE" w:rsidRPr="00C209B4" w:rsidRDefault="00C860DE">
            <w:pPr>
              <w:spacing w:before="4" w:line="100" w:lineRule="exact"/>
              <w:rPr>
                <w:sz w:val="6"/>
                <w:szCs w:val="10"/>
              </w:rPr>
            </w:pPr>
          </w:p>
          <w:p w:rsidR="00C860DE" w:rsidRPr="00C209B4" w:rsidRDefault="00C860DE">
            <w:pPr>
              <w:spacing w:line="200" w:lineRule="exact"/>
              <w:rPr>
                <w:sz w:val="16"/>
              </w:rPr>
            </w:pPr>
          </w:p>
          <w:p w:rsidR="00C860DE" w:rsidRPr="00C209B4" w:rsidRDefault="00195183">
            <w:pPr>
              <w:ind w:left="60"/>
              <w:rPr>
                <w:rFonts w:ascii="Courier New" w:eastAsia="Courier New" w:hAnsi="Courier New" w:cs="Courier New"/>
                <w:sz w:val="16"/>
              </w:rPr>
            </w:pPr>
            <w:r w:rsidRPr="00C209B4">
              <w:rPr>
                <w:rFonts w:ascii="Courier New" w:eastAsia="Courier New" w:hAnsi="Courier New" w:cs="Courier New"/>
                <w:sz w:val="16"/>
              </w:rPr>
              <w:t>6'b100100;</w:t>
            </w:r>
          </w:p>
        </w:tc>
      </w:tr>
      <w:tr w:rsidR="00C860DE" w:rsidRPr="00C209B4">
        <w:trPr>
          <w:trHeight w:hRule="exact" w:val="678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</w:tcPr>
          <w:p w:rsidR="00C860DE" w:rsidRPr="00C209B4" w:rsidRDefault="00195183">
            <w:pPr>
              <w:spacing w:before="95" w:line="220" w:lineRule="exact"/>
              <w:ind w:left="40" w:right="26"/>
              <w:rPr>
                <w:rFonts w:ascii="Courier New" w:eastAsia="Courier New" w:hAnsi="Courier New" w:cs="Courier New"/>
                <w:sz w:val="16"/>
              </w:rPr>
            </w:pPr>
            <w:r w:rsidRPr="00C209B4">
              <w:rPr>
                <w:rFonts w:ascii="Courier New" w:eastAsia="Courier New" w:hAnsi="Courier New" w:cs="Courier New"/>
                <w:sz w:val="16"/>
              </w:rPr>
              <w:t xml:space="preserve">#1 </w:t>
            </w:r>
            <w:proofErr w:type="spellStart"/>
            <w:r w:rsidRPr="00C209B4">
              <w:rPr>
                <w:rFonts w:ascii="Courier New" w:eastAsia="Courier New" w:hAnsi="Courier New" w:cs="Courier New"/>
                <w:sz w:val="16"/>
              </w:rPr>
              <w:t>funct</w:t>
            </w:r>
            <w:proofErr w:type="spellEnd"/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:rsidR="00C860DE" w:rsidRPr="00C209B4" w:rsidRDefault="00C860DE">
            <w:pPr>
              <w:spacing w:before="2" w:line="120" w:lineRule="exact"/>
              <w:rPr>
                <w:sz w:val="9"/>
                <w:szCs w:val="13"/>
              </w:rPr>
            </w:pPr>
          </w:p>
          <w:p w:rsidR="00C860DE" w:rsidRPr="00C209B4" w:rsidRDefault="00C860DE">
            <w:pPr>
              <w:spacing w:line="200" w:lineRule="exact"/>
              <w:rPr>
                <w:sz w:val="16"/>
              </w:rPr>
            </w:pPr>
          </w:p>
          <w:p w:rsidR="00C860DE" w:rsidRPr="00C209B4" w:rsidRDefault="00195183">
            <w:pPr>
              <w:ind w:left="60"/>
              <w:rPr>
                <w:rFonts w:ascii="Courier New" w:eastAsia="Courier New" w:hAnsi="Courier New" w:cs="Courier New"/>
                <w:sz w:val="16"/>
              </w:rPr>
            </w:pPr>
            <w:r w:rsidRPr="00C209B4">
              <w:rPr>
                <w:rFonts w:ascii="Courier New" w:eastAsia="Courier New" w:hAnsi="Courier New" w:cs="Courier New"/>
                <w:sz w:val="16"/>
              </w:rPr>
              <w:t>=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C860DE" w:rsidRPr="00C209B4" w:rsidRDefault="00C860DE">
            <w:pPr>
              <w:spacing w:before="2" w:line="120" w:lineRule="exact"/>
              <w:rPr>
                <w:sz w:val="9"/>
                <w:szCs w:val="13"/>
              </w:rPr>
            </w:pPr>
          </w:p>
          <w:p w:rsidR="00C860DE" w:rsidRPr="00C209B4" w:rsidRDefault="00C860DE">
            <w:pPr>
              <w:spacing w:line="200" w:lineRule="exact"/>
              <w:rPr>
                <w:sz w:val="16"/>
              </w:rPr>
            </w:pPr>
          </w:p>
          <w:p w:rsidR="00C860DE" w:rsidRPr="00C209B4" w:rsidRDefault="00195183">
            <w:pPr>
              <w:ind w:left="60"/>
              <w:rPr>
                <w:rFonts w:ascii="Courier New" w:eastAsia="Courier New" w:hAnsi="Courier New" w:cs="Courier New"/>
                <w:sz w:val="16"/>
              </w:rPr>
            </w:pPr>
            <w:r w:rsidRPr="00C209B4">
              <w:rPr>
                <w:rFonts w:ascii="Courier New" w:eastAsia="Courier New" w:hAnsi="Courier New" w:cs="Courier New"/>
                <w:sz w:val="16"/>
              </w:rPr>
              <w:t>6'b100101;</w:t>
            </w:r>
          </w:p>
        </w:tc>
      </w:tr>
      <w:tr w:rsidR="00C860DE" w:rsidRPr="00C209B4">
        <w:trPr>
          <w:trHeight w:hRule="exact" w:val="34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</w:tcPr>
          <w:p w:rsidR="00C860DE" w:rsidRPr="00C209B4" w:rsidRDefault="00C860DE">
            <w:pPr>
              <w:spacing w:before="6" w:line="100" w:lineRule="exact"/>
              <w:rPr>
                <w:sz w:val="6"/>
                <w:szCs w:val="10"/>
              </w:rPr>
            </w:pPr>
          </w:p>
          <w:p w:rsidR="00C860DE" w:rsidRPr="00C209B4" w:rsidRDefault="00195183">
            <w:pPr>
              <w:ind w:left="40"/>
              <w:rPr>
                <w:rFonts w:ascii="Courier New" w:eastAsia="Courier New" w:hAnsi="Courier New" w:cs="Courier New"/>
                <w:sz w:val="16"/>
              </w:rPr>
            </w:pPr>
            <w:r w:rsidRPr="00C209B4">
              <w:rPr>
                <w:rFonts w:ascii="Courier New" w:eastAsia="Courier New" w:hAnsi="Courier New" w:cs="Courier New"/>
                <w:sz w:val="16"/>
              </w:rPr>
              <w:t>#1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:rsidR="00C860DE" w:rsidRPr="00C209B4" w:rsidRDefault="00C860DE">
            <w:pPr>
              <w:rPr>
                <w:sz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C860DE" w:rsidRPr="00C209B4" w:rsidRDefault="00C860DE">
            <w:pPr>
              <w:rPr>
                <w:sz w:val="16"/>
              </w:rPr>
            </w:pPr>
          </w:p>
        </w:tc>
      </w:tr>
      <w:tr w:rsidR="00C860DE" w:rsidRPr="00C209B4">
        <w:trPr>
          <w:trHeight w:hRule="exact" w:val="314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</w:tcPr>
          <w:p w:rsidR="00C860DE" w:rsidRPr="00C209B4" w:rsidRDefault="00195183">
            <w:pPr>
              <w:spacing w:line="220" w:lineRule="exact"/>
              <w:ind w:left="40"/>
              <w:rPr>
                <w:rFonts w:ascii="Courier New" w:eastAsia="Courier New" w:hAnsi="Courier New" w:cs="Courier New"/>
                <w:sz w:val="16"/>
              </w:rPr>
            </w:pPr>
            <w:proofErr w:type="spellStart"/>
            <w:r w:rsidRPr="00C209B4">
              <w:rPr>
                <w:rFonts w:ascii="Courier New" w:eastAsia="Courier New" w:hAnsi="Courier New" w:cs="Courier New"/>
                <w:position w:val="2"/>
                <w:sz w:val="16"/>
              </w:rPr>
              <w:t>funct</w:t>
            </w:r>
            <w:proofErr w:type="spellEnd"/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:rsidR="00C860DE" w:rsidRPr="00C209B4" w:rsidRDefault="00195183">
            <w:pPr>
              <w:spacing w:line="220" w:lineRule="exact"/>
              <w:ind w:left="60"/>
              <w:rPr>
                <w:rFonts w:ascii="Courier New" w:eastAsia="Courier New" w:hAnsi="Courier New" w:cs="Courier New"/>
                <w:sz w:val="16"/>
              </w:rPr>
            </w:pPr>
            <w:r w:rsidRPr="00C209B4">
              <w:rPr>
                <w:rFonts w:ascii="Courier New" w:eastAsia="Courier New" w:hAnsi="Courier New" w:cs="Courier New"/>
                <w:position w:val="2"/>
                <w:sz w:val="16"/>
              </w:rPr>
              <w:t>=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C860DE" w:rsidRPr="00C209B4" w:rsidRDefault="00195183">
            <w:pPr>
              <w:spacing w:line="220" w:lineRule="exact"/>
              <w:ind w:left="60"/>
              <w:rPr>
                <w:rFonts w:ascii="Courier New" w:eastAsia="Courier New" w:hAnsi="Courier New" w:cs="Courier New"/>
                <w:sz w:val="16"/>
              </w:rPr>
            </w:pPr>
            <w:r w:rsidRPr="00C209B4">
              <w:rPr>
                <w:rFonts w:ascii="Courier New" w:eastAsia="Courier New" w:hAnsi="Courier New" w:cs="Courier New"/>
                <w:position w:val="2"/>
                <w:sz w:val="16"/>
              </w:rPr>
              <w:t>6'b101010;</w:t>
            </w:r>
          </w:p>
        </w:tc>
      </w:tr>
    </w:tbl>
    <w:p w:rsidR="00C860DE" w:rsidRPr="00C209B4" w:rsidRDefault="00C860DE">
      <w:pPr>
        <w:rPr>
          <w:sz w:val="16"/>
        </w:rPr>
        <w:sectPr w:rsidR="00C860DE" w:rsidRPr="00C209B4">
          <w:pgSz w:w="12240" w:h="15840"/>
          <w:pgMar w:top="1320" w:right="1720" w:bottom="280" w:left="1720" w:header="0" w:footer="1688" w:gutter="0"/>
          <w:cols w:space="720"/>
        </w:sectPr>
      </w:pPr>
    </w:p>
    <w:p w:rsidR="00C860DE" w:rsidRPr="00C209B4" w:rsidRDefault="00C860DE">
      <w:pPr>
        <w:spacing w:before="8" w:line="180" w:lineRule="exact"/>
        <w:rPr>
          <w:sz w:val="14"/>
          <w:szCs w:val="18"/>
        </w:rPr>
      </w:pPr>
    </w:p>
    <w:p w:rsidR="00C860DE" w:rsidRPr="00C209B4" w:rsidRDefault="00C860DE">
      <w:pPr>
        <w:spacing w:line="200" w:lineRule="exact"/>
        <w:rPr>
          <w:sz w:val="16"/>
        </w:rPr>
      </w:pPr>
    </w:p>
    <w:p w:rsidR="00C860DE" w:rsidRPr="00C209B4" w:rsidRDefault="00C860DE">
      <w:pPr>
        <w:spacing w:line="200" w:lineRule="exact"/>
        <w:rPr>
          <w:sz w:val="16"/>
        </w:rPr>
      </w:pPr>
    </w:p>
    <w:p w:rsidR="00C860DE" w:rsidRPr="00C209B4" w:rsidRDefault="00195183">
      <w:pPr>
        <w:spacing w:line="220" w:lineRule="exact"/>
        <w:jc w:val="right"/>
        <w:rPr>
          <w:rFonts w:ascii="Courier New" w:eastAsia="Courier New" w:hAnsi="Courier New" w:cs="Courier New"/>
          <w:sz w:val="16"/>
        </w:rPr>
      </w:pPr>
      <w:r w:rsidRPr="00C209B4">
        <w:rPr>
          <w:rFonts w:ascii="Courier New" w:eastAsia="Courier New" w:hAnsi="Courier New" w:cs="Courier New"/>
          <w:position w:val="1"/>
          <w:sz w:val="16"/>
        </w:rPr>
        <w:t>end</w:t>
      </w:r>
    </w:p>
    <w:p w:rsidR="00C860DE" w:rsidRPr="00C209B4" w:rsidRDefault="00195183">
      <w:pPr>
        <w:spacing w:before="2" w:line="120" w:lineRule="exact"/>
        <w:rPr>
          <w:sz w:val="9"/>
          <w:szCs w:val="13"/>
        </w:rPr>
      </w:pPr>
      <w:r w:rsidRPr="00C209B4">
        <w:rPr>
          <w:sz w:val="16"/>
        </w:rPr>
        <w:br w:type="column"/>
      </w:r>
    </w:p>
    <w:p w:rsidR="00C860DE" w:rsidRPr="00C209B4" w:rsidRDefault="00195183">
      <w:pPr>
        <w:rPr>
          <w:rFonts w:ascii="Courier New" w:eastAsia="Courier New" w:hAnsi="Courier New" w:cs="Courier New"/>
          <w:sz w:val="16"/>
        </w:rPr>
      </w:pPr>
      <w:r w:rsidRPr="00C209B4">
        <w:rPr>
          <w:rFonts w:ascii="Courier New" w:eastAsia="Courier New" w:hAnsi="Courier New" w:cs="Courier New"/>
          <w:sz w:val="16"/>
        </w:rPr>
        <w:t>#1</w:t>
      </w:r>
    </w:p>
    <w:p w:rsidR="00C860DE" w:rsidRPr="00C209B4" w:rsidRDefault="00195183">
      <w:pPr>
        <w:spacing w:before="1"/>
        <w:rPr>
          <w:rFonts w:ascii="Courier New" w:eastAsia="Courier New" w:hAnsi="Courier New" w:cs="Courier New"/>
          <w:sz w:val="16"/>
        </w:rPr>
        <w:sectPr w:rsidR="00C860DE" w:rsidRPr="00C209B4">
          <w:type w:val="continuous"/>
          <w:pgSz w:w="12240" w:h="15840"/>
          <w:pgMar w:top="1480" w:right="1720" w:bottom="280" w:left="1720" w:header="720" w:footer="720" w:gutter="0"/>
          <w:cols w:num="2" w:space="720" w:equalWidth="0">
            <w:col w:w="2010" w:space="119"/>
            <w:col w:w="6671"/>
          </w:cols>
        </w:sectPr>
      </w:pPr>
      <w:r w:rsidRPr="00C209B4">
        <w:rPr>
          <w:rFonts w:ascii="Courier New" w:eastAsia="Courier New" w:hAnsi="Courier New" w:cs="Courier New"/>
          <w:sz w:val="16"/>
        </w:rPr>
        <w:t>$finish;</w:t>
      </w:r>
    </w:p>
    <w:p w:rsidR="00C860DE" w:rsidRPr="00C209B4" w:rsidRDefault="00195183">
      <w:pPr>
        <w:spacing w:before="4" w:line="220" w:lineRule="exact"/>
        <w:ind w:left="1169"/>
        <w:rPr>
          <w:rFonts w:ascii="Courier New" w:eastAsia="Courier New" w:hAnsi="Courier New" w:cs="Courier New"/>
          <w:sz w:val="16"/>
        </w:rPr>
      </w:pPr>
      <w:proofErr w:type="spellStart"/>
      <w:r w:rsidRPr="00C209B4">
        <w:rPr>
          <w:rFonts w:ascii="Courier New" w:eastAsia="Courier New" w:hAnsi="Courier New" w:cs="Courier New"/>
          <w:position w:val="1"/>
          <w:sz w:val="16"/>
        </w:rPr>
        <w:t>endmodule</w:t>
      </w:r>
      <w:proofErr w:type="spellEnd"/>
    </w:p>
    <w:p w:rsidR="00C860DE" w:rsidRPr="00C209B4" w:rsidRDefault="00C860DE">
      <w:pPr>
        <w:spacing w:before="9" w:line="100" w:lineRule="exact"/>
        <w:rPr>
          <w:sz w:val="6"/>
          <w:szCs w:val="10"/>
        </w:rPr>
      </w:pPr>
    </w:p>
    <w:p w:rsidR="00C860DE" w:rsidRPr="00C209B4" w:rsidRDefault="00C860DE">
      <w:pPr>
        <w:spacing w:line="200" w:lineRule="exact"/>
        <w:rPr>
          <w:sz w:val="16"/>
        </w:rPr>
      </w:pPr>
    </w:p>
    <w:p w:rsidR="00C860DE" w:rsidRPr="00C209B4" w:rsidRDefault="00C860DE">
      <w:pPr>
        <w:spacing w:line="200" w:lineRule="exact"/>
        <w:rPr>
          <w:sz w:val="16"/>
        </w:rPr>
      </w:pPr>
    </w:p>
    <w:p w:rsidR="00C860DE" w:rsidRPr="00C209B4" w:rsidRDefault="00C860DE">
      <w:pPr>
        <w:spacing w:line="200" w:lineRule="exact"/>
        <w:rPr>
          <w:sz w:val="16"/>
        </w:rPr>
      </w:pPr>
    </w:p>
    <w:p w:rsidR="00C860DE" w:rsidRPr="00C209B4" w:rsidRDefault="00C860DE">
      <w:pPr>
        <w:spacing w:line="200" w:lineRule="exact"/>
        <w:rPr>
          <w:sz w:val="16"/>
        </w:rPr>
      </w:pPr>
    </w:p>
    <w:p w:rsidR="00C860DE" w:rsidRPr="00C209B4" w:rsidRDefault="00C860DE">
      <w:pPr>
        <w:spacing w:line="200" w:lineRule="exact"/>
        <w:rPr>
          <w:sz w:val="16"/>
        </w:rPr>
      </w:pPr>
    </w:p>
    <w:p w:rsidR="00C860DE" w:rsidRPr="00C209B4" w:rsidRDefault="00C860DE">
      <w:pPr>
        <w:spacing w:line="200" w:lineRule="exact"/>
        <w:rPr>
          <w:sz w:val="16"/>
        </w:rPr>
      </w:pPr>
    </w:p>
    <w:p w:rsidR="00C860DE" w:rsidRPr="00C209B4" w:rsidRDefault="00C860DE">
      <w:pPr>
        <w:spacing w:line="200" w:lineRule="exact"/>
        <w:rPr>
          <w:sz w:val="16"/>
        </w:rPr>
      </w:pPr>
    </w:p>
    <w:p w:rsidR="00C860DE" w:rsidRPr="00C209B4" w:rsidRDefault="00C860DE">
      <w:pPr>
        <w:spacing w:line="200" w:lineRule="exact"/>
        <w:rPr>
          <w:sz w:val="16"/>
        </w:rPr>
      </w:pPr>
    </w:p>
    <w:p w:rsidR="00C860DE" w:rsidRPr="00C209B4" w:rsidRDefault="00C860DE">
      <w:pPr>
        <w:spacing w:line="200" w:lineRule="exact"/>
        <w:rPr>
          <w:sz w:val="16"/>
        </w:rPr>
      </w:pPr>
    </w:p>
    <w:p w:rsidR="00C860DE" w:rsidRPr="00C209B4" w:rsidRDefault="00C860DE">
      <w:pPr>
        <w:spacing w:line="200" w:lineRule="exact"/>
        <w:rPr>
          <w:sz w:val="16"/>
        </w:rPr>
      </w:pPr>
    </w:p>
    <w:p w:rsidR="00C860DE" w:rsidRPr="00C209B4" w:rsidRDefault="00195183" w:rsidP="00C209B4">
      <w:pPr>
        <w:jc w:val="center"/>
        <w:rPr>
          <w:rFonts w:eastAsia="Century"/>
          <w:b/>
          <w:u w:val="single"/>
        </w:rPr>
      </w:pPr>
      <w:r w:rsidRPr="00C209B4">
        <w:rPr>
          <w:rFonts w:eastAsia="Century"/>
          <w:b/>
          <w:u w:val="single"/>
        </w:rPr>
        <w:t>Listing 8: MUX Test Bench</w:t>
      </w:r>
    </w:p>
    <w:p w:rsidR="00C860DE" w:rsidRPr="00C209B4" w:rsidRDefault="00C860DE">
      <w:pPr>
        <w:spacing w:before="7" w:line="220" w:lineRule="exact"/>
        <w:rPr>
          <w:sz w:val="18"/>
          <w:szCs w:val="22"/>
        </w:rPr>
      </w:pPr>
    </w:p>
    <w:p w:rsidR="00C860DE" w:rsidRPr="00C209B4" w:rsidRDefault="00195183">
      <w:pPr>
        <w:spacing w:before="40"/>
        <w:ind w:left="934" w:right="5996"/>
        <w:jc w:val="center"/>
        <w:rPr>
          <w:rFonts w:ascii="Courier New" w:eastAsia="Courier New" w:hAnsi="Courier New" w:cs="Courier New"/>
          <w:sz w:val="16"/>
        </w:rPr>
      </w:pPr>
      <w:r w:rsidRPr="00C209B4">
        <w:rPr>
          <w:rFonts w:ascii="Courier New" w:eastAsia="Courier New" w:hAnsi="Courier New" w:cs="Courier New"/>
          <w:sz w:val="16"/>
        </w:rPr>
        <w:t>module test ();</w:t>
      </w:r>
    </w:p>
    <w:p w:rsidR="00C860DE" w:rsidRPr="00C209B4" w:rsidRDefault="00C860DE">
      <w:pPr>
        <w:spacing w:before="17" w:line="200" w:lineRule="exact"/>
        <w:rPr>
          <w:sz w:val="16"/>
        </w:rPr>
      </w:pPr>
    </w:p>
    <w:p w:rsidR="00C860DE" w:rsidRPr="00C209B4" w:rsidRDefault="00195183">
      <w:pPr>
        <w:spacing w:line="220" w:lineRule="exact"/>
        <w:ind w:left="1449" w:right="5757"/>
        <w:rPr>
          <w:rFonts w:ascii="Courier New" w:eastAsia="Courier New" w:hAnsi="Courier New" w:cs="Courier New"/>
          <w:sz w:val="16"/>
        </w:rPr>
      </w:pPr>
      <w:r w:rsidRPr="00C209B4">
        <w:rPr>
          <w:rFonts w:ascii="Courier New" w:eastAsia="Courier New" w:hAnsi="Courier New" w:cs="Courier New"/>
          <w:sz w:val="16"/>
        </w:rPr>
        <w:t>// Wire ports wire [4:0] y;</w:t>
      </w:r>
    </w:p>
    <w:p w:rsidR="00C860DE" w:rsidRPr="00C209B4" w:rsidRDefault="00C860DE">
      <w:pPr>
        <w:spacing w:before="12" w:line="220" w:lineRule="exact"/>
        <w:rPr>
          <w:sz w:val="18"/>
          <w:szCs w:val="22"/>
        </w:rPr>
      </w:pPr>
    </w:p>
    <w:p w:rsidR="00C860DE" w:rsidRPr="00C209B4" w:rsidRDefault="00195183">
      <w:pPr>
        <w:spacing w:line="220" w:lineRule="exact"/>
        <w:ind w:left="1449" w:right="4437"/>
        <w:rPr>
          <w:rFonts w:ascii="Courier New" w:eastAsia="Courier New" w:hAnsi="Courier New" w:cs="Courier New"/>
          <w:sz w:val="16"/>
        </w:rPr>
      </w:pPr>
      <w:r w:rsidRPr="00C209B4">
        <w:rPr>
          <w:rFonts w:ascii="Courier New" w:eastAsia="Courier New" w:hAnsi="Courier New" w:cs="Courier New"/>
          <w:sz w:val="16"/>
        </w:rPr>
        <w:t>// Register Declarations reg [4:0] a, b;</w:t>
      </w:r>
    </w:p>
    <w:p w:rsidR="00C860DE" w:rsidRPr="00C209B4" w:rsidRDefault="00195183">
      <w:pPr>
        <w:spacing w:before="16"/>
        <w:ind w:left="1449"/>
        <w:rPr>
          <w:rFonts w:ascii="Courier New" w:eastAsia="Courier New" w:hAnsi="Courier New" w:cs="Courier New"/>
          <w:sz w:val="16"/>
        </w:rPr>
      </w:pPr>
      <w:r w:rsidRPr="00C209B4">
        <w:rPr>
          <w:rFonts w:ascii="Courier New" w:eastAsia="Courier New" w:hAnsi="Courier New" w:cs="Courier New"/>
          <w:sz w:val="16"/>
        </w:rPr>
        <w:t xml:space="preserve">reg </w:t>
      </w:r>
      <w:proofErr w:type="spellStart"/>
      <w:r w:rsidRPr="00C209B4">
        <w:rPr>
          <w:rFonts w:ascii="Courier New" w:eastAsia="Courier New" w:hAnsi="Courier New" w:cs="Courier New"/>
          <w:sz w:val="16"/>
        </w:rPr>
        <w:t>sel</w:t>
      </w:r>
      <w:proofErr w:type="spellEnd"/>
      <w:r w:rsidRPr="00C209B4">
        <w:rPr>
          <w:rFonts w:ascii="Courier New" w:eastAsia="Courier New" w:hAnsi="Courier New" w:cs="Courier New"/>
          <w:sz w:val="16"/>
        </w:rPr>
        <w:t>;</w:t>
      </w:r>
    </w:p>
    <w:p w:rsidR="00C860DE" w:rsidRPr="00C209B4" w:rsidRDefault="00C860DE">
      <w:pPr>
        <w:spacing w:before="5" w:line="220" w:lineRule="exact"/>
        <w:rPr>
          <w:sz w:val="18"/>
          <w:szCs w:val="22"/>
        </w:rPr>
      </w:pPr>
    </w:p>
    <w:p w:rsidR="00C860DE" w:rsidRPr="00C209B4" w:rsidRDefault="00195183">
      <w:pPr>
        <w:ind w:left="1449"/>
        <w:rPr>
          <w:rFonts w:ascii="Courier New" w:eastAsia="Courier New" w:hAnsi="Courier New" w:cs="Courier New"/>
          <w:sz w:val="16"/>
        </w:rPr>
      </w:pPr>
      <w:r w:rsidRPr="00C209B4">
        <w:rPr>
          <w:rFonts w:ascii="Courier New" w:eastAsia="Courier New" w:hAnsi="Courier New" w:cs="Courier New"/>
          <w:sz w:val="16"/>
        </w:rPr>
        <w:t>mux mux</w:t>
      </w:r>
      <w:proofErr w:type="gramStart"/>
      <w:r w:rsidRPr="00C209B4">
        <w:rPr>
          <w:rFonts w:ascii="Courier New" w:eastAsia="Courier New" w:hAnsi="Courier New" w:cs="Courier New"/>
          <w:sz w:val="16"/>
        </w:rPr>
        <w:t>2( .</w:t>
      </w:r>
      <w:proofErr w:type="gramEnd"/>
      <w:r w:rsidRPr="00C209B4">
        <w:rPr>
          <w:rFonts w:ascii="Courier New" w:eastAsia="Courier New" w:hAnsi="Courier New" w:cs="Courier New"/>
          <w:sz w:val="16"/>
        </w:rPr>
        <w:t>y( y ), .a( a ), .b( b ), .</w:t>
      </w:r>
      <w:proofErr w:type="spellStart"/>
      <w:r w:rsidRPr="00C209B4">
        <w:rPr>
          <w:rFonts w:ascii="Courier New" w:eastAsia="Courier New" w:hAnsi="Courier New" w:cs="Courier New"/>
          <w:sz w:val="16"/>
        </w:rPr>
        <w:t>sel</w:t>
      </w:r>
      <w:proofErr w:type="spellEnd"/>
      <w:r w:rsidRPr="00C209B4">
        <w:rPr>
          <w:rFonts w:ascii="Courier New" w:eastAsia="Courier New" w:hAnsi="Courier New" w:cs="Courier New"/>
          <w:sz w:val="16"/>
        </w:rPr>
        <w:t xml:space="preserve">( </w:t>
      </w:r>
      <w:proofErr w:type="spellStart"/>
      <w:r w:rsidRPr="00C209B4">
        <w:rPr>
          <w:rFonts w:ascii="Courier New" w:eastAsia="Courier New" w:hAnsi="Courier New" w:cs="Courier New"/>
          <w:sz w:val="16"/>
        </w:rPr>
        <w:t>sel</w:t>
      </w:r>
      <w:proofErr w:type="spellEnd"/>
      <w:r w:rsidRPr="00C209B4">
        <w:rPr>
          <w:rFonts w:ascii="Courier New" w:eastAsia="Courier New" w:hAnsi="Courier New" w:cs="Courier New"/>
          <w:sz w:val="16"/>
        </w:rPr>
        <w:t xml:space="preserve"> ) );</w:t>
      </w:r>
    </w:p>
    <w:p w:rsidR="00C860DE" w:rsidRPr="00C209B4" w:rsidRDefault="00C860DE">
      <w:pPr>
        <w:spacing w:before="10" w:line="220" w:lineRule="exact"/>
        <w:rPr>
          <w:sz w:val="18"/>
          <w:szCs w:val="22"/>
        </w:rPr>
      </w:pPr>
    </w:p>
    <w:p w:rsidR="00C860DE" w:rsidRPr="00C209B4" w:rsidRDefault="00195183">
      <w:pPr>
        <w:ind w:left="1449"/>
        <w:rPr>
          <w:rFonts w:ascii="Courier New" w:eastAsia="Courier New" w:hAnsi="Courier New" w:cs="Courier New"/>
          <w:sz w:val="16"/>
        </w:rPr>
      </w:pPr>
      <w:r w:rsidRPr="00C209B4">
        <w:rPr>
          <w:rFonts w:ascii="Courier New" w:eastAsia="Courier New" w:hAnsi="Courier New" w:cs="Courier New"/>
          <w:sz w:val="16"/>
        </w:rPr>
        <w:t>initial begin</w:t>
      </w:r>
    </w:p>
    <w:p w:rsidR="00C860DE" w:rsidRPr="00C209B4" w:rsidRDefault="00195183">
      <w:pPr>
        <w:spacing w:line="220" w:lineRule="exact"/>
        <w:ind w:left="1929"/>
        <w:rPr>
          <w:rFonts w:ascii="Courier New" w:eastAsia="Courier New" w:hAnsi="Courier New" w:cs="Courier New"/>
          <w:sz w:val="16"/>
        </w:rPr>
      </w:pPr>
      <w:r w:rsidRPr="00C209B4">
        <w:rPr>
          <w:rFonts w:ascii="Courier New" w:eastAsia="Courier New" w:hAnsi="Courier New" w:cs="Courier New"/>
          <w:position w:val="2"/>
          <w:sz w:val="16"/>
        </w:rPr>
        <w:t>a = 5'b01010;</w:t>
      </w:r>
    </w:p>
    <w:p w:rsidR="00C860DE" w:rsidRPr="00C209B4" w:rsidRDefault="00195183">
      <w:pPr>
        <w:spacing w:before="1"/>
        <w:ind w:left="1929"/>
        <w:rPr>
          <w:rFonts w:ascii="Courier New" w:eastAsia="Courier New" w:hAnsi="Courier New" w:cs="Courier New"/>
          <w:sz w:val="16"/>
        </w:rPr>
      </w:pPr>
      <w:r w:rsidRPr="00C209B4">
        <w:rPr>
          <w:rFonts w:ascii="Courier New" w:eastAsia="Courier New" w:hAnsi="Courier New" w:cs="Courier New"/>
          <w:sz w:val="16"/>
        </w:rPr>
        <w:t>b = 5'b10101;</w:t>
      </w:r>
    </w:p>
    <w:p w:rsidR="00C860DE" w:rsidRPr="00C209B4" w:rsidRDefault="00195183">
      <w:pPr>
        <w:spacing w:line="220" w:lineRule="exact"/>
        <w:ind w:left="1929"/>
        <w:rPr>
          <w:rFonts w:ascii="Courier New" w:eastAsia="Courier New" w:hAnsi="Courier New" w:cs="Courier New"/>
          <w:sz w:val="16"/>
        </w:rPr>
      </w:pPr>
      <w:proofErr w:type="spellStart"/>
      <w:r w:rsidRPr="00C209B4">
        <w:rPr>
          <w:rFonts w:ascii="Courier New" w:eastAsia="Courier New" w:hAnsi="Courier New" w:cs="Courier New"/>
          <w:position w:val="2"/>
          <w:sz w:val="16"/>
        </w:rPr>
        <w:t>sel</w:t>
      </w:r>
      <w:proofErr w:type="spellEnd"/>
      <w:r w:rsidRPr="00C209B4">
        <w:rPr>
          <w:rFonts w:ascii="Courier New" w:eastAsia="Courier New" w:hAnsi="Courier New" w:cs="Courier New"/>
          <w:position w:val="2"/>
          <w:sz w:val="16"/>
        </w:rPr>
        <w:t xml:space="preserve"> = 1'b1;</w:t>
      </w:r>
    </w:p>
    <w:p w:rsidR="00C860DE" w:rsidRPr="00C209B4" w:rsidRDefault="00C860DE">
      <w:pPr>
        <w:spacing w:before="9" w:line="220" w:lineRule="exact"/>
        <w:rPr>
          <w:sz w:val="18"/>
          <w:szCs w:val="22"/>
        </w:rPr>
      </w:pPr>
    </w:p>
    <w:p w:rsidR="00C860DE" w:rsidRPr="00C209B4" w:rsidRDefault="00195183">
      <w:pPr>
        <w:ind w:left="1929"/>
        <w:rPr>
          <w:rFonts w:ascii="Courier New" w:eastAsia="Courier New" w:hAnsi="Courier New" w:cs="Courier New"/>
          <w:sz w:val="16"/>
        </w:rPr>
      </w:pPr>
      <w:r w:rsidRPr="00C209B4">
        <w:rPr>
          <w:rFonts w:ascii="Courier New" w:eastAsia="Courier New" w:hAnsi="Courier New" w:cs="Courier New"/>
          <w:sz w:val="16"/>
        </w:rPr>
        <w:t>#10</w:t>
      </w:r>
    </w:p>
    <w:p w:rsidR="00C860DE" w:rsidRPr="00C209B4" w:rsidRDefault="00195183">
      <w:pPr>
        <w:spacing w:line="220" w:lineRule="exact"/>
        <w:ind w:left="1929"/>
        <w:rPr>
          <w:rFonts w:ascii="Courier New" w:eastAsia="Courier New" w:hAnsi="Courier New" w:cs="Courier New"/>
          <w:sz w:val="16"/>
        </w:rPr>
      </w:pPr>
      <w:r w:rsidRPr="00C209B4">
        <w:rPr>
          <w:rFonts w:ascii="Courier New" w:eastAsia="Courier New" w:hAnsi="Courier New" w:cs="Courier New"/>
          <w:position w:val="2"/>
          <w:sz w:val="16"/>
        </w:rPr>
        <w:t>a = 5'b00000;</w:t>
      </w:r>
    </w:p>
    <w:p w:rsidR="00C860DE" w:rsidRPr="00C209B4" w:rsidRDefault="00C860DE">
      <w:pPr>
        <w:spacing w:before="10" w:line="220" w:lineRule="exact"/>
        <w:rPr>
          <w:sz w:val="18"/>
          <w:szCs w:val="22"/>
        </w:rPr>
      </w:pPr>
    </w:p>
    <w:p w:rsidR="00C860DE" w:rsidRPr="00C209B4" w:rsidRDefault="00195183">
      <w:pPr>
        <w:ind w:left="1929"/>
        <w:rPr>
          <w:rFonts w:ascii="Courier New" w:eastAsia="Courier New" w:hAnsi="Courier New" w:cs="Courier New"/>
          <w:sz w:val="16"/>
        </w:rPr>
      </w:pPr>
      <w:r w:rsidRPr="00C209B4">
        <w:rPr>
          <w:rFonts w:ascii="Courier New" w:eastAsia="Courier New" w:hAnsi="Courier New" w:cs="Courier New"/>
          <w:sz w:val="16"/>
        </w:rPr>
        <w:t>#10</w:t>
      </w:r>
    </w:p>
    <w:p w:rsidR="00C860DE" w:rsidRPr="00C209B4" w:rsidRDefault="00195183">
      <w:pPr>
        <w:spacing w:line="220" w:lineRule="exact"/>
        <w:ind w:left="1929"/>
        <w:rPr>
          <w:rFonts w:ascii="Courier New" w:eastAsia="Courier New" w:hAnsi="Courier New" w:cs="Courier New"/>
          <w:sz w:val="16"/>
        </w:rPr>
      </w:pPr>
      <w:proofErr w:type="spellStart"/>
      <w:r w:rsidRPr="00C209B4">
        <w:rPr>
          <w:rFonts w:ascii="Courier New" w:eastAsia="Courier New" w:hAnsi="Courier New" w:cs="Courier New"/>
          <w:position w:val="2"/>
          <w:sz w:val="16"/>
        </w:rPr>
        <w:t>sel</w:t>
      </w:r>
      <w:proofErr w:type="spellEnd"/>
      <w:r w:rsidRPr="00C209B4">
        <w:rPr>
          <w:rFonts w:ascii="Courier New" w:eastAsia="Courier New" w:hAnsi="Courier New" w:cs="Courier New"/>
          <w:position w:val="2"/>
          <w:sz w:val="16"/>
        </w:rPr>
        <w:t xml:space="preserve"> = 1'b1;</w:t>
      </w:r>
    </w:p>
    <w:p w:rsidR="00C860DE" w:rsidRPr="00C209B4" w:rsidRDefault="00C860DE">
      <w:pPr>
        <w:spacing w:before="9" w:line="220" w:lineRule="exact"/>
        <w:rPr>
          <w:sz w:val="18"/>
          <w:szCs w:val="22"/>
        </w:rPr>
      </w:pPr>
    </w:p>
    <w:p w:rsidR="00C860DE" w:rsidRPr="00C209B4" w:rsidRDefault="00195183">
      <w:pPr>
        <w:ind w:left="1929"/>
        <w:rPr>
          <w:rFonts w:ascii="Courier New" w:eastAsia="Courier New" w:hAnsi="Courier New" w:cs="Courier New"/>
          <w:sz w:val="16"/>
        </w:rPr>
      </w:pPr>
      <w:r w:rsidRPr="00C209B4">
        <w:rPr>
          <w:rFonts w:ascii="Courier New" w:eastAsia="Courier New" w:hAnsi="Courier New" w:cs="Courier New"/>
          <w:sz w:val="16"/>
        </w:rPr>
        <w:t>#10</w:t>
      </w:r>
    </w:p>
    <w:p w:rsidR="00C860DE" w:rsidRPr="00C209B4" w:rsidRDefault="00195183">
      <w:pPr>
        <w:spacing w:line="220" w:lineRule="exact"/>
        <w:ind w:left="1929"/>
        <w:rPr>
          <w:rFonts w:ascii="Courier New" w:eastAsia="Courier New" w:hAnsi="Courier New" w:cs="Courier New"/>
          <w:sz w:val="16"/>
        </w:rPr>
      </w:pPr>
      <w:r w:rsidRPr="00C209B4">
        <w:rPr>
          <w:rFonts w:ascii="Courier New" w:eastAsia="Courier New" w:hAnsi="Courier New" w:cs="Courier New"/>
          <w:position w:val="2"/>
          <w:sz w:val="16"/>
        </w:rPr>
        <w:t>b = 5'b11111;</w:t>
      </w:r>
    </w:p>
    <w:p w:rsidR="00C860DE" w:rsidRPr="00C209B4" w:rsidRDefault="00C860DE">
      <w:pPr>
        <w:spacing w:before="9" w:line="220" w:lineRule="exact"/>
        <w:rPr>
          <w:sz w:val="18"/>
          <w:szCs w:val="22"/>
        </w:rPr>
      </w:pPr>
    </w:p>
    <w:p w:rsidR="00C860DE" w:rsidRPr="00C209B4" w:rsidRDefault="00195183">
      <w:pPr>
        <w:ind w:left="1929"/>
        <w:rPr>
          <w:rFonts w:ascii="Courier New" w:eastAsia="Courier New" w:hAnsi="Courier New" w:cs="Courier New"/>
          <w:sz w:val="16"/>
        </w:rPr>
      </w:pPr>
      <w:r w:rsidRPr="00C209B4">
        <w:rPr>
          <w:rFonts w:ascii="Courier New" w:eastAsia="Courier New" w:hAnsi="Courier New" w:cs="Courier New"/>
          <w:sz w:val="16"/>
        </w:rPr>
        <w:t>#5</w:t>
      </w:r>
    </w:p>
    <w:p w:rsidR="00C860DE" w:rsidRPr="00C209B4" w:rsidRDefault="00195183">
      <w:pPr>
        <w:spacing w:line="220" w:lineRule="exact"/>
        <w:ind w:left="1929"/>
        <w:rPr>
          <w:rFonts w:ascii="Courier New" w:eastAsia="Courier New" w:hAnsi="Courier New" w:cs="Courier New"/>
          <w:sz w:val="16"/>
        </w:rPr>
      </w:pPr>
      <w:r w:rsidRPr="00C209B4">
        <w:rPr>
          <w:rFonts w:ascii="Courier New" w:eastAsia="Courier New" w:hAnsi="Courier New" w:cs="Courier New"/>
          <w:position w:val="2"/>
          <w:sz w:val="16"/>
        </w:rPr>
        <w:t>a = 5'b00101;</w:t>
      </w:r>
    </w:p>
    <w:p w:rsidR="00C860DE" w:rsidRPr="00C209B4" w:rsidRDefault="00C860DE">
      <w:pPr>
        <w:spacing w:before="6" w:line="220" w:lineRule="exact"/>
        <w:rPr>
          <w:sz w:val="18"/>
          <w:szCs w:val="22"/>
        </w:rPr>
      </w:pPr>
    </w:p>
    <w:p w:rsidR="00C860DE" w:rsidRPr="00C209B4" w:rsidRDefault="00195183">
      <w:pPr>
        <w:ind w:left="1929"/>
        <w:rPr>
          <w:rFonts w:ascii="Courier New" w:eastAsia="Courier New" w:hAnsi="Courier New" w:cs="Courier New"/>
          <w:sz w:val="16"/>
        </w:rPr>
        <w:sectPr w:rsidR="00C860DE" w:rsidRPr="00C209B4">
          <w:type w:val="continuous"/>
          <w:pgSz w:w="12240" w:h="15840"/>
          <w:pgMar w:top="1480" w:right="1720" w:bottom="280" w:left="1720" w:header="720" w:footer="720" w:gutter="0"/>
          <w:cols w:space="720"/>
        </w:sectPr>
      </w:pPr>
      <w:r w:rsidRPr="00C209B4">
        <w:rPr>
          <w:rFonts w:ascii="Courier New" w:eastAsia="Courier New" w:hAnsi="Courier New" w:cs="Courier New"/>
          <w:sz w:val="16"/>
        </w:rPr>
        <w:t>#5</w:t>
      </w:r>
    </w:p>
    <w:p w:rsidR="00C860DE" w:rsidRPr="00C209B4" w:rsidRDefault="00195183">
      <w:pPr>
        <w:spacing w:before="82"/>
        <w:ind w:left="1929"/>
        <w:rPr>
          <w:rFonts w:ascii="Courier New" w:eastAsia="Courier New" w:hAnsi="Courier New" w:cs="Courier New"/>
          <w:sz w:val="16"/>
        </w:rPr>
      </w:pPr>
      <w:proofErr w:type="spellStart"/>
      <w:r w:rsidRPr="00C209B4">
        <w:rPr>
          <w:rFonts w:ascii="Courier New" w:eastAsia="Courier New" w:hAnsi="Courier New" w:cs="Courier New"/>
          <w:sz w:val="16"/>
        </w:rPr>
        <w:lastRenderedPageBreak/>
        <w:t>sel</w:t>
      </w:r>
      <w:proofErr w:type="spellEnd"/>
      <w:r w:rsidRPr="00C209B4">
        <w:rPr>
          <w:rFonts w:ascii="Courier New" w:eastAsia="Courier New" w:hAnsi="Courier New" w:cs="Courier New"/>
          <w:sz w:val="16"/>
        </w:rPr>
        <w:t xml:space="preserve"> = 1'b0;</w:t>
      </w:r>
    </w:p>
    <w:p w:rsidR="00C860DE" w:rsidRPr="00C209B4" w:rsidRDefault="00195183">
      <w:pPr>
        <w:spacing w:line="200" w:lineRule="exact"/>
        <w:ind w:left="1929"/>
        <w:rPr>
          <w:rFonts w:ascii="Courier New" w:eastAsia="Courier New" w:hAnsi="Courier New" w:cs="Courier New"/>
          <w:sz w:val="16"/>
        </w:rPr>
      </w:pPr>
      <w:r w:rsidRPr="00C209B4">
        <w:rPr>
          <w:rFonts w:ascii="Courier New" w:eastAsia="Courier New" w:hAnsi="Courier New" w:cs="Courier New"/>
          <w:position w:val="1"/>
          <w:sz w:val="16"/>
        </w:rPr>
        <w:t>b = 5'b11101;</w:t>
      </w:r>
    </w:p>
    <w:p w:rsidR="00C860DE" w:rsidRPr="00C209B4" w:rsidRDefault="00C860DE">
      <w:pPr>
        <w:spacing w:before="6" w:line="180" w:lineRule="exact"/>
        <w:rPr>
          <w:sz w:val="16"/>
          <w:szCs w:val="19"/>
        </w:rPr>
        <w:sectPr w:rsidR="00C860DE" w:rsidRPr="00C209B4">
          <w:pgSz w:w="12240" w:h="15840"/>
          <w:pgMar w:top="1420" w:right="1400" w:bottom="280" w:left="1720" w:header="0" w:footer="1688" w:gutter="0"/>
          <w:cols w:space="720"/>
        </w:sectPr>
      </w:pPr>
    </w:p>
    <w:p w:rsidR="00C860DE" w:rsidRPr="00C209B4" w:rsidRDefault="00C860DE">
      <w:pPr>
        <w:spacing w:line="200" w:lineRule="exact"/>
        <w:rPr>
          <w:sz w:val="16"/>
        </w:rPr>
      </w:pPr>
    </w:p>
    <w:p w:rsidR="00C860DE" w:rsidRPr="00C209B4" w:rsidRDefault="00C860DE">
      <w:pPr>
        <w:spacing w:before="13" w:line="280" w:lineRule="exact"/>
        <w:rPr>
          <w:sz w:val="22"/>
          <w:szCs w:val="28"/>
        </w:rPr>
      </w:pPr>
    </w:p>
    <w:p w:rsidR="00C860DE" w:rsidRPr="00C209B4" w:rsidRDefault="00195183">
      <w:pPr>
        <w:spacing w:line="220" w:lineRule="exact"/>
        <w:jc w:val="right"/>
        <w:rPr>
          <w:rFonts w:ascii="Courier New" w:eastAsia="Courier New" w:hAnsi="Courier New" w:cs="Courier New"/>
          <w:sz w:val="16"/>
        </w:rPr>
      </w:pPr>
      <w:r w:rsidRPr="00C209B4">
        <w:rPr>
          <w:rFonts w:ascii="Courier New" w:eastAsia="Courier New" w:hAnsi="Courier New" w:cs="Courier New"/>
          <w:position w:val="1"/>
          <w:sz w:val="16"/>
        </w:rPr>
        <w:t>end</w:t>
      </w:r>
    </w:p>
    <w:p w:rsidR="00C860DE" w:rsidRPr="00C209B4" w:rsidRDefault="00195183">
      <w:pPr>
        <w:spacing w:before="40"/>
        <w:rPr>
          <w:rFonts w:ascii="Courier New" w:eastAsia="Courier New" w:hAnsi="Courier New" w:cs="Courier New"/>
          <w:sz w:val="16"/>
        </w:rPr>
      </w:pPr>
      <w:r w:rsidRPr="00C209B4">
        <w:rPr>
          <w:sz w:val="16"/>
        </w:rPr>
        <w:br w:type="column"/>
      </w:r>
      <w:r w:rsidRPr="00C209B4">
        <w:rPr>
          <w:rFonts w:ascii="Courier New" w:eastAsia="Courier New" w:hAnsi="Courier New" w:cs="Courier New"/>
          <w:sz w:val="16"/>
        </w:rPr>
        <w:t>#5</w:t>
      </w:r>
    </w:p>
    <w:p w:rsidR="00C860DE" w:rsidRPr="00C209B4" w:rsidRDefault="00195183">
      <w:pPr>
        <w:spacing w:line="220" w:lineRule="exact"/>
        <w:rPr>
          <w:rFonts w:ascii="Courier New" w:eastAsia="Courier New" w:hAnsi="Courier New" w:cs="Courier New"/>
          <w:sz w:val="16"/>
        </w:rPr>
        <w:sectPr w:rsidR="00C860DE" w:rsidRPr="00C209B4">
          <w:type w:val="continuous"/>
          <w:pgSz w:w="12240" w:h="15840"/>
          <w:pgMar w:top="1480" w:right="1400" w:bottom="280" w:left="1720" w:header="720" w:footer="720" w:gutter="0"/>
          <w:cols w:num="2" w:space="720" w:equalWidth="0">
            <w:col w:w="1810" w:space="119"/>
            <w:col w:w="7191"/>
          </w:cols>
        </w:sectPr>
      </w:pPr>
      <w:proofErr w:type="spellStart"/>
      <w:r w:rsidRPr="00C209B4">
        <w:rPr>
          <w:rFonts w:ascii="Courier New" w:eastAsia="Courier New" w:hAnsi="Courier New" w:cs="Courier New"/>
          <w:position w:val="2"/>
          <w:sz w:val="16"/>
        </w:rPr>
        <w:t>sel</w:t>
      </w:r>
      <w:proofErr w:type="spellEnd"/>
      <w:r w:rsidRPr="00C209B4">
        <w:rPr>
          <w:rFonts w:ascii="Courier New" w:eastAsia="Courier New" w:hAnsi="Courier New" w:cs="Courier New"/>
          <w:position w:val="2"/>
          <w:sz w:val="16"/>
        </w:rPr>
        <w:t xml:space="preserve"> = 1'bx;</w:t>
      </w:r>
    </w:p>
    <w:p w:rsidR="00C860DE" w:rsidRPr="00C209B4" w:rsidRDefault="00C860DE">
      <w:pPr>
        <w:spacing w:before="2" w:line="180" w:lineRule="exact"/>
        <w:rPr>
          <w:sz w:val="16"/>
          <w:szCs w:val="19"/>
        </w:rPr>
      </w:pPr>
    </w:p>
    <w:p w:rsidR="00C860DE" w:rsidRPr="00C209B4" w:rsidRDefault="00195183">
      <w:pPr>
        <w:spacing w:before="40"/>
        <w:ind w:left="1449"/>
        <w:rPr>
          <w:rFonts w:ascii="Courier New" w:eastAsia="Courier New" w:hAnsi="Courier New" w:cs="Courier New"/>
          <w:sz w:val="16"/>
        </w:rPr>
      </w:pPr>
      <w:r w:rsidRPr="00C209B4">
        <w:rPr>
          <w:rFonts w:ascii="Courier New" w:eastAsia="Courier New" w:hAnsi="Courier New" w:cs="Courier New"/>
          <w:sz w:val="16"/>
        </w:rPr>
        <w:t xml:space="preserve">always @ </w:t>
      </w:r>
      <w:proofErr w:type="gramStart"/>
      <w:r w:rsidRPr="00C209B4">
        <w:rPr>
          <w:rFonts w:ascii="Courier New" w:eastAsia="Courier New" w:hAnsi="Courier New" w:cs="Courier New"/>
          <w:sz w:val="16"/>
        </w:rPr>
        <w:t>( a</w:t>
      </w:r>
      <w:proofErr w:type="gramEnd"/>
      <w:r w:rsidRPr="00C209B4">
        <w:rPr>
          <w:rFonts w:ascii="Courier New" w:eastAsia="Courier New" w:hAnsi="Courier New" w:cs="Courier New"/>
          <w:sz w:val="16"/>
        </w:rPr>
        <w:t xml:space="preserve"> or b or </w:t>
      </w:r>
      <w:proofErr w:type="spellStart"/>
      <w:r w:rsidRPr="00C209B4">
        <w:rPr>
          <w:rFonts w:ascii="Courier New" w:eastAsia="Courier New" w:hAnsi="Courier New" w:cs="Courier New"/>
          <w:sz w:val="16"/>
        </w:rPr>
        <w:t>sel</w:t>
      </w:r>
      <w:proofErr w:type="spellEnd"/>
      <w:r w:rsidRPr="00C209B4">
        <w:rPr>
          <w:rFonts w:ascii="Courier New" w:eastAsia="Courier New" w:hAnsi="Courier New" w:cs="Courier New"/>
          <w:sz w:val="16"/>
        </w:rPr>
        <w:t xml:space="preserve"> )</w:t>
      </w:r>
    </w:p>
    <w:p w:rsidR="00C860DE" w:rsidRPr="00C209B4" w:rsidRDefault="00195183">
      <w:pPr>
        <w:spacing w:before="1"/>
        <w:ind w:left="1929"/>
        <w:rPr>
          <w:rFonts w:ascii="Courier New" w:eastAsia="Courier New" w:hAnsi="Courier New" w:cs="Courier New"/>
          <w:sz w:val="16"/>
        </w:rPr>
      </w:pPr>
      <w:r w:rsidRPr="00C209B4">
        <w:rPr>
          <w:rFonts w:ascii="Courier New" w:eastAsia="Courier New" w:hAnsi="Courier New" w:cs="Courier New"/>
          <w:sz w:val="16"/>
        </w:rPr>
        <w:t>#1</w:t>
      </w:r>
    </w:p>
    <w:p w:rsidR="00C860DE" w:rsidRPr="00C209B4" w:rsidRDefault="00195183">
      <w:pPr>
        <w:spacing w:line="220" w:lineRule="exact"/>
        <w:ind w:left="1929"/>
        <w:rPr>
          <w:rFonts w:ascii="Courier New" w:eastAsia="Courier New" w:hAnsi="Courier New" w:cs="Courier New"/>
          <w:sz w:val="16"/>
        </w:rPr>
      </w:pPr>
      <w:r w:rsidRPr="00C209B4">
        <w:rPr>
          <w:rFonts w:ascii="Courier New" w:eastAsia="Courier New" w:hAnsi="Courier New" w:cs="Courier New"/>
          <w:position w:val="2"/>
          <w:sz w:val="16"/>
        </w:rPr>
        <w:t>$</w:t>
      </w:r>
      <w:proofErr w:type="gramStart"/>
      <w:r w:rsidRPr="00C209B4">
        <w:rPr>
          <w:rFonts w:ascii="Courier New" w:eastAsia="Courier New" w:hAnsi="Courier New" w:cs="Courier New"/>
          <w:position w:val="2"/>
          <w:sz w:val="16"/>
        </w:rPr>
        <w:t>display(</w:t>
      </w:r>
      <w:proofErr w:type="gramEnd"/>
      <w:r w:rsidRPr="00C209B4">
        <w:rPr>
          <w:rFonts w:ascii="Courier New" w:eastAsia="Courier New" w:hAnsi="Courier New" w:cs="Courier New"/>
          <w:position w:val="2"/>
          <w:sz w:val="16"/>
        </w:rPr>
        <w:t xml:space="preserve">"At t = %0d </w:t>
      </w:r>
      <w:proofErr w:type="spellStart"/>
      <w:r w:rsidRPr="00C209B4">
        <w:rPr>
          <w:rFonts w:ascii="Courier New" w:eastAsia="Courier New" w:hAnsi="Courier New" w:cs="Courier New"/>
          <w:position w:val="2"/>
          <w:sz w:val="16"/>
        </w:rPr>
        <w:t>sel</w:t>
      </w:r>
      <w:proofErr w:type="spellEnd"/>
      <w:r w:rsidRPr="00C209B4">
        <w:rPr>
          <w:rFonts w:ascii="Courier New" w:eastAsia="Courier New" w:hAnsi="Courier New" w:cs="Courier New"/>
          <w:position w:val="2"/>
          <w:sz w:val="16"/>
        </w:rPr>
        <w:t xml:space="preserve"> = %b A = %b </w:t>
      </w:r>
      <w:proofErr w:type="spellStart"/>
      <w:r w:rsidRPr="00C209B4">
        <w:rPr>
          <w:rFonts w:ascii="Courier New" w:eastAsia="Courier New" w:hAnsi="Courier New" w:cs="Courier New"/>
          <w:position w:val="2"/>
          <w:sz w:val="16"/>
        </w:rPr>
        <w:t>B</w:t>
      </w:r>
      <w:proofErr w:type="spellEnd"/>
      <w:r w:rsidRPr="00C209B4">
        <w:rPr>
          <w:rFonts w:ascii="Courier New" w:eastAsia="Courier New" w:hAnsi="Courier New" w:cs="Courier New"/>
          <w:position w:val="2"/>
          <w:sz w:val="16"/>
        </w:rPr>
        <w:t xml:space="preserve"> = %b Y = %b", $time,</w:t>
      </w:r>
    </w:p>
    <w:p w:rsidR="00C860DE" w:rsidRPr="00C209B4" w:rsidRDefault="00195183">
      <w:pPr>
        <w:spacing w:before="1"/>
        <w:ind w:left="969"/>
        <w:rPr>
          <w:rFonts w:ascii="Courier New" w:eastAsia="Courier New" w:hAnsi="Courier New" w:cs="Courier New"/>
          <w:sz w:val="16"/>
        </w:rPr>
      </w:pPr>
      <w:proofErr w:type="spellStart"/>
      <w:r w:rsidRPr="00C209B4">
        <w:rPr>
          <w:rFonts w:ascii="Courier New" w:eastAsia="Courier New" w:hAnsi="Courier New" w:cs="Courier New"/>
          <w:sz w:val="16"/>
        </w:rPr>
        <w:t>sel</w:t>
      </w:r>
      <w:proofErr w:type="spellEnd"/>
      <w:r w:rsidRPr="00C209B4">
        <w:rPr>
          <w:rFonts w:ascii="Courier New" w:eastAsia="Courier New" w:hAnsi="Courier New" w:cs="Courier New"/>
          <w:sz w:val="16"/>
        </w:rPr>
        <w:t>, a, b, y);</w:t>
      </w:r>
    </w:p>
    <w:p w:rsidR="00C860DE" w:rsidRPr="00C209B4" w:rsidRDefault="00C860DE">
      <w:pPr>
        <w:spacing w:before="5" w:line="220" w:lineRule="exact"/>
        <w:rPr>
          <w:sz w:val="18"/>
          <w:szCs w:val="22"/>
        </w:rPr>
      </w:pPr>
    </w:p>
    <w:p w:rsidR="00C860DE" w:rsidRPr="00C209B4" w:rsidRDefault="00195183">
      <w:pPr>
        <w:ind w:left="969"/>
        <w:rPr>
          <w:rFonts w:ascii="Courier New" w:eastAsia="Courier New" w:hAnsi="Courier New" w:cs="Courier New"/>
          <w:sz w:val="16"/>
        </w:rPr>
        <w:sectPr w:rsidR="00C860DE" w:rsidRPr="00C209B4">
          <w:type w:val="continuous"/>
          <w:pgSz w:w="12240" w:h="15840"/>
          <w:pgMar w:top="1480" w:right="1400" w:bottom="280" w:left="1720" w:header="720" w:footer="720" w:gutter="0"/>
          <w:cols w:space="720"/>
        </w:sectPr>
      </w:pPr>
      <w:proofErr w:type="spellStart"/>
      <w:r w:rsidRPr="00C209B4">
        <w:rPr>
          <w:rFonts w:ascii="Courier New" w:eastAsia="Courier New" w:hAnsi="Courier New" w:cs="Courier New"/>
          <w:sz w:val="16"/>
        </w:rPr>
        <w:t>endmodule</w:t>
      </w:r>
      <w:proofErr w:type="spellEnd"/>
    </w:p>
    <w:p w:rsidR="00C860DE" w:rsidRPr="00C209B4" w:rsidRDefault="00C860DE">
      <w:pPr>
        <w:spacing w:line="200" w:lineRule="exact"/>
        <w:rPr>
          <w:sz w:val="16"/>
        </w:rPr>
      </w:pPr>
    </w:p>
    <w:p w:rsidR="00C860DE" w:rsidRPr="00C209B4" w:rsidRDefault="00C860DE" w:rsidP="00C209B4">
      <w:pPr>
        <w:spacing w:before="3" w:line="240" w:lineRule="exact"/>
        <w:jc w:val="both"/>
        <w:rPr>
          <w:szCs w:val="24"/>
        </w:rPr>
      </w:pPr>
      <w:bookmarkStart w:id="0" w:name="_GoBack"/>
    </w:p>
    <w:bookmarkEnd w:id="0"/>
    <w:p w:rsidR="00C860DE" w:rsidRPr="00C209B4" w:rsidRDefault="00195183" w:rsidP="00C209B4">
      <w:pPr>
        <w:spacing w:before="24"/>
        <w:ind w:left="953"/>
        <w:jc w:val="both"/>
        <w:rPr>
          <w:sz w:val="22"/>
          <w:szCs w:val="28"/>
        </w:rPr>
      </w:pPr>
      <w:r w:rsidRPr="00C209B4">
        <w:rPr>
          <w:b/>
          <w:sz w:val="22"/>
          <w:szCs w:val="28"/>
        </w:rPr>
        <w:t xml:space="preserve">6   </w:t>
      </w:r>
      <w:r w:rsidRPr="00C209B4">
        <w:rPr>
          <w:b/>
          <w:spacing w:val="67"/>
          <w:sz w:val="22"/>
          <w:szCs w:val="28"/>
        </w:rPr>
        <w:t xml:space="preserve"> </w:t>
      </w:r>
      <w:r w:rsidRPr="00C209B4">
        <w:rPr>
          <w:b/>
          <w:sz w:val="22"/>
          <w:szCs w:val="28"/>
        </w:rPr>
        <w:t>S</w:t>
      </w:r>
      <w:r w:rsidRPr="00C209B4">
        <w:rPr>
          <w:b/>
          <w:spacing w:val="2"/>
          <w:sz w:val="22"/>
          <w:szCs w:val="28"/>
        </w:rPr>
        <w:t>i</w:t>
      </w:r>
      <w:r w:rsidRPr="00C209B4">
        <w:rPr>
          <w:b/>
          <w:spacing w:val="-5"/>
          <w:sz w:val="22"/>
          <w:szCs w:val="28"/>
        </w:rPr>
        <w:t>m</w:t>
      </w:r>
      <w:r w:rsidRPr="00C209B4">
        <w:rPr>
          <w:b/>
          <w:sz w:val="22"/>
          <w:szCs w:val="28"/>
        </w:rPr>
        <w:t>u</w:t>
      </w:r>
      <w:r w:rsidRPr="00C209B4">
        <w:rPr>
          <w:b/>
          <w:spacing w:val="-1"/>
          <w:sz w:val="22"/>
          <w:szCs w:val="28"/>
        </w:rPr>
        <w:t>l</w:t>
      </w:r>
      <w:r w:rsidRPr="00C209B4">
        <w:rPr>
          <w:b/>
          <w:sz w:val="22"/>
          <w:szCs w:val="28"/>
        </w:rPr>
        <w:t>a</w:t>
      </w:r>
      <w:r w:rsidRPr="00C209B4">
        <w:rPr>
          <w:b/>
          <w:spacing w:val="3"/>
          <w:sz w:val="22"/>
          <w:szCs w:val="28"/>
        </w:rPr>
        <w:t>t</w:t>
      </w:r>
      <w:r w:rsidRPr="00C209B4">
        <w:rPr>
          <w:b/>
          <w:spacing w:val="-2"/>
          <w:sz w:val="22"/>
          <w:szCs w:val="28"/>
        </w:rPr>
        <w:t>i</w:t>
      </w:r>
      <w:r w:rsidRPr="00C209B4">
        <w:rPr>
          <w:b/>
          <w:sz w:val="22"/>
          <w:szCs w:val="28"/>
        </w:rPr>
        <w:t>on</w:t>
      </w:r>
    </w:p>
    <w:p w:rsidR="00C860DE" w:rsidRPr="00C209B4" w:rsidRDefault="00C860DE">
      <w:pPr>
        <w:spacing w:line="200" w:lineRule="exact"/>
        <w:rPr>
          <w:sz w:val="16"/>
        </w:rPr>
      </w:pPr>
    </w:p>
    <w:p w:rsidR="00C860DE" w:rsidRPr="00C209B4" w:rsidRDefault="00C860DE">
      <w:pPr>
        <w:spacing w:before="9" w:line="260" w:lineRule="exact"/>
        <w:rPr>
          <w:sz w:val="22"/>
          <w:szCs w:val="26"/>
        </w:rPr>
      </w:pPr>
    </w:p>
    <w:p w:rsidR="00C860DE" w:rsidRPr="00C209B4" w:rsidRDefault="00195183" w:rsidP="00C209B4">
      <w:pPr>
        <w:jc w:val="center"/>
        <w:rPr>
          <w:rFonts w:eastAsia="Century"/>
          <w:b/>
          <w:u w:val="single"/>
        </w:rPr>
      </w:pPr>
      <w:r w:rsidRPr="00C209B4">
        <w:rPr>
          <w:rFonts w:eastAsia="Century"/>
          <w:b/>
          <w:u w:val="single"/>
        </w:rPr>
        <w:t>Figure 6: ALU test results from Listing 6</w:t>
      </w:r>
    </w:p>
    <w:p w:rsidR="00C860DE" w:rsidRPr="00C209B4" w:rsidRDefault="00C860DE">
      <w:pPr>
        <w:spacing w:before="7" w:line="180" w:lineRule="exact"/>
        <w:rPr>
          <w:sz w:val="16"/>
          <w:szCs w:val="19"/>
        </w:rPr>
      </w:pPr>
    </w:p>
    <w:p w:rsidR="00C860DE" w:rsidRPr="00C209B4" w:rsidRDefault="00C209B4" w:rsidP="00C209B4">
      <w:pPr>
        <w:ind w:left="2178"/>
        <w:jc w:val="center"/>
        <w:rPr>
          <w:sz w:val="16"/>
        </w:rPr>
      </w:pPr>
      <w:r w:rsidRPr="00C209B4">
        <w:rPr>
          <w:sz w:val="16"/>
        </w:rPr>
        <w:pict>
          <v:shape id="_x0000_i1030" type="#_x0000_t75" style="width:303pt;height:77.25pt">
            <v:imagedata r:id="rId13" o:title=""/>
          </v:shape>
        </w:pict>
      </w:r>
    </w:p>
    <w:p w:rsidR="00C860DE" w:rsidRPr="00C209B4" w:rsidRDefault="00C860DE">
      <w:pPr>
        <w:spacing w:line="200" w:lineRule="exact"/>
        <w:rPr>
          <w:sz w:val="16"/>
        </w:rPr>
      </w:pPr>
    </w:p>
    <w:p w:rsidR="00C860DE" w:rsidRPr="00C209B4" w:rsidRDefault="00C860DE">
      <w:pPr>
        <w:spacing w:before="7" w:line="260" w:lineRule="exact"/>
        <w:rPr>
          <w:sz w:val="22"/>
          <w:szCs w:val="26"/>
        </w:rPr>
      </w:pPr>
    </w:p>
    <w:p w:rsidR="00C860DE" w:rsidRPr="00C209B4" w:rsidRDefault="00195183" w:rsidP="00C209B4">
      <w:pPr>
        <w:jc w:val="center"/>
        <w:rPr>
          <w:rFonts w:eastAsia="Century"/>
          <w:b/>
          <w:u w:val="single"/>
        </w:rPr>
      </w:pPr>
      <w:r w:rsidRPr="00C209B4">
        <w:rPr>
          <w:rFonts w:eastAsia="Century"/>
          <w:b/>
          <w:u w:val="single"/>
        </w:rPr>
        <w:t>Figure 7: ALU CONTROL test results from Listing 7</w:t>
      </w:r>
    </w:p>
    <w:p w:rsidR="00C860DE" w:rsidRPr="00C209B4" w:rsidRDefault="00C860DE">
      <w:pPr>
        <w:spacing w:before="8" w:line="180" w:lineRule="exact"/>
        <w:rPr>
          <w:sz w:val="16"/>
          <w:szCs w:val="19"/>
        </w:rPr>
      </w:pPr>
    </w:p>
    <w:p w:rsidR="00C860DE" w:rsidRPr="00C209B4" w:rsidRDefault="00C209B4" w:rsidP="00C209B4">
      <w:pPr>
        <w:ind w:left="3551"/>
        <w:rPr>
          <w:sz w:val="16"/>
        </w:rPr>
      </w:pPr>
      <w:r w:rsidRPr="00C209B4">
        <w:rPr>
          <w:sz w:val="16"/>
        </w:rPr>
        <w:pict>
          <v:shape id="_x0000_i1031" type="#_x0000_t75" style="width:203.25pt;height:82.5pt">
            <v:imagedata r:id="rId14" o:title=""/>
          </v:shape>
        </w:pict>
      </w:r>
    </w:p>
    <w:p w:rsidR="00C860DE" w:rsidRPr="00C209B4" w:rsidRDefault="00C860DE">
      <w:pPr>
        <w:spacing w:line="200" w:lineRule="exact"/>
        <w:rPr>
          <w:sz w:val="16"/>
        </w:rPr>
      </w:pPr>
    </w:p>
    <w:p w:rsidR="00C860DE" w:rsidRPr="00C209B4" w:rsidRDefault="00C860DE">
      <w:pPr>
        <w:spacing w:before="9" w:line="260" w:lineRule="exact"/>
        <w:rPr>
          <w:sz w:val="22"/>
          <w:szCs w:val="26"/>
        </w:rPr>
      </w:pPr>
    </w:p>
    <w:p w:rsidR="00C860DE" w:rsidRPr="00C209B4" w:rsidRDefault="00195183" w:rsidP="00C209B4">
      <w:pPr>
        <w:jc w:val="center"/>
        <w:rPr>
          <w:rFonts w:eastAsia="Century"/>
          <w:b/>
          <w:u w:val="single"/>
        </w:rPr>
      </w:pPr>
      <w:r w:rsidRPr="00C209B4">
        <w:rPr>
          <w:rFonts w:eastAsia="Century"/>
          <w:b/>
          <w:u w:val="single"/>
        </w:rPr>
        <w:t>Figure 8: MUX test results from Listing 8</w:t>
      </w:r>
    </w:p>
    <w:p w:rsidR="00C860DE" w:rsidRPr="00C209B4" w:rsidRDefault="00C860DE">
      <w:pPr>
        <w:spacing w:before="6" w:line="180" w:lineRule="exact"/>
        <w:rPr>
          <w:sz w:val="16"/>
          <w:szCs w:val="19"/>
        </w:rPr>
      </w:pPr>
    </w:p>
    <w:p w:rsidR="00C860DE" w:rsidRPr="00C209B4" w:rsidRDefault="00C209B4" w:rsidP="00C209B4">
      <w:pPr>
        <w:ind w:left="3178"/>
        <w:jc w:val="center"/>
        <w:rPr>
          <w:sz w:val="16"/>
        </w:rPr>
      </w:pPr>
      <w:r w:rsidRPr="00C209B4">
        <w:rPr>
          <w:sz w:val="16"/>
        </w:rPr>
        <w:pict>
          <v:shape id="_x0000_i1032" type="#_x0000_t75" style="width:285.75pt;height:92.25pt">
            <v:imagedata r:id="rId15" o:title=""/>
          </v:shape>
        </w:pict>
      </w:r>
    </w:p>
    <w:sectPr w:rsidR="00C860DE" w:rsidRPr="00C209B4">
      <w:pgSz w:w="12240" w:h="15840"/>
      <w:pgMar w:top="1480" w:right="1720" w:bottom="280" w:left="1720" w:header="0" w:footer="168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84F9D" w:rsidRDefault="00A84F9D">
      <w:r>
        <w:separator/>
      </w:r>
    </w:p>
  </w:endnote>
  <w:endnote w:type="continuationSeparator" w:id="0">
    <w:p w:rsidR="00A84F9D" w:rsidRDefault="00A84F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860DE" w:rsidRDefault="00A84F9D">
    <w:pPr>
      <w:spacing w:line="120" w:lineRule="exact"/>
      <w:rPr>
        <w:sz w:val="13"/>
        <w:szCs w:val="13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97.9pt;margin-top:692.15pt;width:16.4pt;height:13pt;z-index:-251658752;mso-position-horizontal-relative:page;mso-position-vertical-relative:page" filled="f" stroked="f">
          <v:textbox style="mso-next-textbox:#_x0000_s2049" inset="0,0,0,0">
            <w:txbxContent>
              <w:p w:rsidR="00C860DE" w:rsidRDefault="00C860DE">
                <w:pPr>
                  <w:spacing w:line="240" w:lineRule="exact"/>
                  <w:ind w:left="40"/>
                  <w:rPr>
                    <w:rFonts w:ascii="Century" w:eastAsia="Century" w:hAnsi="Century" w:cs="Century"/>
                    <w:sz w:val="22"/>
                    <w:szCs w:val="22"/>
                  </w:rPr>
                </w:pPr>
              </w:p>
            </w:txbxContent>
          </v:textbox>
          <w10:wrap anchorx="page" anchory="page"/>
        </v:shape>
      </w:pict>
    </w:r>
    <w:r w:rsidR="00C209B4">
      <w:rPr>
        <w:sz w:val="13"/>
        <w:szCs w:val="13"/>
      </w:rPr>
      <w:t>`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84F9D" w:rsidRDefault="00A84F9D">
      <w:r>
        <w:separator/>
      </w:r>
    </w:p>
  </w:footnote>
  <w:footnote w:type="continuationSeparator" w:id="0">
    <w:p w:rsidR="00A84F9D" w:rsidRDefault="00A84F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7D6C1C"/>
    <w:multiLevelType w:val="multilevel"/>
    <w:tmpl w:val="8328100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60DE"/>
    <w:rsid w:val="00195183"/>
    <w:rsid w:val="005B51C8"/>
    <w:rsid w:val="00A84F9D"/>
    <w:rsid w:val="00C209B4"/>
    <w:rsid w:val="00C86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35ACA221"/>
  <w15:docId w15:val="{2E964E60-D573-496A-B23F-2297DC576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C209B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09B4"/>
  </w:style>
  <w:style w:type="paragraph" w:styleId="Footer">
    <w:name w:val="footer"/>
    <w:basedOn w:val="Normal"/>
    <w:link w:val="FooterChar"/>
    <w:uiPriority w:val="99"/>
    <w:unhideWhenUsed/>
    <w:rsid w:val="00C209B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09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16</Pages>
  <Words>1741</Words>
  <Characters>9930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Yousef Jarrar</dc:creator>
  <cp:lastModifiedBy>Yousef Dawood Jarrar</cp:lastModifiedBy>
  <cp:revision>3</cp:revision>
  <dcterms:created xsi:type="dcterms:W3CDTF">2019-04-18T23:27:00Z</dcterms:created>
  <dcterms:modified xsi:type="dcterms:W3CDTF">2019-04-18T23:35:00Z</dcterms:modified>
</cp:coreProperties>
</file>